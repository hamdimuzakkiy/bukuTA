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048BE" w14:textId="7184DAB9" w:rsidR="000D256C" w:rsidRPr="00962831" w:rsidRDefault="000D256C" w:rsidP="000D256C">
      <w:r w:rsidRPr="00962831">
        <w:rPr>
          <w:noProof/>
          <w:lang w:val="en-US" w:eastAsia="en-US"/>
        </w:rPr>
        <w:drawing>
          <wp:anchor distT="0" distB="0" distL="114300" distR="114300" simplePos="0" relativeHeight="251652608" behindDoc="0" locked="0" layoutInCell="1" allowOverlap="1" wp14:anchorId="529EDBD6" wp14:editId="33648A9E">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001F6C5D">
        <w:rPr>
          <w:lang w:val="en-US"/>
        </w:rPr>
        <w:t>ta</w:t>
      </w:r>
      <w:r w:rsidRPr="00962831">
        <w:t>W</w:t>
      </w:r>
    </w:p>
    <w:p w14:paraId="64136AAD" w14:textId="77777777" w:rsidR="000D256C" w:rsidRPr="00962831" w:rsidRDefault="000D256C" w:rsidP="000D256C">
      <w:r w:rsidRPr="00962831">
        <w:t>;/--n</w:t>
      </w:r>
    </w:p>
    <w:p w14:paraId="57F05DE4" w14:textId="77777777" w:rsidR="000D256C" w:rsidRPr="00962831" w:rsidRDefault="000D256C" w:rsidP="000D256C"/>
    <w:p w14:paraId="3B4ED503" w14:textId="77777777" w:rsidR="000D256C" w:rsidRPr="00962831" w:rsidRDefault="000D256C" w:rsidP="000D256C"/>
    <w:p w14:paraId="5A4E9E1E" w14:textId="77777777" w:rsidR="000D256C" w:rsidRPr="00962831" w:rsidRDefault="000D256C" w:rsidP="000D256C"/>
    <w:p w14:paraId="1514D06C" w14:textId="77777777" w:rsidR="000D256C" w:rsidRPr="00962831" w:rsidRDefault="000D256C" w:rsidP="000D256C"/>
    <w:p w14:paraId="5A8C8BCF" w14:textId="77777777" w:rsidR="000D256C" w:rsidRPr="00962831" w:rsidRDefault="000D256C" w:rsidP="000D256C"/>
    <w:p w14:paraId="5CDC7677" w14:textId="3DB350B7" w:rsidR="000D256C" w:rsidRPr="00962831" w:rsidRDefault="000D1DDA" w:rsidP="000D256C">
      <w:r w:rsidRPr="00962831">
        <w:rPr>
          <w:noProof/>
          <w:lang w:val="en-US" w:eastAsia="en-US"/>
        </w:rPr>
        <mc:AlternateContent>
          <mc:Choice Requires="wps">
            <w:drawing>
              <wp:anchor distT="0" distB="0" distL="114300" distR="114300" simplePos="0" relativeHeight="251648512" behindDoc="1" locked="0" layoutInCell="1" allowOverlap="1" wp14:anchorId="33269C20" wp14:editId="2CF7E906">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65B74"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14:paraId="10B98D26" w14:textId="77777777" w:rsidR="000D256C" w:rsidRPr="00962831" w:rsidRDefault="000D256C" w:rsidP="000D256C"/>
    <w:p w14:paraId="39689D15" w14:textId="77777777" w:rsidR="000D256C" w:rsidRPr="00962831" w:rsidRDefault="000D256C" w:rsidP="000D256C"/>
    <w:p w14:paraId="7D5F03E5" w14:textId="77777777" w:rsidR="000D256C" w:rsidRPr="00962831" w:rsidRDefault="000D256C" w:rsidP="000D256C"/>
    <w:p w14:paraId="41255D28" w14:textId="77777777" w:rsidR="000D256C" w:rsidRPr="00962831" w:rsidRDefault="000D256C" w:rsidP="000D256C"/>
    <w:p w14:paraId="51738FD6" w14:textId="77777777" w:rsidR="000D256C" w:rsidRPr="00962831" w:rsidRDefault="000D256C" w:rsidP="000D256C"/>
    <w:p w14:paraId="5961E972" w14:textId="77777777" w:rsidR="000D256C" w:rsidRPr="00962831" w:rsidRDefault="000D256C" w:rsidP="000D256C"/>
    <w:p w14:paraId="1C45990D" w14:textId="77777777" w:rsidR="000D256C" w:rsidRPr="00962831" w:rsidRDefault="000D256C" w:rsidP="000D256C"/>
    <w:p w14:paraId="350D4B02" w14:textId="47A08FE7" w:rsidR="000D256C" w:rsidRPr="00962831" w:rsidRDefault="000D1DDA" w:rsidP="000D256C">
      <w:r w:rsidRPr="00962831">
        <w:rPr>
          <w:noProof/>
          <w:lang w:val="en-US" w:eastAsia="en-US"/>
        </w:rPr>
        <mc:AlternateContent>
          <mc:Choice Requires="wps">
            <w:drawing>
              <wp:anchor distT="0" distB="0" distL="114300" distR="114300" simplePos="0" relativeHeight="251649536" behindDoc="0" locked="0" layoutInCell="1" allowOverlap="1" wp14:anchorId="6B405176" wp14:editId="38BD0CCB">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67034" w14:textId="070955EF" w:rsidR="00451C3A" w:rsidRPr="003B19CA" w:rsidRDefault="00451C3A" w:rsidP="000D256C">
                            <w:pPr>
                              <w:rPr>
                                <w:rFonts w:ascii="Trebuchet MS" w:hAnsi="Trebuchet MS"/>
                                <w:b/>
                                <w:color w:val="FFFFFF"/>
                                <w:sz w:val="20"/>
                                <w:szCs w:val="20"/>
                              </w:rPr>
                            </w:pPr>
                            <w:r>
                              <w:rPr>
                                <w:rFonts w:ascii="Trebuchet MS" w:hAnsi="Trebuchet MS"/>
                                <w:b/>
                                <w:color w:val="FFFFFF"/>
                                <w:sz w:val="20"/>
                                <w:szCs w:val="20"/>
                              </w:rPr>
                              <w:t xml:space="preserve">TUGAS AKHIR – </w:t>
                            </w:r>
                            <w:r w:rsidRPr="00503366">
                              <w:rPr>
                                <w:rFonts w:ascii="Trebuchet MS" w:hAnsi="Trebuchet MS"/>
                                <w:b/>
                                <w:color w:val="FFFFFF"/>
                                <w:sz w:val="20"/>
                                <w:szCs w:val="20"/>
                              </w:rPr>
                              <w:t>KI141502</w:t>
                            </w:r>
                          </w:p>
                          <w:p w14:paraId="42FB27FF" w14:textId="77777777" w:rsidR="00451C3A" w:rsidRPr="0064297E" w:rsidRDefault="00451C3A" w:rsidP="000D256C">
                            <w:pPr>
                              <w:rPr>
                                <w:rFonts w:ascii="Trebuchet MS" w:hAnsi="Trebuchet MS"/>
                                <w:b/>
                                <w:color w:val="FFFFFF"/>
                                <w:sz w:val="20"/>
                                <w:szCs w:val="20"/>
                              </w:rPr>
                            </w:pPr>
                          </w:p>
                          <w:p w14:paraId="383A48D0" w14:textId="05155958" w:rsidR="00451C3A" w:rsidRPr="006C74D3" w:rsidRDefault="00C5664E" w:rsidP="00D453C2">
                            <w:pPr>
                              <w:contextualSpacing/>
                              <w:rPr>
                                <w:rFonts w:ascii="Trebuchet MS" w:hAnsi="Trebuchet MS"/>
                                <w:b/>
                                <w:color w:val="FFFFFF"/>
                                <w:sz w:val="26"/>
                                <w:szCs w:val="26"/>
                                <w:lang w:val="en-US"/>
                              </w:rPr>
                            </w:pPr>
                            <w:r>
                              <w:rPr>
                                <w:rFonts w:ascii="Trebuchet MS" w:hAnsi="Trebuchet MS"/>
                                <w:b/>
                                <w:color w:val="FFFFFF"/>
                                <w:sz w:val="26"/>
                                <w:szCs w:val="26"/>
                                <w:lang w:val="en-US"/>
                              </w:rPr>
                              <w:t xml:space="preserve">DETEKSI API BERBASIS SENSOR VISUAL MENGGUNAKAN METODE </w:t>
                            </w:r>
                            <w:r>
                              <w:rPr>
                                <w:rFonts w:ascii="Trebuchet MS" w:hAnsi="Trebuchet MS"/>
                                <w:b/>
                                <w:i/>
                                <w:color w:val="FFFFFF"/>
                                <w:sz w:val="26"/>
                                <w:szCs w:val="26"/>
                                <w:lang w:val="en-US"/>
                              </w:rPr>
                              <w:t>SUPPORT VECTOR MACHINES</w:t>
                            </w:r>
                          </w:p>
                          <w:p w14:paraId="2F0831F9" w14:textId="77777777" w:rsidR="00451C3A" w:rsidRPr="00BF47E6" w:rsidRDefault="00451C3A" w:rsidP="00D453C2">
                            <w:pPr>
                              <w:contextualSpacing/>
                              <w:rPr>
                                <w:rFonts w:ascii="Trebuchet MS" w:hAnsi="Trebuchet MS"/>
                                <w:b/>
                                <w:color w:val="FFFFFF"/>
                                <w:sz w:val="32"/>
                                <w:szCs w:val="28"/>
                              </w:rPr>
                            </w:pPr>
                          </w:p>
                          <w:p w14:paraId="6871F233" w14:textId="1ABC5A4A" w:rsidR="00451C3A" w:rsidRPr="002552CA" w:rsidRDefault="00D64EFA" w:rsidP="00D453C2">
                            <w:pPr>
                              <w:rPr>
                                <w:rFonts w:ascii="Trebuchet MS" w:hAnsi="Trebuchet MS"/>
                                <w:b/>
                                <w:color w:val="FFFFFF"/>
                                <w:sz w:val="20"/>
                                <w:szCs w:val="20"/>
                                <w:lang w:val="en-US"/>
                              </w:rPr>
                            </w:pPr>
                            <w:r>
                              <w:rPr>
                                <w:rFonts w:ascii="Trebuchet MS" w:hAnsi="Trebuchet MS"/>
                                <w:b/>
                                <w:color w:val="FFFFFF"/>
                                <w:sz w:val="20"/>
                                <w:szCs w:val="20"/>
                                <w:lang w:val="en-US"/>
                              </w:rPr>
                              <w:t>HAMDI AHMADI MUZAKKIY</w:t>
                            </w:r>
                          </w:p>
                          <w:p w14:paraId="76657913" w14:textId="509D68FB" w:rsidR="00451C3A" w:rsidRDefault="00451C3A" w:rsidP="00D453C2">
                            <w:pPr>
                              <w:rPr>
                                <w:i/>
                              </w:rPr>
                            </w:pPr>
                            <w:r w:rsidRPr="00737F7B">
                              <w:rPr>
                                <w:rFonts w:ascii="Trebuchet MS" w:hAnsi="Trebuchet MS"/>
                                <w:b/>
                                <w:color w:val="FFFFFF"/>
                                <w:sz w:val="20"/>
                                <w:szCs w:val="20"/>
                              </w:rPr>
                              <w:t xml:space="preserve">NRP </w:t>
                            </w:r>
                            <w:r w:rsidR="002552CA">
                              <w:rPr>
                                <w:rFonts w:ascii="Trebuchet MS" w:hAnsi="Trebuchet MS"/>
                                <w:b/>
                                <w:color w:val="FFFFFF"/>
                                <w:sz w:val="20"/>
                                <w:szCs w:val="20"/>
                              </w:rPr>
                              <w:t>5112100091</w:t>
                            </w:r>
                          </w:p>
                          <w:p w14:paraId="2DE2B2FB" w14:textId="77777777" w:rsidR="00451C3A" w:rsidRPr="000545FF" w:rsidRDefault="00451C3A" w:rsidP="00D453C2">
                            <w:pPr>
                              <w:contextualSpacing/>
                              <w:rPr>
                                <w:rFonts w:ascii="Trebuchet MS" w:hAnsi="Trebuchet MS"/>
                                <w:b/>
                                <w:color w:val="FFFFFF"/>
                                <w:sz w:val="20"/>
                                <w:szCs w:val="20"/>
                              </w:rPr>
                            </w:pPr>
                          </w:p>
                          <w:p w14:paraId="6CF9225E" w14:textId="77777777" w:rsidR="00451C3A" w:rsidRPr="000545FF" w:rsidRDefault="00451C3A"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14:paraId="2CA87286" w14:textId="2478D545" w:rsidR="00451C3A" w:rsidRPr="00737F7B" w:rsidRDefault="006C74D3" w:rsidP="00D453C2">
                            <w:pPr>
                              <w:rPr>
                                <w:rFonts w:ascii="Trebuchet MS" w:hAnsi="Trebuchet MS"/>
                                <w:b/>
                                <w:color w:val="FFFFFF"/>
                                <w:sz w:val="20"/>
                                <w:szCs w:val="20"/>
                              </w:rPr>
                            </w:pPr>
                            <w:r>
                              <w:rPr>
                                <w:rFonts w:ascii="Trebuchet MS" w:hAnsi="Trebuchet MS"/>
                                <w:b/>
                                <w:color w:val="FFFFFF"/>
                                <w:sz w:val="20"/>
                                <w:szCs w:val="27"/>
                                <w:lang w:val="en-AU"/>
                              </w:rPr>
                              <w:t>Prof. Ir. Handayani Tjandrasa, M.Sc.,Ph.D</w:t>
                            </w:r>
                          </w:p>
                          <w:p w14:paraId="553E5A9E" w14:textId="77777777" w:rsidR="00451C3A" w:rsidRPr="000545FF" w:rsidRDefault="00451C3A" w:rsidP="00D453C2">
                            <w:pPr>
                              <w:contextualSpacing/>
                              <w:rPr>
                                <w:rFonts w:ascii="Trebuchet MS" w:hAnsi="Trebuchet MS"/>
                                <w:b/>
                                <w:color w:val="FFFFFF"/>
                                <w:sz w:val="20"/>
                                <w:szCs w:val="20"/>
                              </w:rPr>
                            </w:pPr>
                          </w:p>
                          <w:p w14:paraId="5427345E" w14:textId="77777777" w:rsidR="00451C3A" w:rsidRPr="000545FF" w:rsidRDefault="00451C3A"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14:paraId="7F10D33C" w14:textId="4C2B390E" w:rsidR="00451C3A" w:rsidRPr="00F7226B" w:rsidRDefault="00F7226B" w:rsidP="00D453C2">
                            <w:pPr>
                              <w:contextualSpacing/>
                              <w:rPr>
                                <w:rFonts w:ascii="Trebuchet MS" w:hAnsi="Trebuchet MS"/>
                                <w:b/>
                                <w:color w:val="FFFFFF"/>
                                <w:sz w:val="20"/>
                                <w:szCs w:val="20"/>
                                <w:lang w:val="en-US"/>
                              </w:rPr>
                            </w:pPr>
                            <w:r>
                              <w:rPr>
                                <w:rFonts w:ascii="Trebuchet MS" w:hAnsi="Trebuchet MS"/>
                                <w:b/>
                                <w:color w:val="FFFFFF"/>
                                <w:sz w:val="20"/>
                                <w:szCs w:val="20"/>
                                <w:lang w:val="en-US"/>
                              </w:rPr>
                              <w:t>Dr. Chastine Fatichah, S.Kom, M.Kom</w:t>
                            </w:r>
                          </w:p>
                          <w:p w14:paraId="4384A3E0" w14:textId="77777777" w:rsidR="00451C3A" w:rsidRPr="000545FF" w:rsidRDefault="00451C3A" w:rsidP="00D453C2">
                            <w:pPr>
                              <w:contextualSpacing/>
                              <w:rPr>
                                <w:rFonts w:ascii="Trebuchet MS" w:hAnsi="Trebuchet MS"/>
                                <w:b/>
                                <w:color w:val="FFFFFF"/>
                                <w:sz w:val="20"/>
                                <w:szCs w:val="20"/>
                                <w:lang w:val="sv-SE"/>
                              </w:rPr>
                            </w:pPr>
                          </w:p>
                          <w:p w14:paraId="528FA49C" w14:textId="77777777" w:rsidR="00451C3A" w:rsidRPr="000545FF" w:rsidRDefault="00451C3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14:paraId="6BAAE583" w14:textId="77777777" w:rsidR="00451C3A" w:rsidRPr="000545FF" w:rsidRDefault="00451C3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14:paraId="1633C190" w14:textId="77777777" w:rsidR="00451C3A" w:rsidRPr="000545FF" w:rsidRDefault="00451C3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5A95653D" w14:textId="77777777" w:rsidR="00451C3A" w:rsidRPr="00572FA3" w:rsidRDefault="00451C3A"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14:paraId="3059AA48" w14:textId="77777777" w:rsidR="00451C3A" w:rsidRPr="00C824D2" w:rsidRDefault="00451C3A" w:rsidP="00D453C2">
                            <w:pPr>
                              <w:ind w:left="-567"/>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05176"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14:paraId="05B67034" w14:textId="070955EF" w:rsidR="00451C3A" w:rsidRPr="003B19CA" w:rsidRDefault="00451C3A" w:rsidP="000D256C">
                      <w:pPr>
                        <w:rPr>
                          <w:rFonts w:ascii="Trebuchet MS" w:hAnsi="Trebuchet MS"/>
                          <w:b/>
                          <w:color w:val="FFFFFF"/>
                          <w:sz w:val="20"/>
                          <w:szCs w:val="20"/>
                        </w:rPr>
                      </w:pPr>
                      <w:r>
                        <w:rPr>
                          <w:rFonts w:ascii="Trebuchet MS" w:hAnsi="Trebuchet MS"/>
                          <w:b/>
                          <w:color w:val="FFFFFF"/>
                          <w:sz w:val="20"/>
                          <w:szCs w:val="20"/>
                        </w:rPr>
                        <w:t xml:space="preserve">TUGAS AKHIR – </w:t>
                      </w:r>
                      <w:r w:rsidRPr="00503366">
                        <w:rPr>
                          <w:rFonts w:ascii="Trebuchet MS" w:hAnsi="Trebuchet MS"/>
                          <w:b/>
                          <w:color w:val="FFFFFF"/>
                          <w:sz w:val="20"/>
                          <w:szCs w:val="20"/>
                        </w:rPr>
                        <w:t>KI141502</w:t>
                      </w:r>
                    </w:p>
                    <w:p w14:paraId="42FB27FF" w14:textId="77777777" w:rsidR="00451C3A" w:rsidRPr="0064297E" w:rsidRDefault="00451C3A" w:rsidP="000D256C">
                      <w:pPr>
                        <w:rPr>
                          <w:rFonts w:ascii="Trebuchet MS" w:hAnsi="Trebuchet MS"/>
                          <w:b/>
                          <w:color w:val="FFFFFF"/>
                          <w:sz w:val="20"/>
                          <w:szCs w:val="20"/>
                        </w:rPr>
                      </w:pPr>
                    </w:p>
                    <w:p w14:paraId="383A48D0" w14:textId="05155958" w:rsidR="00451C3A" w:rsidRPr="006C74D3" w:rsidRDefault="00C5664E" w:rsidP="00D453C2">
                      <w:pPr>
                        <w:contextualSpacing/>
                        <w:rPr>
                          <w:rFonts w:ascii="Trebuchet MS" w:hAnsi="Trebuchet MS"/>
                          <w:b/>
                          <w:color w:val="FFFFFF"/>
                          <w:sz w:val="26"/>
                          <w:szCs w:val="26"/>
                          <w:lang w:val="en-US"/>
                        </w:rPr>
                      </w:pPr>
                      <w:r>
                        <w:rPr>
                          <w:rFonts w:ascii="Trebuchet MS" w:hAnsi="Trebuchet MS"/>
                          <w:b/>
                          <w:color w:val="FFFFFF"/>
                          <w:sz w:val="26"/>
                          <w:szCs w:val="26"/>
                          <w:lang w:val="en-US"/>
                        </w:rPr>
                        <w:t xml:space="preserve">DETEKSI API BERBASIS SENSOR VISUAL MENGGUNAKAN METODE </w:t>
                      </w:r>
                      <w:r>
                        <w:rPr>
                          <w:rFonts w:ascii="Trebuchet MS" w:hAnsi="Trebuchet MS"/>
                          <w:b/>
                          <w:i/>
                          <w:color w:val="FFFFFF"/>
                          <w:sz w:val="26"/>
                          <w:szCs w:val="26"/>
                          <w:lang w:val="en-US"/>
                        </w:rPr>
                        <w:t>SUPPORT VECTOR MACHINES</w:t>
                      </w:r>
                    </w:p>
                    <w:p w14:paraId="2F0831F9" w14:textId="77777777" w:rsidR="00451C3A" w:rsidRPr="00BF47E6" w:rsidRDefault="00451C3A" w:rsidP="00D453C2">
                      <w:pPr>
                        <w:contextualSpacing/>
                        <w:rPr>
                          <w:rFonts w:ascii="Trebuchet MS" w:hAnsi="Trebuchet MS"/>
                          <w:b/>
                          <w:color w:val="FFFFFF"/>
                          <w:sz w:val="32"/>
                          <w:szCs w:val="28"/>
                        </w:rPr>
                      </w:pPr>
                    </w:p>
                    <w:p w14:paraId="6871F233" w14:textId="1ABC5A4A" w:rsidR="00451C3A" w:rsidRPr="002552CA" w:rsidRDefault="00D64EFA" w:rsidP="00D453C2">
                      <w:pPr>
                        <w:rPr>
                          <w:rFonts w:ascii="Trebuchet MS" w:hAnsi="Trebuchet MS"/>
                          <w:b/>
                          <w:color w:val="FFFFFF"/>
                          <w:sz w:val="20"/>
                          <w:szCs w:val="20"/>
                          <w:lang w:val="en-US"/>
                        </w:rPr>
                      </w:pPr>
                      <w:r>
                        <w:rPr>
                          <w:rFonts w:ascii="Trebuchet MS" w:hAnsi="Trebuchet MS"/>
                          <w:b/>
                          <w:color w:val="FFFFFF"/>
                          <w:sz w:val="20"/>
                          <w:szCs w:val="20"/>
                          <w:lang w:val="en-US"/>
                        </w:rPr>
                        <w:t>HAMDI AHMADI MUZAKKIY</w:t>
                      </w:r>
                    </w:p>
                    <w:p w14:paraId="76657913" w14:textId="509D68FB" w:rsidR="00451C3A" w:rsidRDefault="00451C3A" w:rsidP="00D453C2">
                      <w:pPr>
                        <w:rPr>
                          <w:i/>
                        </w:rPr>
                      </w:pPr>
                      <w:r w:rsidRPr="00737F7B">
                        <w:rPr>
                          <w:rFonts w:ascii="Trebuchet MS" w:hAnsi="Trebuchet MS"/>
                          <w:b/>
                          <w:color w:val="FFFFFF"/>
                          <w:sz w:val="20"/>
                          <w:szCs w:val="20"/>
                        </w:rPr>
                        <w:t xml:space="preserve">NRP </w:t>
                      </w:r>
                      <w:r w:rsidR="002552CA">
                        <w:rPr>
                          <w:rFonts w:ascii="Trebuchet MS" w:hAnsi="Trebuchet MS"/>
                          <w:b/>
                          <w:color w:val="FFFFFF"/>
                          <w:sz w:val="20"/>
                          <w:szCs w:val="20"/>
                        </w:rPr>
                        <w:t>5112100091</w:t>
                      </w:r>
                    </w:p>
                    <w:p w14:paraId="2DE2B2FB" w14:textId="77777777" w:rsidR="00451C3A" w:rsidRPr="000545FF" w:rsidRDefault="00451C3A" w:rsidP="00D453C2">
                      <w:pPr>
                        <w:contextualSpacing/>
                        <w:rPr>
                          <w:rFonts w:ascii="Trebuchet MS" w:hAnsi="Trebuchet MS"/>
                          <w:b/>
                          <w:color w:val="FFFFFF"/>
                          <w:sz w:val="20"/>
                          <w:szCs w:val="20"/>
                        </w:rPr>
                      </w:pPr>
                    </w:p>
                    <w:p w14:paraId="6CF9225E" w14:textId="77777777" w:rsidR="00451C3A" w:rsidRPr="000545FF" w:rsidRDefault="00451C3A"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14:paraId="2CA87286" w14:textId="2478D545" w:rsidR="00451C3A" w:rsidRPr="00737F7B" w:rsidRDefault="006C74D3" w:rsidP="00D453C2">
                      <w:pPr>
                        <w:rPr>
                          <w:rFonts w:ascii="Trebuchet MS" w:hAnsi="Trebuchet MS"/>
                          <w:b/>
                          <w:color w:val="FFFFFF"/>
                          <w:sz w:val="20"/>
                          <w:szCs w:val="20"/>
                        </w:rPr>
                      </w:pPr>
                      <w:r>
                        <w:rPr>
                          <w:rFonts w:ascii="Trebuchet MS" w:hAnsi="Trebuchet MS"/>
                          <w:b/>
                          <w:color w:val="FFFFFF"/>
                          <w:sz w:val="20"/>
                          <w:szCs w:val="27"/>
                          <w:lang w:val="en-AU"/>
                        </w:rPr>
                        <w:t>Prof. Ir. Handayani Tjandrasa, M.Sc.,Ph.D</w:t>
                      </w:r>
                    </w:p>
                    <w:p w14:paraId="553E5A9E" w14:textId="77777777" w:rsidR="00451C3A" w:rsidRPr="000545FF" w:rsidRDefault="00451C3A" w:rsidP="00D453C2">
                      <w:pPr>
                        <w:contextualSpacing/>
                        <w:rPr>
                          <w:rFonts w:ascii="Trebuchet MS" w:hAnsi="Trebuchet MS"/>
                          <w:b/>
                          <w:color w:val="FFFFFF"/>
                          <w:sz w:val="20"/>
                          <w:szCs w:val="20"/>
                        </w:rPr>
                      </w:pPr>
                    </w:p>
                    <w:p w14:paraId="5427345E" w14:textId="77777777" w:rsidR="00451C3A" w:rsidRPr="000545FF" w:rsidRDefault="00451C3A"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14:paraId="7F10D33C" w14:textId="4C2B390E" w:rsidR="00451C3A" w:rsidRPr="00F7226B" w:rsidRDefault="00F7226B" w:rsidP="00D453C2">
                      <w:pPr>
                        <w:contextualSpacing/>
                        <w:rPr>
                          <w:rFonts w:ascii="Trebuchet MS" w:hAnsi="Trebuchet MS"/>
                          <w:b/>
                          <w:color w:val="FFFFFF"/>
                          <w:sz w:val="20"/>
                          <w:szCs w:val="20"/>
                          <w:lang w:val="en-US"/>
                        </w:rPr>
                      </w:pPr>
                      <w:r>
                        <w:rPr>
                          <w:rFonts w:ascii="Trebuchet MS" w:hAnsi="Trebuchet MS"/>
                          <w:b/>
                          <w:color w:val="FFFFFF"/>
                          <w:sz w:val="20"/>
                          <w:szCs w:val="20"/>
                          <w:lang w:val="en-US"/>
                        </w:rPr>
                        <w:t>Dr. Chastine Fatichah, S.Kom, M.Kom</w:t>
                      </w:r>
                    </w:p>
                    <w:p w14:paraId="4384A3E0" w14:textId="77777777" w:rsidR="00451C3A" w:rsidRPr="000545FF" w:rsidRDefault="00451C3A" w:rsidP="00D453C2">
                      <w:pPr>
                        <w:contextualSpacing/>
                        <w:rPr>
                          <w:rFonts w:ascii="Trebuchet MS" w:hAnsi="Trebuchet MS"/>
                          <w:b/>
                          <w:color w:val="FFFFFF"/>
                          <w:sz w:val="20"/>
                          <w:szCs w:val="20"/>
                          <w:lang w:val="sv-SE"/>
                        </w:rPr>
                      </w:pPr>
                    </w:p>
                    <w:p w14:paraId="528FA49C" w14:textId="77777777" w:rsidR="00451C3A" w:rsidRPr="000545FF" w:rsidRDefault="00451C3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14:paraId="6BAAE583" w14:textId="77777777" w:rsidR="00451C3A" w:rsidRPr="000545FF" w:rsidRDefault="00451C3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14:paraId="1633C190" w14:textId="77777777" w:rsidR="00451C3A" w:rsidRPr="000545FF" w:rsidRDefault="00451C3A"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5A95653D" w14:textId="77777777" w:rsidR="00451C3A" w:rsidRPr="00572FA3" w:rsidRDefault="00451C3A"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14:paraId="3059AA48" w14:textId="77777777" w:rsidR="00451C3A" w:rsidRPr="00C824D2" w:rsidRDefault="00451C3A" w:rsidP="00D453C2">
                      <w:pPr>
                        <w:ind w:left="-567"/>
                        <w:rPr>
                          <w:rFonts w:ascii="Trebuchet MS" w:hAnsi="Trebuchet MS"/>
                          <w:color w:val="FFFFFF"/>
                          <w:sz w:val="20"/>
                        </w:rPr>
                      </w:pPr>
                    </w:p>
                  </w:txbxContent>
                </v:textbox>
              </v:shape>
            </w:pict>
          </mc:Fallback>
        </mc:AlternateContent>
      </w:r>
    </w:p>
    <w:p w14:paraId="5A0369E9" w14:textId="77777777" w:rsidR="000D256C" w:rsidRPr="00962831" w:rsidRDefault="000D256C" w:rsidP="000D256C"/>
    <w:p w14:paraId="5002F5D9" w14:textId="77777777" w:rsidR="000D256C" w:rsidRPr="00962831" w:rsidRDefault="000D256C" w:rsidP="000D256C"/>
    <w:p w14:paraId="1C9E5662" w14:textId="77777777" w:rsidR="000D256C" w:rsidRPr="00962831" w:rsidRDefault="000D256C" w:rsidP="000D256C"/>
    <w:p w14:paraId="0164AB32" w14:textId="77777777" w:rsidR="000D256C" w:rsidRPr="00962831" w:rsidRDefault="000D256C" w:rsidP="000D256C"/>
    <w:p w14:paraId="0E085C7B" w14:textId="77777777" w:rsidR="000D256C" w:rsidRPr="00962831" w:rsidRDefault="000D256C" w:rsidP="000D256C"/>
    <w:p w14:paraId="71D0A0D1" w14:textId="77777777" w:rsidR="000D256C" w:rsidRPr="00962831" w:rsidRDefault="000D256C" w:rsidP="000D256C"/>
    <w:p w14:paraId="6BB657DD" w14:textId="77777777" w:rsidR="000D256C" w:rsidRPr="00962831" w:rsidRDefault="000D256C" w:rsidP="000D256C"/>
    <w:p w14:paraId="4D55AB1A" w14:textId="77777777" w:rsidR="000D256C" w:rsidRPr="00962831" w:rsidRDefault="000D256C" w:rsidP="000D256C"/>
    <w:p w14:paraId="6A91DAFC" w14:textId="77777777" w:rsidR="000D256C" w:rsidRPr="00962831" w:rsidRDefault="000D256C" w:rsidP="000D256C"/>
    <w:p w14:paraId="788AEDE1" w14:textId="77777777" w:rsidR="000D256C" w:rsidRPr="00962831" w:rsidRDefault="000D256C" w:rsidP="000D256C"/>
    <w:p w14:paraId="04D4C601" w14:textId="77777777" w:rsidR="000D256C" w:rsidRPr="00962831" w:rsidRDefault="000D256C" w:rsidP="000D256C"/>
    <w:p w14:paraId="71BCD22D" w14:textId="77777777" w:rsidR="000D256C" w:rsidRPr="00962831" w:rsidRDefault="000D256C" w:rsidP="000D256C"/>
    <w:p w14:paraId="73D802ED" w14:textId="77777777" w:rsidR="000D256C" w:rsidRPr="00962831" w:rsidRDefault="000D256C" w:rsidP="000D256C"/>
    <w:p w14:paraId="40F54498" w14:textId="77777777" w:rsidR="000D256C" w:rsidRPr="00962831" w:rsidRDefault="000D256C" w:rsidP="000D256C"/>
    <w:p w14:paraId="1C5556DC" w14:textId="77777777" w:rsidR="000D256C" w:rsidRPr="00962831" w:rsidRDefault="000D256C" w:rsidP="000D256C">
      <w:pPr>
        <w:rPr>
          <w:b/>
        </w:rPr>
        <w:sectPr w:rsidR="000D256C" w:rsidRPr="00962831" w:rsidSect="00F37D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14:paraId="10F1EF05" w14:textId="04E02602" w:rsidR="000D256C" w:rsidRPr="00962831" w:rsidRDefault="000D1DDA" w:rsidP="00C66584">
      <w:pPr>
        <w:jc w:val="center"/>
        <w:rPr>
          <w:b/>
          <w:i/>
        </w:rPr>
      </w:pPr>
      <w:bookmarkStart w:id="0" w:name="_Toc159061081"/>
      <w:bookmarkStart w:id="1" w:name="_Toc159110301"/>
      <w:bookmarkStart w:id="2" w:name="_Toc159110386"/>
      <w:bookmarkStart w:id="3" w:name="_Toc159111127"/>
      <w:r w:rsidRPr="00962831">
        <w:rPr>
          <w:noProof/>
          <w:lang w:val="en-US" w:eastAsia="en-US"/>
        </w:rPr>
        <w:lastRenderedPageBreak/>
        <mc:AlternateContent>
          <mc:Choice Requires="wps">
            <w:drawing>
              <wp:anchor distT="0" distB="0" distL="114300" distR="114300" simplePos="0" relativeHeight="251650560" behindDoc="0" locked="0" layoutInCell="1" allowOverlap="1" wp14:anchorId="1D8213E8" wp14:editId="49D17E1E">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DE4C2" w14:textId="1B68DC14" w:rsidR="00451C3A" w:rsidRPr="008C0618" w:rsidRDefault="00451C3A" w:rsidP="008C0618">
                            <w:pPr>
                              <w:rPr>
                                <w:rFonts w:ascii="Trebuchet MS" w:hAnsi="Trebuchet MS"/>
                                <w:b/>
                                <w:sz w:val="20"/>
                                <w:szCs w:val="20"/>
                              </w:rPr>
                            </w:pPr>
                            <w:r w:rsidRPr="008C0618">
                              <w:rPr>
                                <w:rFonts w:ascii="Trebuchet MS" w:hAnsi="Trebuchet MS"/>
                                <w:b/>
                                <w:sz w:val="20"/>
                                <w:szCs w:val="20"/>
                              </w:rPr>
                              <w:t xml:space="preserve">TUGAS AKHIR – </w:t>
                            </w:r>
                            <w:r w:rsidRPr="00503366">
                              <w:rPr>
                                <w:rFonts w:ascii="Trebuchet MS" w:hAnsi="Trebuchet MS"/>
                                <w:b/>
                                <w:sz w:val="20"/>
                                <w:szCs w:val="20"/>
                              </w:rPr>
                              <w:t>KI141502</w:t>
                            </w:r>
                          </w:p>
                          <w:p w14:paraId="45DDE9FA" w14:textId="77777777" w:rsidR="00451C3A" w:rsidRPr="008C0618" w:rsidRDefault="00451C3A" w:rsidP="008C0618">
                            <w:pPr>
                              <w:rPr>
                                <w:rFonts w:ascii="Trebuchet MS" w:hAnsi="Trebuchet MS"/>
                                <w:b/>
                                <w:sz w:val="20"/>
                                <w:szCs w:val="20"/>
                              </w:rPr>
                            </w:pPr>
                          </w:p>
                          <w:p w14:paraId="6D65ED44" w14:textId="6FC6EA96" w:rsidR="00451C3A" w:rsidRPr="00523199" w:rsidRDefault="00523199" w:rsidP="008C0618">
                            <w:pPr>
                              <w:rPr>
                                <w:rFonts w:ascii="Trebuchet MS" w:hAnsi="Trebuchet MS"/>
                                <w:b/>
                                <w:sz w:val="20"/>
                                <w:szCs w:val="20"/>
                                <w:lang w:val="en-US"/>
                              </w:rPr>
                            </w:pPr>
                            <w:r>
                              <w:rPr>
                                <w:rFonts w:ascii="Trebuchet MS" w:hAnsi="Trebuchet MS"/>
                                <w:b/>
                                <w:sz w:val="20"/>
                                <w:szCs w:val="20"/>
                                <w:lang w:val="en-US"/>
                              </w:rPr>
                              <w:t xml:space="preserve">DETEKSI API BERBASIS SENSOR VISUAL MENGGUNAKAN METODE </w:t>
                            </w:r>
                            <w:r w:rsidRPr="00523199">
                              <w:rPr>
                                <w:rFonts w:ascii="Trebuchet MS" w:hAnsi="Trebuchet MS"/>
                                <w:b/>
                                <w:i/>
                                <w:sz w:val="20"/>
                                <w:szCs w:val="20"/>
                                <w:lang w:val="en-US"/>
                              </w:rPr>
                              <w:t>SUPPORT VECTOR MACHINES</w:t>
                            </w:r>
                          </w:p>
                          <w:p w14:paraId="7A4C348C" w14:textId="77777777" w:rsidR="00451C3A" w:rsidRPr="008C0618" w:rsidRDefault="00451C3A" w:rsidP="008C0618">
                            <w:pPr>
                              <w:rPr>
                                <w:rFonts w:ascii="Trebuchet MS" w:hAnsi="Trebuchet MS"/>
                                <w:b/>
                                <w:sz w:val="20"/>
                                <w:szCs w:val="20"/>
                              </w:rPr>
                            </w:pPr>
                          </w:p>
                          <w:p w14:paraId="5888DFF6" w14:textId="5EFAC353" w:rsidR="00451C3A" w:rsidRPr="00DA1A60" w:rsidRDefault="00DA1A60" w:rsidP="008C0618">
                            <w:pPr>
                              <w:rPr>
                                <w:rFonts w:ascii="Trebuchet MS" w:hAnsi="Trebuchet MS"/>
                                <w:b/>
                                <w:sz w:val="20"/>
                                <w:szCs w:val="20"/>
                                <w:lang w:val="en-US"/>
                              </w:rPr>
                            </w:pPr>
                            <w:r>
                              <w:rPr>
                                <w:rFonts w:ascii="Trebuchet MS" w:hAnsi="Trebuchet MS"/>
                                <w:b/>
                                <w:sz w:val="20"/>
                                <w:szCs w:val="20"/>
                                <w:lang w:val="en-US"/>
                              </w:rPr>
                              <w:t>HAMDI AHMADI MUZAKKIY</w:t>
                            </w:r>
                          </w:p>
                          <w:p w14:paraId="1604B903" w14:textId="05BB736C" w:rsidR="00451C3A" w:rsidRPr="008C0618" w:rsidRDefault="00DA1A60" w:rsidP="008C0618">
                            <w:pPr>
                              <w:rPr>
                                <w:rFonts w:ascii="Trebuchet MS" w:hAnsi="Trebuchet MS"/>
                                <w:b/>
                                <w:i/>
                                <w:sz w:val="20"/>
                                <w:szCs w:val="20"/>
                              </w:rPr>
                            </w:pPr>
                            <w:r>
                              <w:rPr>
                                <w:rFonts w:ascii="Trebuchet MS" w:hAnsi="Trebuchet MS"/>
                                <w:b/>
                                <w:sz w:val="20"/>
                                <w:szCs w:val="20"/>
                              </w:rPr>
                              <w:t>NRP 5112100091</w:t>
                            </w:r>
                          </w:p>
                          <w:p w14:paraId="4E3A56FF" w14:textId="77777777" w:rsidR="00451C3A" w:rsidRPr="008C0618" w:rsidRDefault="00451C3A" w:rsidP="008C0618">
                            <w:pPr>
                              <w:rPr>
                                <w:rFonts w:ascii="Trebuchet MS" w:hAnsi="Trebuchet MS"/>
                                <w:b/>
                                <w:sz w:val="20"/>
                                <w:szCs w:val="20"/>
                              </w:rPr>
                            </w:pPr>
                          </w:p>
                          <w:p w14:paraId="2F28433D"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Dosen Pembimbing I</w:t>
                            </w:r>
                          </w:p>
                          <w:p w14:paraId="36A84364" w14:textId="71137D4B" w:rsidR="00451C3A" w:rsidRPr="008C0618" w:rsidRDefault="00DA1A60" w:rsidP="008C0618">
                            <w:pPr>
                              <w:rPr>
                                <w:rFonts w:ascii="Trebuchet MS" w:hAnsi="Trebuchet MS"/>
                                <w:b/>
                                <w:sz w:val="20"/>
                                <w:szCs w:val="20"/>
                              </w:rPr>
                            </w:pPr>
                            <w:r>
                              <w:rPr>
                                <w:rFonts w:ascii="Trebuchet MS" w:hAnsi="Trebuchet MS"/>
                                <w:b/>
                                <w:sz w:val="20"/>
                                <w:szCs w:val="20"/>
                                <w:lang w:val="en-AU"/>
                              </w:rPr>
                              <w:t>Prof. Ir. Handayani Tjandrasa, M.Sc.,Ph.D</w:t>
                            </w:r>
                          </w:p>
                          <w:p w14:paraId="702E3110" w14:textId="77777777" w:rsidR="00451C3A" w:rsidRPr="008C0618" w:rsidRDefault="00451C3A" w:rsidP="008C0618">
                            <w:pPr>
                              <w:rPr>
                                <w:rFonts w:ascii="Trebuchet MS" w:hAnsi="Trebuchet MS"/>
                                <w:b/>
                                <w:sz w:val="20"/>
                                <w:szCs w:val="20"/>
                              </w:rPr>
                            </w:pPr>
                          </w:p>
                          <w:p w14:paraId="371D1592"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Dosen Pembimbing II</w:t>
                            </w:r>
                          </w:p>
                          <w:p w14:paraId="71D14519" w14:textId="3FA84C74" w:rsidR="00451C3A" w:rsidRPr="008C0618" w:rsidRDefault="00F459AC" w:rsidP="008C0618">
                            <w:pPr>
                              <w:rPr>
                                <w:rFonts w:ascii="Trebuchet MS" w:hAnsi="Trebuchet MS"/>
                                <w:b/>
                                <w:sz w:val="20"/>
                                <w:szCs w:val="20"/>
                              </w:rPr>
                            </w:pPr>
                            <w:r w:rsidRPr="00F459AC">
                              <w:rPr>
                                <w:rFonts w:ascii="Trebuchet MS" w:hAnsi="Trebuchet MS"/>
                                <w:b/>
                                <w:sz w:val="20"/>
                                <w:szCs w:val="20"/>
                              </w:rPr>
                              <w:t>Dr. Chastine Fatichah, S.Kom, M.Kom</w:t>
                            </w:r>
                          </w:p>
                          <w:p w14:paraId="0454BFBB" w14:textId="77777777" w:rsidR="00451C3A" w:rsidRPr="008C0618" w:rsidRDefault="00451C3A" w:rsidP="008C0618">
                            <w:pPr>
                              <w:rPr>
                                <w:rFonts w:ascii="Trebuchet MS" w:hAnsi="Trebuchet MS"/>
                                <w:b/>
                                <w:sz w:val="20"/>
                                <w:szCs w:val="20"/>
                                <w:lang w:val="sv-SE"/>
                              </w:rPr>
                            </w:pPr>
                          </w:p>
                          <w:p w14:paraId="424C0EEC" w14:textId="77777777" w:rsidR="00451C3A" w:rsidRPr="008C0618" w:rsidRDefault="00451C3A" w:rsidP="008C0618">
                            <w:pPr>
                              <w:rPr>
                                <w:rFonts w:ascii="Trebuchet MS" w:hAnsi="Trebuchet MS"/>
                                <w:b/>
                                <w:sz w:val="20"/>
                                <w:szCs w:val="20"/>
                                <w:lang w:val="sv-SE"/>
                              </w:rPr>
                            </w:pPr>
                            <w:r w:rsidRPr="008C0618">
                              <w:rPr>
                                <w:rFonts w:ascii="Trebuchet MS" w:hAnsi="Trebuchet MS"/>
                                <w:b/>
                                <w:sz w:val="20"/>
                                <w:szCs w:val="20"/>
                                <w:lang w:val="sv-SE"/>
                              </w:rPr>
                              <w:t>JURUSAN TEKNIK INFORMATIKA</w:t>
                            </w:r>
                          </w:p>
                          <w:p w14:paraId="7AE55117" w14:textId="77777777" w:rsidR="00451C3A" w:rsidRPr="008C0618" w:rsidRDefault="00451C3A" w:rsidP="008C0618">
                            <w:pPr>
                              <w:rPr>
                                <w:rFonts w:ascii="Trebuchet MS" w:hAnsi="Trebuchet MS"/>
                                <w:b/>
                                <w:sz w:val="20"/>
                                <w:szCs w:val="20"/>
                                <w:lang w:val="sv-SE"/>
                              </w:rPr>
                            </w:pPr>
                            <w:r w:rsidRPr="008C0618">
                              <w:rPr>
                                <w:rFonts w:ascii="Trebuchet MS" w:hAnsi="Trebuchet MS"/>
                                <w:b/>
                                <w:sz w:val="20"/>
                                <w:szCs w:val="20"/>
                                <w:lang w:val="sv-SE"/>
                              </w:rPr>
                              <w:t>Fakultas Teknologi Informasi</w:t>
                            </w:r>
                          </w:p>
                          <w:p w14:paraId="4A64EBFF" w14:textId="77777777" w:rsidR="00451C3A" w:rsidRPr="008C0618" w:rsidRDefault="00451C3A" w:rsidP="008C0618">
                            <w:pPr>
                              <w:rPr>
                                <w:rFonts w:ascii="Trebuchet MS" w:hAnsi="Trebuchet MS"/>
                                <w:b/>
                                <w:sz w:val="20"/>
                                <w:szCs w:val="20"/>
                                <w:lang w:val="sv-SE"/>
                              </w:rPr>
                            </w:pPr>
                            <w:r w:rsidRPr="008C0618">
                              <w:rPr>
                                <w:rFonts w:ascii="Trebuchet MS" w:hAnsi="Trebuchet MS"/>
                                <w:b/>
                                <w:sz w:val="20"/>
                                <w:szCs w:val="20"/>
                                <w:lang w:val="sv-SE"/>
                              </w:rPr>
                              <w:t>Institut Teknologi Sepuluh Nopember</w:t>
                            </w:r>
                          </w:p>
                          <w:p w14:paraId="1CBE6D3B"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Surabaya 2015</w:t>
                            </w:r>
                          </w:p>
                          <w:p w14:paraId="507130DF" w14:textId="77777777" w:rsidR="00451C3A" w:rsidRPr="008C0618" w:rsidRDefault="00451C3A" w:rsidP="008C0618">
                            <w:pPr>
                              <w:rPr>
                                <w:rFonts w:ascii="Trebuchet MS" w:hAnsi="Trebuchet MS"/>
                                <w:b/>
                                <w:sz w:val="20"/>
                                <w:szCs w:val="20"/>
                              </w:rPr>
                            </w:pPr>
                          </w:p>
                          <w:p w14:paraId="216CBCF2" w14:textId="77777777" w:rsidR="00451C3A" w:rsidRPr="0020126B" w:rsidRDefault="00451C3A"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213E8"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14:paraId="701DE4C2" w14:textId="1B68DC14" w:rsidR="00451C3A" w:rsidRPr="008C0618" w:rsidRDefault="00451C3A" w:rsidP="008C0618">
                      <w:pPr>
                        <w:rPr>
                          <w:rFonts w:ascii="Trebuchet MS" w:hAnsi="Trebuchet MS"/>
                          <w:b/>
                          <w:sz w:val="20"/>
                          <w:szCs w:val="20"/>
                        </w:rPr>
                      </w:pPr>
                      <w:r w:rsidRPr="008C0618">
                        <w:rPr>
                          <w:rFonts w:ascii="Trebuchet MS" w:hAnsi="Trebuchet MS"/>
                          <w:b/>
                          <w:sz w:val="20"/>
                          <w:szCs w:val="20"/>
                        </w:rPr>
                        <w:t xml:space="preserve">TUGAS AKHIR – </w:t>
                      </w:r>
                      <w:r w:rsidRPr="00503366">
                        <w:rPr>
                          <w:rFonts w:ascii="Trebuchet MS" w:hAnsi="Trebuchet MS"/>
                          <w:b/>
                          <w:sz w:val="20"/>
                          <w:szCs w:val="20"/>
                        </w:rPr>
                        <w:t>KI141502</w:t>
                      </w:r>
                    </w:p>
                    <w:p w14:paraId="45DDE9FA" w14:textId="77777777" w:rsidR="00451C3A" w:rsidRPr="008C0618" w:rsidRDefault="00451C3A" w:rsidP="008C0618">
                      <w:pPr>
                        <w:rPr>
                          <w:rFonts w:ascii="Trebuchet MS" w:hAnsi="Trebuchet MS"/>
                          <w:b/>
                          <w:sz w:val="20"/>
                          <w:szCs w:val="20"/>
                        </w:rPr>
                      </w:pPr>
                    </w:p>
                    <w:p w14:paraId="6D65ED44" w14:textId="6FC6EA96" w:rsidR="00451C3A" w:rsidRPr="00523199" w:rsidRDefault="00523199" w:rsidP="008C0618">
                      <w:pPr>
                        <w:rPr>
                          <w:rFonts w:ascii="Trebuchet MS" w:hAnsi="Trebuchet MS"/>
                          <w:b/>
                          <w:sz w:val="20"/>
                          <w:szCs w:val="20"/>
                          <w:lang w:val="en-US"/>
                        </w:rPr>
                      </w:pPr>
                      <w:r>
                        <w:rPr>
                          <w:rFonts w:ascii="Trebuchet MS" w:hAnsi="Trebuchet MS"/>
                          <w:b/>
                          <w:sz w:val="20"/>
                          <w:szCs w:val="20"/>
                          <w:lang w:val="en-US"/>
                        </w:rPr>
                        <w:t xml:space="preserve">DETEKSI API BERBASIS SENSOR VISUAL MENGGUNAKAN METODE </w:t>
                      </w:r>
                      <w:r w:rsidRPr="00523199">
                        <w:rPr>
                          <w:rFonts w:ascii="Trebuchet MS" w:hAnsi="Trebuchet MS"/>
                          <w:b/>
                          <w:i/>
                          <w:sz w:val="20"/>
                          <w:szCs w:val="20"/>
                          <w:lang w:val="en-US"/>
                        </w:rPr>
                        <w:t>SUPPORT VECTOR MACHINES</w:t>
                      </w:r>
                    </w:p>
                    <w:p w14:paraId="7A4C348C" w14:textId="77777777" w:rsidR="00451C3A" w:rsidRPr="008C0618" w:rsidRDefault="00451C3A" w:rsidP="008C0618">
                      <w:pPr>
                        <w:rPr>
                          <w:rFonts w:ascii="Trebuchet MS" w:hAnsi="Trebuchet MS"/>
                          <w:b/>
                          <w:sz w:val="20"/>
                          <w:szCs w:val="20"/>
                        </w:rPr>
                      </w:pPr>
                    </w:p>
                    <w:p w14:paraId="5888DFF6" w14:textId="5EFAC353" w:rsidR="00451C3A" w:rsidRPr="00DA1A60" w:rsidRDefault="00DA1A60" w:rsidP="008C0618">
                      <w:pPr>
                        <w:rPr>
                          <w:rFonts w:ascii="Trebuchet MS" w:hAnsi="Trebuchet MS"/>
                          <w:b/>
                          <w:sz w:val="20"/>
                          <w:szCs w:val="20"/>
                          <w:lang w:val="en-US"/>
                        </w:rPr>
                      </w:pPr>
                      <w:r>
                        <w:rPr>
                          <w:rFonts w:ascii="Trebuchet MS" w:hAnsi="Trebuchet MS"/>
                          <w:b/>
                          <w:sz w:val="20"/>
                          <w:szCs w:val="20"/>
                          <w:lang w:val="en-US"/>
                        </w:rPr>
                        <w:t>HAMDI AHMADI MUZAKKIY</w:t>
                      </w:r>
                    </w:p>
                    <w:p w14:paraId="1604B903" w14:textId="05BB736C" w:rsidR="00451C3A" w:rsidRPr="008C0618" w:rsidRDefault="00DA1A60" w:rsidP="008C0618">
                      <w:pPr>
                        <w:rPr>
                          <w:rFonts w:ascii="Trebuchet MS" w:hAnsi="Trebuchet MS"/>
                          <w:b/>
                          <w:i/>
                          <w:sz w:val="20"/>
                          <w:szCs w:val="20"/>
                        </w:rPr>
                      </w:pPr>
                      <w:r>
                        <w:rPr>
                          <w:rFonts w:ascii="Trebuchet MS" w:hAnsi="Trebuchet MS"/>
                          <w:b/>
                          <w:sz w:val="20"/>
                          <w:szCs w:val="20"/>
                        </w:rPr>
                        <w:t>NRP 5112100091</w:t>
                      </w:r>
                    </w:p>
                    <w:p w14:paraId="4E3A56FF" w14:textId="77777777" w:rsidR="00451C3A" w:rsidRPr="008C0618" w:rsidRDefault="00451C3A" w:rsidP="008C0618">
                      <w:pPr>
                        <w:rPr>
                          <w:rFonts w:ascii="Trebuchet MS" w:hAnsi="Trebuchet MS"/>
                          <w:b/>
                          <w:sz w:val="20"/>
                          <w:szCs w:val="20"/>
                        </w:rPr>
                      </w:pPr>
                    </w:p>
                    <w:p w14:paraId="2F28433D"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Dosen Pembimbing I</w:t>
                      </w:r>
                    </w:p>
                    <w:p w14:paraId="36A84364" w14:textId="71137D4B" w:rsidR="00451C3A" w:rsidRPr="008C0618" w:rsidRDefault="00DA1A60" w:rsidP="008C0618">
                      <w:pPr>
                        <w:rPr>
                          <w:rFonts w:ascii="Trebuchet MS" w:hAnsi="Trebuchet MS"/>
                          <w:b/>
                          <w:sz w:val="20"/>
                          <w:szCs w:val="20"/>
                        </w:rPr>
                      </w:pPr>
                      <w:r>
                        <w:rPr>
                          <w:rFonts w:ascii="Trebuchet MS" w:hAnsi="Trebuchet MS"/>
                          <w:b/>
                          <w:sz w:val="20"/>
                          <w:szCs w:val="20"/>
                          <w:lang w:val="en-AU"/>
                        </w:rPr>
                        <w:t>Prof. Ir. Handayani Tjandrasa, M.Sc.,Ph.D</w:t>
                      </w:r>
                    </w:p>
                    <w:p w14:paraId="702E3110" w14:textId="77777777" w:rsidR="00451C3A" w:rsidRPr="008C0618" w:rsidRDefault="00451C3A" w:rsidP="008C0618">
                      <w:pPr>
                        <w:rPr>
                          <w:rFonts w:ascii="Trebuchet MS" w:hAnsi="Trebuchet MS"/>
                          <w:b/>
                          <w:sz w:val="20"/>
                          <w:szCs w:val="20"/>
                        </w:rPr>
                      </w:pPr>
                    </w:p>
                    <w:p w14:paraId="371D1592"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Dosen Pembimbing II</w:t>
                      </w:r>
                    </w:p>
                    <w:p w14:paraId="71D14519" w14:textId="3FA84C74" w:rsidR="00451C3A" w:rsidRPr="008C0618" w:rsidRDefault="00F459AC" w:rsidP="008C0618">
                      <w:pPr>
                        <w:rPr>
                          <w:rFonts w:ascii="Trebuchet MS" w:hAnsi="Trebuchet MS"/>
                          <w:b/>
                          <w:sz w:val="20"/>
                          <w:szCs w:val="20"/>
                        </w:rPr>
                      </w:pPr>
                      <w:r w:rsidRPr="00F459AC">
                        <w:rPr>
                          <w:rFonts w:ascii="Trebuchet MS" w:hAnsi="Trebuchet MS"/>
                          <w:b/>
                          <w:sz w:val="20"/>
                          <w:szCs w:val="20"/>
                        </w:rPr>
                        <w:t>Dr. Chastine Fatichah, S.Kom, M.Kom</w:t>
                      </w:r>
                    </w:p>
                    <w:p w14:paraId="0454BFBB" w14:textId="77777777" w:rsidR="00451C3A" w:rsidRPr="008C0618" w:rsidRDefault="00451C3A" w:rsidP="008C0618">
                      <w:pPr>
                        <w:rPr>
                          <w:rFonts w:ascii="Trebuchet MS" w:hAnsi="Trebuchet MS"/>
                          <w:b/>
                          <w:sz w:val="20"/>
                          <w:szCs w:val="20"/>
                          <w:lang w:val="sv-SE"/>
                        </w:rPr>
                      </w:pPr>
                    </w:p>
                    <w:p w14:paraId="424C0EEC" w14:textId="77777777" w:rsidR="00451C3A" w:rsidRPr="008C0618" w:rsidRDefault="00451C3A" w:rsidP="008C0618">
                      <w:pPr>
                        <w:rPr>
                          <w:rFonts w:ascii="Trebuchet MS" w:hAnsi="Trebuchet MS"/>
                          <w:b/>
                          <w:sz w:val="20"/>
                          <w:szCs w:val="20"/>
                          <w:lang w:val="sv-SE"/>
                        </w:rPr>
                      </w:pPr>
                      <w:r w:rsidRPr="008C0618">
                        <w:rPr>
                          <w:rFonts w:ascii="Trebuchet MS" w:hAnsi="Trebuchet MS"/>
                          <w:b/>
                          <w:sz w:val="20"/>
                          <w:szCs w:val="20"/>
                          <w:lang w:val="sv-SE"/>
                        </w:rPr>
                        <w:t>JURUSAN TEKNIK INFORMATIKA</w:t>
                      </w:r>
                    </w:p>
                    <w:p w14:paraId="7AE55117" w14:textId="77777777" w:rsidR="00451C3A" w:rsidRPr="008C0618" w:rsidRDefault="00451C3A" w:rsidP="008C0618">
                      <w:pPr>
                        <w:rPr>
                          <w:rFonts w:ascii="Trebuchet MS" w:hAnsi="Trebuchet MS"/>
                          <w:b/>
                          <w:sz w:val="20"/>
                          <w:szCs w:val="20"/>
                          <w:lang w:val="sv-SE"/>
                        </w:rPr>
                      </w:pPr>
                      <w:r w:rsidRPr="008C0618">
                        <w:rPr>
                          <w:rFonts w:ascii="Trebuchet MS" w:hAnsi="Trebuchet MS"/>
                          <w:b/>
                          <w:sz w:val="20"/>
                          <w:szCs w:val="20"/>
                          <w:lang w:val="sv-SE"/>
                        </w:rPr>
                        <w:t>Fakultas Teknologi Informasi</w:t>
                      </w:r>
                    </w:p>
                    <w:p w14:paraId="4A64EBFF" w14:textId="77777777" w:rsidR="00451C3A" w:rsidRPr="008C0618" w:rsidRDefault="00451C3A" w:rsidP="008C0618">
                      <w:pPr>
                        <w:rPr>
                          <w:rFonts w:ascii="Trebuchet MS" w:hAnsi="Trebuchet MS"/>
                          <w:b/>
                          <w:sz w:val="20"/>
                          <w:szCs w:val="20"/>
                          <w:lang w:val="sv-SE"/>
                        </w:rPr>
                      </w:pPr>
                      <w:r w:rsidRPr="008C0618">
                        <w:rPr>
                          <w:rFonts w:ascii="Trebuchet MS" w:hAnsi="Trebuchet MS"/>
                          <w:b/>
                          <w:sz w:val="20"/>
                          <w:szCs w:val="20"/>
                          <w:lang w:val="sv-SE"/>
                        </w:rPr>
                        <w:t>Institut Teknologi Sepuluh Nopember</w:t>
                      </w:r>
                    </w:p>
                    <w:p w14:paraId="1CBE6D3B" w14:textId="77777777" w:rsidR="00451C3A" w:rsidRPr="008C0618" w:rsidRDefault="00451C3A" w:rsidP="008C0618">
                      <w:pPr>
                        <w:rPr>
                          <w:rFonts w:ascii="Trebuchet MS" w:hAnsi="Trebuchet MS"/>
                          <w:b/>
                          <w:sz w:val="20"/>
                          <w:szCs w:val="20"/>
                        </w:rPr>
                      </w:pPr>
                      <w:r w:rsidRPr="008C0618">
                        <w:rPr>
                          <w:rFonts w:ascii="Trebuchet MS" w:hAnsi="Trebuchet MS"/>
                          <w:b/>
                          <w:sz w:val="20"/>
                          <w:szCs w:val="20"/>
                        </w:rPr>
                        <w:t>Surabaya 2015</w:t>
                      </w:r>
                    </w:p>
                    <w:p w14:paraId="507130DF" w14:textId="77777777" w:rsidR="00451C3A" w:rsidRPr="008C0618" w:rsidRDefault="00451C3A" w:rsidP="008C0618">
                      <w:pPr>
                        <w:rPr>
                          <w:rFonts w:ascii="Trebuchet MS" w:hAnsi="Trebuchet MS"/>
                          <w:b/>
                          <w:sz w:val="20"/>
                          <w:szCs w:val="20"/>
                        </w:rPr>
                      </w:pPr>
                    </w:p>
                    <w:p w14:paraId="216CBCF2" w14:textId="77777777" w:rsidR="00451C3A" w:rsidRPr="0020126B" w:rsidRDefault="00451C3A" w:rsidP="0020126B"/>
                  </w:txbxContent>
                </v:textbox>
              </v:shape>
            </w:pict>
          </mc:Fallback>
        </mc:AlternateContent>
      </w:r>
      <w:r w:rsidR="000D256C" w:rsidRPr="00962831">
        <w:rPr>
          <w:noProof/>
          <w:lang w:val="en-US" w:eastAsia="en-US"/>
        </w:rPr>
        <w:drawing>
          <wp:anchor distT="0" distB="0" distL="114300" distR="114300" simplePos="0" relativeHeight="251656192" behindDoc="0" locked="0" layoutInCell="1" allowOverlap="1" wp14:anchorId="22425E76" wp14:editId="672E8AAA">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962831">
        <w:br w:type="page"/>
      </w:r>
      <w:r w:rsidR="000D256C" w:rsidRPr="00962831">
        <w:rPr>
          <w:b/>
          <w:i/>
        </w:rPr>
        <w:lastRenderedPageBreak/>
        <w:t>[Halaman ini sengaja dikosongkan]</w:t>
      </w:r>
    </w:p>
    <w:p w14:paraId="2C6B5607" w14:textId="77777777" w:rsidR="000D256C" w:rsidRPr="00962831" w:rsidRDefault="000D256C" w:rsidP="000D256C">
      <w:pPr>
        <w:spacing w:after="200" w:line="276" w:lineRule="auto"/>
        <w:jc w:val="center"/>
      </w:pPr>
    </w:p>
    <w:p w14:paraId="2CD021C3" w14:textId="77777777" w:rsidR="000D256C" w:rsidRPr="00962831" w:rsidRDefault="000D256C" w:rsidP="000D256C">
      <w:pPr>
        <w:jc w:val="center"/>
        <w:sectPr w:rsidR="000D256C" w:rsidRPr="00962831" w:rsidSect="00F37DE1">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14:paraId="47ABF9CD" w14:textId="77777777" w:rsidR="000D256C" w:rsidRPr="00962831" w:rsidRDefault="000D256C" w:rsidP="000D256C">
      <w:pPr>
        <w:tabs>
          <w:tab w:val="center" w:pos="4860"/>
        </w:tabs>
        <w:rPr>
          <w:b/>
        </w:rPr>
      </w:pPr>
      <w:r w:rsidRPr="00962831">
        <w:rPr>
          <w:b/>
          <w:noProof/>
          <w:lang w:val="en-US" w:eastAsia="en-US"/>
        </w:rPr>
        <w:lastRenderedPageBreak/>
        <w:drawing>
          <wp:anchor distT="0" distB="0" distL="114300" distR="114300" simplePos="0" relativeHeight="251661312" behindDoc="0" locked="0" layoutInCell="1" allowOverlap="1" wp14:anchorId="7F8A85A1" wp14:editId="00356495">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14:paraId="2B9AFDA6" w14:textId="0BC6C234" w:rsidR="000D256C" w:rsidRPr="00962831" w:rsidRDefault="000D1DDA" w:rsidP="003A79CC">
      <w:pPr>
        <w:jc w:val="center"/>
        <w:rPr>
          <w:b/>
          <w:i/>
        </w:rPr>
      </w:pPr>
      <w:r w:rsidRPr="00962831">
        <w:rPr>
          <w:b/>
          <w:noProof/>
          <w:lang w:val="en-US" w:eastAsia="en-US"/>
        </w:rPr>
        <mc:AlternateContent>
          <mc:Choice Requires="wps">
            <w:drawing>
              <wp:anchor distT="0" distB="0" distL="114300" distR="114300" simplePos="0" relativeHeight="251651584" behindDoc="0" locked="0" layoutInCell="1" allowOverlap="1" wp14:anchorId="1B605B9B" wp14:editId="19632673">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E2A3C" w14:textId="78FFA91D" w:rsidR="00451C3A" w:rsidRPr="003B19CA" w:rsidRDefault="00451C3A" w:rsidP="008A394D">
                            <w:pPr>
                              <w:rPr>
                                <w:rFonts w:ascii="Trebuchet MS" w:hAnsi="Trebuchet MS"/>
                                <w:b/>
                                <w:sz w:val="20"/>
                                <w:szCs w:val="20"/>
                              </w:rPr>
                            </w:pPr>
                            <w:r>
                              <w:rPr>
                                <w:rFonts w:ascii="Trebuchet MS" w:hAnsi="Trebuchet MS"/>
                                <w:b/>
                                <w:sz w:val="20"/>
                                <w:szCs w:val="20"/>
                              </w:rPr>
                              <w:t xml:space="preserve">UNDERGRADUATE THESES – </w:t>
                            </w:r>
                            <w:r w:rsidRPr="00503366">
                              <w:rPr>
                                <w:rFonts w:ascii="Trebuchet MS" w:hAnsi="Trebuchet MS"/>
                                <w:b/>
                                <w:sz w:val="20"/>
                                <w:szCs w:val="20"/>
                              </w:rPr>
                              <w:t>KI141502</w:t>
                            </w:r>
                          </w:p>
                          <w:p w14:paraId="1676E9C2" w14:textId="77777777" w:rsidR="00451C3A" w:rsidRPr="00291B21" w:rsidRDefault="00451C3A" w:rsidP="008A394D">
                            <w:pPr>
                              <w:rPr>
                                <w:rFonts w:ascii="Trebuchet MS" w:hAnsi="Trebuchet MS"/>
                                <w:b/>
                                <w:sz w:val="20"/>
                                <w:szCs w:val="20"/>
                              </w:rPr>
                            </w:pPr>
                          </w:p>
                          <w:p w14:paraId="6AF28686" w14:textId="77777777" w:rsidR="00451C3A" w:rsidRPr="00291B21" w:rsidRDefault="00451C3A" w:rsidP="008A394D">
                            <w:pPr>
                              <w:rPr>
                                <w:rFonts w:ascii="Trebuchet MS" w:hAnsi="Trebuchet MS"/>
                                <w:b/>
                                <w:sz w:val="20"/>
                                <w:szCs w:val="20"/>
                              </w:rPr>
                            </w:pPr>
                          </w:p>
                          <w:p w14:paraId="751FB4B8" w14:textId="37E13AB5" w:rsidR="00451C3A" w:rsidRPr="0003575B" w:rsidRDefault="0003562E" w:rsidP="00070A69">
                            <w:pPr>
                              <w:contextualSpacing/>
                              <w:rPr>
                                <w:rFonts w:ascii="Trebuchet MS" w:hAnsi="Trebuchet MS"/>
                                <w:b/>
                                <w:sz w:val="28"/>
                                <w:szCs w:val="28"/>
                                <w:lang w:val="en-US"/>
                              </w:rPr>
                            </w:pPr>
                            <w:r>
                              <w:rPr>
                                <w:rFonts w:ascii="Trebuchet MS" w:hAnsi="Trebuchet MS"/>
                                <w:b/>
                                <w:sz w:val="28"/>
                                <w:szCs w:val="28"/>
                                <w:lang w:val="en-US"/>
                              </w:rPr>
                              <w:t>FIRE DETECTION BASED ON VISION SENSOR USING SUPPORT VECTOR MACHINES</w:t>
                            </w:r>
                          </w:p>
                          <w:p w14:paraId="5C64E25D" w14:textId="77777777" w:rsidR="00451C3A" w:rsidRPr="00291B21" w:rsidRDefault="00451C3A" w:rsidP="00D453C2">
                            <w:pPr>
                              <w:contextualSpacing/>
                              <w:rPr>
                                <w:rFonts w:ascii="Trebuchet MS" w:hAnsi="Trebuchet MS"/>
                                <w:b/>
                                <w:sz w:val="26"/>
                                <w:szCs w:val="26"/>
                              </w:rPr>
                            </w:pPr>
                          </w:p>
                          <w:p w14:paraId="254CFCCD" w14:textId="1FF665C1" w:rsidR="00451C3A" w:rsidRPr="00EB36BA" w:rsidRDefault="00EB36BA" w:rsidP="00291B21">
                            <w:pPr>
                              <w:rPr>
                                <w:rFonts w:ascii="Trebuchet MS" w:hAnsi="Trebuchet MS"/>
                                <w:b/>
                                <w:sz w:val="20"/>
                                <w:szCs w:val="20"/>
                                <w:lang w:val="en-US"/>
                              </w:rPr>
                            </w:pPr>
                            <w:r>
                              <w:rPr>
                                <w:rFonts w:ascii="Trebuchet MS" w:hAnsi="Trebuchet MS"/>
                                <w:b/>
                                <w:sz w:val="20"/>
                                <w:szCs w:val="20"/>
                                <w:lang w:val="en-US"/>
                              </w:rPr>
                              <w:t>HAMDI AHMADI MUZAKKIY</w:t>
                            </w:r>
                          </w:p>
                          <w:p w14:paraId="158B1759" w14:textId="052168AB" w:rsidR="00451C3A" w:rsidRPr="00EB36BA" w:rsidRDefault="00451C3A" w:rsidP="00291B21">
                            <w:pPr>
                              <w:rPr>
                                <w:i/>
                                <w:lang w:val="en-US"/>
                              </w:rPr>
                            </w:pPr>
                            <w:r>
                              <w:rPr>
                                <w:rFonts w:ascii="Trebuchet MS" w:hAnsi="Trebuchet MS"/>
                                <w:b/>
                                <w:sz w:val="20"/>
                                <w:szCs w:val="20"/>
                              </w:rPr>
                              <w:t>NRP 51</w:t>
                            </w:r>
                            <w:r w:rsidR="00EB36BA">
                              <w:rPr>
                                <w:rFonts w:ascii="Trebuchet MS" w:hAnsi="Trebuchet MS"/>
                                <w:b/>
                                <w:sz w:val="20"/>
                                <w:szCs w:val="20"/>
                                <w:lang w:val="en-US"/>
                              </w:rPr>
                              <w:t>12100091</w:t>
                            </w:r>
                          </w:p>
                          <w:p w14:paraId="140B60C4" w14:textId="77777777" w:rsidR="00451C3A" w:rsidRPr="00291B21" w:rsidRDefault="00451C3A" w:rsidP="00291B21">
                            <w:pPr>
                              <w:contextualSpacing/>
                              <w:rPr>
                                <w:rFonts w:ascii="Trebuchet MS" w:hAnsi="Trebuchet MS"/>
                                <w:b/>
                                <w:sz w:val="20"/>
                                <w:szCs w:val="20"/>
                              </w:rPr>
                            </w:pPr>
                          </w:p>
                          <w:p w14:paraId="138BF1DC" w14:textId="77777777" w:rsidR="00451C3A" w:rsidRPr="00291B21" w:rsidRDefault="00451C3A" w:rsidP="00291B21">
                            <w:pPr>
                              <w:contextualSpacing/>
                              <w:rPr>
                                <w:rFonts w:ascii="Trebuchet MS" w:hAnsi="Trebuchet MS"/>
                                <w:b/>
                                <w:sz w:val="20"/>
                                <w:szCs w:val="20"/>
                              </w:rPr>
                            </w:pPr>
                            <w:r w:rsidRPr="00291B21">
                              <w:rPr>
                                <w:rFonts w:ascii="Trebuchet MS" w:hAnsi="Trebuchet MS"/>
                                <w:b/>
                                <w:sz w:val="20"/>
                                <w:szCs w:val="20"/>
                              </w:rPr>
                              <w:t>Supervisor I</w:t>
                            </w:r>
                          </w:p>
                          <w:p w14:paraId="7ACA304D" w14:textId="44B67F64" w:rsidR="00451C3A" w:rsidRPr="008C0618" w:rsidRDefault="00590A34" w:rsidP="0098117F">
                            <w:pPr>
                              <w:rPr>
                                <w:rFonts w:ascii="Trebuchet MS" w:hAnsi="Trebuchet MS"/>
                                <w:b/>
                                <w:sz w:val="20"/>
                                <w:szCs w:val="20"/>
                              </w:rPr>
                            </w:pPr>
                            <w:r w:rsidRPr="00590A34">
                              <w:rPr>
                                <w:rFonts w:ascii="Trebuchet MS" w:hAnsi="Trebuchet MS"/>
                                <w:b/>
                                <w:sz w:val="20"/>
                                <w:szCs w:val="20"/>
                                <w:lang w:val="en-AU"/>
                              </w:rPr>
                              <w:t>Prof. Ir. Handayani Tjandrasa, M.Sc.,Ph.D</w:t>
                            </w:r>
                          </w:p>
                          <w:p w14:paraId="39AC00B2" w14:textId="77777777" w:rsidR="00451C3A" w:rsidRPr="00291B21" w:rsidRDefault="00451C3A" w:rsidP="00291B21">
                            <w:pPr>
                              <w:contextualSpacing/>
                              <w:rPr>
                                <w:rFonts w:ascii="Trebuchet MS" w:hAnsi="Trebuchet MS"/>
                                <w:b/>
                                <w:sz w:val="20"/>
                                <w:szCs w:val="20"/>
                              </w:rPr>
                            </w:pPr>
                          </w:p>
                          <w:p w14:paraId="16A376EC" w14:textId="77777777" w:rsidR="00451C3A" w:rsidRPr="008C0618" w:rsidRDefault="00451C3A" w:rsidP="0098117F">
                            <w:pPr>
                              <w:rPr>
                                <w:rFonts w:ascii="Trebuchet MS" w:hAnsi="Trebuchet MS"/>
                                <w:b/>
                                <w:sz w:val="20"/>
                                <w:szCs w:val="20"/>
                              </w:rPr>
                            </w:pPr>
                            <w:r w:rsidRPr="00291B21">
                              <w:rPr>
                                <w:rFonts w:ascii="Trebuchet MS" w:hAnsi="Trebuchet MS"/>
                                <w:b/>
                                <w:sz w:val="20"/>
                                <w:szCs w:val="20"/>
                              </w:rPr>
                              <w:t>Supervisor II</w:t>
                            </w:r>
                            <w:r w:rsidRPr="0098117F">
                              <w:rPr>
                                <w:rFonts w:ascii="Trebuchet MS" w:hAnsi="Trebuchet MS"/>
                                <w:b/>
                                <w:sz w:val="20"/>
                                <w:szCs w:val="20"/>
                              </w:rPr>
                              <w:t xml:space="preserve"> </w:t>
                            </w:r>
                          </w:p>
                          <w:p w14:paraId="1815EF70" w14:textId="5B0D02B3" w:rsidR="00451C3A" w:rsidRPr="008C0618" w:rsidRDefault="00F8466D" w:rsidP="0098117F">
                            <w:pPr>
                              <w:rPr>
                                <w:rFonts w:ascii="Trebuchet MS" w:hAnsi="Trebuchet MS"/>
                                <w:b/>
                                <w:sz w:val="20"/>
                                <w:szCs w:val="20"/>
                              </w:rPr>
                            </w:pPr>
                            <w:r w:rsidRPr="00F8466D">
                              <w:rPr>
                                <w:rFonts w:ascii="Trebuchet MS" w:hAnsi="Trebuchet MS"/>
                                <w:b/>
                                <w:sz w:val="20"/>
                                <w:szCs w:val="20"/>
                              </w:rPr>
                              <w:t>Dr. Chastine Fatichah, S.Kom, M.Kom</w:t>
                            </w:r>
                          </w:p>
                          <w:p w14:paraId="1C8F5BE7" w14:textId="77777777" w:rsidR="00451C3A" w:rsidRPr="00291B21" w:rsidRDefault="00451C3A" w:rsidP="0098117F">
                            <w:pPr>
                              <w:contextualSpacing/>
                              <w:rPr>
                                <w:rFonts w:ascii="Trebuchet MS" w:hAnsi="Trebuchet MS"/>
                                <w:b/>
                                <w:sz w:val="20"/>
                                <w:szCs w:val="20"/>
                                <w:lang w:val="sv-SE"/>
                              </w:rPr>
                            </w:pPr>
                          </w:p>
                          <w:p w14:paraId="42C579F2"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DEPARTMENT OF INFORMATICS</w:t>
                            </w:r>
                          </w:p>
                          <w:p w14:paraId="2CE40844"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FACULTY OF INFORMATION TECHNOLOGY</w:t>
                            </w:r>
                          </w:p>
                          <w:p w14:paraId="431DD9E4"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INSTITUT TEKNOLOGI SEPULUH NOPEMBER</w:t>
                            </w:r>
                          </w:p>
                          <w:p w14:paraId="6B3CDAB7"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SURABAYA 2015</w:t>
                            </w:r>
                          </w:p>
                          <w:p w14:paraId="189F84FC" w14:textId="77777777" w:rsidR="00451C3A" w:rsidRPr="00E10B39" w:rsidRDefault="00451C3A" w:rsidP="008A394D">
                            <w:pPr>
                              <w:rPr>
                                <w:rFonts w:ascii="Trebuchet MS" w:hAnsi="Trebuchet MS"/>
                                <w:color w:val="000000" w:themeColor="text1"/>
                                <w:sz w:val="20"/>
                              </w:rPr>
                            </w:pPr>
                          </w:p>
                          <w:p w14:paraId="3ABD7D9B" w14:textId="77777777" w:rsidR="00451C3A" w:rsidRPr="00E10B39" w:rsidRDefault="00451C3A" w:rsidP="000D256C">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05B9B"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14:paraId="0C0E2A3C" w14:textId="78FFA91D" w:rsidR="00451C3A" w:rsidRPr="003B19CA" w:rsidRDefault="00451C3A" w:rsidP="008A394D">
                      <w:pPr>
                        <w:rPr>
                          <w:rFonts w:ascii="Trebuchet MS" w:hAnsi="Trebuchet MS"/>
                          <w:b/>
                          <w:sz w:val="20"/>
                          <w:szCs w:val="20"/>
                        </w:rPr>
                      </w:pPr>
                      <w:r>
                        <w:rPr>
                          <w:rFonts w:ascii="Trebuchet MS" w:hAnsi="Trebuchet MS"/>
                          <w:b/>
                          <w:sz w:val="20"/>
                          <w:szCs w:val="20"/>
                        </w:rPr>
                        <w:t xml:space="preserve">UNDERGRADUATE THESES – </w:t>
                      </w:r>
                      <w:r w:rsidRPr="00503366">
                        <w:rPr>
                          <w:rFonts w:ascii="Trebuchet MS" w:hAnsi="Trebuchet MS"/>
                          <w:b/>
                          <w:sz w:val="20"/>
                          <w:szCs w:val="20"/>
                        </w:rPr>
                        <w:t>KI141502</w:t>
                      </w:r>
                    </w:p>
                    <w:p w14:paraId="1676E9C2" w14:textId="77777777" w:rsidR="00451C3A" w:rsidRPr="00291B21" w:rsidRDefault="00451C3A" w:rsidP="008A394D">
                      <w:pPr>
                        <w:rPr>
                          <w:rFonts w:ascii="Trebuchet MS" w:hAnsi="Trebuchet MS"/>
                          <w:b/>
                          <w:sz w:val="20"/>
                          <w:szCs w:val="20"/>
                        </w:rPr>
                      </w:pPr>
                    </w:p>
                    <w:p w14:paraId="6AF28686" w14:textId="77777777" w:rsidR="00451C3A" w:rsidRPr="00291B21" w:rsidRDefault="00451C3A" w:rsidP="008A394D">
                      <w:pPr>
                        <w:rPr>
                          <w:rFonts w:ascii="Trebuchet MS" w:hAnsi="Trebuchet MS"/>
                          <w:b/>
                          <w:sz w:val="20"/>
                          <w:szCs w:val="20"/>
                        </w:rPr>
                      </w:pPr>
                    </w:p>
                    <w:p w14:paraId="751FB4B8" w14:textId="37E13AB5" w:rsidR="00451C3A" w:rsidRPr="0003575B" w:rsidRDefault="0003562E" w:rsidP="00070A69">
                      <w:pPr>
                        <w:contextualSpacing/>
                        <w:rPr>
                          <w:rFonts w:ascii="Trebuchet MS" w:hAnsi="Trebuchet MS"/>
                          <w:b/>
                          <w:sz w:val="28"/>
                          <w:szCs w:val="28"/>
                          <w:lang w:val="en-US"/>
                        </w:rPr>
                      </w:pPr>
                      <w:r>
                        <w:rPr>
                          <w:rFonts w:ascii="Trebuchet MS" w:hAnsi="Trebuchet MS"/>
                          <w:b/>
                          <w:sz w:val="28"/>
                          <w:szCs w:val="28"/>
                          <w:lang w:val="en-US"/>
                        </w:rPr>
                        <w:t>FIRE DETECTION BASED ON VISION SENSOR USING SUPPORT VECTOR MACHINES</w:t>
                      </w:r>
                    </w:p>
                    <w:p w14:paraId="5C64E25D" w14:textId="77777777" w:rsidR="00451C3A" w:rsidRPr="00291B21" w:rsidRDefault="00451C3A" w:rsidP="00D453C2">
                      <w:pPr>
                        <w:contextualSpacing/>
                        <w:rPr>
                          <w:rFonts w:ascii="Trebuchet MS" w:hAnsi="Trebuchet MS"/>
                          <w:b/>
                          <w:sz w:val="26"/>
                          <w:szCs w:val="26"/>
                        </w:rPr>
                      </w:pPr>
                    </w:p>
                    <w:p w14:paraId="254CFCCD" w14:textId="1FF665C1" w:rsidR="00451C3A" w:rsidRPr="00EB36BA" w:rsidRDefault="00EB36BA" w:rsidP="00291B21">
                      <w:pPr>
                        <w:rPr>
                          <w:rFonts w:ascii="Trebuchet MS" w:hAnsi="Trebuchet MS"/>
                          <w:b/>
                          <w:sz w:val="20"/>
                          <w:szCs w:val="20"/>
                          <w:lang w:val="en-US"/>
                        </w:rPr>
                      </w:pPr>
                      <w:r>
                        <w:rPr>
                          <w:rFonts w:ascii="Trebuchet MS" w:hAnsi="Trebuchet MS"/>
                          <w:b/>
                          <w:sz w:val="20"/>
                          <w:szCs w:val="20"/>
                          <w:lang w:val="en-US"/>
                        </w:rPr>
                        <w:t>HAMDI AHMADI MUZAKKIY</w:t>
                      </w:r>
                    </w:p>
                    <w:p w14:paraId="158B1759" w14:textId="052168AB" w:rsidR="00451C3A" w:rsidRPr="00EB36BA" w:rsidRDefault="00451C3A" w:rsidP="00291B21">
                      <w:pPr>
                        <w:rPr>
                          <w:i/>
                          <w:lang w:val="en-US"/>
                        </w:rPr>
                      </w:pPr>
                      <w:r>
                        <w:rPr>
                          <w:rFonts w:ascii="Trebuchet MS" w:hAnsi="Trebuchet MS"/>
                          <w:b/>
                          <w:sz w:val="20"/>
                          <w:szCs w:val="20"/>
                        </w:rPr>
                        <w:t>NRP 51</w:t>
                      </w:r>
                      <w:r w:rsidR="00EB36BA">
                        <w:rPr>
                          <w:rFonts w:ascii="Trebuchet MS" w:hAnsi="Trebuchet MS"/>
                          <w:b/>
                          <w:sz w:val="20"/>
                          <w:szCs w:val="20"/>
                          <w:lang w:val="en-US"/>
                        </w:rPr>
                        <w:t>12100091</w:t>
                      </w:r>
                    </w:p>
                    <w:p w14:paraId="140B60C4" w14:textId="77777777" w:rsidR="00451C3A" w:rsidRPr="00291B21" w:rsidRDefault="00451C3A" w:rsidP="00291B21">
                      <w:pPr>
                        <w:contextualSpacing/>
                        <w:rPr>
                          <w:rFonts w:ascii="Trebuchet MS" w:hAnsi="Trebuchet MS"/>
                          <w:b/>
                          <w:sz w:val="20"/>
                          <w:szCs w:val="20"/>
                        </w:rPr>
                      </w:pPr>
                    </w:p>
                    <w:p w14:paraId="138BF1DC" w14:textId="77777777" w:rsidR="00451C3A" w:rsidRPr="00291B21" w:rsidRDefault="00451C3A" w:rsidP="00291B21">
                      <w:pPr>
                        <w:contextualSpacing/>
                        <w:rPr>
                          <w:rFonts w:ascii="Trebuchet MS" w:hAnsi="Trebuchet MS"/>
                          <w:b/>
                          <w:sz w:val="20"/>
                          <w:szCs w:val="20"/>
                        </w:rPr>
                      </w:pPr>
                      <w:r w:rsidRPr="00291B21">
                        <w:rPr>
                          <w:rFonts w:ascii="Trebuchet MS" w:hAnsi="Trebuchet MS"/>
                          <w:b/>
                          <w:sz w:val="20"/>
                          <w:szCs w:val="20"/>
                        </w:rPr>
                        <w:t>Supervisor I</w:t>
                      </w:r>
                    </w:p>
                    <w:p w14:paraId="7ACA304D" w14:textId="44B67F64" w:rsidR="00451C3A" w:rsidRPr="008C0618" w:rsidRDefault="00590A34" w:rsidP="0098117F">
                      <w:pPr>
                        <w:rPr>
                          <w:rFonts w:ascii="Trebuchet MS" w:hAnsi="Trebuchet MS"/>
                          <w:b/>
                          <w:sz w:val="20"/>
                          <w:szCs w:val="20"/>
                        </w:rPr>
                      </w:pPr>
                      <w:r w:rsidRPr="00590A34">
                        <w:rPr>
                          <w:rFonts w:ascii="Trebuchet MS" w:hAnsi="Trebuchet MS"/>
                          <w:b/>
                          <w:sz w:val="20"/>
                          <w:szCs w:val="20"/>
                          <w:lang w:val="en-AU"/>
                        </w:rPr>
                        <w:t>Prof. Ir. Handayani Tjandrasa, M.Sc.,Ph.D</w:t>
                      </w:r>
                    </w:p>
                    <w:p w14:paraId="39AC00B2" w14:textId="77777777" w:rsidR="00451C3A" w:rsidRPr="00291B21" w:rsidRDefault="00451C3A" w:rsidP="00291B21">
                      <w:pPr>
                        <w:contextualSpacing/>
                        <w:rPr>
                          <w:rFonts w:ascii="Trebuchet MS" w:hAnsi="Trebuchet MS"/>
                          <w:b/>
                          <w:sz w:val="20"/>
                          <w:szCs w:val="20"/>
                        </w:rPr>
                      </w:pPr>
                    </w:p>
                    <w:p w14:paraId="16A376EC" w14:textId="77777777" w:rsidR="00451C3A" w:rsidRPr="008C0618" w:rsidRDefault="00451C3A" w:rsidP="0098117F">
                      <w:pPr>
                        <w:rPr>
                          <w:rFonts w:ascii="Trebuchet MS" w:hAnsi="Trebuchet MS"/>
                          <w:b/>
                          <w:sz w:val="20"/>
                          <w:szCs w:val="20"/>
                        </w:rPr>
                      </w:pPr>
                      <w:r w:rsidRPr="00291B21">
                        <w:rPr>
                          <w:rFonts w:ascii="Trebuchet MS" w:hAnsi="Trebuchet MS"/>
                          <w:b/>
                          <w:sz w:val="20"/>
                          <w:szCs w:val="20"/>
                        </w:rPr>
                        <w:t>Supervisor II</w:t>
                      </w:r>
                      <w:r w:rsidRPr="0098117F">
                        <w:rPr>
                          <w:rFonts w:ascii="Trebuchet MS" w:hAnsi="Trebuchet MS"/>
                          <w:b/>
                          <w:sz w:val="20"/>
                          <w:szCs w:val="20"/>
                        </w:rPr>
                        <w:t xml:space="preserve"> </w:t>
                      </w:r>
                    </w:p>
                    <w:p w14:paraId="1815EF70" w14:textId="5B0D02B3" w:rsidR="00451C3A" w:rsidRPr="008C0618" w:rsidRDefault="00F8466D" w:rsidP="0098117F">
                      <w:pPr>
                        <w:rPr>
                          <w:rFonts w:ascii="Trebuchet MS" w:hAnsi="Trebuchet MS"/>
                          <w:b/>
                          <w:sz w:val="20"/>
                          <w:szCs w:val="20"/>
                        </w:rPr>
                      </w:pPr>
                      <w:r w:rsidRPr="00F8466D">
                        <w:rPr>
                          <w:rFonts w:ascii="Trebuchet MS" w:hAnsi="Trebuchet MS"/>
                          <w:b/>
                          <w:sz w:val="20"/>
                          <w:szCs w:val="20"/>
                        </w:rPr>
                        <w:t>Dr. Chastine Fatichah, S.Kom, M.Kom</w:t>
                      </w:r>
                    </w:p>
                    <w:p w14:paraId="1C8F5BE7" w14:textId="77777777" w:rsidR="00451C3A" w:rsidRPr="00291B21" w:rsidRDefault="00451C3A" w:rsidP="0098117F">
                      <w:pPr>
                        <w:contextualSpacing/>
                        <w:rPr>
                          <w:rFonts w:ascii="Trebuchet MS" w:hAnsi="Trebuchet MS"/>
                          <w:b/>
                          <w:sz w:val="20"/>
                          <w:szCs w:val="20"/>
                          <w:lang w:val="sv-SE"/>
                        </w:rPr>
                      </w:pPr>
                    </w:p>
                    <w:p w14:paraId="42C579F2"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DEPARTMENT OF INFORMATICS</w:t>
                      </w:r>
                    </w:p>
                    <w:p w14:paraId="2CE40844"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FACULTY OF INFORMATION TECHNOLOGY</w:t>
                      </w:r>
                    </w:p>
                    <w:p w14:paraId="431DD9E4"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INSTITUT TEKNOLOGI SEPULUH NOPEMBER</w:t>
                      </w:r>
                    </w:p>
                    <w:p w14:paraId="6B3CDAB7" w14:textId="77777777" w:rsidR="00451C3A" w:rsidRPr="00291B21" w:rsidRDefault="00451C3A" w:rsidP="00D453C2">
                      <w:pPr>
                        <w:rPr>
                          <w:rFonts w:ascii="Trebuchet MS" w:hAnsi="Trebuchet MS"/>
                          <w:b/>
                          <w:sz w:val="20"/>
                          <w:szCs w:val="20"/>
                        </w:rPr>
                      </w:pPr>
                      <w:r w:rsidRPr="00291B21">
                        <w:rPr>
                          <w:rFonts w:ascii="Trebuchet MS" w:hAnsi="Trebuchet MS"/>
                          <w:b/>
                          <w:sz w:val="20"/>
                          <w:szCs w:val="20"/>
                        </w:rPr>
                        <w:t>SURABAYA 2015</w:t>
                      </w:r>
                    </w:p>
                    <w:p w14:paraId="189F84FC" w14:textId="77777777" w:rsidR="00451C3A" w:rsidRPr="00E10B39" w:rsidRDefault="00451C3A" w:rsidP="008A394D">
                      <w:pPr>
                        <w:rPr>
                          <w:rFonts w:ascii="Trebuchet MS" w:hAnsi="Trebuchet MS"/>
                          <w:color w:val="000000" w:themeColor="text1"/>
                          <w:sz w:val="20"/>
                        </w:rPr>
                      </w:pPr>
                    </w:p>
                    <w:p w14:paraId="3ABD7D9B" w14:textId="77777777" w:rsidR="00451C3A" w:rsidRPr="00E10B39" w:rsidRDefault="00451C3A" w:rsidP="000D256C">
                      <w:pPr>
                        <w:rPr>
                          <w:rFonts w:ascii="Trebuchet MS" w:hAnsi="Trebuchet MS"/>
                          <w:color w:val="000000" w:themeColor="text1"/>
                          <w:sz w:val="20"/>
                        </w:rPr>
                      </w:pPr>
                    </w:p>
                  </w:txbxContent>
                </v:textbox>
              </v:shape>
            </w:pict>
          </mc:Fallback>
        </mc:AlternateContent>
      </w:r>
      <w:r w:rsidR="000D256C" w:rsidRPr="00962831">
        <w:br w:type="page"/>
      </w:r>
      <w:r w:rsidR="000D256C" w:rsidRPr="00962831">
        <w:rPr>
          <w:b/>
          <w:i/>
        </w:rPr>
        <w:lastRenderedPageBreak/>
        <w:t>[Halaman ini sengaja dikosongkan]</w:t>
      </w:r>
    </w:p>
    <w:p w14:paraId="34EE46FC" w14:textId="77777777" w:rsidR="00923A67" w:rsidRPr="00962831" w:rsidRDefault="00923A67" w:rsidP="00923A67"/>
    <w:p w14:paraId="5D018426" w14:textId="77777777" w:rsidR="00923A67" w:rsidRPr="00962831" w:rsidRDefault="00923A67" w:rsidP="00923A67">
      <w:pPr>
        <w:sectPr w:rsidR="00923A67" w:rsidRPr="00962831" w:rsidSect="00F37DE1">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14:paraId="7A27FECA" w14:textId="77777777" w:rsidR="000D256C" w:rsidRPr="00962831" w:rsidRDefault="000D256C" w:rsidP="00D37FEE">
      <w:pPr>
        <w:pStyle w:val="Heading1"/>
        <w:numPr>
          <w:ilvl w:val="0"/>
          <w:numId w:val="0"/>
        </w:numPr>
        <w:rPr>
          <w:rFonts w:cs="Times New Roman"/>
        </w:rPr>
      </w:pPr>
      <w:bookmarkStart w:id="4" w:name="_Toc425380718"/>
      <w:bookmarkEnd w:id="0"/>
      <w:bookmarkEnd w:id="1"/>
      <w:bookmarkEnd w:id="2"/>
      <w:bookmarkEnd w:id="3"/>
      <w:r w:rsidRPr="00962831">
        <w:rPr>
          <w:rFonts w:cs="Times New Roman"/>
        </w:rPr>
        <w:lastRenderedPageBreak/>
        <w:t>LEMBAR PENGESAHAN</w:t>
      </w:r>
      <w:bookmarkEnd w:id="4"/>
    </w:p>
    <w:p w14:paraId="6B667601" w14:textId="77777777" w:rsidR="000D256C" w:rsidRPr="00962831" w:rsidRDefault="000D256C" w:rsidP="000D256C">
      <w:pPr>
        <w:jc w:val="center"/>
        <w:rPr>
          <w:b/>
        </w:rPr>
      </w:pPr>
    </w:p>
    <w:p w14:paraId="54C9F07C" w14:textId="77777777" w:rsidR="00EE59C2" w:rsidRPr="00962831" w:rsidRDefault="00EE59C2" w:rsidP="00EE59C2">
      <w:pPr>
        <w:jc w:val="center"/>
        <w:rPr>
          <w:b/>
          <w:color w:val="000000"/>
        </w:rPr>
      </w:pPr>
      <w:r w:rsidRPr="00962831">
        <w:rPr>
          <w:b/>
          <w:color w:val="000000"/>
        </w:rPr>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621BA315" w14:textId="77777777" w:rsidR="00D453C2" w:rsidRPr="00962831" w:rsidRDefault="00D453C2" w:rsidP="00D453C2">
      <w:pPr>
        <w:jc w:val="center"/>
        <w:rPr>
          <w:b/>
        </w:rPr>
      </w:pPr>
    </w:p>
    <w:p w14:paraId="594C34E5" w14:textId="77777777" w:rsidR="00D453C2" w:rsidRPr="00962831" w:rsidRDefault="00D453C2" w:rsidP="00D453C2">
      <w:pPr>
        <w:jc w:val="center"/>
        <w:rPr>
          <w:b/>
        </w:rPr>
      </w:pPr>
      <w:r w:rsidRPr="00962831">
        <w:rPr>
          <w:b/>
        </w:rPr>
        <w:t>TUGAS AKHIR</w:t>
      </w:r>
    </w:p>
    <w:p w14:paraId="5B960DFB" w14:textId="77777777" w:rsidR="00D453C2" w:rsidRPr="00962831" w:rsidRDefault="00D453C2" w:rsidP="00D453C2">
      <w:pPr>
        <w:jc w:val="center"/>
        <w:rPr>
          <w:b/>
        </w:rPr>
      </w:pPr>
    </w:p>
    <w:p w14:paraId="26A33964" w14:textId="77777777" w:rsidR="00D453C2" w:rsidRPr="00962831" w:rsidRDefault="00D453C2" w:rsidP="00D453C2">
      <w:pPr>
        <w:jc w:val="center"/>
      </w:pPr>
      <w:r w:rsidRPr="00962831">
        <w:t xml:space="preserve">Diajukan Untuk Memenuhi Salah Satu Syarat </w:t>
      </w:r>
    </w:p>
    <w:p w14:paraId="5EDD77AF" w14:textId="77777777" w:rsidR="00D453C2" w:rsidRPr="00962831" w:rsidRDefault="00D453C2" w:rsidP="00D453C2">
      <w:pPr>
        <w:jc w:val="center"/>
      </w:pPr>
      <w:r w:rsidRPr="00962831">
        <w:t>Memperoleh Gelar Sarjana Komputer</w:t>
      </w:r>
    </w:p>
    <w:p w14:paraId="714563EA" w14:textId="77777777" w:rsidR="00D453C2" w:rsidRPr="00962831" w:rsidRDefault="00D453C2" w:rsidP="00D453C2">
      <w:pPr>
        <w:jc w:val="center"/>
      </w:pPr>
      <w:r w:rsidRPr="00962831">
        <w:t xml:space="preserve">pada  </w:t>
      </w:r>
    </w:p>
    <w:p w14:paraId="0E170511" w14:textId="77777777" w:rsidR="00D453C2" w:rsidRPr="00962831" w:rsidRDefault="00D453C2" w:rsidP="00D453C2">
      <w:pPr>
        <w:jc w:val="center"/>
      </w:pPr>
      <w:r w:rsidRPr="00962831">
        <w:t xml:space="preserve">Bidang Studi </w:t>
      </w:r>
      <w:r w:rsidR="00EB435A" w:rsidRPr="00962831">
        <w:t>Desain dan Terapan Komputasi</w:t>
      </w:r>
    </w:p>
    <w:p w14:paraId="242A16CC" w14:textId="77777777" w:rsidR="00D453C2" w:rsidRPr="00962831" w:rsidRDefault="00D453C2" w:rsidP="00D453C2">
      <w:pPr>
        <w:jc w:val="center"/>
      </w:pPr>
      <w:r w:rsidRPr="00962831">
        <w:t xml:space="preserve">Program Studi S-1 Jurusan Teknik Informatika </w:t>
      </w:r>
    </w:p>
    <w:p w14:paraId="7DB95DBB" w14:textId="77777777" w:rsidR="00D453C2" w:rsidRPr="00962831" w:rsidRDefault="00D453C2" w:rsidP="00D453C2">
      <w:pPr>
        <w:jc w:val="center"/>
      </w:pPr>
      <w:r w:rsidRPr="00962831">
        <w:t xml:space="preserve">Fakultas Teknologi Informasi </w:t>
      </w:r>
    </w:p>
    <w:p w14:paraId="4B4DD607" w14:textId="77777777" w:rsidR="00D453C2" w:rsidRPr="00962831" w:rsidRDefault="00D453C2" w:rsidP="00D453C2">
      <w:pPr>
        <w:jc w:val="center"/>
      </w:pPr>
      <w:r w:rsidRPr="00962831">
        <w:t xml:space="preserve">Institut Teknologi Sepuluh Nopember </w:t>
      </w:r>
    </w:p>
    <w:p w14:paraId="0418B791" w14:textId="77777777" w:rsidR="00D453C2" w:rsidRPr="00962831" w:rsidRDefault="00D453C2" w:rsidP="00D453C2">
      <w:pPr>
        <w:jc w:val="center"/>
      </w:pPr>
    </w:p>
    <w:p w14:paraId="4346F42B" w14:textId="77777777" w:rsidR="00D453C2" w:rsidRPr="00962831" w:rsidRDefault="00D453C2" w:rsidP="00D453C2">
      <w:pPr>
        <w:jc w:val="center"/>
      </w:pPr>
      <w:r w:rsidRPr="00962831">
        <w:t>Oleh</w:t>
      </w:r>
    </w:p>
    <w:p w14:paraId="1411DBD5" w14:textId="77777777" w:rsidR="00D453C2" w:rsidRPr="00962831" w:rsidRDefault="006648F3" w:rsidP="00D453C2">
      <w:pPr>
        <w:jc w:val="center"/>
        <w:rPr>
          <w:b/>
        </w:rPr>
      </w:pPr>
      <w:r w:rsidRPr="00962831">
        <w:rPr>
          <w:b/>
        </w:rPr>
        <w:t>MUHAMMAD YUNUS BAHARI</w:t>
      </w:r>
    </w:p>
    <w:p w14:paraId="0C2B356D" w14:textId="77777777" w:rsidR="00D453C2" w:rsidRPr="00962831" w:rsidRDefault="006648F3" w:rsidP="00D453C2">
      <w:pPr>
        <w:jc w:val="center"/>
        <w:rPr>
          <w:b/>
        </w:rPr>
      </w:pPr>
      <w:r w:rsidRPr="00962831">
        <w:rPr>
          <w:b/>
        </w:rPr>
        <w:t>NRP : 5111 100 079</w:t>
      </w:r>
    </w:p>
    <w:p w14:paraId="70AD4F2A" w14:textId="77777777" w:rsidR="00D453C2" w:rsidRPr="00962831" w:rsidRDefault="00D453C2" w:rsidP="00D453C2">
      <w:pPr>
        <w:jc w:val="center"/>
      </w:pPr>
    </w:p>
    <w:p w14:paraId="43C303C8" w14:textId="77777777" w:rsidR="00D453C2" w:rsidRPr="00962831" w:rsidRDefault="00D453C2" w:rsidP="00D453C2">
      <w:pPr>
        <w:jc w:val="center"/>
      </w:pPr>
    </w:p>
    <w:p w14:paraId="2B74DD82" w14:textId="77777777" w:rsidR="00D453C2" w:rsidRPr="00962831" w:rsidRDefault="00D453C2" w:rsidP="00D453C2">
      <w:r w:rsidRPr="00962831">
        <w:t>Disetujui oleh Dosen Pembimbing Tugas Akhir:</w:t>
      </w:r>
    </w:p>
    <w:p w14:paraId="3D629380" w14:textId="77777777" w:rsidR="00D453C2" w:rsidRPr="00962831" w:rsidRDefault="00D453C2" w:rsidP="00D453C2"/>
    <w:p w14:paraId="09C17616" w14:textId="77777777" w:rsidR="00D453C2" w:rsidRPr="00962831" w:rsidRDefault="0043231B" w:rsidP="00AC0C8B">
      <w:pPr>
        <w:pStyle w:val="NoSpacing"/>
        <w:numPr>
          <w:ilvl w:val="0"/>
          <w:numId w:val="2"/>
        </w:numPr>
        <w:ind w:left="270" w:hanging="270"/>
        <w:rPr>
          <w:sz w:val="20"/>
          <w:szCs w:val="20"/>
          <w:lang w:val="id-ID"/>
        </w:rPr>
      </w:pPr>
      <w:r w:rsidRPr="00962831">
        <w:rPr>
          <w:rFonts w:ascii="Times New Roman" w:eastAsia="Times New Roman" w:hAnsi="Times New Roman"/>
          <w:szCs w:val="27"/>
          <w:lang w:val="id-ID"/>
        </w:rPr>
        <w:t>Arya Yudhi Wijaya, S.Kom., M.Kom.</w:t>
      </w:r>
      <w:r w:rsidR="00CE73D0" w:rsidRPr="00962831">
        <w:rPr>
          <w:lang w:val="id-ID"/>
        </w:rPr>
        <w:tab/>
      </w:r>
      <w:r w:rsidR="00D453C2" w:rsidRPr="00962831">
        <w:rPr>
          <w:lang w:val="id-ID"/>
        </w:rPr>
        <w:t>.....................</w:t>
      </w:r>
    </w:p>
    <w:p w14:paraId="5DDBE2A3" w14:textId="77777777" w:rsidR="00D453C2" w:rsidRPr="00962831" w:rsidRDefault="00D453C2" w:rsidP="00D453C2">
      <w:pPr>
        <w:tabs>
          <w:tab w:val="left" w:pos="284"/>
          <w:tab w:val="right" w:pos="5812"/>
        </w:tabs>
        <w:ind w:left="284"/>
      </w:pPr>
      <w:r w:rsidRPr="00962831">
        <w:rPr>
          <w:iCs/>
        </w:rPr>
        <w:t>NIP:</w:t>
      </w:r>
      <w:r w:rsidR="0020126B" w:rsidRPr="00962831">
        <w:rPr>
          <w:sz w:val="27"/>
          <w:szCs w:val="27"/>
        </w:rPr>
        <w:t xml:space="preserve"> </w:t>
      </w:r>
      <w:r w:rsidR="009D23C4" w:rsidRPr="00962831">
        <w:t>198409042010121002</w:t>
      </w:r>
      <w:r w:rsidRPr="00962831">
        <w:tab/>
        <w:t xml:space="preserve"> (Pembimbing 1)</w:t>
      </w:r>
    </w:p>
    <w:p w14:paraId="57926D57" w14:textId="77777777" w:rsidR="00D453C2" w:rsidRPr="00962831" w:rsidRDefault="00D453C2" w:rsidP="00D453C2">
      <w:pPr>
        <w:tabs>
          <w:tab w:val="right" w:pos="5907"/>
        </w:tabs>
      </w:pPr>
    </w:p>
    <w:p w14:paraId="2779928D" w14:textId="77777777" w:rsidR="00D453C2" w:rsidRPr="00962831" w:rsidRDefault="0043231B" w:rsidP="00AC0C8B">
      <w:pPr>
        <w:pStyle w:val="Title"/>
        <w:numPr>
          <w:ilvl w:val="0"/>
          <w:numId w:val="2"/>
        </w:numPr>
        <w:spacing w:line="100" w:lineRule="atLeast"/>
        <w:ind w:left="270" w:right="12" w:hanging="270"/>
        <w:jc w:val="both"/>
        <w:rPr>
          <w:rFonts w:eastAsia="Calibri"/>
          <w:b w:val="0"/>
          <w:sz w:val="18"/>
        </w:rPr>
      </w:pPr>
      <w:r w:rsidRPr="00962831">
        <w:rPr>
          <w:rFonts w:eastAsia="Calibri"/>
          <w:b w:val="0"/>
          <w:sz w:val="22"/>
          <w:szCs w:val="22"/>
        </w:rPr>
        <w:t>Rully Soelaiman, S.Kom., M.Kom.</w:t>
      </w:r>
      <w:r w:rsidRPr="00962831">
        <w:rPr>
          <w:rFonts w:eastAsia="Calibri"/>
          <w:b w:val="0"/>
          <w:sz w:val="22"/>
          <w:szCs w:val="22"/>
        </w:rPr>
        <w:tab/>
      </w:r>
      <w:r w:rsidR="00D453C2" w:rsidRPr="00962831">
        <w:rPr>
          <w:rFonts w:eastAsia="Calibri"/>
          <w:b w:val="0"/>
          <w:sz w:val="22"/>
          <w:szCs w:val="22"/>
        </w:rPr>
        <w:tab/>
      </w:r>
      <w:r w:rsidR="00D453C2" w:rsidRPr="00962831">
        <w:rPr>
          <w:b w:val="0"/>
          <w:sz w:val="22"/>
        </w:rPr>
        <w:t>.....................</w:t>
      </w:r>
    </w:p>
    <w:p w14:paraId="7DF7ECEE" w14:textId="77777777" w:rsidR="00D453C2" w:rsidRPr="00962831" w:rsidRDefault="00D453C2" w:rsidP="00D453C2">
      <w:pPr>
        <w:tabs>
          <w:tab w:val="left" w:pos="284"/>
          <w:tab w:val="right" w:pos="5812"/>
        </w:tabs>
        <w:ind w:left="284"/>
      </w:pPr>
      <w:r w:rsidRPr="00962831">
        <w:rPr>
          <w:iCs/>
        </w:rPr>
        <w:t>NIP:</w:t>
      </w:r>
      <w:r w:rsidR="0020126B" w:rsidRPr="00962831">
        <w:rPr>
          <w:sz w:val="27"/>
          <w:szCs w:val="27"/>
        </w:rPr>
        <w:t xml:space="preserve"> </w:t>
      </w:r>
      <w:r w:rsidR="009D23C4" w:rsidRPr="00962831">
        <w:t>197002131994021001</w:t>
      </w:r>
      <w:r w:rsidRPr="00962831">
        <w:tab/>
        <w:t xml:space="preserve"> (Pembimbing 2)</w:t>
      </w:r>
    </w:p>
    <w:p w14:paraId="2B497221" w14:textId="77777777" w:rsidR="00D453C2" w:rsidRPr="00962831" w:rsidRDefault="00D453C2" w:rsidP="00D453C2"/>
    <w:p w14:paraId="3BAC25A5" w14:textId="77777777" w:rsidR="00D453C2" w:rsidRPr="00962831" w:rsidRDefault="00D453C2" w:rsidP="00D453C2">
      <w:pPr>
        <w:jc w:val="center"/>
        <w:rPr>
          <w:b/>
        </w:rPr>
      </w:pPr>
      <w:r w:rsidRPr="00962831">
        <w:rPr>
          <w:b/>
        </w:rPr>
        <w:t>SURABAYA</w:t>
      </w:r>
    </w:p>
    <w:p w14:paraId="562CF39F" w14:textId="77777777" w:rsidR="000D256C" w:rsidRPr="00962831" w:rsidRDefault="00395F5F" w:rsidP="00D453C2">
      <w:pPr>
        <w:jc w:val="center"/>
        <w:rPr>
          <w:b/>
        </w:rPr>
      </w:pPr>
      <w:r w:rsidRPr="00962831">
        <w:rPr>
          <w:b/>
        </w:rPr>
        <w:t>MEI</w:t>
      </w:r>
      <w:r w:rsidR="006E0875" w:rsidRPr="00962831">
        <w:rPr>
          <w:b/>
        </w:rPr>
        <w:t>, 2015</w:t>
      </w:r>
    </w:p>
    <w:p w14:paraId="158AFBF2" w14:textId="77777777" w:rsidR="000D256C" w:rsidRPr="00962831" w:rsidRDefault="000D256C" w:rsidP="000D256C">
      <w:pPr>
        <w:jc w:val="center"/>
        <w:rPr>
          <w:b/>
          <w:i/>
        </w:rPr>
      </w:pPr>
      <w:r w:rsidRPr="00962831">
        <w:rPr>
          <w:b/>
          <w:i/>
        </w:rPr>
        <w:br w:type="page"/>
      </w:r>
      <w:r w:rsidRPr="00962831">
        <w:rPr>
          <w:b/>
          <w:i/>
        </w:rPr>
        <w:lastRenderedPageBreak/>
        <w:t>[Halaman ini sengaja dikosongkan]</w:t>
      </w:r>
    </w:p>
    <w:p w14:paraId="097E9384" w14:textId="77777777" w:rsidR="00895518" w:rsidRPr="00962831" w:rsidRDefault="00895518" w:rsidP="00895518">
      <w:pPr>
        <w:rPr>
          <w:b/>
          <w:i/>
        </w:rPr>
      </w:pPr>
    </w:p>
    <w:p w14:paraId="4E080DA0" w14:textId="77777777" w:rsidR="00895518" w:rsidRPr="00962831" w:rsidRDefault="00895518" w:rsidP="00895518">
      <w:pPr>
        <w:rPr>
          <w:b/>
          <w:i/>
        </w:rPr>
        <w:sectPr w:rsidR="00895518" w:rsidRPr="00962831" w:rsidSect="00F37DE1">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4"/>
          <w:pgNumType w:fmt="lowerRoman"/>
          <w:cols w:space="720"/>
          <w:titlePg/>
          <w:docGrid w:linePitch="360"/>
        </w:sectPr>
      </w:pPr>
    </w:p>
    <w:p w14:paraId="0FF03CF2" w14:textId="77777777" w:rsidR="00230EBC" w:rsidRPr="00962831" w:rsidRDefault="00982561" w:rsidP="00C45B8C">
      <w:pPr>
        <w:suppressAutoHyphens/>
        <w:jc w:val="center"/>
        <w:rPr>
          <w:b/>
          <w:color w:val="000000"/>
        </w:rPr>
      </w:pPr>
      <w:r w:rsidRPr="00962831">
        <w:rPr>
          <w:b/>
          <w:color w:val="000000"/>
        </w:rPr>
        <w:lastRenderedPageBreak/>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0E5ED514" w14:textId="77777777" w:rsidR="00D453C2" w:rsidRPr="00962831" w:rsidRDefault="00D453C2" w:rsidP="00C45B8C">
      <w:pPr>
        <w:suppressAutoHyphens/>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05"/>
        <w:gridCol w:w="142"/>
        <w:gridCol w:w="3309"/>
      </w:tblGrid>
      <w:tr w:rsidR="00230EBC" w:rsidRPr="00962831" w14:paraId="17159A6D" w14:textId="77777777" w:rsidTr="00176A53">
        <w:tc>
          <w:tcPr>
            <w:tcW w:w="2207" w:type="dxa"/>
          </w:tcPr>
          <w:p w14:paraId="6721067A" w14:textId="77777777" w:rsidR="00230EBC" w:rsidRPr="00962831" w:rsidRDefault="00230EBC" w:rsidP="00230EBC">
            <w:pPr>
              <w:jc w:val="left"/>
              <w:rPr>
                <w:b/>
                <w:bCs/>
                <w:iCs/>
              </w:rPr>
            </w:pPr>
            <w:r w:rsidRPr="00962831">
              <w:rPr>
                <w:b/>
              </w:rPr>
              <w:t>Nama Mahasiswa</w:t>
            </w:r>
          </w:p>
        </w:tc>
        <w:tc>
          <w:tcPr>
            <w:tcW w:w="147" w:type="dxa"/>
          </w:tcPr>
          <w:p w14:paraId="79026895" w14:textId="77777777" w:rsidR="00230EBC" w:rsidRPr="00962831" w:rsidRDefault="00230EBC" w:rsidP="00230EBC">
            <w:pPr>
              <w:jc w:val="left"/>
              <w:rPr>
                <w:b/>
                <w:bCs/>
                <w:iCs/>
              </w:rPr>
            </w:pPr>
            <w:r w:rsidRPr="00962831">
              <w:rPr>
                <w:b/>
                <w:bCs/>
                <w:iCs/>
              </w:rPr>
              <w:t>:</w:t>
            </w:r>
          </w:p>
        </w:tc>
        <w:tc>
          <w:tcPr>
            <w:tcW w:w="3514" w:type="dxa"/>
          </w:tcPr>
          <w:p w14:paraId="6C731C67" w14:textId="77777777" w:rsidR="00230EBC" w:rsidRPr="00962831" w:rsidRDefault="00070713" w:rsidP="00230EBC">
            <w:pPr>
              <w:jc w:val="left"/>
              <w:rPr>
                <w:b/>
                <w:bCs/>
                <w:iCs/>
              </w:rPr>
            </w:pPr>
            <w:r w:rsidRPr="00962831">
              <w:rPr>
                <w:b/>
              </w:rPr>
              <w:t>MUHAMMAD YUNUS BAHARI</w:t>
            </w:r>
          </w:p>
        </w:tc>
      </w:tr>
      <w:tr w:rsidR="00230EBC" w:rsidRPr="00962831" w14:paraId="6F342ECD" w14:textId="77777777" w:rsidTr="00176A53">
        <w:tc>
          <w:tcPr>
            <w:tcW w:w="2207" w:type="dxa"/>
          </w:tcPr>
          <w:p w14:paraId="32D1F694" w14:textId="77777777" w:rsidR="00230EBC" w:rsidRPr="00962831" w:rsidRDefault="00230EBC" w:rsidP="00230EBC">
            <w:pPr>
              <w:jc w:val="left"/>
              <w:rPr>
                <w:b/>
                <w:bCs/>
                <w:iCs/>
              </w:rPr>
            </w:pPr>
            <w:r w:rsidRPr="00962831">
              <w:rPr>
                <w:b/>
              </w:rPr>
              <w:t>NRP</w:t>
            </w:r>
          </w:p>
        </w:tc>
        <w:tc>
          <w:tcPr>
            <w:tcW w:w="147" w:type="dxa"/>
          </w:tcPr>
          <w:p w14:paraId="3BED6156" w14:textId="77777777" w:rsidR="00230EBC" w:rsidRPr="00962831" w:rsidRDefault="00230EBC" w:rsidP="00230EBC">
            <w:pPr>
              <w:jc w:val="left"/>
              <w:rPr>
                <w:b/>
                <w:bCs/>
                <w:iCs/>
              </w:rPr>
            </w:pPr>
            <w:r w:rsidRPr="00962831">
              <w:rPr>
                <w:b/>
                <w:bCs/>
                <w:iCs/>
              </w:rPr>
              <w:t>:</w:t>
            </w:r>
          </w:p>
        </w:tc>
        <w:tc>
          <w:tcPr>
            <w:tcW w:w="3514" w:type="dxa"/>
          </w:tcPr>
          <w:p w14:paraId="1CBBE45B" w14:textId="77777777" w:rsidR="00230EBC" w:rsidRPr="00962831" w:rsidRDefault="00230EBC" w:rsidP="00230EBC">
            <w:pPr>
              <w:jc w:val="left"/>
              <w:rPr>
                <w:b/>
                <w:bCs/>
                <w:iCs/>
              </w:rPr>
            </w:pPr>
            <w:r w:rsidRPr="00962831">
              <w:rPr>
                <w:b/>
              </w:rPr>
              <w:t>51</w:t>
            </w:r>
            <w:r w:rsidR="003451B1" w:rsidRPr="00962831">
              <w:rPr>
                <w:b/>
              </w:rPr>
              <w:t>11</w:t>
            </w:r>
            <w:r w:rsidR="00D453C2" w:rsidRPr="00962831">
              <w:rPr>
                <w:b/>
              </w:rPr>
              <w:t>1000</w:t>
            </w:r>
            <w:r w:rsidR="00070713" w:rsidRPr="00962831">
              <w:rPr>
                <w:b/>
              </w:rPr>
              <w:t>79</w:t>
            </w:r>
          </w:p>
        </w:tc>
      </w:tr>
      <w:tr w:rsidR="00230EBC" w:rsidRPr="00962831" w14:paraId="3CBE8578" w14:textId="77777777" w:rsidTr="00176A53">
        <w:tc>
          <w:tcPr>
            <w:tcW w:w="2207" w:type="dxa"/>
          </w:tcPr>
          <w:p w14:paraId="3FF47412" w14:textId="77777777" w:rsidR="00230EBC" w:rsidRPr="00962831" w:rsidRDefault="00230EBC" w:rsidP="00230EBC">
            <w:pPr>
              <w:jc w:val="left"/>
              <w:rPr>
                <w:b/>
                <w:bCs/>
                <w:iCs/>
              </w:rPr>
            </w:pPr>
            <w:r w:rsidRPr="00962831">
              <w:rPr>
                <w:b/>
              </w:rPr>
              <w:t>Jurusan</w:t>
            </w:r>
          </w:p>
        </w:tc>
        <w:tc>
          <w:tcPr>
            <w:tcW w:w="147" w:type="dxa"/>
          </w:tcPr>
          <w:p w14:paraId="2015AB49" w14:textId="77777777" w:rsidR="00230EBC" w:rsidRPr="00962831" w:rsidRDefault="00230EBC" w:rsidP="00230EBC">
            <w:pPr>
              <w:jc w:val="left"/>
              <w:rPr>
                <w:b/>
                <w:bCs/>
                <w:iCs/>
              </w:rPr>
            </w:pPr>
            <w:r w:rsidRPr="00962831">
              <w:rPr>
                <w:b/>
                <w:bCs/>
                <w:iCs/>
              </w:rPr>
              <w:t>:</w:t>
            </w:r>
          </w:p>
        </w:tc>
        <w:tc>
          <w:tcPr>
            <w:tcW w:w="3514" w:type="dxa"/>
          </w:tcPr>
          <w:p w14:paraId="7A58D3B3" w14:textId="77777777" w:rsidR="00230EBC" w:rsidRPr="00962831" w:rsidRDefault="00230EBC" w:rsidP="00230EBC">
            <w:pPr>
              <w:jc w:val="left"/>
              <w:rPr>
                <w:b/>
                <w:bCs/>
                <w:iCs/>
              </w:rPr>
            </w:pPr>
            <w:r w:rsidRPr="00962831">
              <w:rPr>
                <w:b/>
              </w:rPr>
              <w:t>Teknik Informatika FTIF-ITS</w:t>
            </w:r>
          </w:p>
        </w:tc>
      </w:tr>
      <w:tr w:rsidR="00230EBC" w:rsidRPr="00962831" w14:paraId="2D6E576B" w14:textId="77777777" w:rsidTr="00176A53">
        <w:tc>
          <w:tcPr>
            <w:tcW w:w="2207" w:type="dxa"/>
          </w:tcPr>
          <w:p w14:paraId="741327C7" w14:textId="77777777" w:rsidR="00230EBC" w:rsidRPr="00962831" w:rsidRDefault="00230EBC" w:rsidP="00230EBC">
            <w:pPr>
              <w:jc w:val="left"/>
              <w:rPr>
                <w:b/>
                <w:bCs/>
                <w:iCs/>
              </w:rPr>
            </w:pPr>
            <w:r w:rsidRPr="00962831">
              <w:rPr>
                <w:b/>
              </w:rPr>
              <w:t>Dosen Pembimbing 1</w:t>
            </w:r>
          </w:p>
        </w:tc>
        <w:tc>
          <w:tcPr>
            <w:tcW w:w="147" w:type="dxa"/>
          </w:tcPr>
          <w:p w14:paraId="1DE9FFAC" w14:textId="77777777" w:rsidR="00230EBC" w:rsidRPr="00962831" w:rsidRDefault="00230EBC" w:rsidP="00230EBC">
            <w:pPr>
              <w:jc w:val="left"/>
              <w:rPr>
                <w:b/>
                <w:bCs/>
                <w:iCs/>
              </w:rPr>
            </w:pPr>
            <w:r w:rsidRPr="00962831">
              <w:rPr>
                <w:b/>
                <w:bCs/>
                <w:iCs/>
              </w:rPr>
              <w:t>:</w:t>
            </w:r>
          </w:p>
        </w:tc>
        <w:tc>
          <w:tcPr>
            <w:tcW w:w="3514" w:type="dxa"/>
          </w:tcPr>
          <w:p w14:paraId="35021F0F" w14:textId="77777777" w:rsidR="00230EBC" w:rsidRPr="00962831" w:rsidRDefault="00070713" w:rsidP="00230EBC">
            <w:pPr>
              <w:jc w:val="left"/>
              <w:rPr>
                <w:b/>
                <w:bCs/>
                <w:iCs/>
              </w:rPr>
            </w:pPr>
            <w:r w:rsidRPr="00962831">
              <w:rPr>
                <w:b/>
              </w:rPr>
              <w:t>Arya Yudhi Wijaya, S.Kom., M.Kom.</w:t>
            </w:r>
          </w:p>
        </w:tc>
      </w:tr>
      <w:tr w:rsidR="00230EBC" w:rsidRPr="00962831" w14:paraId="1AA2C099" w14:textId="77777777" w:rsidTr="00176A53">
        <w:trPr>
          <w:trHeight w:val="557"/>
        </w:trPr>
        <w:tc>
          <w:tcPr>
            <w:tcW w:w="2207" w:type="dxa"/>
          </w:tcPr>
          <w:p w14:paraId="7D1C7CF5" w14:textId="77777777" w:rsidR="00230EBC" w:rsidRPr="00962831" w:rsidRDefault="00230EBC" w:rsidP="00230EBC">
            <w:pPr>
              <w:jc w:val="left"/>
              <w:rPr>
                <w:b/>
                <w:bCs/>
                <w:iCs/>
              </w:rPr>
            </w:pPr>
            <w:r w:rsidRPr="00962831">
              <w:rPr>
                <w:b/>
              </w:rPr>
              <w:t>Dosen Pembimbing 2</w:t>
            </w:r>
          </w:p>
        </w:tc>
        <w:tc>
          <w:tcPr>
            <w:tcW w:w="147" w:type="dxa"/>
          </w:tcPr>
          <w:p w14:paraId="48F2C215" w14:textId="77777777" w:rsidR="00230EBC" w:rsidRPr="00962831" w:rsidRDefault="00230EBC" w:rsidP="00230EBC">
            <w:pPr>
              <w:jc w:val="left"/>
              <w:rPr>
                <w:b/>
                <w:bCs/>
                <w:iCs/>
              </w:rPr>
            </w:pPr>
            <w:r w:rsidRPr="00962831">
              <w:rPr>
                <w:b/>
                <w:bCs/>
                <w:iCs/>
              </w:rPr>
              <w:t>:</w:t>
            </w:r>
          </w:p>
        </w:tc>
        <w:tc>
          <w:tcPr>
            <w:tcW w:w="3514" w:type="dxa"/>
          </w:tcPr>
          <w:p w14:paraId="240C7BDE" w14:textId="77777777" w:rsidR="00070713" w:rsidRPr="00962831" w:rsidRDefault="00070713" w:rsidP="00070713">
            <w:pPr>
              <w:jc w:val="left"/>
              <w:rPr>
                <w:b/>
              </w:rPr>
            </w:pPr>
            <w:r w:rsidRPr="00962831">
              <w:rPr>
                <w:b/>
              </w:rPr>
              <w:t>Rully Soelaiman, S.Kom., M.Kom.</w:t>
            </w:r>
          </w:p>
          <w:p w14:paraId="0DF8BE21" w14:textId="77777777" w:rsidR="00230EBC" w:rsidRPr="00962831" w:rsidRDefault="00230EBC" w:rsidP="00CA634C">
            <w:pPr>
              <w:jc w:val="center"/>
              <w:rPr>
                <w:b/>
                <w:bCs/>
                <w:iCs/>
              </w:rPr>
            </w:pPr>
          </w:p>
        </w:tc>
      </w:tr>
    </w:tbl>
    <w:p w14:paraId="70C3616E" w14:textId="77777777" w:rsidR="00751C27" w:rsidRPr="00962831" w:rsidRDefault="00751C27" w:rsidP="00751C27">
      <w:pPr>
        <w:jc w:val="center"/>
        <w:rPr>
          <w:b/>
          <w:bCs/>
          <w:iCs/>
          <w:szCs w:val="28"/>
        </w:rPr>
      </w:pPr>
    </w:p>
    <w:p w14:paraId="127DAD7A" w14:textId="77777777" w:rsidR="00D453C2" w:rsidRPr="00962831" w:rsidRDefault="00D453C2" w:rsidP="00751C27">
      <w:pPr>
        <w:jc w:val="center"/>
        <w:rPr>
          <w:b/>
          <w:bCs/>
          <w:iCs/>
          <w:szCs w:val="28"/>
        </w:rPr>
      </w:pPr>
    </w:p>
    <w:p w14:paraId="7A74E62D" w14:textId="77777777" w:rsidR="000D256C" w:rsidRPr="00962831" w:rsidRDefault="000D256C" w:rsidP="000D256C">
      <w:pPr>
        <w:pStyle w:val="Heading1"/>
        <w:numPr>
          <w:ilvl w:val="0"/>
          <w:numId w:val="0"/>
        </w:numPr>
        <w:spacing w:before="0" w:after="0"/>
        <w:rPr>
          <w:rFonts w:cs="Times New Roman"/>
          <w:i/>
          <w:sz w:val="22"/>
          <w:szCs w:val="22"/>
        </w:rPr>
      </w:pPr>
      <w:bookmarkStart w:id="5" w:name="_Toc157329910"/>
      <w:bookmarkStart w:id="6" w:name="_Toc166166740"/>
      <w:bookmarkStart w:id="7" w:name="_Toc201483399"/>
      <w:bookmarkStart w:id="8" w:name="_Toc201678686"/>
      <w:bookmarkStart w:id="9" w:name="_Toc202014712"/>
      <w:bookmarkStart w:id="10" w:name="_Toc202027157"/>
      <w:bookmarkStart w:id="11" w:name="_Toc202027260"/>
      <w:bookmarkStart w:id="12" w:name="_Toc202027501"/>
      <w:bookmarkStart w:id="13" w:name="_Toc205366635"/>
      <w:bookmarkStart w:id="14" w:name="_Toc263602509"/>
      <w:bookmarkStart w:id="15" w:name="_Toc297322773"/>
      <w:bookmarkStart w:id="16" w:name="_Toc425380719"/>
      <w:r w:rsidRPr="00962831">
        <w:rPr>
          <w:rFonts w:cs="Times New Roman"/>
          <w:i/>
          <w:sz w:val="22"/>
          <w:szCs w:val="22"/>
        </w:rPr>
        <w:t>Abstrak</w:t>
      </w:r>
      <w:bookmarkEnd w:id="5"/>
      <w:bookmarkEnd w:id="6"/>
      <w:bookmarkEnd w:id="7"/>
      <w:bookmarkEnd w:id="8"/>
      <w:bookmarkEnd w:id="9"/>
      <w:bookmarkEnd w:id="10"/>
      <w:bookmarkEnd w:id="11"/>
      <w:bookmarkEnd w:id="12"/>
      <w:bookmarkEnd w:id="13"/>
      <w:bookmarkEnd w:id="14"/>
      <w:bookmarkEnd w:id="15"/>
      <w:bookmarkEnd w:id="16"/>
    </w:p>
    <w:p w14:paraId="71AF49C6" w14:textId="77777777" w:rsidR="00D453C2" w:rsidRPr="00962831" w:rsidRDefault="00D453C2" w:rsidP="00D453C2">
      <w:pPr>
        <w:rPr>
          <w:lang w:eastAsia="en-US"/>
        </w:rPr>
      </w:pPr>
    </w:p>
    <w:p w14:paraId="6CAE33D4" w14:textId="64F6B9CD" w:rsidR="000D6185" w:rsidRPr="00962831" w:rsidRDefault="0018480C" w:rsidP="000D6185">
      <w:pPr>
        <w:ind w:firstLine="720"/>
        <w:rPr>
          <w:i/>
        </w:rPr>
      </w:pPr>
      <w:r w:rsidRPr="00962831">
        <w:rPr>
          <w:i/>
        </w:rPr>
        <w:t>Regular expression merupakan salah satu bentuk pola yang banyak digunakan untuk melakukan pencarian dan validasi string. Namun pada implementasinya sering kali regular expression hanya ditransformasi menjadi sebuah model Nondeterministic Finite Automaton (NFA) yang masih memiliki kekurangan apabila digunakan untuk melakukan validasi dan pencarian string. Kekurangan tersebut adalah lamanya waktu yang diperlukan untuk melakukan proses pencarian dan validasi.</w:t>
      </w:r>
    </w:p>
    <w:p w14:paraId="08C95094" w14:textId="4526FB3C" w:rsidR="0018480C" w:rsidRPr="00962831" w:rsidRDefault="0018480C" w:rsidP="000D6185">
      <w:pPr>
        <w:ind w:firstLine="720"/>
        <w:rPr>
          <w:i/>
        </w:rPr>
      </w:pPr>
      <w:r w:rsidRPr="00962831">
        <w:rPr>
          <w:i/>
        </w:rPr>
        <w:t>Pengembangan pencarian dan validasi dari model NFA terus berkembang dan memunculkan teknik konversi model NFA menjadi model Deterministic Finite Automata (DFA) untuk menambah performa pencarian dan validasi. Dalam Tugas Akhir ini akan dibahas mengenai teknik yang digunakan dalam konversi model NFA ke DFA</w:t>
      </w:r>
      <w:r w:rsidR="0008055D" w:rsidRPr="00962831">
        <w:rPr>
          <w:i/>
        </w:rPr>
        <w:t xml:space="preserve"> dan bagaimana implemenasi tersebut dalam program</w:t>
      </w:r>
      <w:r w:rsidRPr="00962831">
        <w:rPr>
          <w:i/>
        </w:rPr>
        <w:t>.</w:t>
      </w:r>
    </w:p>
    <w:p w14:paraId="72073271" w14:textId="77777777" w:rsidR="009E130C" w:rsidRPr="00962831" w:rsidRDefault="009E130C" w:rsidP="009E130C">
      <w:pPr>
        <w:ind w:firstLine="720"/>
        <w:rPr>
          <w:i/>
        </w:rPr>
      </w:pPr>
    </w:p>
    <w:p w14:paraId="1926FE95" w14:textId="77777777" w:rsidR="00D453C2" w:rsidRPr="00962831" w:rsidRDefault="00D453C2" w:rsidP="00D453C2"/>
    <w:p w14:paraId="08015267" w14:textId="79625C3F" w:rsidR="00EE398B" w:rsidRPr="00962831" w:rsidRDefault="00D453C2" w:rsidP="009C406E">
      <w:r w:rsidRPr="00962831">
        <w:rPr>
          <w:b/>
          <w:i/>
        </w:rPr>
        <w:t>Kata kunci:</w:t>
      </w:r>
      <w:r w:rsidR="00194E96" w:rsidRPr="00962831">
        <w:rPr>
          <w:b/>
          <w:i/>
        </w:rPr>
        <w:t xml:space="preserve"> </w:t>
      </w:r>
      <w:r w:rsidR="00AA54C2" w:rsidRPr="00962831">
        <w:rPr>
          <w:b/>
          <w:i/>
        </w:rPr>
        <w:t xml:space="preserve">Deterministic Finite Automaton, Nondeterministic Finite Atomaton, </w:t>
      </w:r>
      <w:r w:rsidR="00194E96" w:rsidRPr="00962831">
        <w:rPr>
          <w:b/>
          <w:i/>
        </w:rPr>
        <w:t xml:space="preserve">Regular expression, </w:t>
      </w:r>
      <w:r w:rsidR="00590531" w:rsidRPr="00962831">
        <w:rPr>
          <w:b/>
          <w:i/>
        </w:rPr>
        <w:t>SPOJ.</w:t>
      </w:r>
    </w:p>
    <w:p w14:paraId="065896DE" w14:textId="08FA751D" w:rsidR="004F22AA" w:rsidRPr="00962831" w:rsidRDefault="004F22AA">
      <w:pPr>
        <w:spacing w:after="200" w:line="276" w:lineRule="auto"/>
        <w:jc w:val="left"/>
        <w:rPr>
          <w:b/>
        </w:rPr>
      </w:pPr>
      <w:r w:rsidRPr="00962831">
        <w:rPr>
          <w:b/>
        </w:rPr>
        <w:br w:type="page"/>
      </w:r>
    </w:p>
    <w:p w14:paraId="63B99996" w14:textId="585E117F" w:rsidR="000D256C" w:rsidRPr="00962831" w:rsidRDefault="004F22AA" w:rsidP="00C66584">
      <w:pPr>
        <w:jc w:val="center"/>
        <w:rPr>
          <w:b/>
          <w:i/>
        </w:rPr>
      </w:pPr>
      <w:r w:rsidRPr="00962831">
        <w:rPr>
          <w:b/>
          <w:i/>
        </w:rPr>
        <w:lastRenderedPageBreak/>
        <w:t>[Halaman ini sengaja dikosongkan]</w:t>
      </w:r>
    </w:p>
    <w:p w14:paraId="3B1C23B2" w14:textId="77777777" w:rsidR="004B4DB8" w:rsidRPr="00962831" w:rsidRDefault="004B4DB8" w:rsidP="004B4DB8">
      <w:pPr>
        <w:spacing w:after="200" w:line="276" w:lineRule="auto"/>
        <w:rPr>
          <w:b/>
        </w:rPr>
      </w:pPr>
    </w:p>
    <w:p w14:paraId="0F6C9EF5" w14:textId="77777777" w:rsidR="003C4F68" w:rsidRPr="00962831" w:rsidRDefault="003C4F68" w:rsidP="004B4DB8">
      <w:pPr>
        <w:spacing w:after="200" w:line="276" w:lineRule="auto"/>
        <w:rPr>
          <w:b/>
        </w:rPr>
        <w:sectPr w:rsidR="003C4F68" w:rsidRPr="00962831" w:rsidSect="00F37DE1">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p>
    <w:p w14:paraId="14656394" w14:textId="77777777" w:rsidR="00FC77C2" w:rsidRPr="00962831" w:rsidRDefault="009C1621" w:rsidP="000D256C">
      <w:pPr>
        <w:jc w:val="center"/>
        <w:rPr>
          <w:b/>
        </w:rPr>
      </w:pPr>
      <w:r w:rsidRPr="00962831">
        <w:rPr>
          <w:b/>
        </w:rPr>
        <w:lastRenderedPageBreak/>
        <w:t>IMPLEMENTATION OF DETERMINISTIC FINITE AUTOMATON MODEL FOR REGULAR EXPRESSION INTERPRETATION A CASE STUDY AT SPOJ CLASSIC PROBLEM 10354</w:t>
      </w:r>
    </w:p>
    <w:p w14:paraId="10A9E49C" w14:textId="77777777" w:rsidR="000D256C" w:rsidRPr="00962831" w:rsidRDefault="000D256C" w:rsidP="000D256C">
      <w:pPr>
        <w:jc w:val="center"/>
        <w:rPr>
          <w:b/>
        </w:rPr>
      </w:pPr>
    </w:p>
    <w:p w14:paraId="60B3DEDB" w14:textId="77777777" w:rsidR="007B3C39" w:rsidRPr="00962831"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962831" w14:paraId="6776ADD6" w14:textId="77777777" w:rsidTr="00D453C2">
        <w:tc>
          <w:tcPr>
            <w:tcW w:w="2094" w:type="dxa"/>
          </w:tcPr>
          <w:p w14:paraId="6F795B83" w14:textId="77777777" w:rsidR="00D453C2" w:rsidRPr="00962831" w:rsidRDefault="00D453C2" w:rsidP="00D453C2">
            <w:pPr>
              <w:jc w:val="left"/>
              <w:rPr>
                <w:b/>
                <w:bCs/>
                <w:iCs/>
              </w:rPr>
            </w:pPr>
            <w:r w:rsidRPr="00962831">
              <w:rPr>
                <w:b/>
              </w:rPr>
              <w:t>Student’s Name</w:t>
            </w:r>
          </w:p>
        </w:tc>
        <w:tc>
          <w:tcPr>
            <w:tcW w:w="142" w:type="dxa"/>
          </w:tcPr>
          <w:p w14:paraId="1DB89645" w14:textId="77777777" w:rsidR="00D453C2" w:rsidRPr="00962831" w:rsidRDefault="00D453C2" w:rsidP="00D453C2">
            <w:pPr>
              <w:jc w:val="left"/>
              <w:rPr>
                <w:b/>
                <w:bCs/>
                <w:iCs/>
              </w:rPr>
            </w:pPr>
            <w:r w:rsidRPr="00962831">
              <w:rPr>
                <w:b/>
                <w:bCs/>
                <w:iCs/>
              </w:rPr>
              <w:t>:</w:t>
            </w:r>
          </w:p>
        </w:tc>
        <w:tc>
          <w:tcPr>
            <w:tcW w:w="3320" w:type="dxa"/>
          </w:tcPr>
          <w:p w14:paraId="4D699B46" w14:textId="77777777" w:rsidR="00D453C2" w:rsidRPr="00962831" w:rsidRDefault="00CA634C" w:rsidP="00D453C2">
            <w:pPr>
              <w:jc w:val="left"/>
              <w:rPr>
                <w:b/>
                <w:bCs/>
                <w:iCs/>
              </w:rPr>
            </w:pPr>
            <w:r w:rsidRPr="00962831">
              <w:rPr>
                <w:b/>
              </w:rPr>
              <w:t>MUHAMMAD YUNUS BAHARI</w:t>
            </w:r>
          </w:p>
        </w:tc>
      </w:tr>
      <w:tr w:rsidR="00D453C2" w:rsidRPr="00962831" w14:paraId="55ACC84C" w14:textId="77777777" w:rsidTr="00D453C2">
        <w:tc>
          <w:tcPr>
            <w:tcW w:w="2094" w:type="dxa"/>
          </w:tcPr>
          <w:p w14:paraId="4EF7C9AD" w14:textId="77777777" w:rsidR="00D453C2" w:rsidRPr="00962831" w:rsidRDefault="00D453C2" w:rsidP="00D453C2">
            <w:pPr>
              <w:jc w:val="left"/>
              <w:rPr>
                <w:b/>
                <w:bCs/>
                <w:iCs/>
              </w:rPr>
            </w:pPr>
            <w:r w:rsidRPr="00962831">
              <w:rPr>
                <w:b/>
              </w:rPr>
              <w:t>Student’s ID</w:t>
            </w:r>
          </w:p>
        </w:tc>
        <w:tc>
          <w:tcPr>
            <w:tcW w:w="142" w:type="dxa"/>
          </w:tcPr>
          <w:p w14:paraId="1300D102" w14:textId="77777777" w:rsidR="00D453C2" w:rsidRPr="00962831" w:rsidRDefault="00D453C2" w:rsidP="00D453C2">
            <w:pPr>
              <w:jc w:val="left"/>
              <w:rPr>
                <w:b/>
                <w:bCs/>
                <w:iCs/>
              </w:rPr>
            </w:pPr>
            <w:r w:rsidRPr="00962831">
              <w:rPr>
                <w:b/>
                <w:bCs/>
                <w:iCs/>
              </w:rPr>
              <w:t>:</w:t>
            </w:r>
          </w:p>
        </w:tc>
        <w:tc>
          <w:tcPr>
            <w:tcW w:w="3320" w:type="dxa"/>
          </w:tcPr>
          <w:p w14:paraId="215F076E" w14:textId="77777777" w:rsidR="00D453C2" w:rsidRPr="00962831" w:rsidRDefault="00CA634C" w:rsidP="00D453C2">
            <w:pPr>
              <w:jc w:val="left"/>
              <w:rPr>
                <w:b/>
                <w:bCs/>
                <w:iCs/>
              </w:rPr>
            </w:pPr>
            <w:r w:rsidRPr="00962831">
              <w:rPr>
                <w:b/>
              </w:rPr>
              <w:t>5111100079</w:t>
            </w:r>
          </w:p>
        </w:tc>
      </w:tr>
      <w:tr w:rsidR="00D453C2" w:rsidRPr="00962831" w14:paraId="61973766" w14:textId="77777777" w:rsidTr="00D453C2">
        <w:tc>
          <w:tcPr>
            <w:tcW w:w="2094" w:type="dxa"/>
          </w:tcPr>
          <w:p w14:paraId="608CF46F" w14:textId="77777777" w:rsidR="00D453C2" w:rsidRPr="00962831" w:rsidRDefault="00D453C2" w:rsidP="00D453C2">
            <w:pPr>
              <w:jc w:val="left"/>
              <w:rPr>
                <w:b/>
                <w:bCs/>
                <w:iCs/>
              </w:rPr>
            </w:pPr>
            <w:r w:rsidRPr="00962831">
              <w:rPr>
                <w:b/>
              </w:rPr>
              <w:t>Department</w:t>
            </w:r>
          </w:p>
        </w:tc>
        <w:tc>
          <w:tcPr>
            <w:tcW w:w="142" w:type="dxa"/>
          </w:tcPr>
          <w:p w14:paraId="1A8A2496" w14:textId="77777777" w:rsidR="00D453C2" w:rsidRPr="00962831" w:rsidRDefault="00D453C2" w:rsidP="00D453C2">
            <w:pPr>
              <w:jc w:val="left"/>
              <w:rPr>
                <w:b/>
                <w:bCs/>
                <w:iCs/>
              </w:rPr>
            </w:pPr>
            <w:r w:rsidRPr="00962831">
              <w:rPr>
                <w:b/>
                <w:bCs/>
                <w:iCs/>
              </w:rPr>
              <w:t>:</w:t>
            </w:r>
          </w:p>
        </w:tc>
        <w:tc>
          <w:tcPr>
            <w:tcW w:w="3320" w:type="dxa"/>
          </w:tcPr>
          <w:p w14:paraId="40AA554D" w14:textId="77777777" w:rsidR="00D453C2" w:rsidRPr="00962831" w:rsidRDefault="00D453C2" w:rsidP="00D453C2">
            <w:pPr>
              <w:jc w:val="left"/>
              <w:rPr>
                <w:b/>
                <w:bCs/>
                <w:iCs/>
              </w:rPr>
            </w:pPr>
            <w:r w:rsidRPr="00962831">
              <w:rPr>
                <w:b/>
              </w:rPr>
              <w:t>Teknik Informatika FTIF-ITS</w:t>
            </w:r>
          </w:p>
        </w:tc>
      </w:tr>
      <w:tr w:rsidR="00D453C2" w:rsidRPr="00962831" w14:paraId="090CA114" w14:textId="77777777" w:rsidTr="00D453C2">
        <w:tc>
          <w:tcPr>
            <w:tcW w:w="2094" w:type="dxa"/>
          </w:tcPr>
          <w:p w14:paraId="01352863" w14:textId="77777777" w:rsidR="00D453C2" w:rsidRPr="00962831" w:rsidRDefault="00D453C2" w:rsidP="00D453C2">
            <w:pPr>
              <w:jc w:val="left"/>
              <w:rPr>
                <w:b/>
                <w:bCs/>
                <w:iCs/>
              </w:rPr>
            </w:pPr>
            <w:r w:rsidRPr="00962831">
              <w:rPr>
                <w:b/>
              </w:rPr>
              <w:t>First Advisor</w:t>
            </w:r>
          </w:p>
        </w:tc>
        <w:tc>
          <w:tcPr>
            <w:tcW w:w="142" w:type="dxa"/>
          </w:tcPr>
          <w:p w14:paraId="6F5B19C1" w14:textId="77777777" w:rsidR="00D453C2" w:rsidRPr="00962831" w:rsidRDefault="00D453C2" w:rsidP="00D453C2">
            <w:pPr>
              <w:jc w:val="left"/>
              <w:rPr>
                <w:b/>
                <w:bCs/>
                <w:iCs/>
              </w:rPr>
            </w:pPr>
            <w:r w:rsidRPr="00962831">
              <w:rPr>
                <w:b/>
                <w:bCs/>
                <w:iCs/>
              </w:rPr>
              <w:t>:</w:t>
            </w:r>
          </w:p>
        </w:tc>
        <w:tc>
          <w:tcPr>
            <w:tcW w:w="3320" w:type="dxa"/>
          </w:tcPr>
          <w:p w14:paraId="14F7FF5F" w14:textId="77777777" w:rsidR="00D453C2" w:rsidRPr="00962831" w:rsidRDefault="00CA634C" w:rsidP="00D453C2">
            <w:pPr>
              <w:jc w:val="left"/>
              <w:rPr>
                <w:b/>
                <w:bCs/>
                <w:iCs/>
              </w:rPr>
            </w:pPr>
            <w:r w:rsidRPr="00962831">
              <w:rPr>
                <w:b/>
              </w:rPr>
              <w:t>Arya Yudhi Wijaya, S.Kom., M.Kom.</w:t>
            </w:r>
          </w:p>
        </w:tc>
      </w:tr>
      <w:tr w:rsidR="00D453C2" w:rsidRPr="00962831" w14:paraId="4A00F7A3" w14:textId="77777777" w:rsidTr="00D453C2">
        <w:trPr>
          <w:trHeight w:val="557"/>
        </w:trPr>
        <w:tc>
          <w:tcPr>
            <w:tcW w:w="2094" w:type="dxa"/>
          </w:tcPr>
          <w:p w14:paraId="448C2D45" w14:textId="77777777" w:rsidR="00D453C2" w:rsidRPr="00962831" w:rsidRDefault="00D453C2" w:rsidP="00D453C2">
            <w:pPr>
              <w:jc w:val="left"/>
              <w:rPr>
                <w:b/>
                <w:bCs/>
                <w:iCs/>
              </w:rPr>
            </w:pPr>
            <w:r w:rsidRPr="00962831">
              <w:rPr>
                <w:b/>
              </w:rPr>
              <w:t>Second Advisor</w:t>
            </w:r>
          </w:p>
        </w:tc>
        <w:tc>
          <w:tcPr>
            <w:tcW w:w="142" w:type="dxa"/>
          </w:tcPr>
          <w:p w14:paraId="50B181F6" w14:textId="77777777" w:rsidR="00D453C2" w:rsidRPr="00962831" w:rsidRDefault="00D453C2" w:rsidP="00D453C2">
            <w:pPr>
              <w:jc w:val="left"/>
              <w:rPr>
                <w:b/>
                <w:bCs/>
                <w:iCs/>
              </w:rPr>
            </w:pPr>
            <w:r w:rsidRPr="00962831">
              <w:rPr>
                <w:b/>
                <w:bCs/>
                <w:iCs/>
              </w:rPr>
              <w:t>:</w:t>
            </w:r>
          </w:p>
        </w:tc>
        <w:tc>
          <w:tcPr>
            <w:tcW w:w="3320" w:type="dxa"/>
          </w:tcPr>
          <w:p w14:paraId="44D3A8A9" w14:textId="77777777" w:rsidR="00CA634C" w:rsidRPr="00962831" w:rsidRDefault="00CA634C" w:rsidP="00CA634C">
            <w:pPr>
              <w:jc w:val="left"/>
              <w:rPr>
                <w:b/>
              </w:rPr>
            </w:pPr>
            <w:r w:rsidRPr="00962831">
              <w:rPr>
                <w:b/>
              </w:rPr>
              <w:t>Rully Soelaiman, S.Kom., M.Kom.</w:t>
            </w:r>
          </w:p>
          <w:p w14:paraId="06FA43A0" w14:textId="77777777" w:rsidR="00D453C2" w:rsidRPr="00962831" w:rsidRDefault="00D453C2" w:rsidP="00D453C2">
            <w:pPr>
              <w:jc w:val="left"/>
              <w:rPr>
                <w:b/>
                <w:bCs/>
                <w:iCs/>
              </w:rPr>
            </w:pPr>
          </w:p>
        </w:tc>
      </w:tr>
    </w:tbl>
    <w:p w14:paraId="1C574CB5" w14:textId="77777777" w:rsidR="00D453C2" w:rsidRPr="00962831" w:rsidRDefault="00D453C2" w:rsidP="00D453C2">
      <w:pPr>
        <w:rPr>
          <w:i/>
        </w:rPr>
      </w:pPr>
      <w:bookmarkStart w:id="17" w:name="_Toc263602510"/>
      <w:bookmarkStart w:id="18" w:name="_Toc297322774"/>
    </w:p>
    <w:p w14:paraId="49917B96" w14:textId="375380F7" w:rsidR="00521F7A" w:rsidRPr="00962831" w:rsidRDefault="00521F7A" w:rsidP="00A33A6A">
      <w:pPr>
        <w:pStyle w:val="Heading1"/>
        <w:numPr>
          <w:ilvl w:val="0"/>
          <w:numId w:val="0"/>
        </w:numPr>
        <w:spacing w:before="0" w:after="0"/>
        <w:rPr>
          <w:rFonts w:cs="Times New Roman"/>
          <w:i/>
          <w:sz w:val="22"/>
          <w:szCs w:val="22"/>
        </w:rPr>
      </w:pPr>
      <w:bookmarkStart w:id="19" w:name="_Toc425380720"/>
      <w:r w:rsidRPr="00962831">
        <w:rPr>
          <w:rFonts w:cs="Times New Roman"/>
          <w:i/>
          <w:sz w:val="22"/>
          <w:szCs w:val="22"/>
        </w:rPr>
        <w:t>Abstract</w:t>
      </w:r>
      <w:bookmarkEnd w:id="17"/>
      <w:bookmarkEnd w:id="18"/>
      <w:bookmarkEnd w:id="19"/>
    </w:p>
    <w:p w14:paraId="32E2F1C2" w14:textId="77777777" w:rsidR="00A33A6A" w:rsidRPr="00962831" w:rsidRDefault="00A33A6A" w:rsidP="00A33A6A">
      <w:pPr>
        <w:rPr>
          <w:lang w:eastAsia="en-US"/>
        </w:rPr>
      </w:pPr>
    </w:p>
    <w:p w14:paraId="3EA81508" w14:textId="37A29C39" w:rsidR="007F210A" w:rsidRPr="00962831" w:rsidRDefault="007F210A" w:rsidP="00AE4983">
      <w:pPr>
        <w:ind w:firstLine="720"/>
        <w:rPr>
          <w:i/>
        </w:rPr>
      </w:pPr>
      <w:bookmarkStart w:id="20" w:name="_Toc201483401"/>
      <w:bookmarkStart w:id="21" w:name="_Toc201678688"/>
      <w:bookmarkStart w:id="22" w:name="_Toc202014714"/>
      <w:bookmarkStart w:id="23" w:name="_Toc202027159"/>
      <w:bookmarkStart w:id="24" w:name="_Toc202027262"/>
      <w:bookmarkStart w:id="25" w:name="_Toc202027503"/>
      <w:bookmarkStart w:id="26" w:name="_Toc205366637"/>
      <w:r w:rsidRPr="00962831">
        <w:rPr>
          <w:i/>
        </w:rPr>
        <w:t>Regular exp</w:t>
      </w:r>
      <w:r w:rsidR="00FA47E4">
        <w:rPr>
          <w:i/>
        </w:rPr>
        <w:t>ression is a pattern that often</w:t>
      </w:r>
      <w:r w:rsidRPr="00962831">
        <w:rPr>
          <w:i/>
        </w:rPr>
        <w:t xml:space="preserve"> used for </w:t>
      </w:r>
      <w:r w:rsidR="006B45D5" w:rsidRPr="00962831">
        <w:rPr>
          <w:i/>
        </w:rPr>
        <w:t xml:space="preserve">searching and validate a string. </w:t>
      </w:r>
      <w:r w:rsidR="005221A8" w:rsidRPr="00962831">
        <w:rPr>
          <w:i/>
        </w:rPr>
        <w:t>But</w:t>
      </w:r>
      <w:r w:rsidR="00F57AAD" w:rsidRPr="00962831">
        <w:rPr>
          <w:i/>
        </w:rPr>
        <w:t xml:space="preserve"> </w:t>
      </w:r>
      <w:r w:rsidR="005221A8" w:rsidRPr="00962831">
        <w:rPr>
          <w:i/>
        </w:rPr>
        <w:t>the impleme</w:t>
      </w:r>
      <w:r w:rsidR="00F57AAD" w:rsidRPr="00962831">
        <w:rPr>
          <w:i/>
        </w:rPr>
        <w:t>ntation of regular expression often</w:t>
      </w:r>
      <w:r w:rsidR="005221A8" w:rsidRPr="00962831">
        <w:rPr>
          <w:i/>
        </w:rPr>
        <w:t xml:space="preserve"> </w:t>
      </w:r>
      <w:r w:rsidR="00631110" w:rsidRPr="00962831">
        <w:rPr>
          <w:i/>
        </w:rPr>
        <w:t>just</w:t>
      </w:r>
      <w:r w:rsidR="003130C6" w:rsidRPr="00962831">
        <w:rPr>
          <w:i/>
        </w:rPr>
        <w:t xml:space="preserve"> transformed into Nondeterministic Finite Automaton (NFA) that still has flaws</w:t>
      </w:r>
      <w:r w:rsidR="003130C6" w:rsidRPr="00962831">
        <w:t xml:space="preserve">. </w:t>
      </w:r>
      <w:r w:rsidR="003130C6" w:rsidRPr="00962831">
        <w:rPr>
          <w:i/>
        </w:rPr>
        <w:t>One main flaw is NFA took a long time to do a validation and string matching.</w:t>
      </w:r>
    </w:p>
    <w:p w14:paraId="4D0AEFBA" w14:textId="120C0E88" w:rsidR="00AE4983" w:rsidRPr="00962831" w:rsidRDefault="003130C6" w:rsidP="005B56D8">
      <w:pPr>
        <w:ind w:firstLine="720"/>
        <w:rPr>
          <w:i/>
        </w:rPr>
      </w:pPr>
      <w:r w:rsidRPr="00962831">
        <w:rPr>
          <w:i/>
        </w:rPr>
        <w:t xml:space="preserve">The development of validation and string matching is continuously expanding and some of discoveries are made to </w:t>
      </w:r>
      <w:r w:rsidR="00794EFC" w:rsidRPr="00962831">
        <w:rPr>
          <w:i/>
        </w:rPr>
        <w:t>improve</w:t>
      </w:r>
      <w:r w:rsidRPr="00962831">
        <w:rPr>
          <w:i/>
        </w:rPr>
        <w:t xml:space="preserve"> validation and string matching performance. One of them is converting NFA into Deterministic Finite Automaton (DFA) to reduce active states </w:t>
      </w:r>
      <w:r w:rsidR="00771400" w:rsidRPr="00962831">
        <w:rPr>
          <w:i/>
        </w:rPr>
        <w:t>in NFA.</w:t>
      </w:r>
      <w:r w:rsidR="005B56D8" w:rsidRPr="00962831">
        <w:rPr>
          <w:i/>
        </w:rPr>
        <w:t xml:space="preserve"> In this final project conversion technique from NFA to DFA and how to implement that technique into a program</w:t>
      </w:r>
      <w:r w:rsidR="00794EFC" w:rsidRPr="00962831">
        <w:rPr>
          <w:i/>
        </w:rPr>
        <w:t xml:space="preserve"> will be explained</w:t>
      </w:r>
      <w:r w:rsidR="005B56D8" w:rsidRPr="00962831">
        <w:rPr>
          <w:i/>
        </w:rPr>
        <w:t>.</w:t>
      </w:r>
    </w:p>
    <w:p w14:paraId="322DD617" w14:textId="77777777" w:rsidR="009B5BE2" w:rsidRPr="00962831" w:rsidRDefault="009B5BE2" w:rsidP="00AE4983">
      <w:pPr>
        <w:rPr>
          <w:b/>
          <w:i/>
        </w:rPr>
      </w:pPr>
    </w:p>
    <w:p w14:paraId="67F00C96" w14:textId="7FA4EF8A" w:rsidR="00AE4983" w:rsidRPr="00962831" w:rsidRDefault="009B5BE2" w:rsidP="00AE4983">
      <w:r w:rsidRPr="00962831">
        <w:rPr>
          <w:b/>
          <w:i/>
        </w:rPr>
        <w:t>Keywords</w:t>
      </w:r>
      <w:r w:rsidR="00AE4983" w:rsidRPr="00962831">
        <w:rPr>
          <w:b/>
          <w:i/>
        </w:rPr>
        <w:t xml:space="preserve">: Regular expression, Nondeterministic Finite </w:t>
      </w:r>
      <w:r w:rsidR="00F57AAD" w:rsidRPr="00962831">
        <w:rPr>
          <w:b/>
          <w:i/>
        </w:rPr>
        <w:t>Automaton</w:t>
      </w:r>
      <w:r w:rsidR="00AE4983" w:rsidRPr="00962831">
        <w:rPr>
          <w:b/>
          <w:i/>
        </w:rPr>
        <w:t>, Deterministic Finite Automaton, SPOJ.</w:t>
      </w:r>
    </w:p>
    <w:p w14:paraId="0D5AB587" w14:textId="77777777" w:rsidR="00DA7103" w:rsidRPr="00962831" w:rsidRDefault="00DA7103" w:rsidP="00DA7103">
      <w:pPr>
        <w:rPr>
          <w:b/>
          <w:i/>
        </w:rPr>
      </w:pPr>
    </w:p>
    <w:p w14:paraId="0C5B8FC3" w14:textId="6BF2C552" w:rsidR="004F22AA" w:rsidRPr="00962831" w:rsidRDefault="004F22AA" w:rsidP="00C66584">
      <w:pPr>
        <w:jc w:val="center"/>
        <w:rPr>
          <w:b/>
          <w:i/>
        </w:rPr>
      </w:pPr>
      <w:r w:rsidRPr="00962831">
        <w:rPr>
          <w:b/>
          <w:i/>
          <w:color w:val="FF0000"/>
          <w:lang w:eastAsia="en-US"/>
        </w:rPr>
        <w:br w:type="page"/>
      </w:r>
      <w:r w:rsidRPr="00962831">
        <w:rPr>
          <w:b/>
          <w:i/>
        </w:rPr>
        <w:lastRenderedPageBreak/>
        <w:t>[Halaman ini sengaja dikosongkan]</w:t>
      </w:r>
    </w:p>
    <w:p w14:paraId="099632C1" w14:textId="77777777" w:rsidR="002F126F" w:rsidRPr="00962831" w:rsidRDefault="002F126F" w:rsidP="00C66584">
      <w:pPr>
        <w:jc w:val="center"/>
        <w:rPr>
          <w:b/>
          <w:i/>
        </w:rPr>
        <w:sectPr w:rsidR="002F126F" w:rsidRPr="00962831" w:rsidSect="00F37DE1">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p>
    <w:p w14:paraId="022EF5AF" w14:textId="77777777" w:rsidR="000D256C" w:rsidRPr="00962831" w:rsidRDefault="000D256C" w:rsidP="000D256C">
      <w:pPr>
        <w:pStyle w:val="Heading1"/>
        <w:numPr>
          <w:ilvl w:val="0"/>
          <w:numId w:val="0"/>
        </w:numPr>
        <w:spacing w:before="0" w:after="0" w:line="360" w:lineRule="auto"/>
        <w:rPr>
          <w:rFonts w:cs="Times New Roman"/>
          <w:szCs w:val="24"/>
        </w:rPr>
      </w:pPr>
      <w:bookmarkStart w:id="27" w:name="_Toc263602511"/>
      <w:bookmarkStart w:id="28" w:name="_Toc297322775"/>
      <w:bookmarkStart w:id="29" w:name="_Toc425380721"/>
      <w:bookmarkEnd w:id="20"/>
      <w:bookmarkEnd w:id="21"/>
      <w:bookmarkEnd w:id="22"/>
      <w:bookmarkEnd w:id="23"/>
      <w:bookmarkEnd w:id="24"/>
      <w:bookmarkEnd w:id="25"/>
      <w:bookmarkEnd w:id="26"/>
      <w:r w:rsidRPr="00962831">
        <w:rPr>
          <w:rFonts w:cs="Times New Roman"/>
          <w:szCs w:val="24"/>
        </w:rPr>
        <w:lastRenderedPageBreak/>
        <w:t>KATA PENGANTAR</w:t>
      </w:r>
      <w:bookmarkEnd w:id="27"/>
      <w:bookmarkEnd w:id="28"/>
      <w:bookmarkEnd w:id="29"/>
    </w:p>
    <w:p w14:paraId="061314CE" w14:textId="1B322755" w:rsidR="00D453C2" w:rsidRPr="00962831" w:rsidRDefault="000D256C" w:rsidP="003452D3">
      <w:pPr>
        <w:jc w:val="center"/>
      </w:pPr>
      <w:r w:rsidRPr="00962831">
        <w:rPr>
          <w:noProof/>
          <w:color w:val="FF0000"/>
          <w:lang w:val="en-US" w:eastAsia="en-US"/>
        </w:rPr>
        <w:drawing>
          <wp:inline distT="0" distB="0" distL="0" distR="0" wp14:anchorId="79DB8F18" wp14:editId="770D797C">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bookmarkStart w:id="30" w:name="_Toc263602512"/>
      <w:bookmarkStart w:id="31" w:name="_Toc297322776"/>
    </w:p>
    <w:p w14:paraId="005FB2E8" w14:textId="0707C63B" w:rsidR="00F508BC" w:rsidRPr="00962831" w:rsidRDefault="000F4886" w:rsidP="00C36799">
      <w:pPr>
        <w:spacing w:after="240"/>
        <w:ind w:firstLine="720"/>
      </w:pPr>
      <w:r w:rsidRPr="00962831">
        <w:t>Puji syukur penulis</w:t>
      </w:r>
      <w:r w:rsidR="00152D1F" w:rsidRPr="00962831">
        <w:t xml:space="preserve"> kehadirat Tuhan YME karena berkat rahmat dan karunia-NYA penulis dapat menyelesaikan Tugas Akhir </w:t>
      </w:r>
      <w:r w:rsidR="00F508BC" w:rsidRPr="00962831">
        <w:t>yang berjudul</w:t>
      </w:r>
    </w:p>
    <w:p w14:paraId="013599F3" w14:textId="10A54587" w:rsidR="00F508BC" w:rsidRPr="00962831" w:rsidRDefault="004D3C19" w:rsidP="00F508BC">
      <w:pPr>
        <w:suppressAutoHyphens/>
        <w:jc w:val="center"/>
        <w:rPr>
          <w:b/>
          <w:color w:val="000000"/>
        </w:rPr>
      </w:pPr>
      <w:r w:rsidRPr="00962831">
        <w:rPr>
          <w:b/>
          <w:color w:val="000000"/>
        </w:rPr>
        <w:t xml:space="preserve">IMPLEMENTASI MODEL </w:t>
      </w:r>
      <w:r w:rsidRPr="00962831">
        <w:rPr>
          <w:b/>
          <w:i/>
          <w:color w:val="000000"/>
        </w:rPr>
        <w:t>DETERMINISTIC FINITE AUTOMATON</w:t>
      </w:r>
      <w:r w:rsidRPr="00962831">
        <w:rPr>
          <w:b/>
          <w:color w:val="000000"/>
        </w:rPr>
        <w:t xml:space="preserve"> UNTUK INTERPRETASI </w:t>
      </w:r>
      <w:r w:rsidRPr="00962831">
        <w:rPr>
          <w:b/>
          <w:i/>
          <w:color w:val="000000"/>
        </w:rPr>
        <w:t>REGULAR EXPRESSION</w:t>
      </w:r>
      <w:r w:rsidRPr="00962831">
        <w:rPr>
          <w:b/>
          <w:color w:val="000000"/>
        </w:rPr>
        <w:t xml:space="preserve"> PADA STUDI KASUS PERMASALAHAN SPOJ KLASIK 10354</w:t>
      </w:r>
    </w:p>
    <w:p w14:paraId="56FFAAF4" w14:textId="7C018800" w:rsidR="00937E64" w:rsidRPr="00962831" w:rsidRDefault="00937E64" w:rsidP="0031449B">
      <w:pPr>
        <w:spacing w:before="240"/>
      </w:pPr>
      <w:r w:rsidRPr="00962831">
        <w:tab/>
        <w:t xml:space="preserve">Tugas Akhir ini merupakan salah satu syarat untuk memperoleh gelar Sarjana Komputer di Jurusan Teknik Informatika, Fakultas Teknologi Informasi, Institut </w:t>
      </w:r>
      <w:r w:rsidR="006934EB" w:rsidRPr="00962831">
        <w:t>Teknologi</w:t>
      </w:r>
      <w:r w:rsidRPr="00962831">
        <w:t xml:space="preserve"> Sepuluh Nopember Surabaya.</w:t>
      </w:r>
    </w:p>
    <w:p w14:paraId="515813FA" w14:textId="54CDD49A" w:rsidR="00937E64" w:rsidRPr="00962831" w:rsidRDefault="00937E64" w:rsidP="00937E64">
      <w:r w:rsidRPr="00962831">
        <w:tab/>
        <w:t xml:space="preserve">Penulis ingin </w:t>
      </w:r>
      <w:r w:rsidR="00AF4985" w:rsidRPr="00962831">
        <w:t>menyampaikan</w:t>
      </w:r>
      <w:r w:rsidRPr="00962831">
        <w:t xml:space="preserve"> terima</w:t>
      </w:r>
      <w:r w:rsidR="006934EB" w:rsidRPr="00962831">
        <w:t xml:space="preserve"> </w:t>
      </w:r>
      <w:r w:rsidRPr="00962831">
        <w:t xml:space="preserve">kasih yang sebesar-besarnya atas dukungan dan semangat yang diberikan dan membantu penulis baik secara langsung ataupun tidak dalam menyelesaikan Tugas Akhir ini. </w:t>
      </w:r>
      <w:r w:rsidR="00F35B51" w:rsidRPr="00962831">
        <w:t>Penulis ingin mengucapkan terima</w:t>
      </w:r>
      <w:r w:rsidR="006934EB" w:rsidRPr="00962831">
        <w:t xml:space="preserve"> </w:t>
      </w:r>
      <w:r w:rsidR="00F35B51" w:rsidRPr="00962831">
        <w:t>kasih kepada</w:t>
      </w:r>
    </w:p>
    <w:p w14:paraId="381F048D" w14:textId="79A1ABC9" w:rsidR="00F35B51" w:rsidRPr="00962831" w:rsidRDefault="00FB2DBB" w:rsidP="004F4E58">
      <w:pPr>
        <w:pStyle w:val="ListParagraph"/>
        <w:numPr>
          <w:ilvl w:val="0"/>
          <w:numId w:val="24"/>
        </w:numPr>
      </w:pPr>
      <w:r w:rsidRPr="00962831">
        <w:t>Tuhan YME karena berkat rahmat dan karunianya penulis berhasil menyelesaikan Tugas Akhir dengan baik.</w:t>
      </w:r>
    </w:p>
    <w:p w14:paraId="3ACD8630" w14:textId="5EB76B04" w:rsidR="00FB2DBB" w:rsidRPr="00962831" w:rsidRDefault="00FB2DBB" w:rsidP="004F4E58">
      <w:pPr>
        <w:pStyle w:val="ListParagraph"/>
        <w:numPr>
          <w:ilvl w:val="0"/>
          <w:numId w:val="24"/>
        </w:numPr>
      </w:pPr>
      <w:r w:rsidRPr="00962831">
        <w:t>Kedua orang tua, dan keluarga penulis, terima</w:t>
      </w:r>
      <w:r w:rsidR="001C29B2" w:rsidRPr="00962831">
        <w:t xml:space="preserve"> </w:t>
      </w:r>
      <w:r w:rsidRPr="00962831">
        <w:t>kasih atas doa dan bantuan moral dan material selama penulis belajar di Teknik Informatika ITS.</w:t>
      </w:r>
    </w:p>
    <w:p w14:paraId="2A847298" w14:textId="14BC98C6" w:rsidR="00FB2DBB" w:rsidRPr="00962831" w:rsidRDefault="00641327" w:rsidP="004F4E58">
      <w:pPr>
        <w:pStyle w:val="ListParagraph"/>
        <w:numPr>
          <w:ilvl w:val="0"/>
          <w:numId w:val="24"/>
        </w:numPr>
      </w:pPr>
      <w:r w:rsidRPr="00962831">
        <w:t>Ibu Dr. Eng. Nanik Suciati, S.Kom., M.Kom., selaku ketua jurusan Teknik Informatika ITS</w:t>
      </w:r>
    </w:p>
    <w:p w14:paraId="223DB1B5" w14:textId="5BCAE563" w:rsidR="00641327" w:rsidRPr="00962831" w:rsidRDefault="00641327" w:rsidP="004F4E58">
      <w:pPr>
        <w:pStyle w:val="ListParagraph"/>
        <w:numPr>
          <w:ilvl w:val="0"/>
          <w:numId w:val="24"/>
        </w:numPr>
      </w:pPr>
      <w:r w:rsidRPr="00962831">
        <w:t>Bapak Radityo Anggoro, S.Kom., M.Sc. selaku Koordinator Tugas Akhir di Teknik Informatika ITS.</w:t>
      </w:r>
    </w:p>
    <w:p w14:paraId="7134C8F2" w14:textId="0CA1C94C" w:rsidR="00641327" w:rsidRPr="00962831" w:rsidRDefault="00641327" w:rsidP="004F4E58">
      <w:pPr>
        <w:pStyle w:val="ListParagraph"/>
        <w:numPr>
          <w:ilvl w:val="0"/>
          <w:numId w:val="24"/>
        </w:numPr>
      </w:pPr>
      <w:r w:rsidRPr="00962831">
        <w:t>Bapak Arya Yudhi</w:t>
      </w:r>
      <w:r w:rsidR="00830AD5" w:rsidRPr="00962831">
        <w:t xml:space="preserve"> W., S.Kom., M.Kom. selaku Dosen Pembimbing I Tugas Akhir yang telah memberikan bimbingan dan dukungan selama penulis menyelesaikan Tugas Akhir.</w:t>
      </w:r>
    </w:p>
    <w:p w14:paraId="2090FAFC" w14:textId="77777777" w:rsidR="00830AD5" w:rsidRPr="00962831" w:rsidRDefault="00830AD5" w:rsidP="004F4E58">
      <w:pPr>
        <w:pStyle w:val="ListParagraph"/>
        <w:numPr>
          <w:ilvl w:val="0"/>
          <w:numId w:val="24"/>
        </w:numPr>
      </w:pPr>
      <w:r w:rsidRPr="00962831">
        <w:lastRenderedPageBreak/>
        <w:t>Bapak Rully Soelaiman, S.Kom., M.Kom. selaku pembimbing II Tugas Akhir yang telah memberikan banyak waktu untuk berdiskusi dan memberi semangat dan motivasi kepada penulis untuk menyelesaikan Tugas Akhir.</w:t>
      </w:r>
    </w:p>
    <w:p w14:paraId="47D447A6" w14:textId="57A4BA1D" w:rsidR="00830AD5" w:rsidRPr="00962831" w:rsidRDefault="00830AD5" w:rsidP="004F4E58">
      <w:pPr>
        <w:pStyle w:val="ListParagraph"/>
        <w:numPr>
          <w:ilvl w:val="0"/>
          <w:numId w:val="24"/>
        </w:numPr>
      </w:pPr>
      <w:r w:rsidRPr="00962831">
        <w:t>Bapak dan Ibu Dosen di Jurusan Teknik Informatika yang telah memberikan ilmu selama penulis kuliah di Teknik Informatika</w:t>
      </w:r>
    </w:p>
    <w:p w14:paraId="09929682" w14:textId="0E1F959E" w:rsidR="00830AD5" w:rsidRPr="00962831" w:rsidRDefault="00830AD5" w:rsidP="004F4E58">
      <w:pPr>
        <w:pStyle w:val="ListParagraph"/>
        <w:numPr>
          <w:ilvl w:val="0"/>
          <w:numId w:val="24"/>
        </w:numPr>
      </w:pPr>
      <w:r w:rsidRPr="00962831">
        <w:t xml:space="preserve">Seluruh </w:t>
      </w:r>
      <w:r w:rsidR="001C29B2" w:rsidRPr="00962831">
        <w:t>Staf</w:t>
      </w:r>
      <w:r w:rsidRPr="00962831">
        <w:t xml:space="preserve"> dan karyawan Teknik Informatika yang telah memberikan bantuan selama penulis kuliah di Teknik Informatika.</w:t>
      </w:r>
    </w:p>
    <w:p w14:paraId="6584CFE9" w14:textId="57DD6480" w:rsidR="00830AD5" w:rsidRPr="00962831" w:rsidRDefault="00D3504C" w:rsidP="004F4E58">
      <w:pPr>
        <w:pStyle w:val="ListParagraph"/>
        <w:numPr>
          <w:ilvl w:val="0"/>
          <w:numId w:val="24"/>
        </w:numPr>
      </w:pPr>
      <w:r w:rsidRPr="00962831">
        <w:t>Rekan</w:t>
      </w:r>
      <w:r w:rsidR="00E10BA1" w:rsidRPr="00962831">
        <w:t>-</w:t>
      </w:r>
      <w:r w:rsidRPr="00962831">
        <w:t>rekan kader terbaik bangsa, Duddin, Indra, Ivan dan Sindu yang telah bersedia memberikan ilmu yang bermanfaat dan bantuan selama penulis belajar di Teknik Informatika ITS.</w:t>
      </w:r>
    </w:p>
    <w:p w14:paraId="7C7A6A58" w14:textId="1AD2ED32" w:rsidR="00D3504C" w:rsidRPr="00962831" w:rsidRDefault="00D3504C" w:rsidP="004F4E58">
      <w:pPr>
        <w:pStyle w:val="ListParagraph"/>
        <w:numPr>
          <w:ilvl w:val="0"/>
          <w:numId w:val="24"/>
        </w:numPr>
      </w:pPr>
      <w:r w:rsidRPr="00962831">
        <w:t>Rekan-rekan TC Hura-hura yang telah setia menjadi teman traveling penulis dan telah memberikan dukungan pada penulis.</w:t>
      </w:r>
    </w:p>
    <w:p w14:paraId="48E88213" w14:textId="34BB5423" w:rsidR="00D3504C" w:rsidRPr="00962831" w:rsidRDefault="00E10BA1" w:rsidP="004F4E58">
      <w:pPr>
        <w:pStyle w:val="ListParagraph"/>
        <w:numPr>
          <w:ilvl w:val="0"/>
          <w:numId w:val="24"/>
        </w:numPr>
      </w:pPr>
      <w:r w:rsidRPr="00962831">
        <w:t>Rekan-rekan di laboratorium Algoritma dan Pemrograman yang telah bersedia dan betah dengan adanya penulis di lab selama pengerjaan Tugas Akhir.</w:t>
      </w:r>
    </w:p>
    <w:p w14:paraId="0E06C4DF" w14:textId="647A56BD" w:rsidR="00E10BA1" w:rsidRPr="00962831" w:rsidRDefault="00E10BA1" w:rsidP="004F4E58">
      <w:pPr>
        <w:pStyle w:val="ListParagraph"/>
        <w:numPr>
          <w:ilvl w:val="0"/>
          <w:numId w:val="24"/>
        </w:numPr>
      </w:pPr>
      <w:r w:rsidRPr="00962831">
        <w:t xml:space="preserve">Rekan-rekan </w:t>
      </w:r>
      <w:r w:rsidR="001C01C8" w:rsidRPr="00962831">
        <w:t xml:space="preserve">lain yang tidak bisa disebutkan satu-persatu </w:t>
      </w:r>
      <w:r w:rsidR="001C29B2" w:rsidRPr="00962831">
        <w:t>di sini</w:t>
      </w:r>
      <w:r w:rsidR="001C01C8" w:rsidRPr="00962831">
        <w:t xml:space="preserve">, TC2011, theContracant, </w:t>
      </w:r>
      <w:r w:rsidR="00DB1905" w:rsidRPr="00962831">
        <w:t>rekan pemain DOTA</w:t>
      </w:r>
      <w:r w:rsidR="00F97A04" w:rsidRPr="00962831">
        <w:t xml:space="preserve"> TC</w:t>
      </w:r>
      <w:r w:rsidR="00172DEC" w:rsidRPr="00962831">
        <w:t xml:space="preserve"> </w:t>
      </w:r>
      <w:r w:rsidR="001C01C8" w:rsidRPr="00962831">
        <w:t>dan seluruh pihak yang telah bersedia memberikan hiburan, semangat dan motivasi ke penulis.</w:t>
      </w:r>
    </w:p>
    <w:p w14:paraId="55DDABD7" w14:textId="4AE015D3" w:rsidR="000C38A2" w:rsidRPr="00962831" w:rsidRDefault="000C38A2" w:rsidP="000C38A2">
      <w:pPr>
        <w:ind w:firstLine="720"/>
      </w:pPr>
      <w:r w:rsidRPr="00962831">
        <w:t>Penulis Mohon maaf apabila terdapat kekurangan dalam penulisan Tugas Akhir ini. Kritik dan saran penulis harapkan untuk perbaikan dan pembelajaran di kemudian hari. Semoga Tugas Akhir ini dapat memberikan Manfaat yang sebesar besarnya.</w:t>
      </w:r>
    </w:p>
    <w:p w14:paraId="2511DB69" w14:textId="5231B509" w:rsidR="00F83CCB" w:rsidRPr="00962831" w:rsidRDefault="00D453C2" w:rsidP="00D453C2">
      <w:pPr>
        <w:ind w:firstLine="720"/>
        <w:jc w:val="right"/>
      </w:pPr>
      <w:r w:rsidRPr="00962831">
        <w:t xml:space="preserve">Surabaya, </w:t>
      </w:r>
      <w:r w:rsidR="0012409E" w:rsidRPr="00962831">
        <w:t>Mei</w:t>
      </w:r>
      <w:r w:rsidR="00F401AD" w:rsidRPr="00962831">
        <w:t xml:space="preserve"> 2015</w:t>
      </w:r>
    </w:p>
    <w:p w14:paraId="391B03F1" w14:textId="77777777" w:rsidR="00D453C2" w:rsidRPr="00962831" w:rsidRDefault="00D453C2" w:rsidP="00D453C2">
      <w:pPr>
        <w:ind w:firstLine="720"/>
        <w:jc w:val="right"/>
      </w:pPr>
    </w:p>
    <w:p w14:paraId="11B221D0" w14:textId="3FF13045" w:rsidR="000C38A2" w:rsidRPr="00962831" w:rsidRDefault="000C38A2" w:rsidP="000C38A2">
      <w:pPr>
        <w:ind w:left="4320"/>
        <w:jc w:val="right"/>
      </w:pPr>
      <w:r w:rsidRPr="00962831">
        <w:t>Penulis</w:t>
      </w:r>
    </w:p>
    <w:p w14:paraId="45D7AB1A" w14:textId="77777777" w:rsidR="006361D4" w:rsidRPr="00962831" w:rsidRDefault="006361D4">
      <w:pPr>
        <w:spacing w:after="200" w:line="276" w:lineRule="auto"/>
        <w:jc w:val="left"/>
      </w:pPr>
      <w:r w:rsidRPr="00962831">
        <w:br w:type="page"/>
      </w:r>
    </w:p>
    <w:p w14:paraId="7DCBE2B4" w14:textId="55C31C47" w:rsidR="000D256C" w:rsidRPr="00962831" w:rsidRDefault="008124ED" w:rsidP="00AA5F7C">
      <w:pPr>
        <w:pStyle w:val="Heading1"/>
        <w:numPr>
          <w:ilvl w:val="0"/>
          <w:numId w:val="0"/>
        </w:numPr>
        <w:spacing w:before="0" w:after="0"/>
        <w:rPr>
          <w:rFonts w:cs="Times New Roman"/>
          <w:szCs w:val="24"/>
        </w:rPr>
      </w:pPr>
      <w:bookmarkStart w:id="32" w:name="_Toc425380722"/>
      <w:r w:rsidRPr="00962831">
        <w:rPr>
          <w:rFonts w:cs="Times New Roman"/>
          <w:szCs w:val="24"/>
        </w:rPr>
        <w:lastRenderedPageBreak/>
        <w:t>D</w:t>
      </w:r>
      <w:r w:rsidR="000D256C" w:rsidRPr="00962831">
        <w:rPr>
          <w:rFonts w:cs="Times New Roman"/>
          <w:szCs w:val="24"/>
        </w:rPr>
        <w:t>AFTAR ISI</w:t>
      </w:r>
      <w:bookmarkEnd w:id="30"/>
      <w:bookmarkEnd w:id="31"/>
      <w:bookmarkEnd w:id="32"/>
    </w:p>
    <w:sdt>
      <w:sdtPr>
        <w:rPr>
          <w:b/>
          <w:bCs/>
        </w:rPr>
        <w:id w:val="-608348254"/>
        <w:docPartObj>
          <w:docPartGallery w:val="Table of Contents"/>
          <w:docPartUnique/>
        </w:docPartObj>
      </w:sdtPr>
      <w:sdtEndPr>
        <w:rPr>
          <w:b w:val="0"/>
          <w:bCs w:val="0"/>
        </w:rPr>
      </w:sdtEndPr>
      <w:sdtContent>
        <w:p w14:paraId="7889E12E" w14:textId="77777777" w:rsidR="00B329D9" w:rsidRDefault="00884E43">
          <w:pPr>
            <w:pStyle w:val="TOC1"/>
            <w:rPr>
              <w:rFonts w:asciiTheme="minorHAnsi" w:eastAsiaTheme="minorEastAsia" w:hAnsiTheme="minorHAnsi" w:cstheme="minorBidi"/>
              <w:noProof/>
              <w:lang w:eastAsia="id-ID"/>
            </w:rPr>
          </w:pPr>
          <w:r w:rsidRPr="00962831">
            <w:fldChar w:fldCharType="begin"/>
          </w:r>
          <w:r w:rsidRPr="00962831">
            <w:instrText xml:space="preserve"> TOC \o "1-3" \h \z \u </w:instrText>
          </w:r>
          <w:r w:rsidRPr="00962831">
            <w:fldChar w:fldCharType="separate"/>
          </w:r>
          <w:hyperlink w:anchor="_Toc425380718" w:history="1">
            <w:r w:rsidR="00B329D9" w:rsidRPr="002A6341">
              <w:rPr>
                <w:rStyle w:val="Hyperlink"/>
                <w:noProof/>
              </w:rPr>
              <w:t>LEMBAR PENGESAHAN</w:t>
            </w:r>
            <w:r w:rsidR="00B329D9">
              <w:rPr>
                <w:noProof/>
                <w:webHidden/>
              </w:rPr>
              <w:tab/>
            </w:r>
            <w:r w:rsidR="00B329D9">
              <w:rPr>
                <w:noProof/>
                <w:webHidden/>
              </w:rPr>
              <w:fldChar w:fldCharType="begin"/>
            </w:r>
            <w:r w:rsidR="00B329D9">
              <w:rPr>
                <w:noProof/>
                <w:webHidden/>
              </w:rPr>
              <w:instrText xml:space="preserve"> PAGEREF _Toc425380718 \h </w:instrText>
            </w:r>
            <w:r w:rsidR="00B329D9">
              <w:rPr>
                <w:noProof/>
                <w:webHidden/>
              </w:rPr>
            </w:r>
            <w:r w:rsidR="00B329D9">
              <w:rPr>
                <w:noProof/>
                <w:webHidden/>
              </w:rPr>
              <w:fldChar w:fldCharType="separate"/>
            </w:r>
            <w:r w:rsidR="003C59E6">
              <w:rPr>
                <w:noProof/>
                <w:webHidden/>
              </w:rPr>
              <w:t>v</w:t>
            </w:r>
            <w:r w:rsidR="00B329D9">
              <w:rPr>
                <w:noProof/>
                <w:webHidden/>
              </w:rPr>
              <w:fldChar w:fldCharType="end"/>
            </w:r>
          </w:hyperlink>
        </w:p>
        <w:p w14:paraId="5C908EF4" w14:textId="77777777" w:rsidR="00B329D9" w:rsidRDefault="00DA51DE">
          <w:pPr>
            <w:pStyle w:val="TOC1"/>
            <w:rPr>
              <w:rFonts w:asciiTheme="minorHAnsi" w:eastAsiaTheme="minorEastAsia" w:hAnsiTheme="minorHAnsi" w:cstheme="minorBidi"/>
              <w:noProof/>
              <w:lang w:eastAsia="id-ID"/>
            </w:rPr>
          </w:pPr>
          <w:hyperlink w:anchor="_Toc425380719" w:history="1">
            <w:r w:rsidR="00B329D9" w:rsidRPr="002A6341">
              <w:rPr>
                <w:rStyle w:val="Hyperlink"/>
                <w:i/>
                <w:noProof/>
              </w:rPr>
              <w:t>Abstrak</w:t>
            </w:r>
            <w:r w:rsidR="00B329D9">
              <w:rPr>
                <w:noProof/>
                <w:webHidden/>
              </w:rPr>
              <w:tab/>
            </w:r>
            <w:r w:rsidR="00B329D9">
              <w:rPr>
                <w:noProof/>
                <w:webHidden/>
              </w:rPr>
              <w:fldChar w:fldCharType="begin"/>
            </w:r>
            <w:r w:rsidR="00B329D9">
              <w:rPr>
                <w:noProof/>
                <w:webHidden/>
              </w:rPr>
              <w:instrText xml:space="preserve"> PAGEREF _Toc425380719 \h </w:instrText>
            </w:r>
            <w:r w:rsidR="00B329D9">
              <w:rPr>
                <w:noProof/>
                <w:webHidden/>
              </w:rPr>
            </w:r>
            <w:r w:rsidR="00B329D9">
              <w:rPr>
                <w:noProof/>
                <w:webHidden/>
              </w:rPr>
              <w:fldChar w:fldCharType="separate"/>
            </w:r>
            <w:r w:rsidR="003C59E6">
              <w:rPr>
                <w:noProof/>
                <w:webHidden/>
              </w:rPr>
              <w:t>vii</w:t>
            </w:r>
            <w:r w:rsidR="00B329D9">
              <w:rPr>
                <w:noProof/>
                <w:webHidden/>
              </w:rPr>
              <w:fldChar w:fldCharType="end"/>
            </w:r>
          </w:hyperlink>
        </w:p>
        <w:p w14:paraId="30C9208D" w14:textId="77777777" w:rsidR="00B329D9" w:rsidRDefault="00DA51DE">
          <w:pPr>
            <w:pStyle w:val="TOC1"/>
            <w:rPr>
              <w:rFonts w:asciiTheme="minorHAnsi" w:eastAsiaTheme="minorEastAsia" w:hAnsiTheme="minorHAnsi" w:cstheme="minorBidi"/>
              <w:noProof/>
              <w:lang w:eastAsia="id-ID"/>
            </w:rPr>
          </w:pPr>
          <w:hyperlink w:anchor="_Toc425380720" w:history="1">
            <w:r w:rsidR="00B329D9" w:rsidRPr="002A6341">
              <w:rPr>
                <w:rStyle w:val="Hyperlink"/>
                <w:i/>
                <w:noProof/>
              </w:rPr>
              <w:t>Abstract</w:t>
            </w:r>
            <w:r w:rsidR="00B329D9">
              <w:rPr>
                <w:noProof/>
                <w:webHidden/>
              </w:rPr>
              <w:tab/>
            </w:r>
            <w:r w:rsidR="00B329D9">
              <w:rPr>
                <w:noProof/>
                <w:webHidden/>
              </w:rPr>
              <w:fldChar w:fldCharType="begin"/>
            </w:r>
            <w:r w:rsidR="00B329D9">
              <w:rPr>
                <w:noProof/>
                <w:webHidden/>
              </w:rPr>
              <w:instrText xml:space="preserve"> PAGEREF _Toc425380720 \h </w:instrText>
            </w:r>
            <w:r w:rsidR="00B329D9">
              <w:rPr>
                <w:noProof/>
                <w:webHidden/>
              </w:rPr>
            </w:r>
            <w:r w:rsidR="00B329D9">
              <w:rPr>
                <w:noProof/>
                <w:webHidden/>
              </w:rPr>
              <w:fldChar w:fldCharType="separate"/>
            </w:r>
            <w:r w:rsidR="003C59E6">
              <w:rPr>
                <w:noProof/>
                <w:webHidden/>
              </w:rPr>
              <w:t>ix</w:t>
            </w:r>
            <w:r w:rsidR="00B329D9">
              <w:rPr>
                <w:noProof/>
                <w:webHidden/>
              </w:rPr>
              <w:fldChar w:fldCharType="end"/>
            </w:r>
          </w:hyperlink>
        </w:p>
        <w:p w14:paraId="2EF28901" w14:textId="77777777" w:rsidR="00B329D9" w:rsidRDefault="00DA51DE">
          <w:pPr>
            <w:pStyle w:val="TOC1"/>
            <w:rPr>
              <w:rFonts w:asciiTheme="minorHAnsi" w:eastAsiaTheme="minorEastAsia" w:hAnsiTheme="minorHAnsi" w:cstheme="minorBidi"/>
              <w:noProof/>
              <w:lang w:eastAsia="id-ID"/>
            </w:rPr>
          </w:pPr>
          <w:hyperlink w:anchor="_Toc425380721" w:history="1">
            <w:r w:rsidR="00B329D9" w:rsidRPr="002A6341">
              <w:rPr>
                <w:rStyle w:val="Hyperlink"/>
                <w:noProof/>
              </w:rPr>
              <w:t>KATA PENGANTAR</w:t>
            </w:r>
            <w:r w:rsidR="00B329D9">
              <w:rPr>
                <w:noProof/>
                <w:webHidden/>
              </w:rPr>
              <w:tab/>
            </w:r>
            <w:r w:rsidR="00B329D9">
              <w:rPr>
                <w:noProof/>
                <w:webHidden/>
              </w:rPr>
              <w:fldChar w:fldCharType="begin"/>
            </w:r>
            <w:r w:rsidR="00B329D9">
              <w:rPr>
                <w:noProof/>
                <w:webHidden/>
              </w:rPr>
              <w:instrText xml:space="preserve"> PAGEREF _Toc425380721 \h </w:instrText>
            </w:r>
            <w:r w:rsidR="00B329D9">
              <w:rPr>
                <w:noProof/>
                <w:webHidden/>
              </w:rPr>
            </w:r>
            <w:r w:rsidR="00B329D9">
              <w:rPr>
                <w:noProof/>
                <w:webHidden/>
              </w:rPr>
              <w:fldChar w:fldCharType="separate"/>
            </w:r>
            <w:r w:rsidR="003C59E6">
              <w:rPr>
                <w:noProof/>
                <w:webHidden/>
              </w:rPr>
              <w:t>xi</w:t>
            </w:r>
            <w:r w:rsidR="00B329D9">
              <w:rPr>
                <w:noProof/>
                <w:webHidden/>
              </w:rPr>
              <w:fldChar w:fldCharType="end"/>
            </w:r>
          </w:hyperlink>
        </w:p>
        <w:p w14:paraId="297EC5A7" w14:textId="77777777" w:rsidR="00B329D9" w:rsidRDefault="00DA51DE">
          <w:pPr>
            <w:pStyle w:val="TOC1"/>
            <w:rPr>
              <w:rFonts w:asciiTheme="minorHAnsi" w:eastAsiaTheme="minorEastAsia" w:hAnsiTheme="minorHAnsi" w:cstheme="minorBidi"/>
              <w:noProof/>
              <w:lang w:eastAsia="id-ID"/>
            </w:rPr>
          </w:pPr>
          <w:hyperlink w:anchor="_Toc425380722" w:history="1">
            <w:r w:rsidR="00B329D9" w:rsidRPr="002A6341">
              <w:rPr>
                <w:rStyle w:val="Hyperlink"/>
                <w:noProof/>
              </w:rPr>
              <w:t>DAFTAR ISI</w:t>
            </w:r>
            <w:r w:rsidR="00B329D9">
              <w:rPr>
                <w:noProof/>
                <w:webHidden/>
              </w:rPr>
              <w:tab/>
            </w:r>
            <w:r w:rsidR="00B329D9">
              <w:rPr>
                <w:noProof/>
                <w:webHidden/>
              </w:rPr>
              <w:fldChar w:fldCharType="begin"/>
            </w:r>
            <w:r w:rsidR="00B329D9">
              <w:rPr>
                <w:noProof/>
                <w:webHidden/>
              </w:rPr>
              <w:instrText xml:space="preserve"> PAGEREF _Toc425380722 \h </w:instrText>
            </w:r>
            <w:r w:rsidR="00B329D9">
              <w:rPr>
                <w:noProof/>
                <w:webHidden/>
              </w:rPr>
            </w:r>
            <w:r w:rsidR="00B329D9">
              <w:rPr>
                <w:noProof/>
                <w:webHidden/>
              </w:rPr>
              <w:fldChar w:fldCharType="separate"/>
            </w:r>
            <w:r w:rsidR="003C59E6">
              <w:rPr>
                <w:noProof/>
                <w:webHidden/>
              </w:rPr>
              <w:t>xiii</w:t>
            </w:r>
            <w:r w:rsidR="00B329D9">
              <w:rPr>
                <w:noProof/>
                <w:webHidden/>
              </w:rPr>
              <w:fldChar w:fldCharType="end"/>
            </w:r>
          </w:hyperlink>
        </w:p>
        <w:p w14:paraId="7F716CC8" w14:textId="77777777" w:rsidR="00B329D9" w:rsidRDefault="00DA51DE">
          <w:pPr>
            <w:pStyle w:val="TOC1"/>
            <w:rPr>
              <w:rFonts w:asciiTheme="minorHAnsi" w:eastAsiaTheme="minorEastAsia" w:hAnsiTheme="minorHAnsi" w:cstheme="minorBidi"/>
              <w:noProof/>
              <w:lang w:eastAsia="id-ID"/>
            </w:rPr>
          </w:pPr>
          <w:hyperlink w:anchor="_Toc425380723" w:history="1">
            <w:r w:rsidR="00B329D9" w:rsidRPr="002A6341">
              <w:rPr>
                <w:rStyle w:val="Hyperlink"/>
                <w:noProof/>
              </w:rPr>
              <w:t>DAFTAR GAMBAR</w:t>
            </w:r>
            <w:r w:rsidR="00B329D9">
              <w:rPr>
                <w:noProof/>
                <w:webHidden/>
              </w:rPr>
              <w:tab/>
            </w:r>
            <w:r w:rsidR="00B329D9">
              <w:rPr>
                <w:noProof/>
                <w:webHidden/>
              </w:rPr>
              <w:fldChar w:fldCharType="begin"/>
            </w:r>
            <w:r w:rsidR="00B329D9">
              <w:rPr>
                <w:noProof/>
                <w:webHidden/>
              </w:rPr>
              <w:instrText xml:space="preserve"> PAGEREF _Toc425380723 \h </w:instrText>
            </w:r>
            <w:r w:rsidR="00B329D9">
              <w:rPr>
                <w:noProof/>
                <w:webHidden/>
              </w:rPr>
            </w:r>
            <w:r w:rsidR="00B329D9">
              <w:rPr>
                <w:noProof/>
                <w:webHidden/>
              </w:rPr>
              <w:fldChar w:fldCharType="separate"/>
            </w:r>
            <w:r w:rsidR="003C59E6">
              <w:rPr>
                <w:noProof/>
                <w:webHidden/>
              </w:rPr>
              <w:t>xv</w:t>
            </w:r>
            <w:r w:rsidR="00B329D9">
              <w:rPr>
                <w:noProof/>
                <w:webHidden/>
              </w:rPr>
              <w:fldChar w:fldCharType="end"/>
            </w:r>
          </w:hyperlink>
        </w:p>
        <w:p w14:paraId="3D67420C" w14:textId="77777777" w:rsidR="00B329D9" w:rsidRDefault="00DA51DE">
          <w:pPr>
            <w:pStyle w:val="TOC1"/>
            <w:rPr>
              <w:rFonts w:asciiTheme="minorHAnsi" w:eastAsiaTheme="minorEastAsia" w:hAnsiTheme="minorHAnsi" w:cstheme="minorBidi"/>
              <w:noProof/>
              <w:lang w:eastAsia="id-ID"/>
            </w:rPr>
          </w:pPr>
          <w:hyperlink w:anchor="_Toc425380724" w:history="1">
            <w:r w:rsidR="00B329D9" w:rsidRPr="002A6341">
              <w:rPr>
                <w:rStyle w:val="Hyperlink"/>
                <w:noProof/>
              </w:rPr>
              <w:t>DAFTAR TABEL</w:t>
            </w:r>
            <w:r w:rsidR="00B329D9">
              <w:rPr>
                <w:noProof/>
                <w:webHidden/>
              </w:rPr>
              <w:tab/>
            </w:r>
            <w:r w:rsidR="00B329D9">
              <w:rPr>
                <w:noProof/>
                <w:webHidden/>
              </w:rPr>
              <w:fldChar w:fldCharType="begin"/>
            </w:r>
            <w:r w:rsidR="00B329D9">
              <w:rPr>
                <w:noProof/>
                <w:webHidden/>
              </w:rPr>
              <w:instrText xml:space="preserve"> PAGEREF _Toc425380724 \h </w:instrText>
            </w:r>
            <w:r w:rsidR="00B329D9">
              <w:rPr>
                <w:noProof/>
                <w:webHidden/>
              </w:rPr>
            </w:r>
            <w:r w:rsidR="00B329D9">
              <w:rPr>
                <w:noProof/>
                <w:webHidden/>
              </w:rPr>
              <w:fldChar w:fldCharType="separate"/>
            </w:r>
            <w:r w:rsidR="003C59E6">
              <w:rPr>
                <w:noProof/>
                <w:webHidden/>
              </w:rPr>
              <w:t>xvii</w:t>
            </w:r>
            <w:r w:rsidR="00B329D9">
              <w:rPr>
                <w:noProof/>
                <w:webHidden/>
              </w:rPr>
              <w:fldChar w:fldCharType="end"/>
            </w:r>
          </w:hyperlink>
        </w:p>
        <w:p w14:paraId="3D5D96E8" w14:textId="77777777" w:rsidR="00B329D9" w:rsidRDefault="00DA51DE">
          <w:pPr>
            <w:pStyle w:val="TOC1"/>
            <w:rPr>
              <w:rFonts w:asciiTheme="minorHAnsi" w:eastAsiaTheme="minorEastAsia" w:hAnsiTheme="minorHAnsi" w:cstheme="minorBidi"/>
              <w:noProof/>
              <w:lang w:eastAsia="id-ID"/>
            </w:rPr>
          </w:pPr>
          <w:hyperlink w:anchor="_Toc425380725" w:history="1">
            <w:r w:rsidR="00B329D9" w:rsidRPr="002A6341">
              <w:rPr>
                <w:rStyle w:val="Hyperlink"/>
                <w:noProof/>
              </w:rPr>
              <w:t>DAFTAR KODE SUMBER</w:t>
            </w:r>
            <w:r w:rsidR="00B329D9">
              <w:rPr>
                <w:noProof/>
                <w:webHidden/>
              </w:rPr>
              <w:tab/>
            </w:r>
            <w:r w:rsidR="00B329D9">
              <w:rPr>
                <w:noProof/>
                <w:webHidden/>
              </w:rPr>
              <w:fldChar w:fldCharType="begin"/>
            </w:r>
            <w:r w:rsidR="00B329D9">
              <w:rPr>
                <w:noProof/>
                <w:webHidden/>
              </w:rPr>
              <w:instrText xml:space="preserve"> PAGEREF _Toc425380725 \h </w:instrText>
            </w:r>
            <w:r w:rsidR="00B329D9">
              <w:rPr>
                <w:noProof/>
                <w:webHidden/>
              </w:rPr>
            </w:r>
            <w:r w:rsidR="00B329D9">
              <w:rPr>
                <w:noProof/>
                <w:webHidden/>
              </w:rPr>
              <w:fldChar w:fldCharType="separate"/>
            </w:r>
            <w:r w:rsidR="003C59E6">
              <w:rPr>
                <w:noProof/>
                <w:webHidden/>
              </w:rPr>
              <w:t>xix</w:t>
            </w:r>
            <w:r w:rsidR="00B329D9">
              <w:rPr>
                <w:noProof/>
                <w:webHidden/>
              </w:rPr>
              <w:fldChar w:fldCharType="end"/>
            </w:r>
          </w:hyperlink>
        </w:p>
        <w:p w14:paraId="4A73263C" w14:textId="77777777" w:rsidR="00B329D9" w:rsidRDefault="00DA51DE">
          <w:pPr>
            <w:pStyle w:val="TOC1"/>
            <w:rPr>
              <w:rFonts w:asciiTheme="minorHAnsi" w:eastAsiaTheme="minorEastAsia" w:hAnsiTheme="minorHAnsi" w:cstheme="minorBidi"/>
              <w:noProof/>
              <w:lang w:eastAsia="id-ID"/>
            </w:rPr>
          </w:pPr>
          <w:hyperlink w:anchor="_Toc425380726" w:history="1">
            <w:r w:rsidR="00B329D9" w:rsidRPr="002A6341">
              <w:rPr>
                <w:rStyle w:val="Hyperlink"/>
                <w:noProof/>
              </w:rPr>
              <w:t>BAB I PENDAHULUAN</w:t>
            </w:r>
            <w:r w:rsidR="00B329D9">
              <w:rPr>
                <w:noProof/>
                <w:webHidden/>
              </w:rPr>
              <w:tab/>
            </w:r>
            <w:r w:rsidR="00B329D9">
              <w:rPr>
                <w:noProof/>
                <w:webHidden/>
              </w:rPr>
              <w:fldChar w:fldCharType="begin"/>
            </w:r>
            <w:r w:rsidR="00B329D9">
              <w:rPr>
                <w:noProof/>
                <w:webHidden/>
              </w:rPr>
              <w:instrText xml:space="preserve"> PAGEREF _Toc425380726 \h </w:instrText>
            </w:r>
            <w:r w:rsidR="00B329D9">
              <w:rPr>
                <w:noProof/>
                <w:webHidden/>
              </w:rPr>
            </w:r>
            <w:r w:rsidR="00B329D9">
              <w:rPr>
                <w:noProof/>
                <w:webHidden/>
              </w:rPr>
              <w:fldChar w:fldCharType="separate"/>
            </w:r>
            <w:r w:rsidR="003C59E6">
              <w:rPr>
                <w:noProof/>
                <w:webHidden/>
              </w:rPr>
              <w:t>1</w:t>
            </w:r>
            <w:r w:rsidR="00B329D9">
              <w:rPr>
                <w:noProof/>
                <w:webHidden/>
              </w:rPr>
              <w:fldChar w:fldCharType="end"/>
            </w:r>
          </w:hyperlink>
        </w:p>
        <w:p w14:paraId="3E8EB17A" w14:textId="77777777" w:rsidR="00B329D9" w:rsidRDefault="00DA51DE">
          <w:pPr>
            <w:pStyle w:val="TOC2"/>
            <w:rPr>
              <w:rFonts w:asciiTheme="minorHAnsi" w:eastAsiaTheme="minorEastAsia" w:hAnsiTheme="minorHAnsi" w:cstheme="minorBidi"/>
              <w:noProof/>
              <w:lang w:eastAsia="id-ID"/>
            </w:rPr>
          </w:pPr>
          <w:hyperlink w:anchor="_Toc425380727" w:history="1">
            <w:r w:rsidR="00B329D9" w:rsidRPr="002A6341">
              <w:rPr>
                <w:rStyle w:val="Hyperlink"/>
                <w:noProof/>
              </w:rPr>
              <w:t>1.1 Latar Belakang</w:t>
            </w:r>
            <w:r w:rsidR="00B329D9">
              <w:rPr>
                <w:noProof/>
                <w:webHidden/>
              </w:rPr>
              <w:tab/>
            </w:r>
            <w:r w:rsidR="00B329D9">
              <w:rPr>
                <w:noProof/>
                <w:webHidden/>
              </w:rPr>
              <w:fldChar w:fldCharType="begin"/>
            </w:r>
            <w:r w:rsidR="00B329D9">
              <w:rPr>
                <w:noProof/>
                <w:webHidden/>
              </w:rPr>
              <w:instrText xml:space="preserve"> PAGEREF _Toc425380727 \h </w:instrText>
            </w:r>
            <w:r w:rsidR="00B329D9">
              <w:rPr>
                <w:noProof/>
                <w:webHidden/>
              </w:rPr>
            </w:r>
            <w:r w:rsidR="00B329D9">
              <w:rPr>
                <w:noProof/>
                <w:webHidden/>
              </w:rPr>
              <w:fldChar w:fldCharType="separate"/>
            </w:r>
            <w:r w:rsidR="003C59E6">
              <w:rPr>
                <w:noProof/>
                <w:webHidden/>
              </w:rPr>
              <w:t>1</w:t>
            </w:r>
            <w:r w:rsidR="00B329D9">
              <w:rPr>
                <w:noProof/>
                <w:webHidden/>
              </w:rPr>
              <w:fldChar w:fldCharType="end"/>
            </w:r>
          </w:hyperlink>
        </w:p>
        <w:p w14:paraId="033B5B75" w14:textId="77777777" w:rsidR="00B329D9" w:rsidRDefault="00DA51DE">
          <w:pPr>
            <w:pStyle w:val="TOC2"/>
            <w:rPr>
              <w:rFonts w:asciiTheme="minorHAnsi" w:eastAsiaTheme="minorEastAsia" w:hAnsiTheme="minorHAnsi" w:cstheme="minorBidi"/>
              <w:noProof/>
              <w:lang w:eastAsia="id-ID"/>
            </w:rPr>
          </w:pPr>
          <w:hyperlink w:anchor="_Toc425380728" w:history="1">
            <w:r w:rsidR="00B329D9" w:rsidRPr="002A6341">
              <w:rPr>
                <w:rStyle w:val="Hyperlink"/>
                <w:noProof/>
              </w:rPr>
              <w:t>1.2 Rumusan Masalah</w:t>
            </w:r>
            <w:r w:rsidR="00B329D9">
              <w:rPr>
                <w:noProof/>
                <w:webHidden/>
              </w:rPr>
              <w:tab/>
            </w:r>
            <w:r w:rsidR="00B329D9">
              <w:rPr>
                <w:noProof/>
                <w:webHidden/>
              </w:rPr>
              <w:fldChar w:fldCharType="begin"/>
            </w:r>
            <w:r w:rsidR="00B329D9">
              <w:rPr>
                <w:noProof/>
                <w:webHidden/>
              </w:rPr>
              <w:instrText xml:space="preserve"> PAGEREF _Toc425380728 \h </w:instrText>
            </w:r>
            <w:r w:rsidR="00B329D9">
              <w:rPr>
                <w:noProof/>
                <w:webHidden/>
              </w:rPr>
            </w:r>
            <w:r w:rsidR="00B329D9">
              <w:rPr>
                <w:noProof/>
                <w:webHidden/>
              </w:rPr>
              <w:fldChar w:fldCharType="separate"/>
            </w:r>
            <w:r w:rsidR="003C59E6">
              <w:rPr>
                <w:noProof/>
                <w:webHidden/>
              </w:rPr>
              <w:t>1</w:t>
            </w:r>
            <w:r w:rsidR="00B329D9">
              <w:rPr>
                <w:noProof/>
                <w:webHidden/>
              </w:rPr>
              <w:fldChar w:fldCharType="end"/>
            </w:r>
          </w:hyperlink>
        </w:p>
        <w:p w14:paraId="17304B95" w14:textId="77777777" w:rsidR="00B329D9" w:rsidRDefault="00DA51DE">
          <w:pPr>
            <w:pStyle w:val="TOC2"/>
            <w:rPr>
              <w:rFonts w:asciiTheme="minorHAnsi" w:eastAsiaTheme="minorEastAsia" w:hAnsiTheme="minorHAnsi" w:cstheme="minorBidi"/>
              <w:noProof/>
              <w:lang w:eastAsia="id-ID"/>
            </w:rPr>
          </w:pPr>
          <w:hyperlink w:anchor="_Toc425380729" w:history="1">
            <w:r w:rsidR="00B329D9" w:rsidRPr="002A6341">
              <w:rPr>
                <w:rStyle w:val="Hyperlink"/>
                <w:noProof/>
              </w:rPr>
              <w:t>1.3 Batasan Masalah</w:t>
            </w:r>
            <w:r w:rsidR="00B329D9">
              <w:rPr>
                <w:noProof/>
                <w:webHidden/>
              </w:rPr>
              <w:tab/>
            </w:r>
            <w:r w:rsidR="00B329D9">
              <w:rPr>
                <w:noProof/>
                <w:webHidden/>
              </w:rPr>
              <w:fldChar w:fldCharType="begin"/>
            </w:r>
            <w:r w:rsidR="00B329D9">
              <w:rPr>
                <w:noProof/>
                <w:webHidden/>
              </w:rPr>
              <w:instrText xml:space="preserve"> PAGEREF _Toc425380729 \h </w:instrText>
            </w:r>
            <w:r w:rsidR="00B329D9">
              <w:rPr>
                <w:noProof/>
                <w:webHidden/>
              </w:rPr>
            </w:r>
            <w:r w:rsidR="00B329D9">
              <w:rPr>
                <w:noProof/>
                <w:webHidden/>
              </w:rPr>
              <w:fldChar w:fldCharType="separate"/>
            </w:r>
            <w:r w:rsidR="003C59E6">
              <w:rPr>
                <w:noProof/>
                <w:webHidden/>
              </w:rPr>
              <w:t>2</w:t>
            </w:r>
            <w:r w:rsidR="00B329D9">
              <w:rPr>
                <w:noProof/>
                <w:webHidden/>
              </w:rPr>
              <w:fldChar w:fldCharType="end"/>
            </w:r>
          </w:hyperlink>
        </w:p>
        <w:p w14:paraId="32D04FD3" w14:textId="77777777" w:rsidR="00B329D9" w:rsidRDefault="00DA51DE">
          <w:pPr>
            <w:pStyle w:val="TOC2"/>
            <w:rPr>
              <w:rFonts w:asciiTheme="minorHAnsi" w:eastAsiaTheme="minorEastAsia" w:hAnsiTheme="minorHAnsi" w:cstheme="minorBidi"/>
              <w:noProof/>
              <w:lang w:eastAsia="id-ID"/>
            </w:rPr>
          </w:pPr>
          <w:hyperlink w:anchor="_Toc425380730" w:history="1">
            <w:r w:rsidR="00B329D9" w:rsidRPr="002A6341">
              <w:rPr>
                <w:rStyle w:val="Hyperlink"/>
                <w:noProof/>
              </w:rPr>
              <w:t>1.4 Tujuan</w:t>
            </w:r>
            <w:r w:rsidR="00B329D9">
              <w:rPr>
                <w:noProof/>
                <w:webHidden/>
              </w:rPr>
              <w:tab/>
            </w:r>
            <w:r w:rsidR="00B329D9">
              <w:rPr>
                <w:noProof/>
                <w:webHidden/>
              </w:rPr>
              <w:fldChar w:fldCharType="begin"/>
            </w:r>
            <w:r w:rsidR="00B329D9">
              <w:rPr>
                <w:noProof/>
                <w:webHidden/>
              </w:rPr>
              <w:instrText xml:space="preserve"> PAGEREF _Toc425380730 \h </w:instrText>
            </w:r>
            <w:r w:rsidR="00B329D9">
              <w:rPr>
                <w:noProof/>
                <w:webHidden/>
              </w:rPr>
            </w:r>
            <w:r w:rsidR="00B329D9">
              <w:rPr>
                <w:noProof/>
                <w:webHidden/>
              </w:rPr>
              <w:fldChar w:fldCharType="separate"/>
            </w:r>
            <w:r w:rsidR="003C59E6">
              <w:rPr>
                <w:noProof/>
                <w:webHidden/>
              </w:rPr>
              <w:t>2</w:t>
            </w:r>
            <w:r w:rsidR="00B329D9">
              <w:rPr>
                <w:noProof/>
                <w:webHidden/>
              </w:rPr>
              <w:fldChar w:fldCharType="end"/>
            </w:r>
          </w:hyperlink>
        </w:p>
        <w:p w14:paraId="7C932113" w14:textId="77777777" w:rsidR="00B329D9" w:rsidRDefault="00DA51DE">
          <w:pPr>
            <w:pStyle w:val="TOC2"/>
            <w:rPr>
              <w:rFonts w:asciiTheme="minorHAnsi" w:eastAsiaTheme="minorEastAsia" w:hAnsiTheme="minorHAnsi" w:cstheme="minorBidi"/>
              <w:noProof/>
              <w:lang w:eastAsia="id-ID"/>
            </w:rPr>
          </w:pPr>
          <w:hyperlink w:anchor="_Toc425380731" w:history="1">
            <w:r w:rsidR="00B329D9" w:rsidRPr="002A6341">
              <w:rPr>
                <w:rStyle w:val="Hyperlink"/>
                <w:noProof/>
              </w:rPr>
              <w:t>1.5 Manfaat</w:t>
            </w:r>
            <w:r w:rsidR="00B329D9">
              <w:rPr>
                <w:noProof/>
                <w:webHidden/>
              </w:rPr>
              <w:tab/>
            </w:r>
            <w:r w:rsidR="00B329D9">
              <w:rPr>
                <w:noProof/>
                <w:webHidden/>
              </w:rPr>
              <w:fldChar w:fldCharType="begin"/>
            </w:r>
            <w:r w:rsidR="00B329D9">
              <w:rPr>
                <w:noProof/>
                <w:webHidden/>
              </w:rPr>
              <w:instrText xml:space="preserve"> PAGEREF _Toc425380731 \h </w:instrText>
            </w:r>
            <w:r w:rsidR="00B329D9">
              <w:rPr>
                <w:noProof/>
                <w:webHidden/>
              </w:rPr>
            </w:r>
            <w:r w:rsidR="00B329D9">
              <w:rPr>
                <w:noProof/>
                <w:webHidden/>
              </w:rPr>
              <w:fldChar w:fldCharType="separate"/>
            </w:r>
            <w:r w:rsidR="003C59E6">
              <w:rPr>
                <w:noProof/>
                <w:webHidden/>
              </w:rPr>
              <w:t>2</w:t>
            </w:r>
            <w:r w:rsidR="00B329D9">
              <w:rPr>
                <w:noProof/>
                <w:webHidden/>
              </w:rPr>
              <w:fldChar w:fldCharType="end"/>
            </w:r>
          </w:hyperlink>
        </w:p>
        <w:p w14:paraId="3368C46C" w14:textId="77777777" w:rsidR="00B329D9" w:rsidRDefault="00DA51DE">
          <w:pPr>
            <w:pStyle w:val="TOC2"/>
            <w:rPr>
              <w:rFonts w:asciiTheme="minorHAnsi" w:eastAsiaTheme="minorEastAsia" w:hAnsiTheme="minorHAnsi" w:cstheme="minorBidi"/>
              <w:noProof/>
              <w:lang w:eastAsia="id-ID"/>
            </w:rPr>
          </w:pPr>
          <w:hyperlink w:anchor="_Toc425380732" w:history="1">
            <w:r w:rsidR="00B329D9" w:rsidRPr="002A6341">
              <w:rPr>
                <w:rStyle w:val="Hyperlink"/>
                <w:noProof/>
              </w:rPr>
              <w:t>1.6 Metodologi</w:t>
            </w:r>
            <w:r w:rsidR="00B329D9">
              <w:rPr>
                <w:noProof/>
                <w:webHidden/>
              </w:rPr>
              <w:tab/>
            </w:r>
            <w:r w:rsidR="00B329D9">
              <w:rPr>
                <w:noProof/>
                <w:webHidden/>
              </w:rPr>
              <w:fldChar w:fldCharType="begin"/>
            </w:r>
            <w:r w:rsidR="00B329D9">
              <w:rPr>
                <w:noProof/>
                <w:webHidden/>
              </w:rPr>
              <w:instrText xml:space="preserve"> PAGEREF _Toc425380732 \h </w:instrText>
            </w:r>
            <w:r w:rsidR="00B329D9">
              <w:rPr>
                <w:noProof/>
                <w:webHidden/>
              </w:rPr>
            </w:r>
            <w:r w:rsidR="00B329D9">
              <w:rPr>
                <w:noProof/>
                <w:webHidden/>
              </w:rPr>
              <w:fldChar w:fldCharType="separate"/>
            </w:r>
            <w:r w:rsidR="003C59E6">
              <w:rPr>
                <w:noProof/>
                <w:webHidden/>
              </w:rPr>
              <w:t>3</w:t>
            </w:r>
            <w:r w:rsidR="00B329D9">
              <w:rPr>
                <w:noProof/>
                <w:webHidden/>
              </w:rPr>
              <w:fldChar w:fldCharType="end"/>
            </w:r>
          </w:hyperlink>
        </w:p>
        <w:p w14:paraId="55443A13" w14:textId="77777777" w:rsidR="00B329D9" w:rsidRDefault="00DA51DE">
          <w:pPr>
            <w:pStyle w:val="TOC1"/>
            <w:rPr>
              <w:rFonts w:asciiTheme="minorHAnsi" w:eastAsiaTheme="minorEastAsia" w:hAnsiTheme="minorHAnsi" w:cstheme="minorBidi"/>
              <w:noProof/>
              <w:lang w:eastAsia="id-ID"/>
            </w:rPr>
          </w:pPr>
          <w:hyperlink w:anchor="_Toc425380733" w:history="1">
            <w:r w:rsidR="00B329D9" w:rsidRPr="002A6341">
              <w:rPr>
                <w:rStyle w:val="Hyperlink"/>
                <w:noProof/>
              </w:rPr>
              <w:t>BAB II TINJAUAN PUSTAKA</w:t>
            </w:r>
            <w:r w:rsidR="00B329D9">
              <w:rPr>
                <w:noProof/>
                <w:webHidden/>
              </w:rPr>
              <w:tab/>
            </w:r>
            <w:r w:rsidR="00B329D9">
              <w:rPr>
                <w:noProof/>
                <w:webHidden/>
              </w:rPr>
              <w:fldChar w:fldCharType="begin"/>
            </w:r>
            <w:r w:rsidR="00B329D9">
              <w:rPr>
                <w:noProof/>
                <w:webHidden/>
              </w:rPr>
              <w:instrText xml:space="preserve"> PAGEREF _Toc425380733 \h </w:instrText>
            </w:r>
            <w:r w:rsidR="00B329D9">
              <w:rPr>
                <w:noProof/>
                <w:webHidden/>
              </w:rPr>
            </w:r>
            <w:r w:rsidR="00B329D9">
              <w:rPr>
                <w:noProof/>
                <w:webHidden/>
              </w:rPr>
              <w:fldChar w:fldCharType="separate"/>
            </w:r>
            <w:r w:rsidR="003C59E6">
              <w:rPr>
                <w:noProof/>
                <w:webHidden/>
              </w:rPr>
              <w:t>5</w:t>
            </w:r>
            <w:r w:rsidR="00B329D9">
              <w:rPr>
                <w:noProof/>
                <w:webHidden/>
              </w:rPr>
              <w:fldChar w:fldCharType="end"/>
            </w:r>
          </w:hyperlink>
        </w:p>
        <w:p w14:paraId="3574D8C0" w14:textId="77777777" w:rsidR="00B329D9" w:rsidRDefault="00DA51DE">
          <w:pPr>
            <w:pStyle w:val="TOC2"/>
            <w:rPr>
              <w:rFonts w:asciiTheme="minorHAnsi" w:eastAsiaTheme="minorEastAsia" w:hAnsiTheme="minorHAnsi" w:cstheme="minorBidi"/>
              <w:noProof/>
              <w:lang w:eastAsia="id-ID"/>
            </w:rPr>
          </w:pPr>
          <w:hyperlink w:anchor="_Toc425380734" w:history="1">
            <w:r w:rsidR="00B329D9" w:rsidRPr="002A6341">
              <w:rPr>
                <w:rStyle w:val="Hyperlink"/>
                <w:noProof/>
              </w:rPr>
              <w:t>2.1 Regular Expression</w:t>
            </w:r>
            <w:r w:rsidR="00B329D9">
              <w:rPr>
                <w:noProof/>
                <w:webHidden/>
              </w:rPr>
              <w:tab/>
            </w:r>
            <w:r w:rsidR="00B329D9">
              <w:rPr>
                <w:noProof/>
                <w:webHidden/>
              </w:rPr>
              <w:fldChar w:fldCharType="begin"/>
            </w:r>
            <w:r w:rsidR="00B329D9">
              <w:rPr>
                <w:noProof/>
                <w:webHidden/>
              </w:rPr>
              <w:instrText xml:space="preserve"> PAGEREF _Toc425380734 \h </w:instrText>
            </w:r>
            <w:r w:rsidR="00B329D9">
              <w:rPr>
                <w:noProof/>
                <w:webHidden/>
              </w:rPr>
            </w:r>
            <w:r w:rsidR="00B329D9">
              <w:rPr>
                <w:noProof/>
                <w:webHidden/>
              </w:rPr>
              <w:fldChar w:fldCharType="separate"/>
            </w:r>
            <w:r w:rsidR="003C59E6">
              <w:rPr>
                <w:noProof/>
                <w:webHidden/>
              </w:rPr>
              <w:t>5</w:t>
            </w:r>
            <w:r w:rsidR="00B329D9">
              <w:rPr>
                <w:noProof/>
                <w:webHidden/>
              </w:rPr>
              <w:fldChar w:fldCharType="end"/>
            </w:r>
          </w:hyperlink>
        </w:p>
        <w:p w14:paraId="5EABFC2A" w14:textId="77777777" w:rsidR="00B329D9" w:rsidRDefault="00DA51DE">
          <w:pPr>
            <w:pStyle w:val="TOC2"/>
            <w:rPr>
              <w:rFonts w:asciiTheme="minorHAnsi" w:eastAsiaTheme="minorEastAsia" w:hAnsiTheme="minorHAnsi" w:cstheme="minorBidi"/>
              <w:noProof/>
              <w:lang w:eastAsia="id-ID"/>
            </w:rPr>
          </w:pPr>
          <w:hyperlink w:anchor="_Toc425380735" w:history="1">
            <w:r w:rsidR="00B329D9" w:rsidRPr="002A6341">
              <w:rPr>
                <w:rStyle w:val="Hyperlink"/>
                <w:noProof/>
              </w:rPr>
              <w:t>2.2 String Matching Menggunakan Regular Expression</w:t>
            </w:r>
            <w:r w:rsidR="00B329D9">
              <w:rPr>
                <w:noProof/>
                <w:webHidden/>
              </w:rPr>
              <w:tab/>
            </w:r>
            <w:r w:rsidR="00B329D9">
              <w:rPr>
                <w:noProof/>
                <w:webHidden/>
              </w:rPr>
              <w:fldChar w:fldCharType="begin"/>
            </w:r>
            <w:r w:rsidR="00B329D9">
              <w:rPr>
                <w:noProof/>
                <w:webHidden/>
              </w:rPr>
              <w:instrText xml:space="preserve"> PAGEREF _Toc425380735 \h </w:instrText>
            </w:r>
            <w:r w:rsidR="00B329D9">
              <w:rPr>
                <w:noProof/>
                <w:webHidden/>
              </w:rPr>
            </w:r>
            <w:r w:rsidR="00B329D9">
              <w:rPr>
                <w:noProof/>
                <w:webHidden/>
              </w:rPr>
              <w:fldChar w:fldCharType="separate"/>
            </w:r>
            <w:r w:rsidR="003C59E6">
              <w:rPr>
                <w:noProof/>
                <w:webHidden/>
              </w:rPr>
              <w:t>6</w:t>
            </w:r>
            <w:r w:rsidR="00B329D9">
              <w:rPr>
                <w:noProof/>
                <w:webHidden/>
              </w:rPr>
              <w:fldChar w:fldCharType="end"/>
            </w:r>
          </w:hyperlink>
        </w:p>
        <w:p w14:paraId="06F5BCDD" w14:textId="77777777" w:rsidR="00B329D9" w:rsidRDefault="00DA51DE">
          <w:pPr>
            <w:pStyle w:val="TOC2"/>
            <w:rPr>
              <w:rFonts w:asciiTheme="minorHAnsi" w:eastAsiaTheme="minorEastAsia" w:hAnsiTheme="minorHAnsi" w:cstheme="minorBidi"/>
              <w:noProof/>
              <w:lang w:eastAsia="id-ID"/>
            </w:rPr>
          </w:pPr>
          <w:hyperlink w:anchor="_Toc425380736" w:history="1">
            <w:r w:rsidR="00B329D9" w:rsidRPr="002A6341">
              <w:rPr>
                <w:rStyle w:val="Hyperlink"/>
                <w:noProof/>
              </w:rPr>
              <w:t>2.3 Nondeterministic Finite Automaton</w:t>
            </w:r>
            <w:r w:rsidR="00B329D9">
              <w:rPr>
                <w:noProof/>
                <w:webHidden/>
              </w:rPr>
              <w:tab/>
            </w:r>
            <w:r w:rsidR="00B329D9">
              <w:rPr>
                <w:noProof/>
                <w:webHidden/>
              </w:rPr>
              <w:fldChar w:fldCharType="begin"/>
            </w:r>
            <w:r w:rsidR="00B329D9">
              <w:rPr>
                <w:noProof/>
                <w:webHidden/>
              </w:rPr>
              <w:instrText xml:space="preserve"> PAGEREF _Toc425380736 \h </w:instrText>
            </w:r>
            <w:r w:rsidR="00B329D9">
              <w:rPr>
                <w:noProof/>
                <w:webHidden/>
              </w:rPr>
            </w:r>
            <w:r w:rsidR="00B329D9">
              <w:rPr>
                <w:noProof/>
                <w:webHidden/>
              </w:rPr>
              <w:fldChar w:fldCharType="separate"/>
            </w:r>
            <w:r w:rsidR="003C59E6">
              <w:rPr>
                <w:noProof/>
                <w:webHidden/>
              </w:rPr>
              <w:t>7</w:t>
            </w:r>
            <w:r w:rsidR="00B329D9">
              <w:rPr>
                <w:noProof/>
                <w:webHidden/>
              </w:rPr>
              <w:fldChar w:fldCharType="end"/>
            </w:r>
          </w:hyperlink>
        </w:p>
        <w:p w14:paraId="1C5B2974" w14:textId="77777777" w:rsidR="00B329D9" w:rsidRDefault="00DA51DE">
          <w:pPr>
            <w:pStyle w:val="TOC2"/>
            <w:rPr>
              <w:rFonts w:asciiTheme="minorHAnsi" w:eastAsiaTheme="minorEastAsia" w:hAnsiTheme="minorHAnsi" w:cstheme="minorBidi"/>
              <w:noProof/>
              <w:lang w:eastAsia="id-ID"/>
            </w:rPr>
          </w:pPr>
          <w:hyperlink w:anchor="_Toc425380737" w:history="1">
            <w:r w:rsidR="00B329D9" w:rsidRPr="002A6341">
              <w:rPr>
                <w:rStyle w:val="Hyperlink"/>
                <w:noProof/>
              </w:rPr>
              <w:t>2.4 Metode Thompson</w:t>
            </w:r>
            <w:r w:rsidR="00B329D9">
              <w:rPr>
                <w:noProof/>
                <w:webHidden/>
              </w:rPr>
              <w:tab/>
            </w:r>
            <w:r w:rsidR="00B329D9">
              <w:rPr>
                <w:noProof/>
                <w:webHidden/>
              </w:rPr>
              <w:fldChar w:fldCharType="begin"/>
            </w:r>
            <w:r w:rsidR="00B329D9">
              <w:rPr>
                <w:noProof/>
                <w:webHidden/>
              </w:rPr>
              <w:instrText xml:space="preserve"> PAGEREF _Toc425380737 \h </w:instrText>
            </w:r>
            <w:r w:rsidR="00B329D9">
              <w:rPr>
                <w:noProof/>
                <w:webHidden/>
              </w:rPr>
            </w:r>
            <w:r w:rsidR="00B329D9">
              <w:rPr>
                <w:noProof/>
                <w:webHidden/>
              </w:rPr>
              <w:fldChar w:fldCharType="separate"/>
            </w:r>
            <w:r w:rsidR="003C59E6">
              <w:rPr>
                <w:noProof/>
                <w:webHidden/>
              </w:rPr>
              <w:t>9</w:t>
            </w:r>
            <w:r w:rsidR="00B329D9">
              <w:rPr>
                <w:noProof/>
                <w:webHidden/>
              </w:rPr>
              <w:fldChar w:fldCharType="end"/>
            </w:r>
          </w:hyperlink>
        </w:p>
        <w:p w14:paraId="7051FF56" w14:textId="77777777" w:rsidR="00B329D9" w:rsidRDefault="00DA51DE">
          <w:pPr>
            <w:pStyle w:val="TOC2"/>
            <w:rPr>
              <w:rFonts w:asciiTheme="minorHAnsi" w:eastAsiaTheme="minorEastAsia" w:hAnsiTheme="minorHAnsi" w:cstheme="minorBidi"/>
              <w:noProof/>
              <w:lang w:eastAsia="id-ID"/>
            </w:rPr>
          </w:pPr>
          <w:hyperlink w:anchor="_Toc425380738" w:history="1">
            <w:r w:rsidR="00B329D9" w:rsidRPr="002A6341">
              <w:rPr>
                <w:rStyle w:val="Hyperlink"/>
                <w:noProof/>
              </w:rPr>
              <w:t>2.5 Deterministic Finite Automaton</w:t>
            </w:r>
            <w:r w:rsidR="00B329D9">
              <w:rPr>
                <w:noProof/>
                <w:webHidden/>
              </w:rPr>
              <w:tab/>
            </w:r>
            <w:r w:rsidR="00B329D9">
              <w:rPr>
                <w:noProof/>
                <w:webHidden/>
              </w:rPr>
              <w:fldChar w:fldCharType="begin"/>
            </w:r>
            <w:r w:rsidR="00B329D9">
              <w:rPr>
                <w:noProof/>
                <w:webHidden/>
              </w:rPr>
              <w:instrText xml:space="preserve"> PAGEREF _Toc425380738 \h </w:instrText>
            </w:r>
            <w:r w:rsidR="00B329D9">
              <w:rPr>
                <w:noProof/>
                <w:webHidden/>
              </w:rPr>
            </w:r>
            <w:r w:rsidR="00B329D9">
              <w:rPr>
                <w:noProof/>
                <w:webHidden/>
              </w:rPr>
              <w:fldChar w:fldCharType="separate"/>
            </w:r>
            <w:r w:rsidR="003C59E6">
              <w:rPr>
                <w:noProof/>
                <w:webHidden/>
              </w:rPr>
              <w:t>11</w:t>
            </w:r>
            <w:r w:rsidR="00B329D9">
              <w:rPr>
                <w:noProof/>
                <w:webHidden/>
              </w:rPr>
              <w:fldChar w:fldCharType="end"/>
            </w:r>
          </w:hyperlink>
        </w:p>
        <w:p w14:paraId="14BD68ED" w14:textId="77777777" w:rsidR="00B329D9" w:rsidRDefault="00DA51DE">
          <w:pPr>
            <w:pStyle w:val="TOC2"/>
            <w:rPr>
              <w:rFonts w:asciiTheme="minorHAnsi" w:eastAsiaTheme="minorEastAsia" w:hAnsiTheme="minorHAnsi" w:cstheme="minorBidi"/>
              <w:noProof/>
              <w:lang w:eastAsia="id-ID"/>
            </w:rPr>
          </w:pPr>
          <w:hyperlink w:anchor="_Toc425380739" w:history="1">
            <w:r w:rsidR="00B329D9" w:rsidRPr="002A6341">
              <w:rPr>
                <w:rStyle w:val="Hyperlink"/>
                <w:noProof/>
              </w:rPr>
              <w:t>2.6 Metode Subset Construction</w:t>
            </w:r>
            <w:r w:rsidR="00B329D9">
              <w:rPr>
                <w:noProof/>
                <w:webHidden/>
              </w:rPr>
              <w:tab/>
            </w:r>
            <w:r w:rsidR="00B329D9">
              <w:rPr>
                <w:noProof/>
                <w:webHidden/>
              </w:rPr>
              <w:fldChar w:fldCharType="begin"/>
            </w:r>
            <w:r w:rsidR="00B329D9">
              <w:rPr>
                <w:noProof/>
                <w:webHidden/>
              </w:rPr>
              <w:instrText xml:space="preserve"> PAGEREF _Toc425380739 \h </w:instrText>
            </w:r>
            <w:r w:rsidR="00B329D9">
              <w:rPr>
                <w:noProof/>
                <w:webHidden/>
              </w:rPr>
            </w:r>
            <w:r w:rsidR="00B329D9">
              <w:rPr>
                <w:noProof/>
                <w:webHidden/>
              </w:rPr>
              <w:fldChar w:fldCharType="separate"/>
            </w:r>
            <w:r w:rsidR="003C59E6">
              <w:rPr>
                <w:noProof/>
                <w:webHidden/>
              </w:rPr>
              <w:t>11</w:t>
            </w:r>
            <w:r w:rsidR="00B329D9">
              <w:rPr>
                <w:noProof/>
                <w:webHidden/>
              </w:rPr>
              <w:fldChar w:fldCharType="end"/>
            </w:r>
          </w:hyperlink>
        </w:p>
        <w:p w14:paraId="416F081E" w14:textId="77777777" w:rsidR="00B329D9" w:rsidRDefault="00DA51DE">
          <w:pPr>
            <w:pStyle w:val="TOC2"/>
            <w:rPr>
              <w:rFonts w:asciiTheme="minorHAnsi" w:eastAsiaTheme="minorEastAsia" w:hAnsiTheme="minorHAnsi" w:cstheme="minorBidi"/>
              <w:noProof/>
              <w:lang w:eastAsia="id-ID"/>
            </w:rPr>
          </w:pPr>
          <w:hyperlink w:anchor="_Toc425380740" w:history="1">
            <w:r w:rsidR="00B329D9" w:rsidRPr="002A6341">
              <w:rPr>
                <w:rStyle w:val="Hyperlink"/>
                <w:noProof/>
              </w:rPr>
              <w:t>2.7 Perpangkatan Matriks</w:t>
            </w:r>
            <w:r w:rsidR="00B329D9">
              <w:rPr>
                <w:noProof/>
                <w:webHidden/>
              </w:rPr>
              <w:tab/>
            </w:r>
            <w:r w:rsidR="00B329D9">
              <w:rPr>
                <w:noProof/>
                <w:webHidden/>
              </w:rPr>
              <w:fldChar w:fldCharType="begin"/>
            </w:r>
            <w:r w:rsidR="00B329D9">
              <w:rPr>
                <w:noProof/>
                <w:webHidden/>
              </w:rPr>
              <w:instrText xml:space="preserve"> PAGEREF _Toc425380740 \h </w:instrText>
            </w:r>
            <w:r w:rsidR="00B329D9">
              <w:rPr>
                <w:noProof/>
                <w:webHidden/>
              </w:rPr>
            </w:r>
            <w:r w:rsidR="00B329D9">
              <w:rPr>
                <w:noProof/>
                <w:webHidden/>
              </w:rPr>
              <w:fldChar w:fldCharType="separate"/>
            </w:r>
            <w:r w:rsidR="003C59E6">
              <w:rPr>
                <w:noProof/>
                <w:webHidden/>
              </w:rPr>
              <w:t>13</w:t>
            </w:r>
            <w:r w:rsidR="00B329D9">
              <w:rPr>
                <w:noProof/>
                <w:webHidden/>
              </w:rPr>
              <w:fldChar w:fldCharType="end"/>
            </w:r>
          </w:hyperlink>
        </w:p>
        <w:p w14:paraId="5B972D54" w14:textId="77777777" w:rsidR="00B329D9" w:rsidRDefault="00DA51DE">
          <w:pPr>
            <w:pStyle w:val="TOC2"/>
            <w:rPr>
              <w:rFonts w:asciiTheme="minorHAnsi" w:eastAsiaTheme="minorEastAsia" w:hAnsiTheme="minorHAnsi" w:cstheme="minorBidi"/>
              <w:noProof/>
              <w:lang w:eastAsia="id-ID"/>
            </w:rPr>
          </w:pPr>
          <w:hyperlink w:anchor="_Toc425380741" w:history="1">
            <w:r w:rsidR="00B329D9" w:rsidRPr="002A6341">
              <w:rPr>
                <w:rStyle w:val="Hyperlink"/>
                <w:noProof/>
              </w:rPr>
              <w:t>2.8 Permasalahan CTSTRING di SPOJ</w:t>
            </w:r>
            <w:r w:rsidR="00B329D9">
              <w:rPr>
                <w:noProof/>
                <w:webHidden/>
              </w:rPr>
              <w:tab/>
            </w:r>
            <w:r w:rsidR="00B329D9">
              <w:rPr>
                <w:noProof/>
                <w:webHidden/>
              </w:rPr>
              <w:fldChar w:fldCharType="begin"/>
            </w:r>
            <w:r w:rsidR="00B329D9">
              <w:rPr>
                <w:noProof/>
                <w:webHidden/>
              </w:rPr>
              <w:instrText xml:space="preserve"> PAGEREF _Toc425380741 \h </w:instrText>
            </w:r>
            <w:r w:rsidR="00B329D9">
              <w:rPr>
                <w:noProof/>
                <w:webHidden/>
              </w:rPr>
            </w:r>
            <w:r w:rsidR="00B329D9">
              <w:rPr>
                <w:noProof/>
                <w:webHidden/>
              </w:rPr>
              <w:fldChar w:fldCharType="separate"/>
            </w:r>
            <w:r w:rsidR="003C59E6">
              <w:rPr>
                <w:noProof/>
                <w:webHidden/>
              </w:rPr>
              <w:t>14</w:t>
            </w:r>
            <w:r w:rsidR="00B329D9">
              <w:rPr>
                <w:noProof/>
                <w:webHidden/>
              </w:rPr>
              <w:fldChar w:fldCharType="end"/>
            </w:r>
          </w:hyperlink>
        </w:p>
        <w:p w14:paraId="51B2E5D4" w14:textId="77777777" w:rsidR="00B329D9" w:rsidRDefault="00DA51DE">
          <w:pPr>
            <w:pStyle w:val="TOC2"/>
            <w:rPr>
              <w:rFonts w:asciiTheme="minorHAnsi" w:eastAsiaTheme="minorEastAsia" w:hAnsiTheme="minorHAnsi" w:cstheme="minorBidi"/>
              <w:noProof/>
              <w:lang w:eastAsia="id-ID"/>
            </w:rPr>
          </w:pPr>
          <w:hyperlink w:anchor="_Toc425380742" w:history="1">
            <w:r w:rsidR="00B329D9" w:rsidRPr="002A6341">
              <w:rPr>
                <w:rStyle w:val="Hyperlink"/>
                <w:noProof/>
                <w:lang w:val="en-US"/>
              </w:rPr>
              <w:t>2.9 Desain Umum Penyelesaian Permasalahan CTSTRING</w:t>
            </w:r>
            <w:r w:rsidR="00B329D9">
              <w:rPr>
                <w:noProof/>
                <w:webHidden/>
              </w:rPr>
              <w:tab/>
            </w:r>
            <w:r w:rsidR="00B329D9">
              <w:rPr>
                <w:noProof/>
                <w:webHidden/>
              </w:rPr>
              <w:fldChar w:fldCharType="begin"/>
            </w:r>
            <w:r w:rsidR="00B329D9">
              <w:rPr>
                <w:noProof/>
                <w:webHidden/>
              </w:rPr>
              <w:instrText xml:space="preserve"> PAGEREF _Toc425380742 \h </w:instrText>
            </w:r>
            <w:r w:rsidR="00B329D9">
              <w:rPr>
                <w:noProof/>
                <w:webHidden/>
              </w:rPr>
            </w:r>
            <w:r w:rsidR="00B329D9">
              <w:rPr>
                <w:noProof/>
                <w:webHidden/>
              </w:rPr>
              <w:fldChar w:fldCharType="separate"/>
            </w:r>
            <w:r w:rsidR="003C59E6">
              <w:rPr>
                <w:noProof/>
                <w:webHidden/>
              </w:rPr>
              <w:t>16</w:t>
            </w:r>
            <w:r w:rsidR="00B329D9">
              <w:rPr>
                <w:noProof/>
                <w:webHidden/>
              </w:rPr>
              <w:fldChar w:fldCharType="end"/>
            </w:r>
          </w:hyperlink>
        </w:p>
        <w:p w14:paraId="5727C896" w14:textId="77777777" w:rsidR="00B329D9" w:rsidRDefault="00DA51DE">
          <w:pPr>
            <w:pStyle w:val="TOC2"/>
            <w:rPr>
              <w:rFonts w:asciiTheme="minorHAnsi" w:eastAsiaTheme="minorEastAsia" w:hAnsiTheme="minorHAnsi" w:cstheme="minorBidi"/>
              <w:noProof/>
              <w:lang w:eastAsia="id-ID"/>
            </w:rPr>
          </w:pPr>
          <w:hyperlink w:anchor="_Toc425380743" w:history="1">
            <w:r w:rsidR="00B329D9" w:rsidRPr="002A6341">
              <w:rPr>
                <w:rStyle w:val="Hyperlink"/>
                <w:noProof/>
              </w:rPr>
              <w:t>2.10 Ilustrasi Penyelesaian permasalahan CTSTRING</w:t>
            </w:r>
            <w:r w:rsidR="00B329D9">
              <w:rPr>
                <w:noProof/>
                <w:webHidden/>
              </w:rPr>
              <w:tab/>
            </w:r>
            <w:r w:rsidR="00B329D9">
              <w:rPr>
                <w:noProof/>
                <w:webHidden/>
              </w:rPr>
              <w:fldChar w:fldCharType="begin"/>
            </w:r>
            <w:r w:rsidR="00B329D9">
              <w:rPr>
                <w:noProof/>
                <w:webHidden/>
              </w:rPr>
              <w:instrText xml:space="preserve"> PAGEREF _Toc425380743 \h </w:instrText>
            </w:r>
            <w:r w:rsidR="00B329D9">
              <w:rPr>
                <w:noProof/>
                <w:webHidden/>
              </w:rPr>
            </w:r>
            <w:r w:rsidR="00B329D9">
              <w:rPr>
                <w:noProof/>
                <w:webHidden/>
              </w:rPr>
              <w:fldChar w:fldCharType="separate"/>
            </w:r>
            <w:r w:rsidR="003C59E6">
              <w:rPr>
                <w:noProof/>
                <w:webHidden/>
              </w:rPr>
              <w:t>17</w:t>
            </w:r>
            <w:r w:rsidR="00B329D9">
              <w:rPr>
                <w:noProof/>
                <w:webHidden/>
              </w:rPr>
              <w:fldChar w:fldCharType="end"/>
            </w:r>
          </w:hyperlink>
        </w:p>
        <w:p w14:paraId="2C4702C7" w14:textId="77777777" w:rsidR="00B329D9" w:rsidRDefault="00DA51DE">
          <w:pPr>
            <w:pStyle w:val="TOC1"/>
            <w:rPr>
              <w:rFonts w:asciiTheme="minorHAnsi" w:eastAsiaTheme="minorEastAsia" w:hAnsiTheme="minorHAnsi" w:cstheme="minorBidi"/>
              <w:noProof/>
              <w:lang w:eastAsia="id-ID"/>
            </w:rPr>
          </w:pPr>
          <w:hyperlink w:anchor="_Toc425380744" w:history="1">
            <w:r w:rsidR="00B329D9" w:rsidRPr="002A6341">
              <w:rPr>
                <w:rStyle w:val="Hyperlink"/>
                <w:noProof/>
              </w:rPr>
              <w:t>BAB III DESAIN PERANGKAT LUNAK</w:t>
            </w:r>
            <w:r w:rsidR="00B329D9">
              <w:rPr>
                <w:noProof/>
                <w:webHidden/>
              </w:rPr>
              <w:tab/>
            </w:r>
            <w:r w:rsidR="00B329D9">
              <w:rPr>
                <w:noProof/>
                <w:webHidden/>
              </w:rPr>
              <w:fldChar w:fldCharType="begin"/>
            </w:r>
            <w:r w:rsidR="00B329D9">
              <w:rPr>
                <w:noProof/>
                <w:webHidden/>
              </w:rPr>
              <w:instrText xml:space="preserve"> PAGEREF _Toc425380744 \h </w:instrText>
            </w:r>
            <w:r w:rsidR="00B329D9">
              <w:rPr>
                <w:noProof/>
                <w:webHidden/>
              </w:rPr>
            </w:r>
            <w:r w:rsidR="00B329D9">
              <w:rPr>
                <w:noProof/>
                <w:webHidden/>
              </w:rPr>
              <w:fldChar w:fldCharType="separate"/>
            </w:r>
            <w:r w:rsidR="003C59E6">
              <w:rPr>
                <w:noProof/>
                <w:webHidden/>
              </w:rPr>
              <w:t>23</w:t>
            </w:r>
            <w:r w:rsidR="00B329D9">
              <w:rPr>
                <w:noProof/>
                <w:webHidden/>
              </w:rPr>
              <w:fldChar w:fldCharType="end"/>
            </w:r>
          </w:hyperlink>
        </w:p>
        <w:p w14:paraId="3B424F6E" w14:textId="77777777" w:rsidR="00B329D9" w:rsidRDefault="00DA51DE">
          <w:pPr>
            <w:pStyle w:val="TOC2"/>
            <w:rPr>
              <w:rFonts w:asciiTheme="minorHAnsi" w:eastAsiaTheme="minorEastAsia" w:hAnsiTheme="minorHAnsi" w:cstheme="minorBidi"/>
              <w:noProof/>
              <w:lang w:eastAsia="id-ID"/>
            </w:rPr>
          </w:pPr>
          <w:hyperlink w:anchor="_Toc425380745" w:history="1">
            <w:r w:rsidR="00B329D9" w:rsidRPr="002A6341">
              <w:rPr>
                <w:rStyle w:val="Hyperlink"/>
                <w:noProof/>
              </w:rPr>
              <w:t>3.1 Desain Sistem Secara Umum</w:t>
            </w:r>
            <w:r w:rsidR="00B329D9">
              <w:rPr>
                <w:noProof/>
                <w:webHidden/>
              </w:rPr>
              <w:tab/>
            </w:r>
            <w:r w:rsidR="00B329D9">
              <w:rPr>
                <w:noProof/>
                <w:webHidden/>
              </w:rPr>
              <w:fldChar w:fldCharType="begin"/>
            </w:r>
            <w:r w:rsidR="00B329D9">
              <w:rPr>
                <w:noProof/>
                <w:webHidden/>
              </w:rPr>
              <w:instrText xml:space="preserve"> PAGEREF _Toc425380745 \h </w:instrText>
            </w:r>
            <w:r w:rsidR="00B329D9">
              <w:rPr>
                <w:noProof/>
                <w:webHidden/>
              </w:rPr>
            </w:r>
            <w:r w:rsidR="00B329D9">
              <w:rPr>
                <w:noProof/>
                <w:webHidden/>
              </w:rPr>
              <w:fldChar w:fldCharType="separate"/>
            </w:r>
            <w:r w:rsidR="003C59E6">
              <w:rPr>
                <w:noProof/>
                <w:webHidden/>
              </w:rPr>
              <w:t>23</w:t>
            </w:r>
            <w:r w:rsidR="00B329D9">
              <w:rPr>
                <w:noProof/>
                <w:webHidden/>
              </w:rPr>
              <w:fldChar w:fldCharType="end"/>
            </w:r>
          </w:hyperlink>
        </w:p>
        <w:p w14:paraId="79EDFF35" w14:textId="77777777" w:rsidR="00B329D9" w:rsidRDefault="00DA51DE">
          <w:pPr>
            <w:pStyle w:val="TOC2"/>
            <w:rPr>
              <w:rFonts w:asciiTheme="minorHAnsi" w:eastAsiaTheme="minorEastAsia" w:hAnsiTheme="minorHAnsi" w:cstheme="minorBidi"/>
              <w:noProof/>
              <w:lang w:eastAsia="id-ID"/>
            </w:rPr>
          </w:pPr>
          <w:hyperlink w:anchor="_Toc425380746" w:history="1">
            <w:r w:rsidR="00B329D9" w:rsidRPr="002A6341">
              <w:rPr>
                <w:rStyle w:val="Hyperlink"/>
                <w:noProof/>
              </w:rPr>
              <w:t>3.2 Desain Algoritma</w:t>
            </w:r>
            <w:r w:rsidR="00B329D9">
              <w:rPr>
                <w:noProof/>
                <w:webHidden/>
              </w:rPr>
              <w:tab/>
            </w:r>
            <w:r w:rsidR="00B329D9">
              <w:rPr>
                <w:noProof/>
                <w:webHidden/>
              </w:rPr>
              <w:fldChar w:fldCharType="begin"/>
            </w:r>
            <w:r w:rsidR="00B329D9">
              <w:rPr>
                <w:noProof/>
                <w:webHidden/>
              </w:rPr>
              <w:instrText xml:space="preserve"> PAGEREF _Toc425380746 \h </w:instrText>
            </w:r>
            <w:r w:rsidR="00B329D9">
              <w:rPr>
                <w:noProof/>
                <w:webHidden/>
              </w:rPr>
            </w:r>
            <w:r w:rsidR="00B329D9">
              <w:rPr>
                <w:noProof/>
                <w:webHidden/>
              </w:rPr>
              <w:fldChar w:fldCharType="separate"/>
            </w:r>
            <w:r w:rsidR="003C59E6">
              <w:rPr>
                <w:noProof/>
                <w:webHidden/>
              </w:rPr>
              <w:t>24</w:t>
            </w:r>
            <w:r w:rsidR="00B329D9">
              <w:rPr>
                <w:noProof/>
                <w:webHidden/>
              </w:rPr>
              <w:fldChar w:fldCharType="end"/>
            </w:r>
          </w:hyperlink>
        </w:p>
        <w:p w14:paraId="3A6482B3" w14:textId="77777777" w:rsidR="00B329D9" w:rsidRDefault="00DA51DE">
          <w:pPr>
            <w:pStyle w:val="TOC3"/>
            <w:rPr>
              <w:rFonts w:asciiTheme="minorHAnsi" w:eastAsiaTheme="minorEastAsia" w:hAnsiTheme="minorHAnsi" w:cstheme="minorBidi"/>
              <w:noProof/>
              <w:lang w:eastAsia="id-ID"/>
            </w:rPr>
          </w:pPr>
          <w:hyperlink w:anchor="_Toc425380747" w:history="1">
            <w:r w:rsidR="00B329D9" w:rsidRPr="002A6341">
              <w:rPr>
                <w:rStyle w:val="Hyperlink"/>
                <w:noProof/>
              </w:rPr>
              <w:t>3.2.1 Desain fungsi Preprocess</w:t>
            </w:r>
            <w:r w:rsidR="00B329D9">
              <w:rPr>
                <w:noProof/>
                <w:webHidden/>
              </w:rPr>
              <w:tab/>
            </w:r>
            <w:r w:rsidR="00B329D9">
              <w:rPr>
                <w:noProof/>
                <w:webHidden/>
              </w:rPr>
              <w:fldChar w:fldCharType="begin"/>
            </w:r>
            <w:r w:rsidR="00B329D9">
              <w:rPr>
                <w:noProof/>
                <w:webHidden/>
              </w:rPr>
              <w:instrText xml:space="preserve"> PAGEREF _Toc425380747 \h </w:instrText>
            </w:r>
            <w:r w:rsidR="00B329D9">
              <w:rPr>
                <w:noProof/>
                <w:webHidden/>
              </w:rPr>
            </w:r>
            <w:r w:rsidR="00B329D9">
              <w:rPr>
                <w:noProof/>
                <w:webHidden/>
              </w:rPr>
              <w:fldChar w:fldCharType="separate"/>
            </w:r>
            <w:r w:rsidR="003C59E6">
              <w:rPr>
                <w:noProof/>
                <w:webHidden/>
              </w:rPr>
              <w:t>24</w:t>
            </w:r>
            <w:r w:rsidR="00B329D9">
              <w:rPr>
                <w:noProof/>
                <w:webHidden/>
              </w:rPr>
              <w:fldChar w:fldCharType="end"/>
            </w:r>
          </w:hyperlink>
        </w:p>
        <w:p w14:paraId="3CF6DCFA" w14:textId="77777777" w:rsidR="00B329D9" w:rsidRDefault="00DA51DE">
          <w:pPr>
            <w:pStyle w:val="TOC3"/>
            <w:rPr>
              <w:rFonts w:asciiTheme="minorHAnsi" w:eastAsiaTheme="minorEastAsia" w:hAnsiTheme="minorHAnsi" w:cstheme="minorBidi"/>
              <w:noProof/>
              <w:lang w:eastAsia="id-ID"/>
            </w:rPr>
          </w:pPr>
          <w:hyperlink w:anchor="_Toc425380748" w:history="1">
            <w:r w:rsidR="00B329D9" w:rsidRPr="002A6341">
              <w:rPr>
                <w:rStyle w:val="Hyperlink"/>
                <w:noProof/>
              </w:rPr>
              <w:t>3.2.2 Desain fungsi ConvertREtoNFA</w:t>
            </w:r>
            <w:r w:rsidR="00B329D9">
              <w:rPr>
                <w:noProof/>
                <w:webHidden/>
              </w:rPr>
              <w:tab/>
            </w:r>
            <w:r w:rsidR="00B329D9">
              <w:rPr>
                <w:noProof/>
                <w:webHidden/>
              </w:rPr>
              <w:fldChar w:fldCharType="begin"/>
            </w:r>
            <w:r w:rsidR="00B329D9">
              <w:rPr>
                <w:noProof/>
                <w:webHidden/>
              </w:rPr>
              <w:instrText xml:space="preserve"> PAGEREF _Toc425380748 \h </w:instrText>
            </w:r>
            <w:r w:rsidR="00B329D9">
              <w:rPr>
                <w:noProof/>
                <w:webHidden/>
              </w:rPr>
            </w:r>
            <w:r w:rsidR="00B329D9">
              <w:rPr>
                <w:noProof/>
                <w:webHidden/>
              </w:rPr>
              <w:fldChar w:fldCharType="separate"/>
            </w:r>
            <w:r w:rsidR="003C59E6">
              <w:rPr>
                <w:noProof/>
                <w:webHidden/>
              </w:rPr>
              <w:t>25</w:t>
            </w:r>
            <w:r w:rsidR="00B329D9">
              <w:rPr>
                <w:noProof/>
                <w:webHidden/>
              </w:rPr>
              <w:fldChar w:fldCharType="end"/>
            </w:r>
          </w:hyperlink>
        </w:p>
        <w:p w14:paraId="65883564" w14:textId="77777777" w:rsidR="00B329D9" w:rsidRDefault="00DA51DE">
          <w:pPr>
            <w:pStyle w:val="TOC3"/>
            <w:rPr>
              <w:rFonts w:asciiTheme="minorHAnsi" w:eastAsiaTheme="minorEastAsia" w:hAnsiTheme="minorHAnsi" w:cstheme="minorBidi"/>
              <w:noProof/>
              <w:lang w:eastAsia="id-ID"/>
            </w:rPr>
          </w:pPr>
          <w:hyperlink w:anchor="_Toc425380749" w:history="1">
            <w:r w:rsidR="00B329D9" w:rsidRPr="002A6341">
              <w:rPr>
                <w:rStyle w:val="Hyperlink"/>
                <w:noProof/>
              </w:rPr>
              <w:t>3.2.3 Desain fungsi ConvertNFAtoDFA</w:t>
            </w:r>
            <w:r w:rsidR="00B329D9">
              <w:rPr>
                <w:noProof/>
                <w:webHidden/>
              </w:rPr>
              <w:tab/>
            </w:r>
            <w:r w:rsidR="00B329D9">
              <w:rPr>
                <w:noProof/>
                <w:webHidden/>
              </w:rPr>
              <w:fldChar w:fldCharType="begin"/>
            </w:r>
            <w:r w:rsidR="00B329D9">
              <w:rPr>
                <w:noProof/>
                <w:webHidden/>
              </w:rPr>
              <w:instrText xml:space="preserve"> PAGEREF _Toc425380749 \h </w:instrText>
            </w:r>
            <w:r w:rsidR="00B329D9">
              <w:rPr>
                <w:noProof/>
                <w:webHidden/>
              </w:rPr>
            </w:r>
            <w:r w:rsidR="00B329D9">
              <w:rPr>
                <w:noProof/>
                <w:webHidden/>
              </w:rPr>
              <w:fldChar w:fldCharType="separate"/>
            </w:r>
            <w:r w:rsidR="003C59E6">
              <w:rPr>
                <w:noProof/>
                <w:webHidden/>
              </w:rPr>
              <w:t>27</w:t>
            </w:r>
            <w:r w:rsidR="00B329D9">
              <w:rPr>
                <w:noProof/>
                <w:webHidden/>
              </w:rPr>
              <w:fldChar w:fldCharType="end"/>
            </w:r>
          </w:hyperlink>
        </w:p>
        <w:p w14:paraId="35751D9D" w14:textId="77777777" w:rsidR="00B329D9" w:rsidRDefault="00DA51DE">
          <w:pPr>
            <w:pStyle w:val="TOC3"/>
            <w:rPr>
              <w:rFonts w:asciiTheme="minorHAnsi" w:eastAsiaTheme="minorEastAsia" w:hAnsiTheme="minorHAnsi" w:cstheme="minorBidi"/>
              <w:noProof/>
              <w:lang w:eastAsia="id-ID"/>
            </w:rPr>
          </w:pPr>
          <w:hyperlink w:anchor="_Toc425380750" w:history="1">
            <w:r w:rsidR="00B329D9" w:rsidRPr="002A6341">
              <w:rPr>
                <w:rStyle w:val="Hyperlink"/>
                <w:noProof/>
              </w:rPr>
              <w:t>3.2.4 Desain fungsi MatrixPower</w:t>
            </w:r>
            <w:r w:rsidR="00B329D9">
              <w:rPr>
                <w:noProof/>
                <w:webHidden/>
              </w:rPr>
              <w:tab/>
            </w:r>
            <w:r w:rsidR="00B329D9">
              <w:rPr>
                <w:noProof/>
                <w:webHidden/>
              </w:rPr>
              <w:fldChar w:fldCharType="begin"/>
            </w:r>
            <w:r w:rsidR="00B329D9">
              <w:rPr>
                <w:noProof/>
                <w:webHidden/>
              </w:rPr>
              <w:instrText xml:space="preserve"> PAGEREF _Toc425380750 \h </w:instrText>
            </w:r>
            <w:r w:rsidR="00B329D9">
              <w:rPr>
                <w:noProof/>
                <w:webHidden/>
              </w:rPr>
            </w:r>
            <w:r w:rsidR="00B329D9">
              <w:rPr>
                <w:noProof/>
                <w:webHidden/>
              </w:rPr>
              <w:fldChar w:fldCharType="separate"/>
            </w:r>
            <w:r w:rsidR="003C59E6">
              <w:rPr>
                <w:noProof/>
                <w:webHidden/>
              </w:rPr>
              <w:t>30</w:t>
            </w:r>
            <w:r w:rsidR="00B329D9">
              <w:rPr>
                <w:noProof/>
                <w:webHidden/>
              </w:rPr>
              <w:fldChar w:fldCharType="end"/>
            </w:r>
          </w:hyperlink>
        </w:p>
        <w:p w14:paraId="68FDD32B" w14:textId="77777777" w:rsidR="00B329D9" w:rsidRDefault="00DA51DE">
          <w:pPr>
            <w:pStyle w:val="TOC2"/>
            <w:rPr>
              <w:rFonts w:asciiTheme="minorHAnsi" w:eastAsiaTheme="minorEastAsia" w:hAnsiTheme="minorHAnsi" w:cstheme="minorBidi"/>
              <w:noProof/>
              <w:lang w:eastAsia="id-ID"/>
            </w:rPr>
          </w:pPr>
          <w:hyperlink w:anchor="_Toc425380751" w:history="1">
            <w:r w:rsidR="00B329D9" w:rsidRPr="002A6341">
              <w:rPr>
                <w:rStyle w:val="Hyperlink"/>
                <w:noProof/>
              </w:rPr>
              <w:t>3.3 Desain Struktur Data</w:t>
            </w:r>
            <w:r w:rsidR="00B329D9">
              <w:rPr>
                <w:noProof/>
                <w:webHidden/>
              </w:rPr>
              <w:tab/>
            </w:r>
            <w:r w:rsidR="00B329D9">
              <w:rPr>
                <w:noProof/>
                <w:webHidden/>
              </w:rPr>
              <w:fldChar w:fldCharType="begin"/>
            </w:r>
            <w:r w:rsidR="00B329D9">
              <w:rPr>
                <w:noProof/>
                <w:webHidden/>
              </w:rPr>
              <w:instrText xml:space="preserve"> PAGEREF _Toc425380751 \h </w:instrText>
            </w:r>
            <w:r w:rsidR="00B329D9">
              <w:rPr>
                <w:noProof/>
                <w:webHidden/>
              </w:rPr>
            </w:r>
            <w:r w:rsidR="00B329D9">
              <w:rPr>
                <w:noProof/>
                <w:webHidden/>
              </w:rPr>
              <w:fldChar w:fldCharType="separate"/>
            </w:r>
            <w:r w:rsidR="003C59E6">
              <w:rPr>
                <w:noProof/>
                <w:webHidden/>
              </w:rPr>
              <w:t>31</w:t>
            </w:r>
            <w:r w:rsidR="00B329D9">
              <w:rPr>
                <w:noProof/>
                <w:webHidden/>
              </w:rPr>
              <w:fldChar w:fldCharType="end"/>
            </w:r>
          </w:hyperlink>
        </w:p>
        <w:p w14:paraId="6C9B0F3B" w14:textId="77777777" w:rsidR="00B329D9" w:rsidRDefault="00DA51DE">
          <w:pPr>
            <w:pStyle w:val="TOC2"/>
            <w:rPr>
              <w:rFonts w:asciiTheme="minorHAnsi" w:eastAsiaTheme="minorEastAsia" w:hAnsiTheme="minorHAnsi" w:cstheme="minorBidi"/>
              <w:noProof/>
              <w:lang w:eastAsia="id-ID"/>
            </w:rPr>
          </w:pPr>
          <w:hyperlink w:anchor="_Toc425380752" w:history="1">
            <w:r w:rsidR="00B329D9" w:rsidRPr="002A6341">
              <w:rPr>
                <w:rStyle w:val="Hyperlink"/>
                <w:noProof/>
              </w:rPr>
              <w:t>3.4 Desain Pembangkit Kasus untuk Uji Kinerja.</w:t>
            </w:r>
            <w:r w:rsidR="00B329D9">
              <w:rPr>
                <w:noProof/>
                <w:webHidden/>
              </w:rPr>
              <w:tab/>
            </w:r>
            <w:r w:rsidR="00B329D9">
              <w:rPr>
                <w:noProof/>
                <w:webHidden/>
              </w:rPr>
              <w:fldChar w:fldCharType="begin"/>
            </w:r>
            <w:r w:rsidR="00B329D9">
              <w:rPr>
                <w:noProof/>
                <w:webHidden/>
              </w:rPr>
              <w:instrText xml:space="preserve"> PAGEREF _Toc425380752 \h </w:instrText>
            </w:r>
            <w:r w:rsidR="00B329D9">
              <w:rPr>
                <w:noProof/>
                <w:webHidden/>
              </w:rPr>
            </w:r>
            <w:r w:rsidR="00B329D9">
              <w:rPr>
                <w:noProof/>
                <w:webHidden/>
              </w:rPr>
              <w:fldChar w:fldCharType="separate"/>
            </w:r>
            <w:r w:rsidR="003C59E6">
              <w:rPr>
                <w:noProof/>
                <w:webHidden/>
              </w:rPr>
              <w:t>32</w:t>
            </w:r>
            <w:r w:rsidR="00B329D9">
              <w:rPr>
                <w:noProof/>
                <w:webHidden/>
              </w:rPr>
              <w:fldChar w:fldCharType="end"/>
            </w:r>
          </w:hyperlink>
        </w:p>
        <w:p w14:paraId="13A438E2" w14:textId="77777777" w:rsidR="00B329D9" w:rsidRDefault="00DA51DE">
          <w:pPr>
            <w:pStyle w:val="TOC1"/>
            <w:rPr>
              <w:rFonts w:asciiTheme="minorHAnsi" w:eastAsiaTheme="minorEastAsia" w:hAnsiTheme="minorHAnsi" w:cstheme="minorBidi"/>
              <w:noProof/>
              <w:lang w:eastAsia="id-ID"/>
            </w:rPr>
          </w:pPr>
          <w:hyperlink w:anchor="_Toc425380753" w:history="1">
            <w:r w:rsidR="00B329D9" w:rsidRPr="002A6341">
              <w:rPr>
                <w:rStyle w:val="Hyperlink"/>
                <w:noProof/>
              </w:rPr>
              <w:t>BAB IV IMPLEMENTASI</w:t>
            </w:r>
            <w:r w:rsidR="00B329D9">
              <w:rPr>
                <w:noProof/>
                <w:webHidden/>
              </w:rPr>
              <w:tab/>
            </w:r>
            <w:r w:rsidR="00B329D9">
              <w:rPr>
                <w:noProof/>
                <w:webHidden/>
              </w:rPr>
              <w:fldChar w:fldCharType="begin"/>
            </w:r>
            <w:r w:rsidR="00B329D9">
              <w:rPr>
                <w:noProof/>
                <w:webHidden/>
              </w:rPr>
              <w:instrText xml:space="preserve"> PAGEREF _Toc425380753 \h </w:instrText>
            </w:r>
            <w:r w:rsidR="00B329D9">
              <w:rPr>
                <w:noProof/>
                <w:webHidden/>
              </w:rPr>
            </w:r>
            <w:r w:rsidR="00B329D9">
              <w:rPr>
                <w:noProof/>
                <w:webHidden/>
              </w:rPr>
              <w:fldChar w:fldCharType="separate"/>
            </w:r>
            <w:r w:rsidR="003C59E6">
              <w:rPr>
                <w:noProof/>
                <w:webHidden/>
              </w:rPr>
              <w:t>35</w:t>
            </w:r>
            <w:r w:rsidR="00B329D9">
              <w:rPr>
                <w:noProof/>
                <w:webHidden/>
              </w:rPr>
              <w:fldChar w:fldCharType="end"/>
            </w:r>
          </w:hyperlink>
        </w:p>
        <w:p w14:paraId="1E26DFB0" w14:textId="77777777" w:rsidR="00B329D9" w:rsidRDefault="00DA51DE">
          <w:pPr>
            <w:pStyle w:val="TOC2"/>
            <w:rPr>
              <w:rFonts w:asciiTheme="minorHAnsi" w:eastAsiaTheme="minorEastAsia" w:hAnsiTheme="minorHAnsi" w:cstheme="minorBidi"/>
              <w:noProof/>
              <w:lang w:eastAsia="id-ID"/>
            </w:rPr>
          </w:pPr>
          <w:hyperlink w:anchor="_Toc425380754" w:history="1">
            <w:r w:rsidR="00B329D9" w:rsidRPr="002A6341">
              <w:rPr>
                <w:rStyle w:val="Hyperlink"/>
                <w:noProof/>
              </w:rPr>
              <w:t>4.1 Lingkungan Implementasi</w:t>
            </w:r>
            <w:r w:rsidR="00B329D9">
              <w:rPr>
                <w:noProof/>
                <w:webHidden/>
              </w:rPr>
              <w:tab/>
            </w:r>
            <w:r w:rsidR="00B329D9">
              <w:rPr>
                <w:noProof/>
                <w:webHidden/>
              </w:rPr>
              <w:fldChar w:fldCharType="begin"/>
            </w:r>
            <w:r w:rsidR="00B329D9">
              <w:rPr>
                <w:noProof/>
                <w:webHidden/>
              </w:rPr>
              <w:instrText xml:space="preserve"> PAGEREF _Toc425380754 \h </w:instrText>
            </w:r>
            <w:r w:rsidR="00B329D9">
              <w:rPr>
                <w:noProof/>
                <w:webHidden/>
              </w:rPr>
            </w:r>
            <w:r w:rsidR="00B329D9">
              <w:rPr>
                <w:noProof/>
                <w:webHidden/>
              </w:rPr>
              <w:fldChar w:fldCharType="separate"/>
            </w:r>
            <w:r w:rsidR="003C59E6">
              <w:rPr>
                <w:noProof/>
                <w:webHidden/>
              </w:rPr>
              <w:t>35</w:t>
            </w:r>
            <w:r w:rsidR="00B329D9">
              <w:rPr>
                <w:noProof/>
                <w:webHidden/>
              </w:rPr>
              <w:fldChar w:fldCharType="end"/>
            </w:r>
          </w:hyperlink>
        </w:p>
        <w:p w14:paraId="54603582" w14:textId="77777777" w:rsidR="00B329D9" w:rsidRDefault="00DA51DE">
          <w:pPr>
            <w:pStyle w:val="TOC2"/>
            <w:rPr>
              <w:rFonts w:asciiTheme="minorHAnsi" w:eastAsiaTheme="minorEastAsia" w:hAnsiTheme="minorHAnsi" w:cstheme="minorBidi"/>
              <w:noProof/>
              <w:lang w:eastAsia="id-ID"/>
            </w:rPr>
          </w:pPr>
          <w:hyperlink w:anchor="_Toc425380755" w:history="1">
            <w:r w:rsidR="00B329D9" w:rsidRPr="002A6341">
              <w:rPr>
                <w:rStyle w:val="Hyperlink"/>
                <w:noProof/>
              </w:rPr>
              <w:t>4.2 Konstanta dan Variabel Global</w:t>
            </w:r>
            <w:r w:rsidR="00B329D9">
              <w:rPr>
                <w:noProof/>
                <w:webHidden/>
              </w:rPr>
              <w:tab/>
            </w:r>
            <w:r w:rsidR="00B329D9">
              <w:rPr>
                <w:noProof/>
                <w:webHidden/>
              </w:rPr>
              <w:fldChar w:fldCharType="begin"/>
            </w:r>
            <w:r w:rsidR="00B329D9">
              <w:rPr>
                <w:noProof/>
                <w:webHidden/>
              </w:rPr>
              <w:instrText xml:space="preserve"> PAGEREF _Toc425380755 \h </w:instrText>
            </w:r>
            <w:r w:rsidR="00B329D9">
              <w:rPr>
                <w:noProof/>
                <w:webHidden/>
              </w:rPr>
            </w:r>
            <w:r w:rsidR="00B329D9">
              <w:rPr>
                <w:noProof/>
                <w:webHidden/>
              </w:rPr>
              <w:fldChar w:fldCharType="separate"/>
            </w:r>
            <w:r w:rsidR="003C59E6">
              <w:rPr>
                <w:noProof/>
                <w:webHidden/>
              </w:rPr>
              <w:t>35</w:t>
            </w:r>
            <w:r w:rsidR="00B329D9">
              <w:rPr>
                <w:noProof/>
                <w:webHidden/>
              </w:rPr>
              <w:fldChar w:fldCharType="end"/>
            </w:r>
          </w:hyperlink>
        </w:p>
        <w:p w14:paraId="09F19C83" w14:textId="77777777" w:rsidR="00B329D9" w:rsidRDefault="00DA51DE">
          <w:pPr>
            <w:pStyle w:val="TOC2"/>
            <w:rPr>
              <w:rFonts w:asciiTheme="minorHAnsi" w:eastAsiaTheme="minorEastAsia" w:hAnsiTheme="minorHAnsi" w:cstheme="minorBidi"/>
              <w:noProof/>
              <w:lang w:eastAsia="id-ID"/>
            </w:rPr>
          </w:pPr>
          <w:hyperlink w:anchor="_Toc425380756" w:history="1">
            <w:r w:rsidR="00B329D9" w:rsidRPr="002A6341">
              <w:rPr>
                <w:rStyle w:val="Hyperlink"/>
                <w:noProof/>
              </w:rPr>
              <w:t>4.3 Implementasi Fungsi Main</w:t>
            </w:r>
            <w:r w:rsidR="00B329D9">
              <w:rPr>
                <w:noProof/>
                <w:webHidden/>
              </w:rPr>
              <w:tab/>
            </w:r>
            <w:r w:rsidR="00B329D9">
              <w:rPr>
                <w:noProof/>
                <w:webHidden/>
              </w:rPr>
              <w:fldChar w:fldCharType="begin"/>
            </w:r>
            <w:r w:rsidR="00B329D9">
              <w:rPr>
                <w:noProof/>
                <w:webHidden/>
              </w:rPr>
              <w:instrText xml:space="preserve"> PAGEREF _Toc425380756 \h </w:instrText>
            </w:r>
            <w:r w:rsidR="00B329D9">
              <w:rPr>
                <w:noProof/>
                <w:webHidden/>
              </w:rPr>
            </w:r>
            <w:r w:rsidR="00B329D9">
              <w:rPr>
                <w:noProof/>
                <w:webHidden/>
              </w:rPr>
              <w:fldChar w:fldCharType="separate"/>
            </w:r>
            <w:r w:rsidR="003C59E6">
              <w:rPr>
                <w:noProof/>
                <w:webHidden/>
              </w:rPr>
              <w:t>36</w:t>
            </w:r>
            <w:r w:rsidR="00B329D9">
              <w:rPr>
                <w:noProof/>
                <w:webHidden/>
              </w:rPr>
              <w:fldChar w:fldCharType="end"/>
            </w:r>
          </w:hyperlink>
        </w:p>
        <w:p w14:paraId="150E10BB" w14:textId="77777777" w:rsidR="00B329D9" w:rsidRDefault="00DA51DE">
          <w:pPr>
            <w:pStyle w:val="TOC2"/>
            <w:rPr>
              <w:rFonts w:asciiTheme="minorHAnsi" w:eastAsiaTheme="minorEastAsia" w:hAnsiTheme="minorHAnsi" w:cstheme="minorBidi"/>
              <w:noProof/>
              <w:lang w:eastAsia="id-ID"/>
            </w:rPr>
          </w:pPr>
          <w:hyperlink w:anchor="_Toc425380757" w:history="1">
            <w:r w:rsidR="00B329D9" w:rsidRPr="002A6341">
              <w:rPr>
                <w:rStyle w:val="Hyperlink"/>
                <w:noProof/>
              </w:rPr>
              <w:t>4.4 Implementasi Fungsi Preprocess</w:t>
            </w:r>
            <w:r w:rsidR="00B329D9">
              <w:rPr>
                <w:noProof/>
                <w:webHidden/>
              </w:rPr>
              <w:tab/>
            </w:r>
            <w:r w:rsidR="00B329D9">
              <w:rPr>
                <w:noProof/>
                <w:webHidden/>
              </w:rPr>
              <w:fldChar w:fldCharType="begin"/>
            </w:r>
            <w:r w:rsidR="00B329D9">
              <w:rPr>
                <w:noProof/>
                <w:webHidden/>
              </w:rPr>
              <w:instrText xml:space="preserve"> PAGEREF _Toc425380757 \h </w:instrText>
            </w:r>
            <w:r w:rsidR="00B329D9">
              <w:rPr>
                <w:noProof/>
                <w:webHidden/>
              </w:rPr>
            </w:r>
            <w:r w:rsidR="00B329D9">
              <w:rPr>
                <w:noProof/>
                <w:webHidden/>
              </w:rPr>
              <w:fldChar w:fldCharType="separate"/>
            </w:r>
            <w:r w:rsidR="003C59E6">
              <w:rPr>
                <w:noProof/>
                <w:webHidden/>
              </w:rPr>
              <w:t>39</w:t>
            </w:r>
            <w:r w:rsidR="00B329D9">
              <w:rPr>
                <w:noProof/>
                <w:webHidden/>
              </w:rPr>
              <w:fldChar w:fldCharType="end"/>
            </w:r>
          </w:hyperlink>
        </w:p>
        <w:p w14:paraId="57A47FD1" w14:textId="77777777" w:rsidR="00B329D9" w:rsidRDefault="00DA51DE">
          <w:pPr>
            <w:pStyle w:val="TOC2"/>
            <w:rPr>
              <w:rFonts w:asciiTheme="minorHAnsi" w:eastAsiaTheme="minorEastAsia" w:hAnsiTheme="minorHAnsi" w:cstheme="minorBidi"/>
              <w:noProof/>
              <w:lang w:eastAsia="id-ID"/>
            </w:rPr>
          </w:pPr>
          <w:hyperlink w:anchor="_Toc425380758" w:history="1">
            <w:r w:rsidR="00B329D9" w:rsidRPr="002A6341">
              <w:rPr>
                <w:rStyle w:val="Hyperlink"/>
                <w:noProof/>
              </w:rPr>
              <w:t>4.5 Implementasi Fungsi ConvertREtoNFA</w:t>
            </w:r>
            <w:r w:rsidR="00B329D9">
              <w:rPr>
                <w:noProof/>
                <w:webHidden/>
              </w:rPr>
              <w:tab/>
            </w:r>
            <w:r w:rsidR="00B329D9">
              <w:rPr>
                <w:noProof/>
                <w:webHidden/>
              </w:rPr>
              <w:fldChar w:fldCharType="begin"/>
            </w:r>
            <w:r w:rsidR="00B329D9">
              <w:rPr>
                <w:noProof/>
                <w:webHidden/>
              </w:rPr>
              <w:instrText xml:space="preserve"> PAGEREF _Toc425380758 \h </w:instrText>
            </w:r>
            <w:r w:rsidR="00B329D9">
              <w:rPr>
                <w:noProof/>
                <w:webHidden/>
              </w:rPr>
            </w:r>
            <w:r w:rsidR="00B329D9">
              <w:rPr>
                <w:noProof/>
                <w:webHidden/>
              </w:rPr>
              <w:fldChar w:fldCharType="separate"/>
            </w:r>
            <w:r w:rsidR="003C59E6">
              <w:rPr>
                <w:noProof/>
                <w:webHidden/>
              </w:rPr>
              <w:t>39</w:t>
            </w:r>
            <w:r w:rsidR="00B329D9">
              <w:rPr>
                <w:noProof/>
                <w:webHidden/>
              </w:rPr>
              <w:fldChar w:fldCharType="end"/>
            </w:r>
          </w:hyperlink>
        </w:p>
        <w:p w14:paraId="5CC8635E" w14:textId="77777777" w:rsidR="00B329D9" w:rsidRDefault="00DA51DE">
          <w:pPr>
            <w:pStyle w:val="TOC2"/>
            <w:rPr>
              <w:rFonts w:asciiTheme="minorHAnsi" w:eastAsiaTheme="minorEastAsia" w:hAnsiTheme="minorHAnsi" w:cstheme="minorBidi"/>
              <w:noProof/>
              <w:lang w:eastAsia="id-ID"/>
            </w:rPr>
          </w:pPr>
          <w:hyperlink w:anchor="_Toc425380759" w:history="1">
            <w:r w:rsidR="00B329D9" w:rsidRPr="002A6341">
              <w:rPr>
                <w:rStyle w:val="Hyperlink"/>
                <w:noProof/>
              </w:rPr>
              <w:t>4.6 Implementasi Fungsi ConvertNFAtoDFA</w:t>
            </w:r>
            <w:r w:rsidR="00B329D9">
              <w:rPr>
                <w:noProof/>
                <w:webHidden/>
              </w:rPr>
              <w:tab/>
            </w:r>
            <w:r w:rsidR="00B329D9">
              <w:rPr>
                <w:noProof/>
                <w:webHidden/>
              </w:rPr>
              <w:fldChar w:fldCharType="begin"/>
            </w:r>
            <w:r w:rsidR="00B329D9">
              <w:rPr>
                <w:noProof/>
                <w:webHidden/>
              </w:rPr>
              <w:instrText xml:space="preserve"> PAGEREF _Toc425380759 \h </w:instrText>
            </w:r>
            <w:r w:rsidR="00B329D9">
              <w:rPr>
                <w:noProof/>
                <w:webHidden/>
              </w:rPr>
            </w:r>
            <w:r w:rsidR="00B329D9">
              <w:rPr>
                <w:noProof/>
                <w:webHidden/>
              </w:rPr>
              <w:fldChar w:fldCharType="separate"/>
            </w:r>
            <w:r w:rsidR="003C59E6">
              <w:rPr>
                <w:noProof/>
                <w:webHidden/>
              </w:rPr>
              <w:t>41</w:t>
            </w:r>
            <w:r w:rsidR="00B329D9">
              <w:rPr>
                <w:noProof/>
                <w:webHidden/>
              </w:rPr>
              <w:fldChar w:fldCharType="end"/>
            </w:r>
          </w:hyperlink>
        </w:p>
        <w:p w14:paraId="0E990350" w14:textId="77777777" w:rsidR="00B329D9" w:rsidRDefault="00DA51DE">
          <w:pPr>
            <w:pStyle w:val="TOC2"/>
            <w:rPr>
              <w:rFonts w:asciiTheme="minorHAnsi" w:eastAsiaTheme="minorEastAsia" w:hAnsiTheme="minorHAnsi" w:cstheme="minorBidi"/>
              <w:noProof/>
              <w:lang w:eastAsia="id-ID"/>
            </w:rPr>
          </w:pPr>
          <w:hyperlink w:anchor="_Toc425380760" w:history="1">
            <w:r w:rsidR="00B329D9" w:rsidRPr="002A6341">
              <w:rPr>
                <w:rStyle w:val="Hyperlink"/>
                <w:noProof/>
              </w:rPr>
              <w:t>4.7 Implementasi Fungsi MatrixPower</w:t>
            </w:r>
            <w:r w:rsidR="00B329D9">
              <w:rPr>
                <w:noProof/>
                <w:webHidden/>
              </w:rPr>
              <w:tab/>
            </w:r>
            <w:r w:rsidR="00B329D9">
              <w:rPr>
                <w:noProof/>
                <w:webHidden/>
              </w:rPr>
              <w:fldChar w:fldCharType="begin"/>
            </w:r>
            <w:r w:rsidR="00B329D9">
              <w:rPr>
                <w:noProof/>
                <w:webHidden/>
              </w:rPr>
              <w:instrText xml:space="preserve"> PAGEREF _Toc425380760 \h </w:instrText>
            </w:r>
            <w:r w:rsidR="00B329D9">
              <w:rPr>
                <w:noProof/>
                <w:webHidden/>
              </w:rPr>
            </w:r>
            <w:r w:rsidR="00B329D9">
              <w:rPr>
                <w:noProof/>
                <w:webHidden/>
              </w:rPr>
              <w:fldChar w:fldCharType="separate"/>
            </w:r>
            <w:r w:rsidR="003C59E6">
              <w:rPr>
                <w:noProof/>
                <w:webHidden/>
              </w:rPr>
              <w:t>44</w:t>
            </w:r>
            <w:r w:rsidR="00B329D9">
              <w:rPr>
                <w:noProof/>
                <w:webHidden/>
              </w:rPr>
              <w:fldChar w:fldCharType="end"/>
            </w:r>
          </w:hyperlink>
        </w:p>
        <w:p w14:paraId="1F20D8B3" w14:textId="77777777" w:rsidR="00B329D9" w:rsidRDefault="00DA51DE">
          <w:pPr>
            <w:pStyle w:val="TOC2"/>
            <w:rPr>
              <w:rFonts w:asciiTheme="minorHAnsi" w:eastAsiaTheme="minorEastAsia" w:hAnsiTheme="minorHAnsi" w:cstheme="minorBidi"/>
              <w:noProof/>
              <w:lang w:eastAsia="id-ID"/>
            </w:rPr>
          </w:pPr>
          <w:hyperlink w:anchor="_Toc425380761" w:history="1">
            <w:r w:rsidR="00B329D9" w:rsidRPr="002A6341">
              <w:rPr>
                <w:rStyle w:val="Hyperlink"/>
                <w:noProof/>
              </w:rPr>
              <w:t>4.8 Implementasi Struktur Data Penunjang</w:t>
            </w:r>
            <w:r w:rsidR="00B329D9">
              <w:rPr>
                <w:noProof/>
                <w:webHidden/>
              </w:rPr>
              <w:tab/>
            </w:r>
            <w:r w:rsidR="00B329D9">
              <w:rPr>
                <w:noProof/>
                <w:webHidden/>
              </w:rPr>
              <w:fldChar w:fldCharType="begin"/>
            </w:r>
            <w:r w:rsidR="00B329D9">
              <w:rPr>
                <w:noProof/>
                <w:webHidden/>
              </w:rPr>
              <w:instrText xml:space="preserve"> PAGEREF _Toc425380761 \h </w:instrText>
            </w:r>
            <w:r w:rsidR="00B329D9">
              <w:rPr>
                <w:noProof/>
                <w:webHidden/>
              </w:rPr>
            </w:r>
            <w:r w:rsidR="00B329D9">
              <w:rPr>
                <w:noProof/>
                <w:webHidden/>
              </w:rPr>
              <w:fldChar w:fldCharType="separate"/>
            </w:r>
            <w:r w:rsidR="003C59E6">
              <w:rPr>
                <w:noProof/>
                <w:webHidden/>
              </w:rPr>
              <w:t>46</w:t>
            </w:r>
            <w:r w:rsidR="00B329D9">
              <w:rPr>
                <w:noProof/>
                <w:webHidden/>
              </w:rPr>
              <w:fldChar w:fldCharType="end"/>
            </w:r>
          </w:hyperlink>
        </w:p>
        <w:p w14:paraId="4A260D30" w14:textId="77777777" w:rsidR="00B329D9" w:rsidRDefault="00DA51DE">
          <w:pPr>
            <w:pStyle w:val="TOC1"/>
            <w:rPr>
              <w:rFonts w:asciiTheme="minorHAnsi" w:eastAsiaTheme="minorEastAsia" w:hAnsiTheme="minorHAnsi" w:cstheme="minorBidi"/>
              <w:noProof/>
              <w:lang w:eastAsia="id-ID"/>
            </w:rPr>
          </w:pPr>
          <w:hyperlink w:anchor="_Toc425380762" w:history="1">
            <w:r w:rsidR="00B329D9" w:rsidRPr="002A6341">
              <w:rPr>
                <w:rStyle w:val="Hyperlink"/>
                <w:noProof/>
              </w:rPr>
              <w:t>BAB V UJI COBA DAN EVALUASI</w:t>
            </w:r>
            <w:r w:rsidR="00B329D9">
              <w:rPr>
                <w:noProof/>
                <w:webHidden/>
              </w:rPr>
              <w:tab/>
            </w:r>
            <w:r w:rsidR="00B329D9">
              <w:rPr>
                <w:noProof/>
                <w:webHidden/>
              </w:rPr>
              <w:fldChar w:fldCharType="begin"/>
            </w:r>
            <w:r w:rsidR="00B329D9">
              <w:rPr>
                <w:noProof/>
                <w:webHidden/>
              </w:rPr>
              <w:instrText xml:space="preserve"> PAGEREF _Toc425380762 \h </w:instrText>
            </w:r>
            <w:r w:rsidR="00B329D9">
              <w:rPr>
                <w:noProof/>
                <w:webHidden/>
              </w:rPr>
            </w:r>
            <w:r w:rsidR="00B329D9">
              <w:rPr>
                <w:noProof/>
                <w:webHidden/>
              </w:rPr>
              <w:fldChar w:fldCharType="separate"/>
            </w:r>
            <w:r w:rsidR="003C59E6">
              <w:rPr>
                <w:noProof/>
                <w:webHidden/>
              </w:rPr>
              <w:t>51</w:t>
            </w:r>
            <w:r w:rsidR="00B329D9">
              <w:rPr>
                <w:noProof/>
                <w:webHidden/>
              </w:rPr>
              <w:fldChar w:fldCharType="end"/>
            </w:r>
          </w:hyperlink>
        </w:p>
        <w:p w14:paraId="30D4D330" w14:textId="77777777" w:rsidR="00B329D9" w:rsidRDefault="00DA51DE">
          <w:pPr>
            <w:pStyle w:val="TOC2"/>
            <w:rPr>
              <w:rFonts w:asciiTheme="minorHAnsi" w:eastAsiaTheme="minorEastAsia" w:hAnsiTheme="minorHAnsi" w:cstheme="minorBidi"/>
              <w:noProof/>
              <w:lang w:eastAsia="id-ID"/>
            </w:rPr>
          </w:pPr>
          <w:hyperlink w:anchor="_Toc425380763" w:history="1">
            <w:r w:rsidR="00B329D9" w:rsidRPr="002A6341">
              <w:rPr>
                <w:rStyle w:val="Hyperlink"/>
                <w:noProof/>
              </w:rPr>
              <w:t>5.1 Lingkungan Uji Coba</w:t>
            </w:r>
            <w:r w:rsidR="00B329D9">
              <w:rPr>
                <w:noProof/>
                <w:webHidden/>
              </w:rPr>
              <w:tab/>
            </w:r>
            <w:r w:rsidR="00B329D9">
              <w:rPr>
                <w:noProof/>
                <w:webHidden/>
              </w:rPr>
              <w:fldChar w:fldCharType="begin"/>
            </w:r>
            <w:r w:rsidR="00B329D9">
              <w:rPr>
                <w:noProof/>
                <w:webHidden/>
              </w:rPr>
              <w:instrText xml:space="preserve"> PAGEREF _Toc425380763 \h </w:instrText>
            </w:r>
            <w:r w:rsidR="00B329D9">
              <w:rPr>
                <w:noProof/>
                <w:webHidden/>
              </w:rPr>
            </w:r>
            <w:r w:rsidR="00B329D9">
              <w:rPr>
                <w:noProof/>
                <w:webHidden/>
              </w:rPr>
              <w:fldChar w:fldCharType="separate"/>
            </w:r>
            <w:r w:rsidR="003C59E6">
              <w:rPr>
                <w:noProof/>
                <w:webHidden/>
              </w:rPr>
              <w:t>51</w:t>
            </w:r>
            <w:r w:rsidR="00B329D9">
              <w:rPr>
                <w:noProof/>
                <w:webHidden/>
              </w:rPr>
              <w:fldChar w:fldCharType="end"/>
            </w:r>
          </w:hyperlink>
        </w:p>
        <w:p w14:paraId="6FB6AFBA" w14:textId="77777777" w:rsidR="00B329D9" w:rsidRDefault="00DA51DE">
          <w:pPr>
            <w:pStyle w:val="TOC2"/>
            <w:rPr>
              <w:rFonts w:asciiTheme="minorHAnsi" w:eastAsiaTheme="minorEastAsia" w:hAnsiTheme="minorHAnsi" w:cstheme="minorBidi"/>
              <w:noProof/>
              <w:lang w:eastAsia="id-ID"/>
            </w:rPr>
          </w:pPr>
          <w:hyperlink w:anchor="_Toc425380764" w:history="1">
            <w:r w:rsidR="00B329D9" w:rsidRPr="002A6341">
              <w:rPr>
                <w:rStyle w:val="Hyperlink"/>
                <w:noProof/>
              </w:rPr>
              <w:t>5.2 Skenario Uji Coba</w:t>
            </w:r>
            <w:r w:rsidR="00B329D9">
              <w:rPr>
                <w:noProof/>
                <w:webHidden/>
              </w:rPr>
              <w:tab/>
            </w:r>
            <w:r w:rsidR="00B329D9">
              <w:rPr>
                <w:noProof/>
                <w:webHidden/>
              </w:rPr>
              <w:fldChar w:fldCharType="begin"/>
            </w:r>
            <w:r w:rsidR="00B329D9">
              <w:rPr>
                <w:noProof/>
                <w:webHidden/>
              </w:rPr>
              <w:instrText xml:space="preserve"> PAGEREF _Toc425380764 \h </w:instrText>
            </w:r>
            <w:r w:rsidR="00B329D9">
              <w:rPr>
                <w:noProof/>
                <w:webHidden/>
              </w:rPr>
            </w:r>
            <w:r w:rsidR="00B329D9">
              <w:rPr>
                <w:noProof/>
                <w:webHidden/>
              </w:rPr>
              <w:fldChar w:fldCharType="separate"/>
            </w:r>
            <w:r w:rsidR="003C59E6">
              <w:rPr>
                <w:noProof/>
                <w:webHidden/>
              </w:rPr>
              <w:t>51</w:t>
            </w:r>
            <w:r w:rsidR="00B329D9">
              <w:rPr>
                <w:noProof/>
                <w:webHidden/>
              </w:rPr>
              <w:fldChar w:fldCharType="end"/>
            </w:r>
          </w:hyperlink>
        </w:p>
        <w:p w14:paraId="4E8063DC" w14:textId="77777777" w:rsidR="00B329D9" w:rsidRDefault="00DA51DE">
          <w:pPr>
            <w:pStyle w:val="TOC3"/>
            <w:rPr>
              <w:rFonts w:asciiTheme="minorHAnsi" w:eastAsiaTheme="minorEastAsia" w:hAnsiTheme="minorHAnsi" w:cstheme="minorBidi"/>
              <w:noProof/>
              <w:lang w:eastAsia="id-ID"/>
            </w:rPr>
          </w:pPr>
          <w:hyperlink w:anchor="_Toc425380765" w:history="1">
            <w:r w:rsidR="00B329D9" w:rsidRPr="002A6341">
              <w:rPr>
                <w:rStyle w:val="Hyperlink"/>
                <w:noProof/>
              </w:rPr>
              <w:t>5.2.1 Uji Coba Kebenaran</w:t>
            </w:r>
            <w:r w:rsidR="00B329D9">
              <w:rPr>
                <w:noProof/>
                <w:webHidden/>
              </w:rPr>
              <w:tab/>
            </w:r>
            <w:r w:rsidR="00B329D9">
              <w:rPr>
                <w:noProof/>
                <w:webHidden/>
              </w:rPr>
              <w:fldChar w:fldCharType="begin"/>
            </w:r>
            <w:r w:rsidR="00B329D9">
              <w:rPr>
                <w:noProof/>
                <w:webHidden/>
              </w:rPr>
              <w:instrText xml:space="preserve"> PAGEREF _Toc425380765 \h </w:instrText>
            </w:r>
            <w:r w:rsidR="00B329D9">
              <w:rPr>
                <w:noProof/>
                <w:webHidden/>
              </w:rPr>
            </w:r>
            <w:r w:rsidR="00B329D9">
              <w:rPr>
                <w:noProof/>
                <w:webHidden/>
              </w:rPr>
              <w:fldChar w:fldCharType="separate"/>
            </w:r>
            <w:r w:rsidR="003C59E6">
              <w:rPr>
                <w:noProof/>
                <w:webHidden/>
              </w:rPr>
              <w:t>51</w:t>
            </w:r>
            <w:r w:rsidR="00B329D9">
              <w:rPr>
                <w:noProof/>
                <w:webHidden/>
              </w:rPr>
              <w:fldChar w:fldCharType="end"/>
            </w:r>
          </w:hyperlink>
        </w:p>
        <w:p w14:paraId="2E83E157" w14:textId="77777777" w:rsidR="00B329D9" w:rsidRDefault="00DA51DE">
          <w:pPr>
            <w:pStyle w:val="TOC3"/>
            <w:rPr>
              <w:rFonts w:asciiTheme="minorHAnsi" w:eastAsiaTheme="minorEastAsia" w:hAnsiTheme="minorHAnsi" w:cstheme="minorBidi"/>
              <w:noProof/>
              <w:lang w:eastAsia="id-ID"/>
            </w:rPr>
          </w:pPr>
          <w:hyperlink w:anchor="_Toc425380766" w:history="1">
            <w:r w:rsidR="00B329D9" w:rsidRPr="002A6341">
              <w:rPr>
                <w:rStyle w:val="Hyperlink"/>
                <w:noProof/>
              </w:rPr>
              <w:t>5.2.2 Uji Coba Kinerja</w:t>
            </w:r>
            <w:r w:rsidR="00B329D9">
              <w:rPr>
                <w:noProof/>
                <w:webHidden/>
              </w:rPr>
              <w:tab/>
            </w:r>
            <w:r w:rsidR="00B329D9">
              <w:rPr>
                <w:noProof/>
                <w:webHidden/>
              </w:rPr>
              <w:fldChar w:fldCharType="begin"/>
            </w:r>
            <w:r w:rsidR="00B329D9">
              <w:rPr>
                <w:noProof/>
                <w:webHidden/>
              </w:rPr>
              <w:instrText xml:space="preserve"> PAGEREF _Toc425380766 \h </w:instrText>
            </w:r>
            <w:r w:rsidR="00B329D9">
              <w:rPr>
                <w:noProof/>
                <w:webHidden/>
              </w:rPr>
            </w:r>
            <w:r w:rsidR="00B329D9">
              <w:rPr>
                <w:noProof/>
                <w:webHidden/>
              </w:rPr>
              <w:fldChar w:fldCharType="separate"/>
            </w:r>
            <w:r w:rsidR="003C59E6">
              <w:rPr>
                <w:noProof/>
                <w:webHidden/>
              </w:rPr>
              <w:t>52</w:t>
            </w:r>
            <w:r w:rsidR="00B329D9">
              <w:rPr>
                <w:noProof/>
                <w:webHidden/>
              </w:rPr>
              <w:fldChar w:fldCharType="end"/>
            </w:r>
          </w:hyperlink>
        </w:p>
        <w:p w14:paraId="14688819" w14:textId="77777777" w:rsidR="00B329D9" w:rsidRDefault="00DA51DE">
          <w:pPr>
            <w:pStyle w:val="TOC1"/>
            <w:rPr>
              <w:rFonts w:asciiTheme="minorHAnsi" w:eastAsiaTheme="minorEastAsia" w:hAnsiTheme="minorHAnsi" w:cstheme="minorBidi"/>
              <w:noProof/>
              <w:lang w:eastAsia="id-ID"/>
            </w:rPr>
          </w:pPr>
          <w:hyperlink w:anchor="_Toc425380767" w:history="1">
            <w:r w:rsidR="00B329D9" w:rsidRPr="002A6341">
              <w:rPr>
                <w:rStyle w:val="Hyperlink"/>
                <w:noProof/>
              </w:rPr>
              <w:t>BAB VI KESIMPULAN DAN SARAN</w:t>
            </w:r>
            <w:r w:rsidR="00B329D9">
              <w:rPr>
                <w:noProof/>
                <w:webHidden/>
              </w:rPr>
              <w:tab/>
            </w:r>
            <w:r w:rsidR="00B329D9">
              <w:rPr>
                <w:noProof/>
                <w:webHidden/>
              </w:rPr>
              <w:fldChar w:fldCharType="begin"/>
            </w:r>
            <w:r w:rsidR="00B329D9">
              <w:rPr>
                <w:noProof/>
                <w:webHidden/>
              </w:rPr>
              <w:instrText xml:space="preserve"> PAGEREF _Toc425380767 \h </w:instrText>
            </w:r>
            <w:r w:rsidR="00B329D9">
              <w:rPr>
                <w:noProof/>
                <w:webHidden/>
              </w:rPr>
            </w:r>
            <w:r w:rsidR="00B329D9">
              <w:rPr>
                <w:noProof/>
                <w:webHidden/>
              </w:rPr>
              <w:fldChar w:fldCharType="separate"/>
            </w:r>
            <w:r w:rsidR="003C59E6">
              <w:rPr>
                <w:noProof/>
                <w:webHidden/>
              </w:rPr>
              <w:t>57</w:t>
            </w:r>
            <w:r w:rsidR="00B329D9">
              <w:rPr>
                <w:noProof/>
                <w:webHidden/>
              </w:rPr>
              <w:fldChar w:fldCharType="end"/>
            </w:r>
          </w:hyperlink>
        </w:p>
        <w:p w14:paraId="0939D11F" w14:textId="77777777" w:rsidR="00B329D9" w:rsidRDefault="00DA51DE">
          <w:pPr>
            <w:pStyle w:val="TOC2"/>
            <w:rPr>
              <w:rFonts w:asciiTheme="minorHAnsi" w:eastAsiaTheme="minorEastAsia" w:hAnsiTheme="minorHAnsi" w:cstheme="minorBidi"/>
              <w:noProof/>
              <w:lang w:eastAsia="id-ID"/>
            </w:rPr>
          </w:pPr>
          <w:hyperlink w:anchor="_Toc425380768" w:history="1">
            <w:r w:rsidR="00B329D9" w:rsidRPr="002A6341">
              <w:rPr>
                <w:rStyle w:val="Hyperlink"/>
                <w:noProof/>
              </w:rPr>
              <w:t>6.1 Kesimpulan</w:t>
            </w:r>
            <w:r w:rsidR="00B329D9">
              <w:rPr>
                <w:noProof/>
                <w:webHidden/>
              </w:rPr>
              <w:tab/>
            </w:r>
            <w:r w:rsidR="00B329D9">
              <w:rPr>
                <w:noProof/>
                <w:webHidden/>
              </w:rPr>
              <w:fldChar w:fldCharType="begin"/>
            </w:r>
            <w:r w:rsidR="00B329D9">
              <w:rPr>
                <w:noProof/>
                <w:webHidden/>
              </w:rPr>
              <w:instrText xml:space="preserve"> PAGEREF _Toc425380768 \h </w:instrText>
            </w:r>
            <w:r w:rsidR="00B329D9">
              <w:rPr>
                <w:noProof/>
                <w:webHidden/>
              </w:rPr>
            </w:r>
            <w:r w:rsidR="00B329D9">
              <w:rPr>
                <w:noProof/>
                <w:webHidden/>
              </w:rPr>
              <w:fldChar w:fldCharType="separate"/>
            </w:r>
            <w:r w:rsidR="003C59E6">
              <w:rPr>
                <w:noProof/>
                <w:webHidden/>
              </w:rPr>
              <w:t>57</w:t>
            </w:r>
            <w:r w:rsidR="00B329D9">
              <w:rPr>
                <w:noProof/>
                <w:webHidden/>
              </w:rPr>
              <w:fldChar w:fldCharType="end"/>
            </w:r>
          </w:hyperlink>
        </w:p>
        <w:p w14:paraId="0A1841EB" w14:textId="77777777" w:rsidR="00B329D9" w:rsidRDefault="00DA51DE">
          <w:pPr>
            <w:pStyle w:val="TOC2"/>
            <w:rPr>
              <w:rFonts w:asciiTheme="minorHAnsi" w:eastAsiaTheme="minorEastAsia" w:hAnsiTheme="minorHAnsi" w:cstheme="minorBidi"/>
              <w:noProof/>
              <w:lang w:eastAsia="id-ID"/>
            </w:rPr>
          </w:pPr>
          <w:hyperlink w:anchor="_Toc425380769" w:history="1">
            <w:r w:rsidR="00B329D9" w:rsidRPr="002A6341">
              <w:rPr>
                <w:rStyle w:val="Hyperlink"/>
                <w:noProof/>
              </w:rPr>
              <w:t>6.2 Saran</w:t>
            </w:r>
            <w:r w:rsidR="00B329D9">
              <w:rPr>
                <w:noProof/>
                <w:webHidden/>
              </w:rPr>
              <w:tab/>
            </w:r>
            <w:r w:rsidR="00B329D9">
              <w:rPr>
                <w:noProof/>
                <w:webHidden/>
              </w:rPr>
              <w:fldChar w:fldCharType="begin"/>
            </w:r>
            <w:r w:rsidR="00B329D9">
              <w:rPr>
                <w:noProof/>
                <w:webHidden/>
              </w:rPr>
              <w:instrText xml:space="preserve"> PAGEREF _Toc425380769 \h </w:instrText>
            </w:r>
            <w:r w:rsidR="00B329D9">
              <w:rPr>
                <w:noProof/>
                <w:webHidden/>
              </w:rPr>
            </w:r>
            <w:r w:rsidR="00B329D9">
              <w:rPr>
                <w:noProof/>
                <w:webHidden/>
              </w:rPr>
              <w:fldChar w:fldCharType="separate"/>
            </w:r>
            <w:r w:rsidR="003C59E6">
              <w:rPr>
                <w:noProof/>
                <w:webHidden/>
              </w:rPr>
              <w:t>57</w:t>
            </w:r>
            <w:r w:rsidR="00B329D9">
              <w:rPr>
                <w:noProof/>
                <w:webHidden/>
              </w:rPr>
              <w:fldChar w:fldCharType="end"/>
            </w:r>
          </w:hyperlink>
        </w:p>
        <w:p w14:paraId="5FA59BED" w14:textId="77777777" w:rsidR="00B329D9" w:rsidRDefault="00DA51DE">
          <w:pPr>
            <w:pStyle w:val="TOC1"/>
            <w:rPr>
              <w:rFonts w:asciiTheme="minorHAnsi" w:eastAsiaTheme="minorEastAsia" w:hAnsiTheme="minorHAnsi" w:cstheme="minorBidi"/>
              <w:noProof/>
              <w:lang w:eastAsia="id-ID"/>
            </w:rPr>
          </w:pPr>
          <w:hyperlink w:anchor="_Toc425380770" w:history="1">
            <w:r w:rsidR="00B329D9" w:rsidRPr="002A6341">
              <w:rPr>
                <w:rStyle w:val="Hyperlink"/>
                <w:noProof/>
              </w:rPr>
              <w:t>DAFTAR ACUAN</w:t>
            </w:r>
            <w:r w:rsidR="00B329D9">
              <w:rPr>
                <w:noProof/>
                <w:webHidden/>
              </w:rPr>
              <w:tab/>
            </w:r>
            <w:r w:rsidR="00B329D9">
              <w:rPr>
                <w:noProof/>
                <w:webHidden/>
              </w:rPr>
              <w:fldChar w:fldCharType="begin"/>
            </w:r>
            <w:r w:rsidR="00B329D9">
              <w:rPr>
                <w:noProof/>
                <w:webHidden/>
              </w:rPr>
              <w:instrText xml:space="preserve"> PAGEREF _Toc425380770 \h </w:instrText>
            </w:r>
            <w:r w:rsidR="00B329D9">
              <w:rPr>
                <w:noProof/>
                <w:webHidden/>
              </w:rPr>
            </w:r>
            <w:r w:rsidR="00B329D9">
              <w:rPr>
                <w:noProof/>
                <w:webHidden/>
              </w:rPr>
              <w:fldChar w:fldCharType="separate"/>
            </w:r>
            <w:r w:rsidR="003C59E6">
              <w:rPr>
                <w:noProof/>
                <w:webHidden/>
              </w:rPr>
              <w:t>59</w:t>
            </w:r>
            <w:r w:rsidR="00B329D9">
              <w:rPr>
                <w:noProof/>
                <w:webHidden/>
              </w:rPr>
              <w:fldChar w:fldCharType="end"/>
            </w:r>
          </w:hyperlink>
        </w:p>
        <w:p w14:paraId="6F5BBED8" w14:textId="77777777" w:rsidR="00B329D9" w:rsidRDefault="00DA51DE">
          <w:pPr>
            <w:pStyle w:val="TOC1"/>
            <w:rPr>
              <w:rFonts w:asciiTheme="minorHAnsi" w:eastAsiaTheme="minorEastAsia" w:hAnsiTheme="minorHAnsi" w:cstheme="minorBidi"/>
              <w:noProof/>
              <w:lang w:eastAsia="id-ID"/>
            </w:rPr>
          </w:pPr>
          <w:hyperlink w:anchor="_Toc425380771" w:history="1">
            <w:r w:rsidR="00B329D9" w:rsidRPr="002A6341">
              <w:rPr>
                <w:rStyle w:val="Hyperlink"/>
                <w:noProof/>
              </w:rPr>
              <w:t>LAMPIRAN A</w:t>
            </w:r>
            <w:r w:rsidR="00B329D9">
              <w:rPr>
                <w:noProof/>
                <w:webHidden/>
              </w:rPr>
              <w:tab/>
            </w:r>
            <w:r w:rsidR="00B329D9">
              <w:rPr>
                <w:noProof/>
                <w:webHidden/>
              </w:rPr>
              <w:fldChar w:fldCharType="begin"/>
            </w:r>
            <w:r w:rsidR="00B329D9">
              <w:rPr>
                <w:noProof/>
                <w:webHidden/>
              </w:rPr>
              <w:instrText xml:space="preserve"> PAGEREF _Toc425380771 \h </w:instrText>
            </w:r>
            <w:r w:rsidR="00B329D9">
              <w:rPr>
                <w:noProof/>
                <w:webHidden/>
              </w:rPr>
            </w:r>
            <w:r w:rsidR="00B329D9">
              <w:rPr>
                <w:noProof/>
                <w:webHidden/>
              </w:rPr>
              <w:fldChar w:fldCharType="separate"/>
            </w:r>
            <w:r w:rsidR="003C59E6">
              <w:rPr>
                <w:noProof/>
                <w:webHidden/>
              </w:rPr>
              <w:t>61</w:t>
            </w:r>
            <w:r w:rsidR="00B329D9">
              <w:rPr>
                <w:noProof/>
                <w:webHidden/>
              </w:rPr>
              <w:fldChar w:fldCharType="end"/>
            </w:r>
          </w:hyperlink>
        </w:p>
        <w:p w14:paraId="2DB545F4" w14:textId="77777777" w:rsidR="00B329D9" w:rsidRDefault="00DA51DE">
          <w:pPr>
            <w:pStyle w:val="TOC1"/>
            <w:rPr>
              <w:rFonts w:asciiTheme="minorHAnsi" w:eastAsiaTheme="minorEastAsia" w:hAnsiTheme="minorHAnsi" w:cstheme="minorBidi"/>
              <w:noProof/>
              <w:lang w:eastAsia="id-ID"/>
            </w:rPr>
          </w:pPr>
          <w:hyperlink w:anchor="_Toc425380772" w:history="1">
            <w:r w:rsidR="00B329D9" w:rsidRPr="002A6341">
              <w:rPr>
                <w:rStyle w:val="Hyperlink"/>
                <w:noProof/>
              </w:rPr>
              <w:t>BIODATA PENULIS</w:t>
            </w:r>
            <w:r w:rsidR="00B329D9">
              <w:rPr>
                <w:noProof/>
                <w:webHidden/>
              </w:rPr>
              <w:tab/>
            </w:r>
            <w:r w:rsidR="00B329D9">
              <w:rPr>
                <w:noProof/>
                <w:webHidden/>
              </w:rPr>
              <w:fldChar w:fldCharType="begin"/>
            </w:r>
            <w:r w:rsidR="00B329D9">
              <w:rPr>
                <w:noProof/>
                <w:webHidden/>
              </w:rPr>
              <w:instrText xml:space="preserve"> PAGEREF _Toc425380772 \h </w:instrText>
            </w:r>
            <w:r w:rsidR="00B329D9">
              <w:rPr>
                <w:noProof/>
                <w:webHidden/>
              </w:rPr>
            </w:r>
            <w:r w:rsidR="00B329D9">
              <w:rPr>
                <w:noProof/>
                <w:webHidden/>
              </w:rPr>
              <w:fldChar w:fldCharType="separate"/>
            </w:r>
            <w:r w:rsidR="003C59E6">
              <w:rPr>
                <w:noProof/>
                <w:webHidden/>
              </w:rPr>
              <w:t>63</w:t>
            </w:r>
            <w:r w:rsidR="00B329D9">
              <w:rPr>
                <w:noProof/>
                <w:webHidden/>
              </w:rPr>
              <w:fldChar w:fldCharType="end"/>
            </w:r>
          </w:hyperlink>
        </w:p>
        <w:p w14:paraId="107B6D14" w14:textId="6A5E1667" w:rsidR="00E668E6" w:rsidRPr="00962831" w:rsidRDefault="00884E43" w:rsidP="009B6386">
          <w:r w:rsidRPr="00962831">
            <w:rPr>
              <w:b/>
              <w:bCs/>
            </w:rPr>
            <w:fldChar w:fldCharType="end"/>
          </w:r>
        </w:p>
      </w:sdtContent>
    </w:sdt>
    <w:p w14:paraId="6F0F9C24" w14:textId="77777777" w:rsidR="00637111" w:rsidRPr="00962831" w:rsidRDefault="00637111" w:rsidP="009B6386"/>
    <w:p w14:paraId="0D77ECEA" w14:textId="77777777" w:rsidR="001B7934" w:rsidRPr="00962831" w:rsidRDefault="001B7934" w:rsidP="009B6386">
      <w:pPr>
        <w:sectPr w:rsidR="001B7934" w:rsidRPr="00962831" w:rsidSect="00F37DE1">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p>
    <w:p w14:paraId="4CDEEE9D" w14:textId="77777777" w:rsidR="00B329D9" w:rsidRDefault="000D256C" w:rsidP="00837B2C">
      <w:pPr>
        <w:pStyle w:val="Heading1"/>
        <w:numPr>
          <w:ilvl w:val="0"/>
          <w:numId w:val="0"/>
        </w:numPr>
        <w:rPr>
          <w:noProof/>
        </w:rPr>
      </w:pPr>
      <w:bookmarkStart w:id="33" w:name="_Toc263602513"/>
      <w:bookmarkStart w:id="34" w:name="_Toc297322777"/>
      <w:bookmarkStart w:id="35" w:name="_Toc425380723"/>
      <w:r w:rsidRPr="00962831">
        <w:rPr>
          <w:rFonts w:cs="Times New Roman"/>
          <w:szCs w:val="24"/>
        </w:rPr>
        <w:lastRenderedPageBreak/>
        <w:t>DAFTAR GAMBAR</w:t>
      </w:r>
      <w:bookmarkEnd w:id="33"/>
      <w:bookmarkEnd w:id="34"/>
      <w:bookmarkEnd w:id="35"/>
      <w:r w:rsidR="00837B2C" w:rsidRPr="00962831">
        <w:fldChar w:fldCharType="begin"/>
      </w:r>
      <w:r w:rsidR="00837B2C" w:rsidRPr="00962831">
        <w:instrText xml:space="preserve"> TOC \h \z \c "Gambar" </w:instrText>
      </w:r>
      <w:r w:rsidR="00837B2C" w:rsidRPr="00962831">
        <w:fldChar w:fldCharType="separate"/>
      </w:r>
    </w:p>
    <w:p w14:paraId="1F74E796"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73" w:history="1">
        <w:r w:rsidR="00B329D9" w:rsidRPr="00305E1F">
          <w:rPr>
            <w:rStyle w:val="Hyperlink"/>
            <w:noProof/>
          </w:rPr>
          <w:t xml:space="preserve">Gambar 2.3.1 Representasi NFA dalam </w:t>
        </w:r>
        <w:r w:rsidR="00B329D9" w:rsidRPr="00305E1F">
          <w:rPr>
            <w:rStyle w:val="Hyperlink"/>
            <w:i/>
            <w:noProof/>
          </w:rPr>
          <w:t>directed</w:t>
        </w:r>
        <w:r w:rsidR="00B329D9" w:rsidRPr="00305E1F">
          <w:rPr>
            <w:rStyle w:val="Hyperlink"/>
            <w:noProof/>
          </w:rPr>
          <w:t xml:space="preserve"> </w:t>
        </w:r>
        <w:r w:rsidR="00B329D9" w:rsidRPr="00305E1F">
          <w:rPr>
            <w:rStyle w:val="Hyperlink"/>
            <w:i/>
            <w:noProof/>
          </w:rPr>
          <w:t>graph</w:t>
        </w:r>
        <w:r w:rsidR="00B329D9">
          <w:rPr>
            <w:noProof/>
            <w:webHidden/>
          </w:rPr>
          <w:tab/>
        </w:r>
        <w:r w:rsidR="00B329D9">
          <w:rPr>
            <w:noProof/>
            <w:webHidden/>
          </w:rPr>
          <w:fldChar w:fldCharType="begin"/>
        </w:r>
        <w:r w:rsidR="00B329D9">
          <w:rPr>
            <w:noProof/>
            <w:webHidden/>
          </w:rPr>
          <w:instrText xml:space="preserve"> PAGEREF _Toc425380773 \h </w:instrText>
        </w:r>
        <w:r w:rsidR="00B329D9">
          <w:rPr>
            <w:noProof/>
            <w:webHidden/>
          </w:rPr>
        </w:r>
        <w:r w:rsidR="00B329D9">
          <w:rPr>
            <w:noProof/>
            <w:webHidden/>
          </w:rPr>
          <w:fldChar w:fldCharType="separate"/>
        </w:r>
        <w:r w:rsidR="003C59E6">
          <w:rPr>
            <w:noProof/>
            <w:webHidden/>
          </w:rPr>
          <w:t>8</w:t>
        </w:r>
        <w:r w:rsidR="00B329D9">
          <w:rPr>
            <w:noProof/>
            <w:webHidden/>
          </w:rPr>
          <w:fldChar w:fldCharType="end"/>
        </w:r>
      </w:hyperlink>
    </w:p>
    <w:p w14:paraId="62E52435"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74" w:history="1">
        <w:r w:rsidR="00B329D9" w:rsidRPr="00305E1F">
          <w:rPr>
            <w:rStyle w:val="Hyperlink"/>
            <w:noProof/>
          </w:rPr>
          <w:t xml:space="preserve">Gambar 2.4.1 </w:t>
        </w:r>
        <w:r w:rsidR="00B329D9" w:rsidRPr="00305E1F">
          <w:rPr>
            <w:rStyle w:val="Hyperlink"/>
            <w:i/>
            <w:noProof/>
          </w:rPr>
          <w:t>Automaton</w:t>
        </w:r>
        <w:r w:rsidR="00B329D9" w:rsidRPr="00305E1F">
          <w:rPr>
            <w:rStyle w:val="Hyperlink"/>
            <w:noProof/>
          </w:rPr>
          <w:t xml:space="preserve"> transisi epsilon</w:t>
        </w:r>
        <w:r w:rsidR="00B329D9">
          <w:rPr>
            <w:noProof/>
            <w:webHidden/>
          </w:rPr>
          <w:tab/>
        </w:r>
        <w:r w:rsidR="00B329D9">
          <w:rPr>
            <w:noProof/>
            <w:webHidden/>
          </w:rPr>
          <w:fldChar w:fldCharType="begin"/>
        </w:r>
        <w:r w:rsidR="00B329D9">
          <w:rPr>
            <w:noProof/>
            <w:webHidden/>
          </w:rPr>
          <w:instrText xml:space="preserve"> PAGEREF _Toc425380774 \h </w:instrText>
        </w:r>
        <w:r w:rsidR="00B329D9">
          <w:rPr>
            <w:noProof/>
            <w:webHidden/>
          </w:rPr>
        </w:r>
        <w:r w:rsidR="00B329D9">
          <w:rPr>
            <w:noProof/>
            <w:webHidden/>
          </w:rPr>
          <w:fldChar w:fldCharType="separate"/>
        </w:r>
        <w:r w:rsidR="003C59E6">
          <w:rPr>
            <w:noProof/>
            <w:webHidden/>
          </w:rPr>
          <w:t>9</w:t>
        </w:r>
        <w:r w:rsidR="00B329D9">
          <w:rPr>
            <w:noProof/>
            <w:webHidden/>
          </w:rPr>
          <w:fldChar w:fldCharType="end"/>
        </w:r>
      </w:hyperlink>
    </w:p>
    <w:p w14:paraId="0BAAE05F"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75" w:history="1">
        <w:r w:rsidR="00B329D9" w:rsidRPr="00305E1F">
          <w:rPr>
            <w:rStyle w:val="Hyperlink"/>
            <w:noProof/>
          </w:rPr>
          <w:t xml:space="preserve">Gambar 2.4.2 </w:t>
        </w:r>
        <w:r w:rsidR="00B329D9" w:rsidRPr="00305E1F">
          <w:rPr>
            <w:rStyle w:val="Hyperlink"/>
            <w:i/>
            <w:noProof/>
          </w:rPr>
          <w:t>Automaton</w:t>
        </w:r>
        <w:r w:rsidR="00B329D9" w:rsidRPr="00305E1F">
          <w:rPr>
            <w:rStyle w:val="Hyperlink"/>
            <w:noProof/>
          </w:rPr>
          <w:t xml:space="preserve"> dengan sebuah </w:t>
        </w:r>
        <w:r w:rsidR="00B329D9" w:rsidRPr="00305E1F">
          <w:rPr>
            <w:rStyle w:val="Hyperlink"/>
            <w:noProof/>
            <w:lang w:val="en-US"/>
          </w:rPr>
          <w:t>masukan</w:t>
        </w:r>
        <w:r w:rsidR="00B329D9" w:rsidRPr="00305E1F">
          <w:rPr>
            <w:rStyle w:val="Hyperlink"/>
            <w:noProof/>
          </w:rPr>
          <w:t xml:space="preserve"> karakter</w:t>
        </w:r>
        <w:r w:rsidR="00B329D9">
          <w:rPr>
            <w:noProof/>
            <w:webHidden/>
          </w:rPr>
          <w:tab/>
        </w:r>
        <w:r w:rsidR="00B329D9">
          <w:rPr>
            <w:noProof/>
            <w:webHidden/>
          </w:rPr>
          <w:fldChar w:fldCharType="begin"/>
        </w:r>
        <w:r w:rsidR="00B329D9">
          <w:rPr>
            <w:noProof/>
            <w:webHidden/>
          </w:rPr>
          <w:instrText xml:space="preserve"> PAGEREF _Toc425380775 \h </w:instrText>
        </w:r>
        <w:r w:rsidR="00B329D9">
          <w:rPr>
            <w:noProof/>
            <w:webHidden/>
          </w:rPr>
        </w:r>
        <w:r w:rsidR="00B329D9">
          <w:rPr>
            <w:noProof/>
            <w:webHidden/>
          </w:rPr>
          <w:fldChar w:fldCharType="separate"/>
        </w:r>
        <w:r w:rsidR="003C59E6">
          <w:rPr>
            <w:noProof/>
            <w:webHidden/>
          </w:rPr>
          <w:t>9</w:t>
        </w:r>
        <w:r w:rsidR="00B329D9">
          <w:rPr>
            <w:noProof/>
            <w:webHidden/>
          </w:rPr>
          <w:fldChar w:fldCharType="end"/>
        </w:r>
      </w:hyperlink>
    </w:p>
    <w:p w14:paraId="356E4B31"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76" w:history="1">
        <w:r w:rsidR="00B329D9" w:rsidRPr="00305E1F">
          <w:rPr>
            <w:rStyle w:val="Hyperlink"/>
            <w:noProof/>
          </w:rPr>
          <w:t xml:space="preserve">Gambar 2.4.3 </w:t>
        </w:r>
        <w:r w:rsidR="00B329D9" w:rsidRPr="00305E1F">
          <w:rPr>
            <w:rStyle w:val="Hyperlink"/>
            <w:i/>
            <w:noProof/>
          </w:rPr>
          <w:t>Automaton</w:t>
        </w:r>
        <w:r w:rsidR="00B329D9" w:rsidRPr="00305E1F">
          <w:rPr>
            <w:rStyle w:val="Hyperlink"/>
            <w:noProof/>
          </w:rPr>
          <w:t xml:space="preserve"> operator </w:t>
        </w:r>
        <w:r w:rsidR="00B329D9" w:rsidRPr="00305E1F">
          <w:rPr>
            <w:rStyle w:val="Hyperlink"/>
            <w:i/>
            <w:noProof/>
          </w:rPr>
          <w:t>concatenate</w:t>
        </w:r>
        <w:r w:rsidR="00B329D9">
          <w:rPr>
            <w:noProof/>
            <w:webHidden/>
          </w:rPr>
          <w:tab/>
        </w:r>
        <w:r w:rsidR="00B329D9">
          <w:rPr>
            <w:noProof/>
            <w:webHidden/>
          </w:rPr>
          <w:fldChar w:fldCharType="begin"/>
        </w:r>
        <w:r w:rsidR="00B329D9">
          <w:rPr>
            <w:noProof/>
            <w:webHidden/>
          </w:rPr>
          <w:instrText xml:space="preserve"> PAGEREF _Toc425380776 \h </w:instrText>
        </w:r>
        <w:r w:rsidR="00B329D9">
          <w:rPr>
            <w:noProof/>
            <w:webHidden/>
          </w:rPr>
        </w:r>
        <w:r w:rsidR="00B329D9">
          <w:rPr>
            <w:noProof/>
            <w:webHidden/>
          </w:rPr>
          <w:fldChar w:fldCharType="separate"/>
        </w:r>
        <w:r w:rsidR="003C59E6">
          <w:rPr>
            <w:noProof/>
            <w:webHidden/>
          </w:rPr>
          <w:t>10</w:t>
        </w:r>
        <w:r w:rsidR="00B329D9">
          <w:rPr>
            <w:noProof/>
            <w:webHidden/>
          </w:rPr>
          <w:fldChar w:fldCharType="end"/>
        </w:r>
      </w:hyperlink>
    </w:p>
    <w:p w14:paraId="634776DB"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77" w:history="1">
        <w:r w:rsidR="00B329D9" w:rsidRPr="00305E1F">
          <w:rPr>
            <w:rStyle w:val="Hyperlink"/>
            <w:noProof/>
          </w:rPr>
          <w:t xml:space="preserve">Gambar 2.4.4 </w:t>
        </w:r>
        <w:r w:rsidR="00B329D9" w:rsidRPr="00305E1F">
          <w:rPr>
            <w:rStyle w:val="Hyperlink"/>
            <w:i/>
            <w:noProof/>
          </w:rPr>
          <w:t>Automaton</w:t>
        </w:r>
        <w:r w:rsidR="00B329D9" w:rsidRPr="00305E1F">
          <w:rPr>
            <w:rStyle w:val="Hyperlink"/>
            <w:noProof/>
          </w:rPr>
          <w:t xml:space="preserve"> operator Union</w:t>
        </w:r>
        <w:r w:rsidR="00B329D9">
          <w:rPr>
            <w:noProof/>
            <w:webHidden/>
          </w:rPr>
          <w:tab/>
        </w:r>
        <w:r w:rsidR="00B329D9">
          <w:rPr>
            <w:noProof/>
            <w:webHidden/>
          </w:rPr>
          <w:fldChar w:fldCharType="begin"/>
        </w:r>
        <w:r w:rsidR="00B329D9">
          <w:rPr>
            <w:noProof/>
            <w:webHidden/>
          </w:rPr>
          <w:instrText xml:space="preserve"> PAGEREF _Toc425380777 \h </w:instrText>
        </w:r>
        <w:r w:rsidR="00B329D9">
          <w:rPr>
            <w:noProof/>
            <w:webHidden/>
          </w:rPr>
        </w:r>
        <w:r w:rsidR="00B329D9">
          <w:rPr>
            <w:noProof/>
            <w:webHidden/>
          </w:rPr>
          <w:fldChar w:fldCharType="separate"/>
        </w:r>
        <w:r w:rsidR="003C59E6">
          <w:rPr>
            <w:noProof/>
            <w:webHidden/>
          </w:rPr>
          <w:t>10</w:t>
        </w:r>
        <w:r w:rsidR="00B329D9">
          <w:rPr>
            <w:noProof/>
            <w:webHidden/>
          </w:rPr>
          <w:fldChar w:fldCharType="end"/>
        </w:r>
      </w:hyperlink>
    </w:p>
    <w:p w14:paraId="47A7AA84"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78" w:history="1">
        <w:r w:rsidR="00B329D9" w:rsidRPr="00305E1F">
          <w:rPr>
            <w:rStyle w:val="Hyperlink"/>
            <w:noProof/>
          </w:rPr>
          <w:t xml:space="preserve">Gambar 2.4.5 </w:t>
        </w:r>
        <w:r w:rsidR="00B329D9" w:rsidRPr="00305E1F">
          <w:rPr>
            <w:rStyle w:val="Hyperlink"/>
            <w:i/>
            <w:noProof/>
          </w:rPr>
          <w:t>Automaton</w:t>
        </w:r>
        <w:r w:rsidR="00B329D9" w:rsidRPr="00305E1F">
          <w:rPr>
            <w:rStyle w:val="Hyperlink"/>
            <w:noProof/>
          </w:rPr>
          <w:t xml:space="preserve"> operator Klenee star</w:t>
        </w:r>
        <w:r w:rsidR="00B329D9">
          <w:rPr>
            <w:noProof/>
            <w:webHidden/>
          </w:rPr>
          <w:tab/>
        </w:r>
        <w:r w:rsidR="00B329D9">
          <w:rPr>
            <w:noProof/>
            <w:webHidden/>
          </w:rPr>
          <w:fldChar w:fldCharType="begin"/>
        </w:r>
        <w:r w:rsidR="00B329D9">
          <w:rPr>
            <w:noProof/>
            <w:webHidden/>
          </w:rPr>
          <w:instrText xml:space="preserve"> PAGEREF _Toc425380778 \h </w:instrText>
        </w:r>
        <w:r w:rsidR="00B329D9">
          <w:rPr>
            <w:noProof/>
            <w:webHidden/>
          </w:rPr>
        </w:r>
        <w:r w:rsidR="00B329D9">
          <w:rPr>
            <w:noProof/>
            <w:webHidden/>
          </w:rPr>
          <w:fldChar w:fldCharType="separate"/>
        </w:r>
        <w:r w:rsidR="003C59E6">
          <w:rPr>
            <w:noProof/>
            <w:webHidden/>
          </w:rPr>
          <w:t>10</w:t>
        </w:r>
        <w:r w:rsidR="00B329D9">
          <w:rPr>
            <w:noProof/>
            <w:webHidden/>
          </w:rPr>
          <w:fldChar w:fldCharType="end"/>
        </w:r>
      </w:hyperlink>
    </w:p>
    <w:p w14:paraId="06456691"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79" w:history="1">
        <w:r w:rsidR="00B329D9" w:rsidRPr="00305E1F">
          <w:rPr>
            <w:rStyle w:val="Hyperlink"/>
            <w:noProof/>
          </w:rPr>
          <w:t xml:space="preserve">Gambar 2.4.6 </w:t>
        </w:r>
        <w:r w:rsidR="00B329D9" w:rsidRPr="00305E1F">
          <w:rPr>
            <w:rStyle w:val="Hyperlink"/>
            <w:i/>
            <w:noProof/>
          </w:rPr>
          <w:t>Automaton</w:t>
        </w:r>
        <w:r w:rsidR="00B329D9" w:rsidRPr="00305E1F">
          <w:rPr>
            <w:rStyle w:val="Hyperlink"/>
            <w:noProof/>
          </w:rPr>
          <w:t xml:space="preserve"> awal yang terbentuk</w:t>
        </w:r>
        <w:r w:rsidR="00B329D9">
          <w:rPr>
            <w:noProof/>
            <w:webHidden/>
          </w:rPr>
          <w:tab/>
        </w:r>
        <w:r w:rsidR="00B329D9">
          <w:rPr>
            <w:noProof/>
            <w:webHidden/>
          </w:rPr>
          <w:fldChar w:fldCharType="begin"/>
        </w:r>
        <w:r w:rsidR="00B329D9">
          <w:rPr>
            <w:noProof/>
            <w:webHidden/>
          </w:rPr>
          <w:instrText xml:space="preserve"> PAGEREF _Toc425380779 \h </w:instrText>
        </w:r>
        <w:r w:rsidR="00B329D9">
          <w:rPr>
            <w:noProof/>
            <w:webHidden/>
          </w:rPr>
        </w:r>
        <w:r w:rsidR="00B329D9">
          <w:rPr>
            <w:noProof/>
            <w:webHidden/>
          </w:rPr>
          <w:fldChar w:fldCharType="separate"/>
        </w:r>
        <w:r w:rsidR="003C59E6">
          <w:rPr>
            <w:noProof/>
            <w:webHidden/>
          </w:rPr>
          <w:t>11</w:t>
        </w:r>
        <w:r w:rsidR="00B329D9">
          <w:rPr>
            <w:noProof/>
            <w:webHidden/>
          </w:rPr>
          <w:fldChar w:fldCharType="end"/>
        </w:r>
      </w:hyperlink>
    </w:p>
    <w:p w14:paraId="2F7C8FA2"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80" w:history="1">
        <w:r w:rsidR="00B329D9" w:rsidRPr="00305E1F">
          <w:rPr>
            <w:rStyle w:val="Hyperlink"/>
            <w:noProof/>
          </w:rPr>
          <w:t xml:space="preserve">Gambar 2.4.7 </w:t>
        </w:r>
        <w:r w:rsidR="00B329D9" w:rsidRPr="00305E1F">
          <w:rPr>
            <w:rStyle w:val="Hyperlink"/>
            <w:i/>
            <w:noProof/>
          </w:rPr>
          <w:t>Automaton</w:t>
        </w:r>
        <w:r w:rsidR="00B329D9" w:rsidRPr="00305E1F">
          <w:rPr>
            <w:rStyle w:val="Hyperlink"/>
            <w:noProof/>
          </w:rPr>
          <w:t xml:space="preserve"> setelah operator </w:t>
        </w:r>
        <w:r w:rsidR="00B329D9" w:rsidRPr="00305E1F">
          <w:rPr>
            <w:rStyle w:val="Hyperlink"/>
            <w:i/>
            <w:noProof/>
          </w:rPr>
          <w:t>Klenee star</w:t>
        </w:r>
        <w:r w:rsidR="00B329D9">
          <w:rPr>
            <w:noProof/>
            <w:webHidden/>
          </w:rPr>
          <w:tab/>
        </w:r>
        <w:r w:rsidR="00B329D9">
          <w:rPr>
            <w:noProof/>
            <w:webHidden/>
          </w:rPr>
          <w:fldChar w:fldCharType="begin"/>
        </w:r>
        <w:r w:rsidR="00B329D9">
          <w:rPr>
            <w:noProof/>
            <w:webHidden/>
          </w:rPr>
          <w:instrText xml:space="preserve"> PAGEREF _Toc425380780 \h </w:instrText>
        </w:r>
        <w:r w:rsidR="00B329D9">
          <w:rPr>
            <w:noProof/>
            <w:webHidden/>
          </w:rPr>
        </w:r>
        <w:r w:rsidR="00B329D9">
          <w:rPr>
            <w:noProof/>
            <w:webHidden/>
          </w:rPr>
          <w:fldChar w:fldCharType="separate"/>
        </w:r>
        <w:r w:rsidR="003C59E6">
          <w:rPr>
            <w:noProof/>
            <w:webHidden/>
          </w:rPr>
          <w:t>11</w:t>
        </w:r>
        <w:r w:rsidR="00B329D9">
          <w:rPr>
            <w:noProof/>
            <w:webHidden/>
          </w:rPr>
          <w:fldChar w:fldCharType="end"/>
        </w:r>
      </w:hyperlink>
    </w:p>
    <w:p w14:paraId="589F1437"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81" w:history="1">
        <w:r w:rsidR="00B329D9" w:rsidRPr="00305E1F">
          <w:rPr>
            <w:rStyle w:val="Hyperlink"/>
            <w:noProof/>
          </w:rPr>
          <w:t xml:space="preserve">Gambar 2.4.8 </w:t>
        </w:r>
        <w:r w:rsidR="00B329D9" w:rsidRPr="00305E1F">
          <w:rPr>
            <w:rStyle w:val="Hyperlink"/>
            <w:i/>
            <w:noProof/>
          </w:rPr>
          <w:t>Automaton</w:t>
        </w:r>
        <w:r w:rsidR="00B329D9" w:rsidRPr="00305E1F">
          <w:rPr>
            <w:rStyle w:val="Hyperlink"/>
            <w:noProof/>
          </w:rPr>
          <w:t xml:space="preserve"> setelah operator </w:t>
        </w:r>
        <w:r w:rsidR="00B329D9" w:rsidRPr="00305E1F">
          <w:rPr>
            <w:rStyle w:val="Hyperlink"/>
            <w:i/>
            <w:noProof/>
          </w:rPr>
          <w:t>Union</w:t>
        </w:r>
        <w:r w:rsidR="00B329D9">
          <w:rPr>
            <w:noProof/>
            <w:webHidden/>
          </w:rPr>
          <w:tab/>
        </w:r>
        <w:r w:rsidR="00B329D9">
          <w:rPr>
            <w:noProof/>
            <w:webHidden/>
          </w:rPr>
          <w:fldChar w:fldCharType="begin"/>
        </w:r>
        <w:r w:rsidR="00B329D9">
          <w:rPr>
            <w:noProof/>
            <w:webHidden/>
          </w:rPr>
          <w:instrText xml:space="preserve"> PAGEREF _Toc425380781 \h </w:instrText>
        </w:r>
        <w:r w:rsidR="00B329D9">
          <w:rPr>
            <w:noProof/>
            <w:webHidden/>
          </w:rPr>
        </w:r>
        <w:r w:rsidR="00B329D9">
          <w:rPr>
            <w:noProof/>
            <w:webHidden/>
          </w:rPr>
          <w:fldChar w:fldCharType="separate"/>
        </w:r>
        <w:r w:rsidR="003C59E6">
          <w:rPr>
            <w:noProof/>
            <w:webHidden/>
          </w:rPr>
          <w:t>11</w:t>
        </w:r>
        <w:r w:rsidR="00B329D9">
          <w:rPr>
            <w:noProof/>
            <w:webHidden/>
          </w:rPr>
          <w:fldChar w:fldCharType="end"/>
        </w:r>
      </w:hyperlink>
    </w:p>
    <w:p w14:paraId="69D75E11"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82" w:history="1">
        <w:r w:rsidR="00B329D9" w:rsidRPr="00305E1F">
          <w:rPr>
            <w:rStyle w:val="Hyperlink"/>
            <w:noProof/>
          </w:rPr>
          <w:t xml:space="preserve">Gambar 2.4.9 NFA representasi dari </w:t>
        </w:r>
        <w:r w:rsidR="00B329D9" w:rsidRPr="00305E1F">
          <w:rPr>
            <w:rStyle w:val="Hyperlink"/>
            <w:i/>
            <w:noProof/>
          </w:rPr>
          <w:t xml:space="preserve">regular expression </w:t>
        </w:r>
        <m:oMath>
          <m:r>
            <m:rPr>
              <m:sty m:val="bi"/>
            </m:rPr>
            <w:rPr>
              <w:rStyle w:val="Hyperlink"/>
              <w:rFonts w:ascii="Cambria Math" w:hAnsi="Cambria Math"/>
              <w:noProof/>
            </w:rPr>
            <m:t>a</m:t>
          </m:r>
          <m:r>
            <w:rPr>
              <w:rStyle w:val="Hyperlink"/>
              <w:rFonts w:ascii="Cambria Math" w:hAnsi="Cambria Math"/>
              <w:noProof/>
            </w:rPr>
            <m:t>.</m:t>
          </m:r>
          <m:r>
            <m:rPr>
              <m:sty m:val="bi"/>
            </m:rPr>
            <w:rPr>
              <w:rStyle w:val="Hyperlink"/>
              <w:rFonts w:ascii="Cambria Math" w:hAnsi="Cambria Math"/>
              <w:noProof/>
            </w:rPr>
            <m:t>bb</m:t>
          </m:r>
          <m:r>
            <w:rPr>
              <w:rStyle w:val="Hyperlink"/>
              <w:rFonts w:ascii="Cambria Math" w:hAnsi="Cambria Math"/>
              <w:noProof/>
            </w:rPr>
            <m:t>*</m:t>
          </m:r>
        </m:oMath>
        <w:r w:rsidR="00B329D9">
          <w:rPr>
            <w:noProof/>
            <w:webHidden/>
          </w:rPr>
          <w:tab/>
        </w:r>
        <w:r w:rsidR="00B329D9">
          <w:rPr>
            <w:noProof/>
            <w:webHidden/>
          </w:rPr>
          <w:fldChar w:fldCharType="begin"/>
        </w:r>
        <w:r w:rsidR="00B329D9">
          <w:rPr>
            <w:noProof/>
            <w:webHidden/>
          </w:rPr>
          <w:instrText xml:space="preserve"> PAGEREF _Toc425380782 \h </w:instrText>
        </w:r>
        <w:r w:rsidR="00B329D9">
          <w:rPr>
            <w:noProof/>
            <w:webHidden/>
          </w:rPr>
        </w:r>
        <w:r w:rsidR="00B329D9">
          <w:rPr>
            <w:noProof/>
            <w:webHidden/>
          </w:rPr>
          <w:fldChar w:fldCharType="separate"/>
        </w:r>
        <w:r w:rsidR="003C59E6">
          <w:rPr>
            <w:noProof/>
            <w:webHidden/>
          </w:rPr>
          <w:t>11</w:t>
        </w:r>
        <w:r w:rsidR="00B329D9">
          <w:rPr>
            <w:noProof/>
            <w:webHidden/>
          </w:rPr>
          <w:fldChar w:fldCharType="end"/>
        </w:r>
      </w:hyperlink>
    </w:p>
    <w:p w14:paraId="06409516"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83" w:history="1">
        <w:r w:rsidR="00B329D9" w:rsidRPr="00305E1F">
          <w:rPr>
            <w:rStyle w:val="Hyperlink"/>
            <w:noProof/>
          </w:rPr>
          <w:t>Gambar 2.8.1 Deskripsi permasalahan CTSTRING</w:t>
        </w:r>
        <w:r w:rsidR="00B329D9">
          <w:rPr>
            <w:noProof/>
            <w:webHidden/>
          </w:rPr>
          <w:tab/>
        </w:r>
        <w:r w:rsidR="00B329D9">
          <w:rPr>
            <w:noProof/>
            <w:webHidden/>
          </w:rPr>
          <w:fldChar w:fldCharType="begin"/>
        </w:r>
        <w:r w:rsidR="00B329D9">
          <w:rPr>
            <w:noProof/>
            <w:webHidden/>
          </w:rPr>
          <w:instrText xml:space="preserve"> PAGEREF _Toc425380783 \h </w:instrText>
        </w:r>
        <w:r w:rsidR="00B329D9">
          <w:rPr>
            <w:noProof/>
            <w:webHidden/>
          </w:rPr>
        </w:r>
        <w:r w:rsidR="00B329D9">
          <w:rPr>
            <w:noProof/>
            <w:webHidden/>
          </w:rPr>
          <w:fldChar w:fldCharType="separate"/>
        </w:r>
        <w:r w:rsidR="003C59E6">
          <w:rPr>
            <w:noProof/>
            <w:webHidden/>
          </w:rPr>
          <w:t>14</w:t>
        </w:r>
        <w:r w:rsidR="00B329D9">
          <w:rPr>
            <w:noProof/>
            <w:webHidden/>
          </w:rPr>
          <w:fldChar w:fldCharType="end"/>
        </w:r>
      </w:hyperlink>
    </w:p>
    <w:p w14:paraId="76A41779"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84" w:history="1">
        <w:r w:rsidR="00B329D9" w:rsidRPr="00305E1F">
          <w:rPr>
            <w:rStyle w:val="Hyperlink"/>
            <w:noProof/>
          </w:rPr>
          <w:t>Gambar 2.8.2 Contoh masukan dan keluaran permasalahan</w:t>
        </w:r>
        <w:r w:rsidR="00B329D9">
          <w:rPr>
            <w:noProof/>
            <w:webHidden/>
          </w:rPr>
          <w:tab/>
        </w:r>
        <w:r w:rsidR="00B329D9">
          <w:rPr>
            <w:noProof/>
            <w:webHidden/>
          </w:rPr>
          <w:fldChar w:fldCharType="begin"/>
        </w:r>
        <w:r w:rsidR="00B329D9">
          <w:rPr>
            <w:noProof/>
            <w:webHidden/>
          </w:rPr>
          <w:instrText xml:space="preserve"> PAGEREF _Toc425380784 \h </w:instrText>
        </w:r>
        <w:r w:rsidR="00B329D9">
          <w:rPr>
            <w:noProof/>
            <w:webHidden/>
          </w:rPr>
        </w:r>
        <w:r w:rsidR="00B329D9">
          <w:rPr>
            <w:noProof/>
            <w:webHidden/>
          </w:rPr>
          <w:fldChar w:fldCharType="separate"/>
        </w:r>
        <w:r w:rsidR="003C59E6">
          <w:rPr>
            <w:noProof/>
            <w:webHidden/>
          </w:rPr>
          <w:t>15</w:t>
        </w:r>
        <w:r w:rsidR="00B329D9">
          <w:rPr>
            <w:noProof/>
            <w:webHidden/>
          </w:rPr>
          <w:fldChar w:fldCharType="end"/>
        </w:r>
      </w:hyperlink>
    </w:p>
    <w:p w14:paraId="10257CCA"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85" w:history="1">
        <w:r w:rsidR="00B329D9" w:rsidRPr="00305E1F">
          <w:rPr>
            <w:rStyle w:val="Hyperlink"/>
            <w:noProof/>
          </w:rPr>
          <w:t>Gambar 2.9.1</w:t>
        </w:r>
        <w:r w:rsidR="00B329D9" w:rsidRPr="00305E1F">
          <w:rPr>
            <w:rStyle w:val="Hyperlink"/>
            <w:noProof/>
            <w:lang w:val="en-US"/>
          </w:rPr>
          <w:t xml:space="preserve"> Diagram Alur penyelesaian permasalahan</w:t>
        </w:r>
        <w:r w:rsidR="00B329D9">
          <w:rPr>
            <w:noProof/>
            <w:webHidden/>
          </w:rPr>
          <w:tab/>
        </w:r>
        <w:r w:rsidR="00B329D9">
          <w:rPr>
            <w:noProof/>
            <w:webHidden/>
          </w:rPr>
          <w:fldChar w:fldCharType="begin"/>
        </w:r>
        <w:r w:rsidR="00B329D9">
          <w:rPr>
            <w:noProof/>
            <w:webHidden/>
          </w:rPr>
          <w:instrText xml:space="preserve"> PAGEREF _Toc425380785 \h </w:instrText>
        </w:r>
        <w:r w:rsidR="00B329D9">
          <w:rPr>
            <w:noProof/>
            <w:webHidden/>
          </w:rPr>
        </w:r>
        <w:r w:rsidR="00B329D9">
          <w:rPr>
            <w:noProof/>
            <w:webHidden/>
          </w:rPr>
          <w:fldChar w:fldCharType="separate"/>
        </w:r>
        <w:r w:rsidR="003C59E6">
          <w:rPr>
            <w:noProof/>
            <w:webHidden/>
          </w:rPr>
          <w:t>16</w:t>
        </w:r>
        <w:r w:rsidR="00B329D9">
          <w:rPr>
            <w:noProof/>
            <w:webHidden/>
          </w:rPr>
          <w:fldChar w:fldCharType="end"/>
        </w:r>
      </w:hyperlink>
    </w:p>
    <w:p w14:paraId="0931005E"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86" w:history="1">
        <w:r w:rsidR="00B329D9" w:rsidRPr="00305E1F">
          <w:rPr>
            <w:rStyle w:val="Hyperlink"/>
            <w:noProof/>
          </w:rPr>
          <w:t>Gambar 2.10.1 Evaluasi operasi (a*) pertama dan kedua</w:t>
        </w:r>
        <w:r w:rsidR="00B329D9">
          <w:rPr>
            <w:noProof/>
            <w:webHidden/>
          </w:rPr>
          <w:tab/>
        </w:r>
        <w:r w:rsidR="00B329D9">
          <w:rPr>
            <w:noProof/>
            <w:webHidden/>
          </w:rPr>
          <w:fldChar w:fldCharType="begin"/>
        </w:r>
        <w:r w:rsidR="00B329D9">
          <w:rPr>
            <w:noProof/>
            <w:webHidden/>
          </w:rPr>
          <w:instrText xml:space="preserve"> PAGEREF _Toc425380786 \h </w:instrText>
        </w:r>
        <w:r w:rsidR="00B329D9">
          <w:rPr>
            <w:noProof/>
            <w:webHidden/>
          </w:rPr>
        </w:r>
        <w:r w:rsidR="00B329D9">
          <w:rPr>
            <w:noProof/>
            <w:webHidden/>
          </w:rPr>
          <w:fldChar w:fldCharType="separate"/>
        </w:r>
        <w:r w:rsidR="003C59E6">
          <w:rPr>
            <w:noProof/>
            <w:webHidden/>
          </w:rPr>
          <w:t>18</w:t>
        </w:r>
        <w:r w:rsidR="00B329D9">
          <w:rPr>
            <w:noProof/>
            <w:webHidden/>
          </w:rPr>
          <w:fldChar w:fldCharType="end"/>
        </w:r>
      </w:hyperlink>
    </w:p>
    <w:p w14:paraId="37E7C55B"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87" w:history="1">
        <w:r w:rsidR="00B329D9" w:rsidRPr="00305E1F">
          <w:rPr>
            <w:rStyle w:val="Hyperlink"/>
            <w:noProof/>
          </w:rPr>
          <w:t>Gambar 2.10.2 Evaluasi operasi (b+(a*))</w:t>
        </w:r>
        <w:r w:rsidR="00B329D9">
          <w:rPr>
            <w:noProof/>
            <w:webHidden/>
          </w:rPr>
          <w:tab/>
        </w:r>
        <w:r w:rsidR="00B329D9">
          <w:rPr>
            <w:noProof/>
            <w:webHidden/>
          </w:rPr>
          <w:fldChar w:fldCharType="begin"/>
        </w:r>
        <w:r w:rsidR="00B329D9">
          <w:rPr>
            <w:noProof/>
            <w:webHidden/>
          </w:rPr>
          <w:instrText xml:space="preserve"> PAGEREF _Toc425380787 \h </w:instrText>
        </w:r>
        <w:r w:rsidR="00B329D9">
          <w:rPr>
            <w:noProof/>
            <w:webHidden/>
          </w:rPr>
        </w:r>
        <w:r w:rsidR="00B329D9">
          <w:rPr>
            <w:noProof/>
            <w:webHidden/>
          </w:rPr>
          <w:fldChar w:fldCharType="separate"/>
        </w:r>
        <w:r w:rsidR="003C59E6">
          <w:rPr>
            <w:noProof/>
            <w:webHidden/>
          </w:rPr>
          <w:t>18</w:t>
        </w:r>
        <w:r w:rsidR="00B329D9">
          <w:rPr>
            <w:noProof/>
            <w:webHidden/>
          </w:rPr>
          <w:fldChar w:fldCharType="end"/>
        </w:r>
      </w:hyperlink>
    </w:p>
    <w:p w14:paraId="518AF82B"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88" w:history="1">
        <w:r w:rsidR="00B329D9" w:rsidRPr="00305E1F">
          <w:rPr>
            <w:rStyle w:val="Hyperlink"/>
            <w:noProof/>
          </w:rPr>
          <w:t>Gambar 2.10.3 Evaluasi operasi ((a*)+(b+(a*)))</w:t>
        </w:r>
        <w:r w:rsidR="00B329D9">
          <w:rPr>
            <w:noProof/>
            <w:webHidden/>
          </w:rPr>
          <w:tab/>
        </w:r>
        <w:r w:rsidR="00B329D9">
          <w:rPr>
            <w:noProof/>
            <w:webHidden/>
          </w:rPr>
          <w:fldChar w:fldCharType="begin"/>
        </w:r>
        <w:r w:rsidR="00B329D9">
          <w:rPr>
            <w:noProof/>
            <w:webHidden/>
          </w:rPr>
          <w:instrText xml:space="preserve"> PAGEREF _Toc425380788 \h </w:instrText>
        </w:r>
        <w:r w:rsidR="00B329D9">
          <w:rPr>
            <w:noProof/>
            <w:webHidden/>
          </w:rPr>
        </w:r>
        <w:r w:rsidR="00B329D9">
          <w:rPr>
            <w:noProof/>
            <w:webHidden/>
          </w:rPr>
          <w:fldChar w:fldCharType="separate"/>
        </w:r>
        <w:r w:rsidR="003C59E6">
          <w:rPr>
            <w:noProof/>
            <w:webHidden/>
          </w:rPr>
          <w:t>18</w:t>
        </w:r>
        <w:r w:rsidR="00B329D9">
          <w:rPr>
            <w:noProof/>
            <w:webHidden/>
          </w:rPr>
          <w:fldChar w:fldCharType="end"/>
        </w:r>
      </w:hyperlink>
    </w:p>
    <w:p w14:paraId="5B5F67BB"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89" w:history="1">
        <w:r w:rsidR="00B329D9" w:rsidRPr="00305E1F">
          <w:rPr>
            <w:rStyle w:val="Hyperlink"/>
            <w:noProof/>
          </w:rPr>
          <w:t>Gambar 2.10.4 hasil konversi NFA ke DFA</w:t>
        </w:r>
        <w:r w:rsidR="00B329D9">
          <w:rPr>
            <w:noProof/>
            <w:webHidden/>
          </w:rPr>
          <w:tab/>
        </w:r>
        <w:r w:rsidR="00B329D9">
          <w:rPr>
            <w:noProof/>
            <w:webHidden/>
          </w:rPr>
          <w:fldChar w:fldCharType="begin"/>
        </w:r>
        <w:r w:rsidR="00B329D9">
          <w:rPr>
            <w:noProof/>
            <w:webHidden/>
          </w:rPr>
          <w:instrText xml:space="preserve"> PAGEREF _Toc425380789 \h </w:instrText>
        </w:r>
        <w:r w:rsidR="00B329D9">
          <w:rPr>
            <w:noProof/>
            <w:webHidden/>
          </w:rPr>
        </w:r>
        <w:r w:rsidR="00B329D9">
          <w:rPr>
            <w:noProof/>
            <w:webHidden/>
          </w:rPr>
          <w:fldChar w:fldCharType="separate"/>
        </w:r>
        <w:r w:rsidR="003C59E6">
          <w:rPr>
            <w:noProof/>
            <w:webHidden/>
          </w:rPr>
          <w:t>19</w:t>
        </w:r>
        <w:r w:rsidR="00B329D9">
          <w:rPr>
            <w:noProof/>
            <w:webHidden/>
          </w:rPr>
          <w:fldChar w:fldCharType="end"/>
        </w:r>
      </w:hyperlink>
    </w:p>
    <w:p w14:paraId="761B502A"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90" w:history="1">
        <w:r w:rsidR="00B329D9" w:rsidRPr="00305E1F">
          <w:rPr>
            <w:rStyle w:val="Hyperlink"/>
            <w:noProof/>
          </w:rPr>
          <w:t>Gambar 2.10.5 DFA yang telah disederhanakan</w:t>
        </w:r>
        <w:r w:rsidR="00B329D9">
          <w:rPr>
            <w:noProof/>
            <w:webHidden/>
          </w:rPr>
          <w:tab/>
        </w:r>
        <w:r w:rsidR="00B329D9">
          <w:rPr>
            <w:noProof/>
            <w:webHidden/>
          </w:rPr>
          <w:fldChar w:fldCharType="begin"/>
        </w:r>
        <w:r w:rsidR="00B329D9">
          <w:rPr>
            <w:noProof/>
            <w:webHidden/>
          </w:rPr>
          <w:instrText xml:space="preserve"> PAGEREF _Toc425380790 \h </w:instrText>
        </w:r>
        <w:r w:rsidR="00B329D9">
          <w:rPr>
            <w:noProof/>
            <w:webHidden/>
          </w:rPr>
        </w:r>
        <w:r w:rsidR="00B329D9">
          <w:rPr>
            <w:noProof/>
            <w:webHidden/>
          </w:rPr>
          <w:fldChar w:fldCharType="separate"/>
        </w:r>
        <w:r w:rsidR="003C59E6">
          <w:rPr>
            <w:noProof/>
            <w:webHidden/>
          </w:rPr>
          <w:t>19</w:t>
        </w:r>
        <w:r w:rsidR="00B329D9">
          <w:rPr>
            <w:noProof/>
            <w:webHidden/>
          </w:rPr>
          <w:fldChar w:fldCharType="end"/>
        </w:r>
      </w:hyperlink>
    </w:p>
    <w:p w14:paraId="10DF564B"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91" w:history="1">
        <w:r w:rsidR="00B329D9" w:rsidRPr="00305E1F">
          <w:rPr>
            <w:rStyle w:val="Hyperlink"/>
            <w:noProof/>
          </w:rPr>
          <w:t xml:space="preserve">Gambar 2.10.6 </w:t>
        </w:r>
        <w:r w:rsidR="00B329D9" w:rsidRPr="00305E1F">
          <w:rPr>
            <w:rStyle w:val="Hyperlink"/>
            <w:i/>
            <w:noProof/>
          </w:rPr>
          <w:t>Adjacency matrix</w:t>
        </w:r>
        <w:r w:rsidR="00B329D9" w:rsidRPr="00305E1F">
          <w:rPr>
            <w:rStyle w:val="Hyperlink"/>
            <w:noProof/>
          </w:rPr>
          <w:t xml:space="preserve"> dari DFA yang dibuat</w:t>
        </w:r>
        <w:r w:rsidR="00B329D9">
          <w:rPr>
            <w:noProof/>
            <w:webHidden/>
          </w:rPr>
          <w:tab/>
        </w:r>
        <w:r w:rsidR="00B329D9">
          <w:rPr>
            <w:noProof/>
            <w:webHidden/>
          </w:rPr>
          <w:fldChar w:fldCharType="begin"/>
        </w:r>
        <w:r w:rsidR="00B329D9">
          <w:rPr>
            <w:noProof/>
            <w:webHidden/>
          </w:rPr>
          <w:instrText xml:space="preserve"> PAGEREF _Toc425380791 \h </w:instrText>
        </w:r>
        <w:r w:rsidR="00B329D9">
          <w:rPr>
            <w:noProof/>
            <w:webHidden/>
          </w:rPr>
        </w:r>
        <w:r w:rsidR="00B329D9">
          <w:rPr>
            <w:noProof/>
            <w:webHidden/>
          </w:rPr>
          <w:fldChar w:fldCharType="separate"/>
        </w:r>
        <w:r w:rsidR="003C59E6">
          <w:rPr>
            <w:noProof/>
            <w:webHidden/>
          </w:rPr>
          <w:t>20</w:t>
        </w:r>
        <w:r w:rsidR="00B329D9">
          <w:rPr>
            <w:noProof/>
            <w:webHidden/>
          </w:rPr>
          <w:fldChar w:fldCharType="end"/>
        </w:r>
      </w:hyperlink>
    </w:p>
    <w:p w14:paraId="62FE389C"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92" w:history="1">
        <w:r w:rsidR="00B329D9" w:rsidRPr="00305E1F">
          <w:rPr>
            <w:rStyle w:val="Hyperlink"/>
            <w:noProof/>
          </w:rPr>
          <w:t xml:space="preserve">Gambar 2.10.7 </w:t>
        </w:r>
        <w:r w:rsidR="00B329D9" w:rsidRPr="00305E1F">
          <w:rPr>
            <w:rStyle w:val="Hyperlink"/>
            <w:i/>
            <w:noProof/>
          </w:rPr>
          <w:t>Adjacency matrix</w:t>
        </w:r>
        <w:r w:rsidR="00B329D9" w:rsidRPr="00305E1F">
          <w:rPr>
            <w:rStyle w:val="Hyperlink"/>
            <w:noProof/>
          </w:rPr>
          <w:t xml:space="preserve"> untuk perpindahan sebanyak 2 langkah</w:t>
        </w:r>
        <w:r w:rsidR="00B329D9">
          <w:rPr>
            <w:noProof/>
            <w:webHidden/>
          </w:rPr>
          <w:tab/>
        </w:r>
        <w:r w:rsidR="00B329D9">
          <w:rPr>
            <w:noProof/>
            <w:webHidden/>
          </w:rPr>
          <w:fldChar w:fldCharType="begin"/>
        </w:r>
        <w:r w:rsidR="00B329D9">
          <w:rPr>
            <w:noProof/>
            <w:webHidden/>
          </w:rPr>
          <w:instrText xml:space="preserve"> PAGEREF _Toc425380792 \h </w:instrText>
        </w:r>
        <w:r w:rsidR="00B329D9">
          <w:rPr>
            <w:noProof/>
            <w:webHidden/>
          </w:rPr>
        </w:r>
        <w:r w:rsidR="00B329D9">
          <w:rPr>
            <w:noProof/>
            <w:webHidden/>
          </w:rPr>
          <w:fldChar w:fldCharType="separate"/>
        </w:r>
        <w:r w:rsidR="003C59E6">
          <w:rPr>
            <w:noProof/>
            <w:webHidden/>
          </w:rPr>
          <w:t>20</w:t>
        </w:r>
        <w:r w:rsidR="00B329D9">
          <w:rPr>
            <w:noProof/>
            <w:webHidden/>
          </w:rPr>
          <w:fldChar w:fldCharType="end"/>
        </w:r>
      </w:hyperlink>
    </w:p>
    <w:p w14:paraId="4DCEAFCF"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93" w:history="1">
        <w:r w:rsidR="00B329D9" w:rsidRPr="00305E1F">
          <w:rPr>
            <w:rStyle w:val="Hyperlink"/>
            <w:noProof/>
          </w:rPr>
          <w:t xml:space="preserve">Gambar 2.10.8 </w:t>
        </w:r>
        <w:r w:rsidR="00B329D9" w:rsidRPr="00305E1F">
          <w:rPr>
            <w:rStyle w:val="Hyperlink"/>
            <w:i/>
            <w:noProof/>
          </w:rPr>
          <w:t>Adjacency matrix</w:t>
        </w:r>
        <w:r w:rsidR="00B329D9" w:rsidRPr="00305E1F">
          <w:rPr>
            <w:rStyle w:val="Hyperlink"/>
            <w:noProof/>
          </w:rPr>
          <w:t xml:space="preserve"> setelah dipangkatkan 100</w:t>
        </w:r>
        <w:r w:rsidR="00B329D9">
          <w:rPr>
            <w:noProof/>
            <w:webHidden/>
          </w:rPr>
          <w:tab/>
        </w:r>
        <w:r w:rsidR="00B329D9">
          <w:rPr>
            <w:noProof/>
            <w:webHidden/>
          </w:rPr>
          <w:fldChar w:fldCharType="begin"/>
        </w:r>
        <w:r w:rsidR="00B329D9">
          <w:rPr>
            <w:noProof/>
            <w:webHidden/>
          </w:rPr>
          <w:instrText xml:space="preserve"> PAGEREF _Toc425380793 \h </w:instrText>
        </w:r>
        <w:r w:rsidR="00B329D9">
          <w:rPr>
            <w:noProof/>
            <w:webHidden/>
          </w:rPr>
        </w:r>
        <w:r w:rsidR="00B329D9">
          <w:rPr>
            <w:noProof/>
            <w:webHidden/>
          </w:rPr>
          <w:fldChar w:fldCharType="separate"/>
        </w:r>
        <w:r w:rsidR="003C59E6">
          <w:rPr>
            <w:noProof/>
            <w:webHidden/>
          </w:rPr>
          <w:t>21</w:t>
        </w:r>
        <w:r w:rsidR="00B329D9">
          <w:rPr>
            <w:noProof/>
            <w:webHidden/>
          </w:rPr>
          <w:fldChar w:fldCharType="end"/>
        </w:r>
      </w:hyperlink>
    </w:p>
    <w:p w14:paraId="0D3B6AB3"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94" w:history="1">
        <w:r w:rsidR="00B329D9" w:rsidRPr="00305E1F">
          <w:rPr>
            <w:rStyle w:val="Hyperlink"/>
            <w:noProof/>
          </w:rPr>
          <w:t xml:space="preserve">Gambar 3.1.1 </w:t>
        </w:r>
        <w:r w:rsidR="00B329D9" w:rsidRPr="00305E1F">
          <w:rPr>
            <w:rStyle w:val="Hyperlink"/>
            <w:i/>
            <w:noProof/>
          </w:rPr>
          <w:t>Pseudocode</w:t>
        </w:r>
        <w:r w:rsidR="00B329D9" w:rsidRPr="00305E1F">
          <w:rPr>
            <w:rStyle w:val="Hyperlink"/>
            <w:noProof/>
          </w:rPr>
          <w:t xml:space="preserve"> fungsi main</w:t>
        </w:r>
        <w:r w:rsidR="00B329D9">
          <w:rPr>
            <w:noProof/>
            <w:webHidden/>
          </w:rPr>
          <w:tab/>
        </w:r>
        <w:r w:rsidR="00B329D9">
          <w:rPr>
            <w:noProof/>
            <w:webHidden/>
          </w:rPr>
          <w:fldChar w:fldCharType="begin"/>
        </w:r>
        <w:r w:rsidR="00B329D9">
          <w:rPr>
            <w:noProof/>
            <w:webHidden/>
          </w:rPr>
          <w:instrText xml:space="preserve"> PAGEREF _Toc425380794 \h </w:instrText>
        </w:r>
        <w:r w:rsidR="00B329D9">
          <w:rPr>
            <w:noProof/>
            <w:webHidden/>
          </w:rPr>
        </w:r>
        <w:r w:rsidR="00B329D9">
          <w:rPr>
            <w:noProof/>
            <w:webHidden/>
          </w:rPr>
          <w:fldChar w:fldCharType="separate"/>
        </w:r>
        <w:r w:rsidR="003C59E6">
          <w:rPr>
            <w:noProof/>
            <w:webHidden/>
          </w:rPr>
          <w:t>23</w:t>
        </w:r>
        <w:r w:rsidR="00B329D9">
          <w:rPr>
            <w:noProof/>
            <w:webHidden/>
          </w:rPr>
          <w:fldChar w:fldCharType="end"/>
        </w:r>
      </w:hyperlink>
    </w:p>
    <w:p w14:paraId="3B7907FB"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95" w:history="1">
        <w:r w:rsidR="00B329D9" w:rsidRPr="00305E1F">
          <w:rPr>
            <w:rStyle w:val="Hyperlink"/>
            <w:noProof/>
          </w:rPr>
          <w:t xml:space="preserve">Gambar 3.2.1 </w:t>
        </w:r>
        <w:r w:rsidR="00B329D9" w:rsidRPr="00305E1F">
          <w:rPr>
            <w:rStyle w:val="Hyperlink"/>
            <w:i/>
            <w:noProof/>
          </w:rPr>
          <w:t xml:space="preserve">Pseudocode </w:t>
        </w:r>
        <w:r w:rsidR="00B329D9" w:rsidRPr="00305E1F">
          <w:rPr>
            <w:rStyle w:val="Hyperlink"/>
            <w:noProof/>
          </w:rPr>
          <w:t>fungsi preprocess</w:t>
        </w:r>
        <w:r w:rsidR="00B329D9">
          <w:rPr>
            <w:noProof/>
            <w:webHidden/>
          </w:rPr>
          <w:tab/>
        </w:r>
        <w:r w:rsidR="00B329D9">
          <w:rPr>
            <w:noProof/>
            <w:webHidden/>
          </w:rPr>
          <w:fldChar w:fldCharType="begin"/>
        </w:r>
        <w:r w:rsidR="00B329D9">
          <w:rPr>
            <w:noProof/>
            <w:webHidden/>
          </w:rPr>
          <w:instrText xml:space="preserve"> PAGEREF _Toc425380795 \h </w:instrText>
        </w:r>
        <w:r w:rsidR="00B329D9">
          <w:rPr>
            <w:noProof/>
            <w:webHidden/>
          </w:rPr>
        </w:r>
        <w:r w:rsidR="00B329D9">
          <w:rPr>
            <w:noProof/>
            <w:webHidden/>
          </w:rPr>
          <w:fldChar w:fldCharType="separate"/>
        </w:r>
        <w:r w:rsidR="003C59E6">
          <w:rPr>
            <w:noProof/>
            <w:webHidden/>
          </w:rPr>
          <w:t>24</w:t>
        </w:r>
        <w:r w:rsidR="00B329D9">
          <w:rPr>
            <w:noProof/>
            <w:webHidden/>
          </w:rPr>
          <w:fldChar w:fldCharType="end"/>
        </w:r>
      </w:hyperlink>
    </w:p>
    <w:p w14:paraId="2D33EF71"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96" w:history="1">
        <w:r w:rsidR="00B329D9" w:rsidRPr="00305E1F">
          <w:rPr>
            <w:rStyle w:val="Hyperlink"/>
            <w:noProof/>
          </w:rPr>
          <w:t xml:space="preserve">Gambar 3.2.2 </w:t>
        </w:r>
        <w:r w:rsidR="00B329D9" w:rsidRPr="00305E1F">
          <w:rPr>
            <w:rStyle w:val="Hyperlink"/>
            <w:i/>
            <w:noProof/>
          </w:rPr>
          <w:t xml:space="preserve">Pseudocode </w:t>
        </w:r>
        <w:r w:rsidR="00B329D9" w:rsidRPr="00305E1F">
          <w:rPr>
            <w:rStyle w:val="Hyperlink"/>
            <w:noProof/>
          </w:rPr>
          <w:t>fungsi ConvertREtoNFA</w:t>
        </w:r>
        <w:r w:rsidR="00B329D9">
          <w:rPr>
            <w:noProof/>
            <w:webHidden/>
          </w:rPr>
          <w:tab/>
        </w:r>
        <w:r w:rsidR="00B329D9">
          <w:rPr>
            <w:noProof/>
            <w:webHidden/>
          </w:rPr>
          <w:fldChar w:fldCharType="begin"/>
        </w:r>
        <w:r w:rsidR="00B329D9">
          <w:rPr>
            <w:noProof/>
            <w:webHidden/>
          </w:rPr>
          <w:instrText xml:space="preserve"> PAGEREF _Toc425380796 \h </w:instrText>
        </w:r>
        <w:r w:rsidR="00B329D9">
          <w:rPr>
            <w:noProof/>
            <w:webHidden/>
          </w:rPr>
        </w:r>
        <w:r w:rsidR="00B329D9">
          <w:rPr>
            <w:noProof/>
            <w:webHidden/>
          </w:rPr>
          <w:fldChar w:fldCharType="separate"/>
        </w:r>
        <w:r w:rsidR="003C59E6">
          <w:rPr>
            <w:noProof/>
            <w:webHidden/>
          </w:rPr>
          <w:t>26</w:t>
        </w:r>
        <w:r w:rsidR="00B329D9">
          <w:rPr>
            <w:noProof/>
            <w:webHidden/>
          </w:rPr>
          <w:fldChar w:fldCharType="end"/>
        </w:r>
      </w:hyperlink>
    </w:p>
    <w:p w14:paraId="3C7591ED"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97" w:history="1">
        <w:r w:rsidR="00B329D9" w:rsidRPr="00305E1F">
          <w:rPr>
            <w:rStyle w:val="Hyperlink"/>
            <w:noProof/>
          </w:rPr>
          <w:t xml:space="preserve">Gambar 3.2.3 </w:t>
        </w:r>
        <w:r w:rsidR="00B329D9" w:rsidRPr="00305E1F">
          <w:rPr>
            <w:rStyle w:val="Hyperlink"/>
            <w:i/>
            <w:noProof/>
          </w:rPr>
          <w:t xml:space="preserve">Pseudocode </w:t>
        </w:r>
        <w:r w:rsidR="00B329D9" w:rsidRPr="00305E1F">
          <w:rPr>
            <w:rStyle w:val="Hyperlink"/>
            <w:noProof/>
          </w:rPr>
          <w:t>fungsi ConvertNFAtoDFA</w:t>
        </w:r>
        <w:r w:rsidR="00B329D9">
          <w:rPr>
            <w:noProof/>
            <w:webHidden/>
          </w:rPr>
          <w:tab/>
        </w:r>
        <w:r w:rsidR="00B329D9">
          <w:rPr>
            <w:noProof/>
            <w:webHidden/>
          </w:rPr>
          <w:fldChar w:fldCharType="begin"/>
        </w:r>
        <w:r w:rsidR="00B329D9">
          <w:rPr>
            <w:noProof/>
            <w:webHidden/>
          </w:rPr>
          <w:instrText xml:space="preserve"> PAGEREF _Toc425380797 \h </w:instrText>
        </w:r>
        <w:r w:rsidR="00B329D9">
          <w:rPr>
            <w:noProof/>
            <w:webHidden/>
          </w:rPr>
        </w:r>
        <w:r w:rsidR="00B329D9">
          <w:rPr>
            <w:noProof/>
            <w:webHidden/>
          </w:rPr>
          <w:fldChar w:fldCharType="separate"/>
        </w:r>
        <w:r w:rsidR="003C59E6">
          <w:rPr>
            <w:noProof/>
            <w:webHidden/>
          </w:rPr>
          <w:t>27</w:t>
        </w:r>
        <w:r w:rsidR="00B329D9">
          <w:rPr>
            <w:noProof/>
            <w:webHidden/>
          </w:rPr>
          <w:fldChar w:fldCharType="end"/>
        </w:r>
      </w:hyperlink>
    </w:p>
    <w:p w14:paraId="056BFCB4"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98" w:history="1">
        <w:r w:rsidR="00B329D9" w:rsidRPr="00305E1F">
          <w:rPr>
            <w:rStyle w:val="Hyperlink"/>
            <w:noProof/>
          </w:rPr>
          <w:t xml:space="preserve">Gambar 3.2.4 </w:t>
        </w:r>
        <w:r w:rsidR="00B329D9" w:rsidRPr="00305E1F">
          <w:rPr>
            <w:rStyle w:val="Hyperlink"/>
            <w:i/>
            <w:noProof/>
          </w:rPr>
          <w:t xml:space="preserve">Pseudocode </w:t>
        </w:r>
        <w:r w:rsidR="00B329D9" w:rsidRPr="00305E1F">
          <w:rPr>
            <w:rStyle w:val="Hyperlink"/>
            <w:noProof/>
          </w:rPr>
          <w:t>fungsi EpsilonClosure</w:t>
        </w:r>
        <w:r w:rsidR="00B329D9">
          <w:rPr>
            <w:noProof/>
            <w:webHidden/>
          </w:rPr>
          <w:tab/>
        </w:r>
        <w:r w:rsidR="00B329D9">
          <w:rPr>
            <w:noProof/>
            <w:webHidden/>
          </w:rPr>
          <w:fldChar w:fldCharType="begin"/>
        </w:r>
        <w:r w:rsidR="00B329D9">
          <w:rPr>
            <w:noProof/>
            <w:webHidden/>
          </w:rPr>
          <w:instrText xml:space="preserve"> PAGEREF _Toc425380798 \h </w:instrText>
        </w:r>
        <w:r w:rsidR="00B329D9">
          <w:rPr>
            <w:noProof/>
            <w:webHidden/>
          </w:rPr>
        </w:r>
        <w:r w:rsidR="00B329D9">
          <w:rPr>
            <w:noProof/>
            <w:webHidden/>
          </w:rPr>
          <w:fldChar w:fldCharType="separate"/>
        </w:r>
        <w:r w:rsidR="003C59E6">
          <w:rPr>
            <w:noProof/>
            <w:webHidden/>
          </w:rPr>
          <w:t>29</w:t>
        </w:r>
        <w:r w:rsidR="00B329D9">
          <w:rPr>
            <w:noProof/>
            <w:webHidden/>
          </w:rPr>
          <w:fldChar w:fldCharType="end"/>
        </w:r>
      </w:hyperlink>
    </w:p>
    <w:p w14:paraId="1ACA436F"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799" w:history="1">
        <w:r w:rsidR="00B329D9" w:rsidRPr="00305E1F">
          <w:rPr>
            <w:rStyle w:val="Hyperlink"/>
            <w:noProof/>
          </w:rPr>
          <w:t>Gambar 3.2.5</w:t>
        </w:r>
        <w:r w:rsidR="00B329D9" w:rsidRPr="00305E1F">
          <w:rPr>
            <w:rStyle w:val="Hyperlink"/>
            <w:i/>
            <w:noProof/>
          </w:rPr>
          <w:t xml:space="preserve"> Pseudocode</w:t>
        </w:r>
        <w:r w:rsidR="00B329D9" w:rsidRPr="00305E1F">
          <w:rPr>
            <w:rStyle w:val="Hyperlink"/>
            <w:noProof/>
          </w:rPr>
          <w:t xml:space="preserve"> fungsi MoveClosure</w:t>
        </w:r>
        <w:r w:rsidR="00B329D9">
          <w:rPr>
            <w:noProof/>
            <w:webHidden/>
          </w:rPr>
          <w:tab/>
        </w:r>
        <w:r w:rsidR="00B329D9">
          <w:rPr>
            <w:noProof/>
            <w:webHidden/>
          </w:rPr>
          <w:fldChar w:fldCharType="begin"/>
        </w:r>
        <w:r w:rsidR="00B329D9">
          <w:rPr>
            <w:noProof/>
            <w:webHidden/>
          </w:rPr>
          <w:instrText xml:space="preserve"> PAGEREF _Toc425380799 \h </w:instrText>
        </w:r>
        <w:r w:rsidR="00B329D9">
          <w:rPr>
            <w:noProof/>
            <w:webHidden/>
          </w:rPr>
        </w:r>
        <w:r w:rsidR="00B329D9">
          <w:rPr>
            <w:noProof/>
            <w:webHidden/>
          </w:rPr>
          <w:fldChar w:fldCharType="separate"/>
        </w:r>
        <w:r w:rsidR="003C59E6">
          <w:rPr>
            <w:noProof/>
            <w:webHidden/>
          </w:rPr>
          <w:t>29</w:t>
        </w:r>
        <w:r w:rsidR="00B329D9">
          <w:rPr>
            <w:noProof/>
            <w:webHidden/>
          </w:rPr>
          <w:fldChar w:fldCharType="end"/>
        </w:r>
      </w:hyperlink>
    </w:p>
    <w:p w14:paraId="5C89BC15"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00" w:history="1">
        <w:r w:rsidR="00B329D9" w:rsidRPr="00305E1F">
          <w:rPr>
            <w:rStyle w:val="Hyperlink"/>
            <w:noProof/>
          </w:rPr>
          <w:t>Gambar 3.2.6</w:t>
        </w:r>
        <w:r w:rsidR="00B329D9" w:rsidRPr="00305E1F">
          <w:rPr>
            <w:rStyle w:val="Hyperlink"/>
            <w:i/>
            <w:noProof/>
          </w:rPr>
          <w:t xml:space="preserve"> Pseudocode </w:t>
        </w:r>
        <w:r w:rsidR="00B329D9" w:rsidRPr="00305E1F">
          <w:rPr>
            <w:rStyle w:val="Hyperlink"/>
            <w:noProof/>
          </w:rPr>
          <w:t>fungsi CreateDFAState</w:t>
        </w:r>
        <w:r w:rsidR="00B329D9">
          <w:rPr>
            <w:noProof/>
            <w:webHidden/>
          </w:rPr>
          <w:tab/>
        </w:r>
        <w:r w:rsidR="00B329D9">
          <w:rPr>
            <w:noProof/>
            <w:webHidden/>
          </w:rPr>
          <w:fldChar w:fldCharType="begin"/>
        </w:r>
        <w:r w:rsidR="00B329D9">
          <w:rPr>
            <w:noProof/>
            <w:webHidden/>
          </w:rPr>
          <w:instrText xml:space="preserve"> PAGEREF _Toc425380800 \h </w:instrText>
        </w:r>
        <w:r w:rsidR="00B329D9">
          <w:rPr>
            <w:noProof/>
            <w:webHidden/>
          </w:rPr>
        </w:r>
        <w:r w:rsidR="00B329D9">
          <w:rPr>
            <w:noProof/>
            <w:webHidden/>
          </w:rPr>
          <w:fldChar w:fldCharType="separate"/>
        </w:r>
        <w:r w:rsidR="003C59E6">
          <w:rPr>
            <w:noProof/>
            <w:webHidden/>
          </w:rPr>
          <w:t>30</w:t>
        </w:r>
        <w:r w:rsidR="00B329D9">
          <w:rPr>
            <w:noProof/>
            <w:webHidden/>
          </w:rPr>
          <w:fldChar w:fldCharType="end"/>
        </w:r>
      </w:hyperlink>
    </w:p>
    <w:p w14:paraId="2B016BC3"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01" w:history="1">
        <w:r w:rsidR="00B329D9" w:rsidRPr="00305E1F">
          <w:rPr>
            <w:rStyle w:val="Hyperlink"/>
            <w:noProof/>
          </w:rPr>
          <w:t xml:space="preserve">Gambar 3.2.7 </w:t>
        </w:r>
        <w:r w:rsidR="00B329D9" w:rsidRPr="00305E1F">
          <w:rPr>
            <w:rStyle w:val="Hyperlink"/>
            <w:i/>
            <w:noProof/>
          </w:rPr>
          <w:t xml:space="preserve">Pseudocode </w:t>
        </w:r>
        <w:r w:rsidR="00B329D9" w:rsidRPr="00305E1F">
          <w:rPr>
            <w:rStyle w:val="Hyperlink"/>
            <w:noProof/>
          </w:rPr>
          <w:t>fungsi MatrixPower</w:t>
        </w:r>
        <w:r w:rsidR="00B329D9">
          <w:rPr>
            <w:noProof/>
            <w:webHidden/>
          </w:rPr>
          <w:tab/>
        </w:r>
        <w:r w:rsidR="00B329D9">
          <w:rPr>
            <w:noProof/>
            <w:webHidden/>
          </w:rPr>
          <w:fldChar w:fldCharType="begin"/>
        </w:r>
        <w:r w:rsidR="00B329D9">
          <w:rPr>
            <w:noProof/>
            <w:webHidden/>
          </w:rPr>
          <w:instrText xml:space="preserve"> PAGEREF _Toc425380801 \h </w:instrText>
        </w:r>
        <w:r w:rsidR="00B329D9">
          <w:rPr>
            <w:noProof/>
            <w:webHidden/>
          </w:rPr>
        </w:r>
        <w:r w:rsidR="00B329D9">
          <w:rPr>
            <w:noProof/>
            <w:webHidden/>
          </w:rPr>
          <w:fldChar w:fldCharType="separate"/>
        </w:r>
        <w:r w:rsidR="003C59E6">
          <w:rPr>
            <w:noProof/>
            <w:webHidden/>
          </w:rPr>
          <w:t>31</w:t>
        </w:r>
        <w:r w:rsidR="00B329D9">
          <w:rPr>
            <w:noProof/>
            <w:webHidden/>
          </w:rPr>
          <w:fldChar w:fldCharType="end"/>
        </w:r>
      </w:hyperlink>
    </w:p>
    <w:p w14:paraId="708FF486"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02" w:history="1">
        <w:r w:rsidR="00B329D9" w:rsidRPr="00305E1F">
          <w:rPr>
            <w:rStyle w:val="Hyperlink"/>
            <w:noProof/>
          </w:rPr>
          <w:t xml:space="preserve">Gambar 3.4.1 </w:t>
        </w:r>
        <w:r w:rsidR="00B329D9" w:rsidRPr="00305E1F">
          <w:rPr>
            <w:rStyle w:val="Hyperlink"/>
            <w:i/>
            <w:noProof/>
          </w:rPr>
          <w:t>Pseudocode</w:t>
        </w:r>
        <w:r w:rsidR="00B329D9" w:rsidRPr="00305E1F">
          <w:rPr>
            <w:rStyle w:val="Hyperlink"/>
            <w:noProof/>
          </w:rPr>
          <w:t xml:space="preserve"> fungsi utama pembangkit kasus uji</w:t>
        </w:r>
        <w:r w:rsidR="00B329D9">
          <w:rPr>
            <w:noProof/>
            <w:webHidden/>
          </w:rPr>
          <w:tab/>
        </w:r>
        <w:r w:rsidR="00B329D9">
          <w:rPr>
            <w:noProof/>
            <w:webHidden/>
          </w:rPr>
          <w:fldChar w:fldCharType="begin"/>
        </w:r>
        <w:r w:rsidR="00B329D9">
          <w:rPr>
            <w:noProof/>
            <w:webHidden/>
          </w:rPr>
          <w:instrText xml:space="preserve"> PAGEREF _Toc425380802 \h </w:instrText>
        </w:r>
        <w:r w:rsidR="00B329D9">
          <w:rPr>
            <w:noProof/>
            <w:webHidden/>
          </w:rPr>
        </w:r>
        <w:r w:rsidR="00B329D9">
          <w:rPr>
            <w:noProof/>
            <w:webHidden/>
          </w:rPr>
          <w:fldChar w:fldCharType="separate"/>
        </w:r>
        <w:r w:rsidR="003C59E6">
          <w:rPr>
            <w:noProof/>
            <w:webHidden/>
          </w:rPr>
          <w:t>32</w:t>
        </w:r>
        <w:r w:rsidR="00B329D9">
          <w:rPr>
            <w:noProof/>
            <w:webHidden/>
          </w:rPr>
          <w:fldChar w:fldCharType="end"/>
        </w:r>
      </w:hyperlink>
    </w:p>
    <w:p w14:paraId="5DA4ACF8"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03" w:history="1">
        <w:r w:rsidR="00B329D9" w:rsidRPr="00305E1F">
          <w:rPr>
            <w:rStyle w:val="Hyperlink"/>
            <w:noProof/>
          </w:rPr>
          <w:t xml:space="preserve">Gambar 3.4.2 </w:t>
        </w:r>
        <w:r w:rsidR="00B329D9" w:rsidRPr="00305E1F">
          <w:rPr>
            <w:rStyle w:val="Hyperlink"/>
            <w:i/>
            <w:noProof/>
          </w:rPr>
          <w:t>Pseudocode</w:t>
        </w:r>
        <w:r w:rsidR="00B329D9" w:rsidRPr="00305E1F">
          <w:rPr>
            <w:rStyle w:val="Hyperlink"/>
            <w:noProof/>
          </w:rPr>
          <w:t xml:space="preserve"> fungsi Expand</w:t>
        </w:r>
        <w:r w:rsidR="00B329D9">
          <w:rPr>
            <w:noProof/>
            <w:webHidden/>
          </w:rPr>
          <w:tab/>
        </w:r>
        <w:r w:rsidR="00B329D9">
          <w:rPr>
            <w:noProof/>
            <w:webHidden/>
          </w:rPr>
          <w:fldChar w:fldCharType="begin"/>
        </w:r>
        <w:r w:rsidR="00B329D9">
          <w:rPr>
            <w:noProof/>
            <w:webHidden/>
          </w:rPr>
          <w:instrText xml:space="preserve"> PAGEREF _Toc425380803 \h </w:instrText>
        </w:r>
        <w:r w:rsidR="00B329D9">
          <w:rPr>
            <w:noProof/>
            <w:webHidden/>
          </w:rPr>
        </w:r>
        <w:r w:rsidR="00B329D9">
          <w:rPr>
            <w:noProof/>
            <w:webHidden/>
          </w:rPr>
          <w:fldChar w:fldCharType="separate"/>
        </w:r>
        <w:r w:rsidR="003C59E6">
          <w:rPr>
            <w:noProof/>
            <w:webHidden/>
          </w:rPr>
          <w:t>33</w:t>
        </w:r>
        <w:r w:rsidR="00B329D9">
          <w:rPr>
            <w:noProof/>
            <w:webHidden/>
          </w:rPr>
          <w:fldChar w:fldCharType="end"/>
        </w:r>
      </w:hyperlink>
    </w:p>
    <w:p w14:paraId="118C7C57"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04" w:history="1">
        <w:r w:rsidR="00B329D9" w:rsidRPr="00305E1F">
          <w:rPr>
            <w:rStyle w:val="Hyperlink"/>
            <w:noProof/>
          </w:rPr>
          <w:t>Gambar 5.2.1 Umpan balik dari situs SPOJ</w:t>
        </w:r>
        <w:r w:rsidR="00B329D9">
          <w:rPr>
            <w:noProof/>
            <w:webHidden/>
          </w:rPr>
          <w:tab/>
        </w:r>
        <w:r w:rsidR="00B329D9">
          <w:rPr>
            <w:noProof/>
            <w:webHidden/>
          </w:rPr>
          <w:fldChar w:fldCharType="begin"/>
        </w:r>
        <w:r w:rsidR="00B329D9">
          <w:rPr>
            <w:noProof/>
            <w:webHidden/>
          </w:rPr>
          <w:instrText xml:space="preserve"> PAGEREF _Toc425380804 \h </w:instrText>
        </w:r>
        <w:r w:rsidR="00B329D9">
          <w:rPr>
            <w:noProof/>
            <w:webHidden/>
          </w:rPr>
        </w:r>
        <w:r w:rsidR="00B329D9">
          <w:rPr>
            <w:noProof/>
            <w:webHidden/>
          </w:rPr>
          <w:fldChar w:fldCharType="separate"/>
        </w:r>
        <w:r w:rsidR="003C59E6">
          <w:rPr>
            <w:noProof/>
            <w:webHidden/>
          </w:rPr>
          <w:t>52</w:t>
        </w:r>
        <w:r w:rsidR="00B329D9">
          <w:rPr>
            <w:noProof/>
            <w:webHidden/>
          </w:rPr>
          <w:fldChar w:fldCharType="end"/>
        </w:r>
      </w:hyperlink>
    </w:p>
    <w:p w14:paraId="558ACBB4"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05" w:history="1">
        <w:r w:rsidR="00B329D9" w:rsidRPr="00305E1F">
          <w:rPr>
            <w:rStyle w:val="Hyperlink"/>
            <w:noProof/>
          </w:rPr>
          <w:t>Gambar 5.2.2 Grafik hasil uji coba pada SPOJ sebanyak 15 kali</w:t>
        </w:r>
        <w:r w:rsidR="00B329D9">
          <w:rPr>
            <w:noProof/>
            <w:webHidden/>
          </w:rPr>
          <w:tab/>
        </w:r>
        <w:r w:rsidR="00B329D9">
          <w:rPr>
            <w:noProof/>
            <w:webHidden/>
          </w:rPr>
          <w:fldChar w:fldCharType="begin"/>
        </w:r>
        <w:r w:rsidR="00B329D9">
          <w:rPr>
            <w:noProof/>
            <w:webHidden/>
          </w:rPr>
          <w:instrText xml:space="preserve"> PAGEREF _Toc425380805 \h </w:instrText>
        </w:r>
        <w:r w:rsidR="00B329D9">
          <w:rPr>
            <w:noProof/>
            <w:webHidden/>
          </w:rPr>
        </w:r>
        <w:r w:rsidR="00B329D9">
          <w:rPr>
            <w:noProof/>
            <w:webHidden/>
          </w:rPr>
          <w:fldChar w:fldCharType="separate"/>
        </w:r>
        <w:r w:rsidR="003C59E6">
          <w:rPr>
            <w:noProof/>
            <w:webHidden/>
          </w:rPr>
          <w:t>52</w:t>
        </w:r>
        <w:r w:rsidR="00B329D9">
          <w:rPr>
            <w:noProof/>
            <w:webHidden/>
          </w:rPr>
          <w:fldChar w:fldCharType="end"/>
        </w:r>
      </w:hyperlink>
    </w:p>
    <w:p w14:paraId="48B597C6"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06" w:history="1">
        <w:r w:rsidR="00B329D9" w:rsidRPr="00305E1F">
          <w:rPr>
            <w:rStyle w:val="Hyperlink"/>
            <w:noProof/>
          </w:rPr>
          <w:t>Gambar 5.2.3 Grafik rata-rata hasil uji coba untuk L yang berbeda</w:t>
        </w:r>
        <w:r w:rsidR="00B329D9">
          <w:rPr>
            <w:noProof/>
            <w:webHidden/>
          </w:rPr>
          <w:tab/>
        </w:r>
        <w:r w:rsidR="00B329D9">
          <w:rPr>
            <w:noProof/>
            <w:webHidden/>
          </w:rPr>
          <w:fldChar w:fldCharType="begin"/>
        </w:r>
        <w:r w:rsidR="00B329D9">
          <w:rPr>
            <w:noProof/>
            <w:webHidden/>
          </w:rPr>
          <w:instrText xml:space="preserve"> PAGEREF _Toc425380806 \h </w:instrText>
        </w:r>
        <w:r w:rsidR="00B329D9">
          <w:rPr>
            <w:noProof/>
            <w:webHidden/>
          </w:rPr>
        </w:r>
        <w:r w:rsidR="00B329D9">
          <w:rPr>
            <w:noProof/>
            <w:webHidden/>
          </w:rPr>
          <w:fldChar w:fldCharType="separate"/>
        </w:r>
        <w:r w:rsidR="003C59E6">
          <w:rPr>
            <w:noProof/>
            <w:webHidden/>
          </w:rPr>
          <w:t>53</w:t>
        </w:r>
        <w:r w:rsidR="00B329D9">
          <w:rPr>
            <w:noProof/>
            <w:webHidden/>
          </w:rPr>
          <w:fldChar w:fldCharType="end"/>
        </w:r>
      </w:hyperlink>
    </w:p>
    <w:p w14:paraId="798C6988"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07" w:history="1">
        <w:r w:rsidR="00B329D9" w:rsidRPr="00305E1F">
          <w:rPr>
            <w:rStyle w:val="Hyperlink"/>
            <w:noProof/>
          </w:rPr>
          <w:t>Gambar 5.2.4 Grafik uji coba dengan panjang RE yang berbeda</w:t>
        </w:r>
        <w:r w:rsidR="00B329D9">
          <w:rPr>
            <w:noProof/>
            <w:webHidden/>
          </w:rPr>
          <w:tab/>
        </w:r>
        <w:r w:rsidR="00B329D9">
          <w:rPr>
            <w:noProof/>
            <w:webHidden/>
          </w:rPr>
          <w:fldChar w:fldCharType="begin"/>
        </w:r>
        <w:r w:rsidR="00B329D9">
          <w:rPr>
            <w:noProof/>
            <w:webHidden/>
          </w:rPr>
          <w:instrText xml:space="preserve"> PAGEREF _Toc425380807 \h </w:instrText>
        </w:r>
        <w:r w:rsidR="00B329D9">
          <w:rPr>
            <w:noProof/>
            <w:webHidden/>
          </w:rPr>
        </w:r>
        <w:r w:rsidR="00B329D9">
          <w:rPr>
            <w:noProof/>
            <w:webHidden/>
          </w:rPr>
          <w:fldChar w:fldCharType="separate"/>
        </w:r>
        <w:r w:rsidR="003C59E6">
          <w:rPr>
            <w:noProof/>
            <w:webHidden/>
          </w:rPr>
          <w:t>55</w:t>
        </w:r>
        <w:r w:rsidR="00B329D9">
          <w:rPr>
            <w:noProof/>
            <w:webHidden/>
          </w:rPr>
          <w:fldChar w:fldCharType="end"/>
        </w:r>
      </w:hyperlink>
    </w:p>
    <w:p w14:paraId="1AB9881C"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08" w:history="1">
        <w:r w:rsidR="00B329D9" w:rsidRPr="00305E1F">
          <w:rPr>
            <w:rStyle w:val="Hyperlink"/>
            <w:noProof/>
          </w:rPr>
          <w:t>Gambar 6.2.1 Hasil uji coba 15 kali pada permasalahan CTSTRING</w:t>
        </w:r>
        <w:r w:rsidR="00B329D9">
          <w:rPr>
            <w:noProof/>
            <w:webHidden/>
          </w:rPr>
          <w:tab/>
        </w:r>
        <w:r w:rsidR="00B329D9">
          <w:rPr>
            <w:noProof/>
            <w:webHidden/>
          </w:rPr>
          <w:fldChar w:fldCharType="begin"/>
        </w:r>
        <w:r w:rsidR="00B329D9">
          <w:rPr>
            <w:noProof/>
            <w:webHidden/>
          </w:rPr>
          <w:instrText xml:space="preserve"> PAGEREF _Toc425380808 \h </w:instrText>
        </w:r>
        <w:r w:rsidR="00B329D9">
          <w:rPr>
            <w:noProof/>
            <w:webHidden/>
          </w:rPr>
        </w:r>
        <w:r w:rsidR="00B329D9">
          <w:rPr>
            <w:noProof/>
            <w:webHidden/>
          </w:rPr>
          <w:fldChar w:fldCharType="separate"/>
        </w:r>
        <w:r w:rsidR="003C59E6">
          <w:rPr>
            <w:noProof/>
            <w:webHidden/>
          </w:rPr>
          <w:t>62</w:t>
        </w:r>
        <w:r w:rsidR="00B329D9">
          <w:rPr>
            <w:noProof/>
            <w:webHidden/>
          </w:rPr>
          <w:fldChar w:fldCharType="end"/>
        </w:r>
      </w:hyperlink>
    </w:p>
    <w:p w14:paraId="2C834746" w14:textId="77777777" w:rsidR="00D21F81" w:rsidRPr="00962831" w:rsidRDefault="00837B2C" w:rsidP="00FD1A2B">
      <w:pPr>
        <w:pStyle w:val="TableofFigures"/>
        <w:tabs>
          <w:tab w:val="right" w:leader="dot" w:pos="5546"/>
        </w:tabs>
        <w:sectPr w:rsidR="00D21F81" w:rsidRPr="00962831" w:rsidSect="00F37DE1">
          <w:headerReference w:type="even" r:id="rId48"/>
          <w:headerReference w:type="default" r:id="rId49"/>
          <w:footerReference w:type="even" r:id="rId50"/>
          <w:footerReference w:type="default" r:id="rId51"/>
          <w:headerReference w:type="first" r:id="rId52"/>
          <w:footerReference w:type="first" r:id="rId53"/>
          <w:pgSz w:w="8392" w:h="11907" w:code="11"/>
          <w:pgMar w:top="1418" w:right="1134" w:bottom="1418" w:left="1418" w:header="720" w:footer="720" w:gutter="284"/>
          <w:pgNumType w:fmt="lowerRoman"/>
          <w:cols w:space="720"/>
          <w:titlePg/>
          <w:docGrid w:linePitch="360"/>
        </w:sectPr>
      </w:pPr>
      <w:r w:rsidRPr="00962831">
        <w:fldChar w:fldCharType="end"/>
      </w:r>
    </w:p>
    <w:p w14:paraId="0D84A5AC" w14:textId="77777777" w:rsidR="003F2BBF" w:rsidRPr="00962831" w:rsidRDefault="000D256C" w:rsidP="000A1684">
      <w:pPr>
        <w:pStyle w:val="Heading1"/>
        <w:numPr>
          <w:ilvl w:val="0"/>
          <w:numId w:val="0"/>
        </w:numPr>
      </w:pPr>
      <w:bookmarkStart w:id="36" w:name="_Toc236585576"/>
      <w:bookmarkStart w:id="37" w:name="_Toc263602514"/>
      <w:bookmarkStart w:id="38" w:name="_Toc297322778"/>
      <w:bookmarkStart w:id="39" w:name="_Toc425380724"/>
      <w:r w:rsidRPr="00962831">
        <w:lastRenderedPageBreak/>
        <w:t>DAFTAR TABEL</w:t>
      </w:r>
      <w:bookmarkEnd w:id="36"/>
      <w:bookmarkEnd w:id="37"/>
      <w:bookmarkEnd w:id="38"/>
      <w:bookmarkEnd w:id="39"/>
    </w:p>
    <w:p w14:paraId="4C30D0AB" w14:textId="77777777" w:rsidR="00B329D9" w:rsidRDefault="009547E0">
      <w:pPr>
        <w:pStyle w:val="TableofFigures"/>
        <w:tabs>
          <w:tab w:val="right" w:leader="dot" w:pos="5546"/>
        </w:tabs>
        <w:rPr>
          <w:rFonts w:asciiTheme="minorHAnsi" w:eastAsiaTheme="minorEastAsia" w:hAnsiTheme="minorHAnsi" w:cstheme="minorBidi"/>
          <w:noProof/>
          <w:lang w:eastAsia="id-ID"/>
        </w:rPr>
      </w:pPr>
      <w:r w:rsidRPr="00962831">
        <w:fldChar w:fldCharType="begin"/>
      </w:r>
      <w:r w:rsidRPr="00962831">
        <w:instrText xml:space="preserve"> TOC \h \z \c "Tabel" </w:instrText>
      </w:r>
      <w:r w:rsidRPr="00962831">
        <w:fldChar w:fldCharType="separate"/>
      </w:r>
      <w:hyperlink w:anchor="_Toc425380809" w:history="1">
        <w:r w:rsidR="00B329D9" w:rsidRPr="00C66050">
          <w:rPr>
            <w:rStyle w:val="Hyperlink"/>
            <w:noProof/>
          </w:rPr>
          <w:t>Tabel 2.3.1 Representasi NFA dalam tabel</w:t>
        </w:r>
        <w:r w:rsidR="00B329D9">
          <w:rPr>
            <w:noProof/>
            <w:webHidden/>
          </w:rPr>
          <w:tab/>
        </w:r>
        <w:r w:rsidR="00B329D9">
          <w:rPr>
            <w:noProof/>
            <w:webHidden/>
          </w:rPr>
          <w:fldChar w:fldCharType="begin"/>
        </w:r>
        <w:r w:rsidR="00B329D9">
          <w:rPr>
            <w:noProof/>
            <w:webHidden/>
          </w:rPr>
          <w:instrText xml:space="preserve"> PAGEREF _Toc425380809 \h </w:instrText>
        </w:r>
        <w:r w:rsidR="00B329D9">
          <w:rPr>
            <w:noProof/>
            <w:webHidden/>
          </w:rPr>
        </w:r>
        <w:r w:rsidR="00B329D9">
          <w:rPr>
            <w:noProof/>
            <w:webHidden/>
          </w:rPr>
          <w:fldChar w:fldCharType="separate"/>
        </w:r>
        <w:r w:rsidR="003C59E6">
          <w:rPr>
            <w:noProof/>
            <w:webHidden/>
          </w:rPr>
          <w:t>8</w:t>
        </w:r>
        <w:r w:rsidR="00B329D9">
          <w:rPr>
            <w:noProof/>
            <w:webHidden/>
          </w:rPr>
          <w:fldChar w:fldCharType="end"/>
        </w:r>
      </w:hyperlink>
    </w:p>
    <w:p w14:paraId="07C20D8F"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10" w:history="1">
        <w:r w:rsidR="00B329D9" w:rsidRPr="00C66050">
          <w:rPr>
            <w:rStyle w:val="Hyperlink"/>
            <w:noProof/>
          </w:rPr>
          <w:t>Tabel 2.10.1 Iterasi dalam konversi NFA menjadi DFA</w:t>
        </w:r>
        <w:r w:rsidR="00B329D9">
          <w:rPr>
            <w:noProof/>
            <w:webHidden/>
          </w:rPr>
          <w:tab/>
        </w:r>
        <w:r w:rsidR="00B329D9">
          <w:rPr>
            <w:noProof/>
            <w:webHidden/>
          </w:rPr>
          <w:fldChar w:fldCharType="begin"/>
        </w:r>
        <w:r w:rsidR="00B329D9">
          <w:rPr>
            <w:noProof/>
            <w:webHidden/>
          </w:rPr>
          <w:instrText xml:space="preserve"> PAGEREF _Toc425380810 \h </w:instrText>
        </w:r>
        <w:r w:rsidR="00B329D9">
          <w:rPr>
            <w:noProof/>
            <w:webHidden/>
          </w:rPr>
        </w:r>
        <w:r w:rsidR="00B329D9">
          <w:rPr>
            <w:noProof/>
            <w:webHidden/>
          </w:rPr>
          <w:fldChar w:fldCharType="separate"/>
        </w:r>
        <w:r w:rsidR="003C59E6">
          <w:rPr>
            <w:noProof/>
            <w:webHidden/>
          </w:rPr>
          <w:t>18</w:t>
        </w:r>
        <w:r w:rsidR="00B329D9">
          <w:rPr>
            <w:noProof/>
            <w:webHidden/>
          </w:rPr>
          <w:fldChar w:fldCharType="end"/>
        </w:r>
      </w:hyperlink>
    </w:p>
    <w:p w14:paraId="3A8EEDD5"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11" w:history="1">
        <w:r w:rsidR="00B329D9" w:rsidRPr="00C66050">
          <w:rPr>
            <w:rStyle w:val="Hyperlink"/>
            <w:noProof/>
          </w:rPr>
          <w:t>Tabel 6.2.1 Hasil uji coba 15 kali pada permasalahan CTSTRING</w:t>
        </w:r>
        <w:r w:rsidR="00B329D9">
          <w:rPr>
            <w:noProof/>
            <w:webHidden/>
          </w:rPr>
          <w:tab/>
        </w:r>
        <w:r w:rsidR="00B329D9">
          <w:rPr>
            <w:noProof/>
            <w:webHidden/>
          </w:rPr>
          <w:fldChar w:fldCharType="begin"/>
        </w:r>
        <w:r w:rsidR="00B329D9">
          <w:rPr>
            <w:noProof/>
            <w:webHidden/>
          </w:rPr>
          <w:instrText xml:space="preserve"> PAGEREF _Toc425380811 \h </w:instrText>
        </w:r>
        <w:r w:rsidR="00B329D9">
          <w:rPr>
            <w:noProof/>
            <w:webHidden/>
          </w:rPr>
        </w:r>
        <w:r w:rsidR="00B329D9">
          <w:rPr>
            <w:noProof/>
            <w:webHidden/>
          </w:rPr>
          <w:fldChar w:fldCharType="separate"/>
        </w:r>
        <w:r w:rsidR="003C59E6">
          <w:rPr>
            <w:noProof/>
            <w:webHidden/>
          </w:rPr>
          <w:t>61</w:t>
        </w:r>
        <w:r w:rsidR="00B329D9">
          <w:rPr>
            <w:noProof/>
            <w:webHidden/>
          </w:rPr>
          <w:fldChar w:fldCharType="end"/>
        </w:r>
      </w:hyperlink>
    </w:p>
    <w:p w14:paraId="55CFFD40" w14:textId="452D9236" w:rsidR="00DE2309" w:rsidRPr="00962831" w:rsidRDefault="009547E0" w:rsidP="0065548E">
      <w:r w:rsidRPr="00962831">
        <w:fldChar w:fldCharType="end"/>
      </w:r>
    </w:p>
    <w:p w14:paraId="27336F4C" w14:textId="77777777" w:rsidR="00F83CCB" w:rsidRPr="00962831" w:rsidRDefault="00F83CCB" w:rsidP="00C66584">
      <w:pPr>
        <w:jc w:val="center"/>
        <w:rPr>
          <w:b/>
          <w:i/>
        </w:rPr>
      </w:pPr>
      <w:r w:rsidRPr="00962831">
        <w:rPr>
          <w:i/>
        </w:rPr>
        <w:br w:type="page"/>
      </w:r>
      <w:r w:rsidR="00614434" w:rsidRPr="00962831">
        <w:rPr>
          <w:b/>
          <w:i/>
        </w:rPr>
        <w:lastRenderedPageBreak/>
        <w:t>[Halaman ini sengaja dikosongkan]</w:t>
      </w:r>
    </w:p>
    <w:p w14:paraId="7B41716D" w14:textId="77777777" w:rsidR="00F83CCB" w:rsidRPr="00962831" w:rsidRDefault="00F83CCB">
      <w:pPr>
        <w:spacing w:after="200" w:line="276" w:lineRule="auto"/>
        <w:jc w:val="left"/>
        <w:rPr>
          <w:b/>
          <w:i/>
          <w:sz w:val="24"/>
          <w:szCs w:val="24"/>
        </w:rPr>
      </w:pPr>
      <w:r w:rsidRPr="00962831">
        <w:rPr>
          <w:b/>
          <w:i/>
          <w:sz w:val="24"/>
          <w:szCs w:val="24"/>
        </w:rPr>
        <w:br w:type="page"/>
      </w:r>
    </w:p>
    <w:p w14:paraId="18A952FE" w14:textId="77777777" w:rsidR="00373CD8" w:rsidRPr="00962831" w:rsidRDefault="00373CD8" w:rsidP="00090B9C">
      <w:pPr>
        <w:pStyle w:val="Heading1"/>
        <w:numPr>
          <w:ilvl w:val="0"/>
          <w:numId w:val="0"/>
        </w:numPr>
      </w:pPr>
      <w:bookmarkStart w:id="40" w:name="_Toc425380725"/>
      <w:r w:rsidRPr="00962831">
        <w:lastRenderedPageBreak/>
        <w:t xml:space="preserve">DAFTAR </w:t>
      </w:r>
      <w:r w:rsidR="00482E6B" w:rsidRPr="00962831">
        <w:t>KODE SUMBER</w:t>
      </w:r>
      <w:bookmarkEnd w:id="40"/>
    </w:p>
    <w:p w14:paraId="2C997426" w14:textId="77777777" w:rsidR="00B329D9" w:rsidRDefault="009547E0">
      <w:pPr>
        <w:pStyle w:val="TableofFigures"/>
        <w:tabs>
          <w:tab w:val="right" w:leader="dot" w:pos="5546"/>
        </w:tabs>
        <w:rPr>
          <w:rFonts w:asciiTheme="minorHAnsi" w:eastAsiaTheme="minorEastAsia" w:hAnsiTheme="minorHAnsi" w:cstheme="minorBidi"/>
          <w:noProof/>
          <w:lang w:eastAsia="id-ID"/>
        </w:rPr>
      </w:pPr>
      <w:r w:rsidRPr="00962831">
        <w:rPr>
          <w:lang w:eastAsia="en-US"/>
        </w:rPr>
        <w:fldChar w:fldCharType="begin"/>
      </w:r>
      <w:r w:rsidRPr="00962831">
        <w:rPr>
          <w:lang w:eastAsia="en-US"/>
        </w:rPr>
        <w:instrText xml:space="preserve"> TOC \h \z \c "Kode Sumber" </w:instrText>
      </w:r>
      <w:r w:rsidRPr="00962831">
        <w:rPr>
          <w:lang w:eastAsia="en-US"/>
        </w:rPr>
        <w:fldChar w:fldCharType="separate"/>
      </w:r>
      <w:hyperlink w:anchor="_Toc425380812" w:history="1">
        <w:r w:rsidR="00B329D9" w:rsidRPr="00924024">
          <w:rPr>
            <w:rStyle w:val="Hyperlink"/>
            <w:noProof/>
          </w:rPr>
          <w:t>Kode Sumber 4.2.1 Konstanta dan variabel global</w:t>
        </w:r>
        <w:r w:rsidR="00B329D9">
          <w:rPr>
            <w:noProof/>
            <w:webHidden/>
          </w:rPr>
          <w:tab/>
        </w:r>
        <w:r w:rsidR="00B329D9">
          <w:rPr>
            <w:noProof/>
            <w:webHidden/>
          </w:rPr>
          <w:fldChar w:fldCharType="begin"/>
        </w:r>
        <w:r w:rsidR="00B329D9">
          <w:rPr>
            <w:noProof/>
            <w:webHidden/>
          </w:rPr>
          <w:instrText xml:space="preserve"> PAGEREF _Toc425380812 \h </w:instrText>
        </w:r>
        <w:r w:rsidR="00B329D9">
          <w:rPr>
            <w:noProof/>
            <w:webHidden/>
          </w:rPr>
        </w:r>
        <w:r w:rsidR="00B329D9">
          <w:rPr>
            <w:noProof/>
            <w:webHidden/>
          </w:rPr>
          <w:fldChar w:fldCharType="separate"/>
        </w:r>
        <w:r w:rsidR="003C59E6">
          <w:rPr>
            <w:noProof/>
            <w:webHidden/>
          </w:rPr>
          <w:t>36</w:t>
        </w:r>
        <w:r w:rsidR="00B329D9">
          <w:rPr>
            <w:noProof/>
            <w:webHidden/>
          </w:rPr>
          <w:fldChar w:fldCharType="end"/>
        </w:r>
      </w:hyperlink>
    </w:p>
    <w:p w14:paraId="16099738"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13" w:history="1">
        <w:r w:rsidR="00B329D9" w:rsidRPr="00924024">
          <w:rPr>
            <w:rStyle w:val="Hyperlink"/>
            <w:noProof/>
          </w:rPr>
          <w:t>Kode Sumber 4.3.1 Implementasi fungsi main(1)</w:t>
        </w:r>
        <w:r w:rsidR="00B329D9">
          <w:rPr>
            <w:noProof/>
            <w:webHidden/>
          </w:rPr>
          <w:tab/>
        </w:r>
        <w:r w:rsidR="00B329D9">
          <w:rPr>
            <w:noProof/>
            <w:webHidden/>
          </w:rPr>
          <w:fldChar w:fldCharType="begin"/>
        </w:r>
        <w:r w:rsidR="00B329D9">
          <w:rPr>
            <w:noProof/>
            <w:webHidden/>
          </w:rPr>
          <w:instrText xml:space="preserve"> PAGEREF _Toc425380813 \h </w:instrText>
        </w:r>
        <w:r w:rsidR="00B329D9">
          <w:rPr>
            <w:noProof/>
            <w:webHidden/>
          </w:rPr>
        </w:r>
        <w:r w:rsidR="00B329D9">
          <w:rPr>
            <w:noProof/>
            <w:webHidden/>
          </w:rPr>
          <w:fldChar w:fldCharType="separate"/>
        </w:r>
        <w:r w:rsidR="003C59E6">
          <w:rPr>
            <w:noProof/>
            <w:webHidden/>
          </w:rPr>
          <w:t>36</w:t>
        </w:r>
        <w:r w:rsidR="00B329D9">
          <w:rPr>
            <w:noProof/>
            <w:webHidden/>
          </w:rPr>
          <w:fldChar w:fldCharType="end"/>
        </w:r>
      </w:hyperlink>
    </w:p>
    <w:p w14:paraId="08FB08C7"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14" w:history="1">
        <w:r w:rsidR="00B329D9" w:rsidRPr="00924024">
          <w:rPr>
            <w:rStyle w:val="Hyperlink"/>
            <w:noProof/>
          </w:rPr>
          <w:t>Kode Sumber 4.3.2 Implementasi fungsi main(2)</w:t>
        </w:r>
        <w:r w:rsidR="00B329D9">
          <w:rPr>
            <w:noProof/>
            <w:webHidden/>
          </w:rPr>
          <w:tab/>
        </w:r>
        <w:r w:rsidR="00B329D9">
          <w:rPr>
            <w:noProof/>
            <w:webHidden/>
          </w:rPr>
          <w:fldChar w:fldCharType="begin"/>
        </w:r>
        <w:r w:rsidR="00B329D9">
          <w:rPr>
            <w:noProof/>
            <w:webHidden/>
          </w:rPr>
          <w:instrText xml:space="preserve"> PAGEREF _Toc425380814 \h </w:instrText>
        </w:r>
        <w:r w:rsidR="00B329D9">
          <w:rPr>
            <w:noProof/>
            <w:webHidden/>
          </w:rPr>
        </w:r>
        <w:r w:rsidR="00B329D9">
          <w:rPr>
            <w:noProof/>
            <w:webHidden/>
          </w:rPr>
          <w:fldChar w:fldCharType="separate"/>
        </w:r>
        <w:r w:rsidR="003C59E6">
          <w:rPr>
            <w:noProof/>
            <w:webHidden/>
          </w:rPr>
          <w:t>37</w:t>
        </w:r>
        <w:r w:rsidR="00B329D9">
          <w:rPr>
            <w:noProof/>
            <w:webHidden/>
          </w:rPr>
          <w:fldChar w:fldCharType="end"/>
        </w:r>
      </w:hyperlink>
    </w:p>
    <w:p w14:paraId="218C6E12"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15" w:history="1">
        <w:r w:rsidR="00B329D9" w:rsidRPr="00924024">
          <w:rPr>
            <w:rStyle w:val="Hyperlink"/>
            <w:noProof/>
          </w:rPr>
          <w:t>Kode Sumber 4.3.3 Implementasi fungsi main(3)</w:t>
        </w:r>
        <w:r w:rsidR="00B329D9">
          <w:rPr>
            <w:noProof/>
            <w:webHidden/>
          </w:rPr>
          <w:tab/>
        </w:r>
        <w:r w:rsidR="00B329D9">
          <w:rPr>
            <w:noProof/>
            <w:webHidden/>
          </w:rPr>
          <w:fldChar w:fldCharType="begin"/>
        </w:r>
        <w:r w:rsidR="00B329D9">
          <w:rPr>
            <w:noProof/>
            <w:webHidden/>
          </w:rPr>
          <w:instrText xml:space="preserve"> PAGEREF _Toc425380815 \h </w:instrText>
        </w:r>
        <w:r w:rsidR="00B329D9">
          <w:rPr>
            <w:noProof/>
            <w:webHidden/>
          </w:rPr>
        </w:r>
        <w:r w:rsidR="00B329D9">
          <w:rPr>
            <w:noProof/>
            <w:webHidden/>
          </w:rPr>
          <w:fldChar w:fldCharType="separate"/>
        </w:r>
        <w:r w:rsidR="003C59E6">
          <w:rPr>
            <w:noProof/>
            <w:webHidden/>
          </w:rPr>
          <w:t>38</w:t>
        </w:r>
        <w:r w:rsidR="00B329D9">
          <w:rPr>
            <w:noProof/>
            <w:webHidden/>
          </w:rPr>
          <w:fldChar w:fldCharType="end"/>
        </w:r>
      </w:hyperlink>
    </w:p>
    <w:p w14:paraId="23676FB9"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16" w:history="1">
        <w:r w:rsidR="00B329D9" w:rsidRPr="00924024">
          <w:rPr>
            <w:rStyle w:val="Hyperlink"/>
            <w:noProof/>
          </w:rPr>
          <w:t>Kode Sumber 4.3.4 Implementasi fungsi Initialize</w:t>
        </w:r>
        <w:r w:rsidR="00B329D9">
          <w:rPr>
            <w:noProof/>
            <w:webHidden/>
          </w:rPr>
          <w:tab/>
        </w:r>
        <w:r w:rsidR="00B329D9">
          <w:rPr>
            <w:noProof/>
            <w:webHidden/>
          </w:rPr>
          <w:fldChar w:fldCharType="begin"/>
        </w:r>
        <w:r w:rsidR="00B329D9">
          <w:rPr>
            <w:noProof/>
            <w:webHidden/>
          </w:rPr>
          <w:instrText xml:space="preserve"> PAGEREF _Toc425380816 \h </w:instrText>
        </w:r>
        <w:r w:rsidR="00B329D9">
          <w:rPr>
            <w:noProof/>
            <w:webHidden/>
          </w:rPr>
        </w:r>
        <w:r w:rsidR="00B329D9">
          <w:rPr>
            <w:noProof/>
            <w:webHidden/>
          </w:rPr>
          <w:fldChar w:fldCharType="separate"/>
        </w:r>
        <w:r w:rsidR="003C59E6">
          <w:rPr>
            <w:noProof/>
            <w:webHidden/>
          </w:rPr>
          <w:t>38</w:t>
        </w:r>
        <w:r w:rsidR="00B329D9">
          <w:rPr>
            <w:noProof/>
            <w:webHidden/>
          </w:rPr>
          <w:fldChar w:fldCharType="end"/>
        </w:r>
      </w:hyperlink>
    </w:p>
    <w:p w14:paraId="5235D51D"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17" w:history="1">
        <w:r w:rsidR="00B329D9" w:rsidRPr="00924024">
          <w:rPr>
            <w:rStyle w:val="Hyperlink"/>
            <w:noProof/>
          </w:rPr>
          <w:t>Kode Sumber 4.4.1 Implementasi fungsi Preprocess</w:t>
        </w:r>
        <w:r w:rsidR="00B329D9">
          <w:rPr>
            <w:noProof/>
            <w:webHidden/>
          </w:rPr>
          <w:tab/>
        </w:r>
        <w:r w:rsidR="00B329D9">
          <w:rPr>
            <w:noProof/>
            <w:webHidden/>
          </w:rPr>
          <w:fldChar w:fldCharType="begin"/>
        </w:r>
        <w:r w:rsidR="00B329D9">
          <w:rPr>
            <w:noProof/>
            <w:webHidden/>
          </w:rPr>
          <w:instrText xml:space="preserve"> PAGEREF _Toc425380817 \h </w:instrText>
        </w:r>
        <w:r w:rsidR="00B329D9">
          <w:rPr>
            <w:noProof/>
            <w:webHidden/>
          </w:rPr>
        </w:r>
        <w:r w:rsidR="00B329D9">
          <w:rPr>
            <w:noProof/>
            <w:webHidden/>
          </w:rPr>
          <w:fldChar w:fldCharType="separate"/>
        </w:r>
        <w:r w:rsidR="003C59E6">
          <w:rPr>
            <w:noProof/>
            <w:webHidden/>
          </w:rPr>
          <w:t>39</w:t>
        </w:r>
        <w:r w:rsidR="00B329D9">
          <w:rPr>
            <w:noProof/>
            <w:webHidden/>
          </w:rPr>
          <w:fldChar w:fldCharType="end"/>
        </w:r>
      </w:hyperlink>
    </w:p>
    <w:p w14:paraId="763D8942"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18" w:history="1">
        <w:r w:rsidR="00B329D9" w:rsidRPr="00924024">
          <w:rPr>
            <w:rStyle w:val="Hyperlink"/>
            <w:noProof/>
          </w:rPr>
          <w:t>Kode Sumber 4.5.1 Implementasi fungsi ConvertREtoNFA (1)</w:t>
        </w:r>
        <w:r w:rsidR="00B329D9">
          <w:rPr>
            <w:noProof/>
            <w:webHidden/>
          </w:rPr>
          <w:tab/>
        </w:r>
        <w:r w:rsidR="00B329D9">
          <w:rPr>
            <w:noProof/>
            <w:webHidden/>
          </w:rPr>
          <w:fldChar w:fldCharType="begin"/>
        </w:r>
        <w:r w:rsidR="00B329D9">
          <w:rPr>
            <w:noProof/>
            <w:webHidden/>
          </w:rPr>
          <w:instrText xml:space="preserve"> PAGEREF _Toc425380818 \h </w:instrText>
        </w:r>
        <w:r w:rsidR="00B329D9">
          <w:rPr>
            <w:noProof/>
            <w:webHidden/>
          </w:rPr>
        </w:r>
        <w:r w:rsidR="00B329D9">
          <w:rPr>
            <w:noProof/>
            <w:webHidden/>
          </w:rPr>
          <w:fldChar w:fldCharType="separate"/>
        </w:r>
        <w:r w:rsidR="003C59E6">
          <w:rPr>
            <w:noProof/>
            <w:webHidden/>
          </w:rPr>
          <w:t>39</w:t>
        </w:r>
        <w:r w:rsidR="00B329D9">
          <w:rPr>
            <w:noProof/>
            <w:webHidden/>
          </w:rPr>
          <w:fldChar w:fldCharType="end"/>
        </w:r>
      </w:hyperlink>
    </w:p>
    <w:p w14:paraId="31C78D02"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19" w:history="1">
        <w:r w:rsidR="00B329D9" w:rsidRPr="00924024">
          <w:rPr>
            <w:rStyle w:val="Hyperlink"/>
            <w:noProof/>
          </w:rPr>
          <w:t>Kode Sumber 4.5.2 Implementasi fungsi ConvertREtoNFA (2)</w:t>
        </w:r>
        <w:r w:rsidR="00B329D9">
          <w:rPr>
            <w:noProof/>
            <w:webHidden/>
          </w:rPr>
          <w:tab/>
        </w:r>
        <w:r w:rsidR="00B329D9">
          <w:rPr>
            <w:noProof/>
            <w:webHidden/>
          </w:rPr>
          <w:fldChar w:fldCharType="begin"/>
        </w:r>
        <w:r w:rsidR="00B329D9">
          <w:rPr>
            <w:noProof/>
            <w:webHidden/>
          </w:rPr>
          <w:instrText xml:space="preserve"> PAGEREF _Toc425380819 \h </w:instrText>
        </w:r>
        <w:r w:rsidR="00B329D9">
          <w:rPr>
            <w:noProof/>
            <w:webHidden/>
          </w:rPr>
        </w:r>
        <w:r w:rsidR="00B329D9">
          <w:rPr>
            <w:noProof/>
            <w:webHidden/>
          </w:rPr>
          <w:fldChar w:fldCharType="separate"/>
        </w:r>
        <w:r w:rsidR="003C59E6">
          <w:rPr>
            <w:noProof/>
            <w:webHidden/>
          </w:rPr>
          <w:t>40</w:t>
        </w:r>
        <w:r w:rsidR="00B329D9">
          <w:rPr>
            <w:noProof/>
            <w:webHidden/>
          </w:rPr>
          <w:fldChar w:fldCharType="end"/>
        </w:r>
      </w:hyperlink>
    </w:p>
    <w:p w14:paraId="4F794C15"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20" w:history="1">
        <w:r w:rsidR="00B329D9" w:rsidRPr="00924024">
          <w:rPr>
            <w:rStyle w:val="Hyperlink"/>
            <w:noProof/>
          </w:rPr>
          <w:t>Kode Sumber 4.5.3 Implementasi fungsi ConvertREtoNFA (3)</w:t>
        </w:r>
        <w:r w:rsidR="00B329D9">
          <w:rPr>
            <w:noProof/>
            <w:webHidden/>
          </w:rPr>
          <w:tab/>
        </w:r>
        <w:r w:rsidR="00B329D9">
          <w:rPr>
            <w:noProof/>
            <w:webHidden/>
          </w:rPr>
          <w:fldChar w:fldCharType="begin"/>
        </w:r>
        <w:r w:rsidR="00B329D9">
          <w:rPr>
            <w:noProof/>
            <w:webHidden/>
          </w:rPr>
          <w:instrText xml:space="preserve"> PAGEREF _Toc425380820 \h </w:instrText>
        </w:r>
        <w:r w:rsidR="00B329D9">
          <w:rPr>
            <w:noProof/>
            <w:webHidden/>
          </w:rPr>
        </w:r>
        <w:r w:rsidR="00B329D9">
          <w:rPr>
            <w:noProof/>
            <w:webHidden/>
          </w:rPr>
          <w:fldChar w:fldCharType="separate"/>
        </w:r>
        <w:r w:rsidR="003C59E6">
          <w:rPr>
            <w:noProof/>
            <w:webHidden/>
          </w:rPr>
          <w:t>41</w:t>
        </w:r>
        <w:r w:rsidR="00B329D9">
          <w:rPr>
            <w:noProof/>
            <w:webHidden/>
          </w:rPr>
          <w:fldChar w:fldCharType="end"/>
        </w:r>
      </w:hyperlink>
    </w:p>
    <w:p w14:paraId="7B68B0F8"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21" w:history="1">
        <w:r w:rsidR="00B329D9" w:rsidRPr="00924024">
          <w:rPr>
            <w:rStyle w:val="Hyperlink"/>
            <w:noProof/>
          </w:rPr>
          <w:t>Kode Sumber 4.6.1 Implementasi fungsi ConvertNFAtoDFA</w:t>
        </w:r>
        <w:r w:rsidR="00B329D9">
          <w:rPr>
            <w:noProof/>
            <w:webHidden/>
          </w:rPr>
          <w:tab/>
        </w:r>
        <w:r w:rsidR="00B329D9">
          <w:rPr>
            <w:noProof/>
            <w:webHidden/>
          </w:rPr>
          <w:fldChar w:fldCharType="begin"/>
        </w:r>
        <w:r w:rsidR="00B329D9">
          <w:rPr>
            <w:noProof/>
            <w:webHidden/>
          </w:rPr>
          <w:instrText xml:space="preserve"> PAGEREF _Toc425380821 \h </w:instrText>
        </w:r>
        <w:r w:rsidR="00B329D9">
          <w:rPr>
            <w:noProof/>
            <w:webHidden/>
          </w:rPr>
        </w:r>
        <w:r w:rsidR="00B329D9">
          <w:rPr>
            <w:noProof/>
            <w:webHidden/>
          </w:rPr>
          <w:fldChar w:fldCharType="separate"/>
        </w:r>
        <w:r w:rsidR="003C59E6">
          <w:rPr>
            <w:noProof/>
            <w:webHidden/>
          </w:rPr>
          <w:t>42</w:t>
        </w:r>
        <w:r w:rsidR="00B329D9">
          <w:rPr>
            <w:noProof/>
            <w:webHidden/>
          </w:rPr>
          <w:fldChar w:fldCharType="end"/>
        </w:r>
      </w:hyperlink>
    </w:p>
    <w:p w14:paraId="7A5A1725"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22" w:history="1">
        <w:r w:rsidR="00B329D9" w:rsidRPr="00924024">
          <w:rPr>
            <w:rStyle w:val="Hyperlink"/>
            <w:noProof/>
          </w:rPr>
          <w:t>Kode Sumber 4.6.2 Implementasi fungsi MoveClosure</w:t>
        </w:r>
        <w:r w:rsidR="00B329D9">
          <w:rPr>
            <w:noProof/>
            <w:webHidden/>
          </w:rPr>
          <w:tab/>
        </w:r>
        <w:r w:rsidR="00B329D9">
          <w:rPr>
            <w:noProof/>
            <w:webHidden/>
          </w:rPr>
          <w:fldChar w:fldCharType="begin"/>
        </w:r>
        <w:r w:rsidR="00B329D9">
          <w:rPr>
            <w:noProof/>
            <w:webHidden/>
          </w:rPr>
          <w:instrText xml:space="preserve"> PAGEREF _Toc425380822 \h </w:instrText>
        </w:r>
        <w:r w:rsidR="00B329D9">
          <w:rPr>
            <w:noProof/>
            <w:webHidden/>
          </w:rPr>
        </w:r>
        <w:r w:rsidR="00B329D9">
          <w:rPr>
            <w:noProof/>
            <w:webHidden/>
          </w:rPr>
          <w:fldChar w:fldCharType="separate"/>
        </w:r>
        <w:r w:rsidR="003C59E6">
          <w:rPr>
            <w:noProof/>
            <w:webHidden/>
          </w:rPr>
          <w:t>43</w:t>
        </w:r>
        <w:r w:rsidR="00B329D9">
          <w:rPr>
            <w:noProof/>
            <w:webHidden/>
          </w:rPr>
          <w:fldChar w:fldCharType="end"/>
        </w:r>
      </w:hyperlink>
    </w:p>
    <w:p w14:paraId="6D36ECC9"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23" w:history="1">
        <w:r w:rsidR="00B329D9" w:rsidRPr="00924024">
          <w:rPr>
            <w:rStyle w:val="Hyperlink"/>
            <w:noProof/>
          </w:rPr>
          <w:t>Kode Sumber 4.6.3 Implementasi fungsi EpsilonClosure</w:t>
        </w:r>
        <w:r w:rsidR="00B329D9">
          <w:rPr>
            <w:noProof/>
            <w:webHidden/>
          </w:rPr>
          <w:tab/>
        </w:r>
        <w:r w:rsidR="00B329D9">
          <w:rPr>
            <w:noProof/>
            <w:webHidden/>
          </w:rPr>
          <w:fldChar w:fldCharType="begin"/>
        </w:r>
        <w:r w:rsidR="00B329D9">
          <w:rPr>
            <w:noProof/>
            <w:webHidden/>
          </w:rPr>
          <w:instrText xml:space="preserve"> PAGEREF _Toc425380823 \h </w:instrText>
        </w:r>
        <w:r w:rsidR="00B329D9">
          <w:rPr>
            <w:noProof/>
            <w:webHidden/>
          </w:rPr>
        </w:r>
        <w:r w:rsidR="00B329D9">
          <w:rPr>
            <w:noProof/>
            <w:webHidden/>
          </w:rPr>
          <w:fldChar w:fldCharType="separate"/>
        </w:r>
        <w:r w:rsidR="003C59E6">
          <w:rPr>
            <w:noProof/>
            <w:webHidden/>
          </w:rPr>
          <w:t>43</w:t>
        </w:r>
        <w:r w:rsidR="00B329D9">
          <w:rPr>
            <w:noProof/>
            <w:webHidden/>
          </w:rPr>
          <w:fldChar w:fldCharType="end"/>
        </w:r>
      </w:hyperlink>
    </w:p>
    <w:p w14:paraId="6F26CF15"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24" w:history="1">
        <w:r w:rsidR="00B329D9" w:rsidRPr="00924024">
          <w:rPr>
            <w:rStyle w:val="Hyperlink"/>
            <w:noProof/>
          </w:rPr>
          <w:t>Kode Sumber 4.6.4 Implementasi fungsi CreateDFAState</w:t>
        </w:r>
        <w:r w:rsidR="00B329D9">
          <w:rPr>
            <w:noProof/>
            <w:webHidden/>
          </w:rPr>
          <w:tab/>
        </w:r>
        <w:r w:rsidR="00B329D9">
          <w:rPr>
            <w:noProof/>
            <w:webHidden/>
          </w:rPr>
          <w:fldChar w:fldCharType="begin"/>
        </w:r>
        <w:r w:rsidR="00B329D9">
          <w:rPr>
            <w:noProof/>
            <w:webHidden/>
          </w:rPr>
          <w:instrText xml:space="preserve"> PAGEREF _Toc425380824 \h </w:instrText>
        </w:r>
        <w:r w:rsidR="00B329D9">
          <w:rPr>
            <w:noProof/>
            <w:webHidden/>
          </w:rPr>
        </w:r>
        <w:r w:rsidR="00B329D9">
          <w:rPr>
            <w:noProof/>
            <w:webHidden/>
          </w:rPr>
          <w:fldChar w:fldCharType="separate"/>
        </w:r>
        <w:r w:rsidR="003C59E6">
          <w:rPr>
            <w:noProof/>
            <w:webHidden/>
          </w:rPr>
          <w:t>44</w:t>
        </w:r>
        <w:r w:rsidR="00B329D9">
          <w:rPr>
            <w:noProof/>
            <w:webHidden/>
          </w:rPr>
          <w:fldChar w:fldCharType="end"/>
        </w:r>
      </w:hyperlink>
    </w:p>
    <w:p w14:paraId="3EE34068"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25" w:history="1">
        <w:r w:rsidR="00B329D9" w:rsidRPr="00924024">
          <w:rPr>
            <w:rStyle w:val="Hyperlink"/>
            <w:noProof/>
          </w:rPr>
          <w:t>Kode Sumber 4.7.1 Implementasi fungsi MatrixPower</w:t>
        </w:r>
        <w:r w:rsidR="00B329D9">
          <w:rPr>
            <w:noProof/>
            <w:webHidden/>
          </w:rPr>
          <w:tab/>
        </w:r>
        <w:r w:rsidR="00B329D9">
          <w:rPr>
            <w:noProof/>
            <w:webHidden/>
          </w:rPr>
          <w:fldChar w:fldCharType="begin"/>
        </w:r>
        <w:r w:rsidR="00B329D9">
          <w:rPr>
            <w:noProof/>
            <w:webHidden/>
          </w:rPr>
          <w:instrText xml:space="preserve"> PAGEREF _Toc425380825 \h </w:instrText>
        </w:r>
        <w:r w:rsidR="00B329D9">
          <w:rPr>
            <w:noProof/>
            <w:webHidden/>
          </w:rPr>
        </w:r>
        <w:r w:rsidR="00B329D9">
          <w:rPr>
            <w:noProof/>
            <w:webHidden/>
          </w:rPr>
          <w:fldChar w:fldCharType="separate"/>
        </w:r>
        <w:r w:rsidR="003C59E6">
          <w:rPr>
            <w:noProof/>
            <w:webHidden/>
          </w:rPr>
          <w:t>45</w:t>
        </w:r>
        <w:r w:rsidR="00B329D9">
          <w:rPr>
            <w:noProof/>
            <w:webHidden/>
          </w:rPr>
          <w:fldChar w:fldCharType="end"/>
        </w:r>
      </w:hyperlink>
    </w:p>
    <w:p w14:paraId="2F2A9F4A"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26" w:history="1">
        <w:r w:rsidR="00B329D9" w:rsidRPr="00924024">
          <w:rPr>
            <w:rStyle w:val="Hyperlink"/>
            <w:noProof/>
          </w:rPr>
          <w:t>Kode Sumber 4.7.2 Implementasi fungsi MatrixMultiply (1)</w:t>
        </w:r>
        <w:r w:rsidR="00B329D9">
          <w:rPr>
            <w:noProof/>
            <w:webHidden/>
          </w:rPr>
          <w:tab/>
        </w:r>
        <w:r w:rsidR="00B329D9">
          <w:rPr>
            <w:noProof/>
            <w:webHidden/>
          </w:rPr>
          <w:fldChar w:fldCharType="begin"/>
        </w:r>
        <w:r w:rsidR="00B329D9">
          <w:rPr>
            <w:noProof/>
            <w:webHidden/>
          </w:rPr>
          <w:instrText xml:space="preserve"> PAGEREF _Toc425380826 \h </w:instrText>
        </w:r>
        <w:r w:rsidR="00B329D9">
          <w:rPr>
            <w:noProof/>
            <w:webHidden/>
          </w:rPr>
        </w:r>
        <w:r w:rsidR="00B329D9">
          <w:rPr>
            <w:noProof/>
            <w:webHidden/>
          </w:rPr>
          <w:fldChar w:fldCharType="separate"/>
        </w:r>
        <w:r w:rsidR="003C59E6">
          <w:rPr>
            <w:noProof/>
            <w:webHidden/>
          </w:rPr>
          <w:t>45</w:t>
        </w:r>
        <w:r w:rsidR="00B329D9">
          <w:rPr>
            <w:noProof/>
            <w:webHidden/>
          </w:rPr>
          <w:fldChar w:fldCharType="end"/>
        </w:r>
      </w:hyperlink>
    </w:p>
    <w:p w14:paraId="112D94A1"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27" w:history="1">
        <w:r w:rsidR="00B329D9" w:rsidRPr="00924024">
          <w:rPr>
            <w:rStyle w:val="Hyperlink"/>
            <w:noProof/>
          </w:rPr>
          <w:t>Kode Sumber 4.7.3 Implementasi fungsi MatrixMultiply (2)</w:t>
        </w:r>
        <w:r w:rsidR="00B329D9">
          <w:rPr>
            <w:noProof/>
            <w:webHidden/>
          </w:rPr>
          <w:tab/>
        </w:r>
        <w:r w:rsidR="00B329D9">
          <w:rPr>
            <w:noProof/>
            <w:webHidden/>
          </w:rPr>
          <w:fldChar w:fldCharType="begin"/>
        </w:r>
        <w:r w:rsidR="00B329D9">
          <w:rPr>
            <w:noProof/>
            <w:webHidden/>
          </w:rPr>
          <w:instrText xml:space="preserve"> PAGEREF _Toc425380827 \h </w:instrText>
        </w:r>
        <w:r w:rsidR="00B329D9">
          <w:rPr>
            <w:noProof/>
            <w:webHidden/>
          </w:rPr>
        </w:r>
        <w:r w:rsidR="00B329D9">
          <w:rPr>
            <w:noProof/>
            <w:webHidden/>
          </w:rPr>
          <w:fldChar w:fldCharType="separate"/>
        </w:r>
        <w:r w:rsidR="003C59E6">
          <w:rPr>
            <w:noProof/>
            <w:webHidden/>
          </w:rPr>
          <w:t>46</w:t>
        </w:r>
        <w:r w:rsidR="00B329D9">
          <w:rPr>
            <w:noProof/>
            <w:webHidden/>
          </w:rPr>
          <w:fldChar w:fldCharType="end"/>
        </w:r>
      </w:hyperlink>
    </w:p>
    <w:p w14:paraId="1CABA78D"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28" w:history="1">
        <w:r w:rsidR="00B329D9" w:rsidRPr="00924024">
          <w:rPr>
            <w:rStyle w:val="Hyperlink"/>
            <w:noProof/>
          </w:rPr>
          <w:t xml:space="preserve">Kode Sumber 4.8.1 Implementasi </w:t>
        </w:r>
        <w:r w:rsidR="00B329D9" w:rsidRPr="00924024">
          <w:rPr>
            <w:rStyle w:val="Hyperlink"/>
            <w:i/>
            <w:noProof/>
          </w:rPr>
          <w:t xml:space="preserve">struct </w:t>
        </w:r>
        <w:r w:rsidR="00B329D9" w:rsidRPr="00924024">
          <w:rPr>
            <w:rStyle w:val="Hyperlink"/>
            <w:noProof/>
          </w:rPr>
          <w:t>dfa_label (1)</w:t>
        </w:r>
        <w:r w:rsidR="00B329D9">
          <w:rPr>
            <w:noProof/>
            <w:webHidden/>
          </w:rPr>
          <w:tab/>
        </w:r>
        <w:r w:rsidR="00B329D9">
          <w:rPr>
            <w:noProof/>
            <w:webHidden/>
          </w:rPr>
          <w:fldChar w:fldCharType="begin"/>
        </w:r>
        <w:r w:rsidR="00B329D9">
          <w:rPr>
            <w:noProof/>
            <w:webHidden/>
          </w:rPr>
          <w:instrText xml:space="preserve"> PAGEREF _Toc425380828 \h </w:instrText>
        </w:r>
        <w:r w:rsidR="00B329D9">
          <w:rPr>
            <w:noProof/>
            <w:webHidden/>
          </w:rPr>
        </w:r>
        <w:r w:rsidR="00B329D9">
          <w:rPr>
            <w:noProof/>
            <w:webHidden/>
          </w:rPr>
          <w:fldChar w:fldCharType="separate"/>
        </w:r>
        <w:r w:rsidR="003C59E6">
          <w:rPr>
            <w:noProof/>
            <w:webHidden/>
          </w:rPr>
          <w:t>47</w:t>
        </w:r>
        <w:r w:rsidR="00B329D9">
          <w:rPr>
            <w:noProof/>
            <w:webHidden/>
          </w:rPr>
          <w:fldChar w:fldCharType="end"/>
        </w:r>
      </w:hyperlink>
    </w:p>
    <w:p w14:paraId="00479582"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29" w:history="1">
        <w:r w:rsidR="00B329D9" w:rsidRPr="00924024">
          <w:rPr>
            <w:rStyle w:val="Hyperlink"/>
            <w:noProof/>
          </w:rPr>
          <w:t xml:space="preserve">Kode Sumber 4.8.2 Implementasi </w:t>
        </w:r>
        <w:r w:rsidR="00B329D9" w:rsidRPr="00924024">
          <w:rPr>
            <w:rStyle w:val="Hyperlink"/>
            <w:i/>
            <w:noProof/>
          </w:rPr>
          <w:t xml:space="preserve">struct </w:t>
        </w:r>
        <w:r w:rsidR="00B329D9" w:rsidRPr="00924024">
          <w:rPr>
            <w:rStyle w:val="Hyperlink"/>
            <w:noProof/>
          </w:rPr>
          <w:t>dfa_label (2)</w:t>
        </w:r>
        <w:r w:rsidR="00B329D9">
          <w:rPr>
            <w:noProof/>
            <w:webHidden/>
          </w:rPr>
          <w:tab/>
        </w:r>
        <w:r w:rsidR="00B329D9">
          <w:rPr>
            <w:noProof/>
            <w:webHidden/>
          </w:rPr>
          <w:fldChar w:fldCharType="begin"/>
        </w:r>
        <w:r w:rsidR="00B329D9">
          <w:rPr>
            <w:noProof/>
            <w:webHidden/>
          </w:rPr>
          <w:instrText xml:space="preserve"> PAGEREF _Toc425380829 \h </w:instrText>
        </w:r>
        <w:r w:rsidR="00B329D9">
          <w:rPr>
            <w:noProof/>
            <w:webHidden/>
          </w:rPr>
        </w:r>
        <w:r w:rsidR="00B329D9">
          <w:rPr>
            <w:noProof/>
            <w:webHidden/>
          </w:rPr>
          <w:fldChar w:fldCharType="separate"/>
        </w:r>
        <w:r w:rsidR="003C59E6">
          <w:rPr>
            <w:noProof/>
            <w:webHidden/>
          </w:rPr>
          <w:t>48</w:t>
        </w:r>
        <w:r w:rsidR="00B329D9">
          <w:rPr>
            <w:noProof/>
            <w:webHidden/>
          </w:rPr>
          <w:fldChar w:fldCharType="end"/>
        </w:r>
      </w:hyperlink>
    </w:p>
    <w:p w14:paraId="553F4210"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30" w:history="1">
        <w:r w:rsidR="00B329D9" w:rsidRPr="00924024">
          <w:rPr>
            <w:rStyle w:val="Hyperlink"/>
            <w:noProof/>
          </w:rPr>
          <w:t xml:space="preserve">Kode Sumber 4.8.3 Implementasi </w:t>
        </w:r>
        <w:r w:rsidR="00B329D9" w:rsidRPr="00924024">
          <w:rPr>
            <w:rStyle w:val="Hyperlink"/>
            <w:i/>
            <w:noProof/>
          </w:rPr>
          <w:t xml:space="preserve">struct </w:t>
        </w:r>
        <w:r w:rsidR="00B329D9" w:rsidRPr="00924024">
          <w:rPr>
            <w:rStyle w:val="Hyperlink"/>
            <w:noProof/>
          </w:rPr>
          <w:t>dfa_label (3)</w:t>
        </w:r>
        <w:r w:rsidR="00B329D9">
          <w:rPr>
            <w:noProof/>
            <w:webHidden/>
          </w:rPr>
          <w:tab/>
        </w:r>
        <w:r w:rsidR="00B329D9">
          <w:rPr>
            <w:noProof/>
            <w:webHidden/>
          </w:rPr>
          <w:fldChar w:fldCharType="begin"/>
        </w:r>
        <w:r w:rsidR="00B329D9">
          <w:rPr>
            <w:noProof/>
            <w:webHidden/>
          </w:rPr>
          <w:instrText xml:space="preserve"> PAGEREF _Toc425380830 \h </w:instrText>
        </w:r>
        <w:r w:rsidR="00B329D9">
          <w:rPr>
            <w:noProof/>
            <w:webHidden/>
          </w:rPr>
        </w:r>
        <w:r w:rsidR="00B329D9">
          <w:rPr>
            <w:noProof/>
            <w:webHidden/>
          </w:rPr>
          <w:fldChar w:fldCharType="separate"/>
        </w:r>
        <w:r w:rsidR="003C59E6">
          <w:rPr>
            <w:noProof/>
            <w:webHidden/>
          </w:rPr>
          <w:t>49</w:t>
        </w:r>
        <w:r w:rsidR="00B329D9">
          <w:rPr>
            <w:noProof/>
            <w:webHidden/>
          </w:rPr>
          <w:fldChar w:fldCharType="end"/>
        </w:r>
      </w:hyperlink>
    </w:p>
    <w:p w14:paraId="76D65599" w14:textId="77777777" w:rsidR="00B329D9" w:rsidRDefault="00DA51DE">
      <w:pPr>
        <w:pStyle w:val="TableofFigures"/>
        <w:tabs>
          <w:tab w:val="right" w:leader="dot" w:pos="5546"/>
        </w:tabs>
        <w:rPr>
          <w:rFonts w:asciiTheme="minorHAnsi" w:eastAsiaTheme="minorEastAsia" w:hAnsiTheme="minorHAnsi" w:cstheme="minorBidi"/>
          <w:noProof/>
          <w:lang w:eastAsia="id-ID"/>
        </w:rPr>
      </w:pPr>
      <w:hyperlink w:anchor="_Toc425380831" w:history="1">
        <w:r w:rsidR="00B329D9" w:rsidRPr="00924024">
          <w:rPr>
            <w:rStyle w:val="Hyperlink"/>
            <w:noProof/>
          </w:rPr>
          <w:t xml:space="preserve">Kode Sumber 4.8.4 Implementasi </w:t>
        </w:r>
        <w:r w:rsidR="00B329D9" w:rsidRPr="00924024">
          <w:rPr>
            <w:rStyle w:val="Hyperlink"/>
            <w:i/>
            <w:noProof/>
          </w:rPr>
          <w:t xml:space="preserve">struct </w:t>
        </w:r>
        <w:r w:rsidR="00B329D9" w:rsidRPr="00924024">
          <w:rPr>
            <w:rStyle w:val="Hyperlink"/>
            <w:noProof/>
          </w:rPr>
          <w:t>pair_int</w:t>
        </w:r>
        <w:r w:rsidR="00B329D9">
          <w:rPr>
            <w:noProof/>
            <w:webHidden/>
          </w:rPr>
          <w:tab/>
        </w:r>
        <w:r w:rsidR="00B329D9">
          <w:rPr>
            <w:noProof/>
            <w:webHidden/>
          </w:rPr>
          <w:fldChar w:fldCharType="begin"/>
        </w:r>
        <w:r w:rsidR="00B329D9">
          <w:rPr>
            <w:noProof/>
            <w:webHidden/>
          </w:rPr>
          <w:instrText xml:space="preserve"> PAGEREF _Toc425380831 \h </w:instrText>
        </w:r>
        <w:r w:rsidR="00B329D9">
          <w:rPr>
            <w:noProof/>
            <w:webHidden/>
          </w:rPr>
        </w:r>
        <w:r w:rsidR="00B329D9">
          <w:rPr>
            <w:noProof/>
            <w:webHidden/>
          </w:rPr>
          <w:fldChar w:fldCharType="separate"/>
        </w:r>
        <w:r w:rsidR="003C59E6">
          <w:rPr>
            <w:noProof/>
            <w:webHidden/>
          </w:rPr>
          <w:t>49</w:t>
        </w:r>
        <w:r w:rsidR="00B329D9">
          <w:rPr>
            <w:noProof/>
            <w:webHidden/>
          </w:rPr>
          <w:fldChar w:fldCharType="end"/>
        </w:r>
      </w:hyperlink>
    </w:p>
    <w:p w14:paraId="2A235EB8" w14:textId="6DBE8678" w:rsidR="00162289" w:rsidRPr="00962831" w:rsidRDefault="009547E0" w:rsidP="00162289">
      <w:pPr>
        <w:rPr>
          <w:lang w:eastAsia="en-US"/>
        </w:rPr>
      </w:pPr>
      <w:r w:rsidRPr="00962831">
        <w:rPr>
          <w:lang w:eastAsia="en-US"/>
        </w:rPr>
        <w:fldChar w:fldCharType="end"/>
      </w:r>
    </w:p>
    <w:p w14:paraId="32E19F6F" w14:textId="77777777" w:rsidR="00B427CB" w:rsidRPr="00962831" w:rsidRDefault="00B427CB" w:rsidP="00BA779F"/>
    <w:p w14:paraId="14AE31E7" w14:textId="77777777" w:rsidR="00B427CB" w:rsidRPr="00962831" w:rsidRDefault="00B427CB">
      <w:pPr>
        <w:spacing w:after="200" w:line="276" w:lineRule="auto"/>
        <w:jc w:val="left"/>
      </w:pPr>
      <w:r w:rsidRPr="00962831">
        <w:br w:type="page"/>
      </w:r>
    </w:p>
    <w:p w14:paraId="79BD36D1" w14:textId="77777777" w:rsidR="00F83CCB" w:rsidRPr="00962831" w:rsidRDefault="003075CB" w:rsidP="00F83CCB">
      <w:pPr>
        <w:jc w:val="center"/>
        <w:rPr>
          <w:b/>
          <w:i/>
        </w:rPr>
        <w:sectPr w:rsidR="00F83CCB" w:rsidRPr="00962831" w:rsidSect="00F37DE1">
          <w:headerReference w:type="even" r:id="rId54"/>
          <w:headerReference w:type="default" r:id="rId55"/>
          <w:footerReference w:type="even" r:id="rId56"/>
          <w:footerReference w:type="default" r:id="rId57"/>
          <w:headerReference w:type="first" r:id="rId58"/>
          <w:footerReference w:type="first" r:id="rId59"/>
          <w:pgSz w:w="8392" w:h="11907" w:code="11"/>
          <w:pgMar w:top="1418" w:right="1134" w:bottom="1418" w:left="1418" w:header="720" w:footer="720" w:gutter="284"/>
          <w:pgNumType w:fmt="lowerRoman"/>
          <w:cols w:space="720"/>
          <w:titlePg/>
          <w:docGrid w:linePitch="360"/>
        </w:sectPr>
      </w:pPr>
      <w:r w:rsidRPr="00962831">
        <w:rPr>
          <w:b/>
          <w:i/>
        </w:rPr>
        <w:lastRenderedPageBreak/>
        <w:t>[</w:t>
      </w:r>
      <w:r w:rsidR="00F83CCB" w:rsidRPr="00962831">
        <w:rPr>
          <w:b/>
          <w:i/>
        </w:rPr>
        <w:t>Halaman ini sengaja dikosongkan</w:t>
      </w:r>
      <w:r w:rsidRPr="00962831">
        <w:rPr>
          <w:b/>
          <w:i/>
        </w:rPr>
        <w:t>]</w:t>
      </w:r>
    </w:p>
    <w:p w14:paraId="6AECF033" w14:textId="77777777" w:rsidR="000D256C" w:rsidRPr="00962831" w:rsidRDefault="000D256C" w:rsidP="002F27DE">
      <w:pPr>
        <w:pStyle w:val="Heading1"/>
      </w:pPr>
      <w:r w:rsidRPr="00962831">
        <w:lastRenderedPageBreak/>
        <w:br/>
      </w:r>
      <w:bookmarkStart w:id="41" w:name="_Toc263602515"/>
      <w:bookmarkStart w:id="42" w:name="_Toc297322779"/>
      <w:bookmarkStart w:id="43" w:name="_Toc425380726"/>
      <w:r w:rsidR="00760EB2" w:rsidRPr="00962831">
        <w:t>PENDAHULUAN</w:t>
      </w:r>
      <w:bookmarkEnd w:id="41"/>
      <w:bookmarkEnd w:id="42"/>
      <w:bookmarkEnd w:id="43"/>
    </w:p>
    <w:p w14:paraId="1EC7D388" w14:textId="77777777" w:rsidR="000D256C" w:rsidRPr="00EB0AE6" w:rsidRDefault="000D256C" w:rsidP="00EB0AE6">
      <w:pPr>
        <w:pStyle w:val="Heading2"/>
      </w:pPr>
      <w:bookmarkStart w:id="44" w:name="_Toc263602516"/>
      <w:bookmarkStart w:id="45" w:name="_Toc297322780"/>
      <w:bookmarkStart w:id="46" w:name="_Toc425380727"/>
      <w:r w:rsidRPr="00EB0AE6">
        <w:t>Latar Belakang</w:t>
      </w:r>
      <w:bookmarkEnd w:id="44"/>
      <w:bookmarkEnd w:id="45"/>
      <w:bookmarkEnd w:id="46"/>
    </w:p>
    <w:p w14:paraId="730ADDBF" w14:textId="6DC7BD75" w:rsidR="009958D7" w:rsidRPr="00962831" w:rsidRDefault="009958D7" w:rsidP="00AC5E77">
      <w:pPr>
        <w:ind w:firstLine="720"/>
      </w:pPr>
      <w:bookmarkStart w:id="47" w:name="_Toc263602517"/>
      <w:bookmarkStart w:id="48" w:name="_Toc297322781"/>
      <w:r w:rsidRPr="00962831">
        <w:t xml:space="preserve">Topik Tugas Akhir ini diangkat dari permasalahan yang terdapat pada </w:t>
      </w:r>
      <w:r w:rsidRPr="00962831">
        <w:rPr>
          <w:i/>
        </w:rPr>
        <w:t>Online Judge</w:t>
      </w:r>
      <w:r w:rsidRPr="00962831">
        <w:t xml:space="preserve"> SPOJ dengan nomor soal 10354 </w:t>
      </w:r>
      <w:r w:rsidR="008140CD">
        <w:rPr>
          <w:lang w:val="en-US"/>
        </w:rPr>
        <w:t>dan</w:t>
      </w:r>
      <w:r w:rsidRPr="00962831">
        <w:t xml:space="preserve"> kode CTSTRING. Pada permasalahan ini diberikan dua buah masukan yaitu sebuah </w:t>
      </w:r>
      <w:r w:rsidRPr="00962831">
        <w:rPr>
          <w:i/>
        </w:rPr>
        <w:t>string</w:t>
      </w:r>
      <w:r w:rsidRPr="00962831">
        <w:t xml:space="preserve"> yang merupakan </w:t>
      </w:r>
      <w:r w:rsidRPr="00962831">
        <w:rPr>
          <w:i/>
        </w:rPr>
        <w:t>Regular Expression</w:t>
      </w:r>
      <w:r w:rsidRPr="00962831">
        <w:t xml:space="preserve"> dan sebuah bilangan </w:t>
      </w:r>
      <w:r w:rsidR="007B01F2" w:rsidRPr="00962831">
        <w:t>L</w:t>
      </w:r>
      <w:r w:rsidRPr="00962831">
        <w:t xml:space="preserve">. Dari dua masukan tersebut kita diminta untuk menentukan berapa banyak </w:t>
      </w:r>
      <w:r w:rsidRPr="00962831">
        <w:rPr>
          <w:i/>
        </w:rPr>
        <w:t>string</w:t>
      </w:r>
      <w:r w:rsidR="007B01F2" w:rsidRPr="00962831">
        <w:t xml:space="preserve"> dengan panjang L</w:t>
      </w:r>
      <w:r w:rsidRPr="00962831">
        <w:t xml:space="preserve"> yang memenuhi </w:t>
      </w:r>
      <w:r w:rsidRPr="00962831">
        <w:rPr>
          <w:i/>
        </w:rPr>
        <w:t>Regular Expression</w:t>
      </w:r>
      <w:r w:rsidRPr="00962831">
        <w:t xml:space="preserve"> yang diberikan.</w:t>
      </w:r>
    </w:p>
    <w:p w14:paraId="02E9E452" w14:textId="46A7C24F" w:rsidR="009958D7" w:rsidRPr="00962831" w:rsidRDefault="009958D7" w:rsidP="00AC5E77">
      <w:pPr>
        <w:ind w:firstLine="720"/>
      </w:pPr>
      <w:r w:rsidRPr="00962831">
        <w:rPr>
          <w:i/>
        </w:rPr>
        <w:t>Regular Expression</w:t>
      </w:r>
      <w:r w:rsidRPr="00962831">
        <w:t xml:space="preserve"> merupakan metode yang umum digunakan dalam pemrosesan </w:t>
      </w:r>
      <w:r w:rsidRPr="00962831">
        <w:rPr>
          <w:i/>
        </w:rPr>
        <w:t>string</w:t>
      </w:r>
      <w:r w:rsidRPr="00962831">
        <w:t xml:space="preserve">. Sebagai contoh untuk pengecekan alamat </w:t>
      </w:r>
      <w:r w:rsidR="001C29B2" w:rsidRPr="00962831">
        <w:t>email</w:t>
      </w:r>
      <w:r w:rsidRPr="00962831">
        <w:t xml:space="preserve"> yang </w:t>
      </w:r>
      <w:r w:rsidR="00292E44">
        <w:rPr>
          <w:lang w:val="en-US"/>
        </w:rPr>
        <w:t>valid</w:t>
      </w:r>
      <w:r w:rsidRPr="00962831">
        <w:t xml:space="preserve"> dan pencarian kata dalam dokumen. Untuk menyelesaikan permasalahan tersebut diperlukan cara untuk menginterpretasikan </w:t>
      </w:r>
      <w:r w:rsidRPr="00962831">
        <w:rPr>
          <w:i/>
        </w:rPr>
        <w:t>Regular Expression</w:t>
      </w:r>
      <w:r w:rsidRPr="00962831">
        <w:t xml:space="preserve"> ke model yang dapat diterjemahkan ke</w:t>
      </w:r>
      <w:r w:rsidR="001C29B2" w:rsidRPr="00962831">
        <w:t xml:space="preserve"> </w:t>
      </w:r>
      <w:r w:rsidRPr="00962831">
        <w:t xml:space="preserve">dalam logika pemrograman. </w:t>
      </w:r>
      <w:r w:rsidRPr="00962831">
        <w:rPr>
          <w:i/>
        </w:rPr>
        <w:t>Deterministic Finite Automaton</w:t>
      </w:r>
      <w:r w:rsidRPr="00962831">
        <w:t xml:space="preserve"> merupakan model dengan keadaan tertentu yang dapat berubah menjadi keadaan yang lain mengikuti masukan tertentu yang dapat diterjemahkan </w:t>
      </w:r>
      <w:r w:rsidR="001C29B2" w:rsidRPr="00962831">
        <w:t>ke dalam</w:t>
      </w:r>
      <w:r w:rsidRPr="00962831">
        <w:t xml:space="preserve"> logika pemrograman. </w:t>
      </w:r>
    </w:p>
    <w:p w14:paraId="61E8E20C" w14:textId="77777777" w:rsidR="00E478A2" w:rsidRPr="00962831" w:rsidRDefault="009958D7" w:rsidP="00AC5E77">
      <w:pPr>
        <w:ind w:firstLine="720"/>
      </w:pPr>
      <w:r w:rsidRPr="00962831">
        <w:t xml:space="preserve">Oleh karena itu, dalam penyelesaian studi kasus SPOJ klasik 10354 teknik pemodelan yang digunakan untuk menginterpretasikan </w:t>
      </w:r>
      <w:r w:rsidRPr="00962831">
        <w:rPr>
          <w:i/>
        </w:rPr>
        <w:t>Regular Expression</w:t>
      </w:r>
      <w:r w:rsidRPr="00962831">
        <w:t xml:space="preserve"> adalah </w:t>
      </w:r>
      <w:r w:rsidRPr="00962831">
        <w:rPr>
          <w:i/>
        </w:rPr>
        <w:t>Deterministic Finite Automaton</w:t>
      </w:r>
      <w:r w:rsidRPr="00962831">
        <w:t>.</w:t>
      </w:r>
    </w:p>
    <w:p w14:paraId="3E34D269" w14:textId="77777777" w:rsidR="000D256C" w:rsidRPr="00962831" w:rsidRDefault="000D256C" w:rsidP="00EB78A2">
      <w:pPr>
        <w:pStyle w:val="Heading2"/>
      </w:pPr>
      <w:bookmarkStart w:id="49" w:name="_Toc425380728"/>
      <w:r w:rsidRPr="00962831">
        <w:t>Rumusan Masalah</w:t>
      </w:r>
      <w:bookmarkEnd w:id="47"/>
      <w:bookmarkEnd w:id="48"/>
      <w:bookmarkEnd w:id="49"/>
    </w:p>
    <w:p w14:paraId="537D5736" w14:textId="0A878AF6" w:rsidR="004355DE" w:rsidRPr="00962831" w:rsidRDefault="000176B0" w:rsidP="00E15C7E">
      <w:pPr>
        <w:ind w:firstLine="720"/>
      </w:pPr>
      <w:bookmarkStart w:id="50" w:name="_Toc263602518"/>
      <w:bookmarkStart w:id="51" w:name="_Toc297322782"/>
      <w:r w:rsidRPr="00962831">
        <w:t xml:space="preserve">Rumusan masalah yang diangkat dalam </w:t>
      </w:r>
      <w:r w:rsidR="004355DE" w:rsidRPr="00962831">
        <w:t>Tugas Akhir ini sebagai berikut,</w:t>
      </w:r>
    </w:p>
    <w:p w14:paraId="347B17A5" w14:textId="0486AAC4" w:rsidR="000176B0" w:rsidRPr="00962831" w:rsidRDefault="000176B0" w:rsidP="004F4E58">
      <w:pPr>
        <w:pStyle w:val="ListParagraph1"/>
        <w:numPr>
          <w:ilvl w:val="0"/>
          <w:numId w:val="9"/>
        </w:numPr>
        <w:tabs>
          <w:tab w:val="clear" w:pos="0"/>
        </w:tabs>
        <w:spacing w:before="240" w:after="240"/>
        <w:ind w:left="360"/>
        <w:jc w:val="both"/>
        <w:rPr>
          <w:sz w:val="22"/>
          <w:lang w:val="id-ID"/>
        </w:rPr>
      </w:pPr>
      <w:r w:rsidRPr="00962831">
        <w:rPr>
          <w:sz w:val="22"/>
          <w:lang w:val="id-ID"/>
        </w:rPr>
        <w:t xml:space="preserve">Bagaimana memodelkan </w:t>
      </w:r>
      <w:r w:rsidR="002E6013" w:rsidRPr="00962831">
        <w:rPr>
          <w:i/>
          <w:sz w:val="22"/>
          <w:lang w:val="id-ID"/>
        </w:rPr>
        <w:t>regular e</w:t>
      </w:r>
      <w:r w:rsidRPr="00962831">
        <w:rPr>
          <w:i/>
          <w:sz w:val="22"/>
          <w:lang w:val="id-ID"/>
        </w:rPr>
        <w:t xml:space="preserve">xpression </w:t>
      </w:r>
      <w:r w:rsidRPr="00962831">
        <w:rPr>
          <w:sz w:val="22"/>
          <w:lang w:val="id-ID"/>
        </w:rPr>
        <w:t xml:space="preserve">ke dalam bentuk </w:t>
      </w:r>
      <w:r w:rsidRPr="00962831">
        <w:rPr>
          <w:i/>
          <w:iCs/>
          <w:sz w:val="22"/>
          <w:lang w:val="id-ID"/>
        </w:rPr>
        <w:t xml:space="preserve">Deterministic Finite Automaton </w:t>
      </w:r>
      <w:r w:rsidRPr="00962831">
        <w:rPr>
          <w:iCs/>
          <w:sz w:val="22"/>
          <w:lang w:val="id-ID"/>
        </w:rPr>
        <w:t>?</w:t>
      </w:r>
    </w:p>
    <w:p w14:paraId="7146F24D" w14:textId="778A50A7" w:rsidR="003D6E49" w:rsidRPr="00962831" w:rsidRDefault="000176B0" w:rsidP="004F4E58">
      <w:pPr>
        <w:pStyle w:val="ListParagraph1"/>
        <w:numPr>
          <w:ilvl w:val="0"/>
          <w:numId w:val="9"/>
        </w:numPr>
        <w:tabs>
          <w:tab w:val="clear" w:pos="0"/>
        </w:tabs>
        <w:spacing w:before="240" w:after="240"/>
        <w:ind w:left="360"/>
        <w:jc w:val="both"/>
        <w:rPr>
          <w:sz w:val="22"/>
          <w:lang w:val="id-ID"/>
        </w:rPr>
      </w:pPr>
      <w:r w:rsidRPr="00962831">
        <w:rPr>
          <w:sz w:val="22"/>
          <w:lang w:val="id-ID"/>
        </w:rPr>
        <w:t xml:space="preserve">Bagaimana mengimplementasikan model </w:t>
      </w:r>
      <w:r w:rsidRPr="00962831">
        <w:rPr>
          <w:i/>
          <w:sz w:val="22"/>
          <w:lang w:val="id-ID"/>
        </w:rPr>
        <w:t>Deterministic Finite Automaton</w:t>
      </w:r>
      <w:r w:rsidRPr="00962831">
        <w:rPr>
          <w:sz w:val="22"/>
          <w:lang w:val="id-ID"/>
        </w:rPr>
        <w:t xml:space="preserve"> untuk menginterpretasikan </w:t>
      </w:r>
      <w:r w:rsidR="00CA74CF" w:rsidRPr="00962831">
        <w:rPr>
          <w:i/>
          <w:sz w:val="22"/>
          <w:lang w:val="id-ID"/>
        </w:rPr>
        <w:t>r</w:t>
      </w:r>
      <w:r w:rsidRPr="00962831">
        <w:rPr>
          <w:i/>
          <w:sz w:val="22"/>
          <w:lang w:val="id-ID"/>
        </w:rPr>
        <w:t xml:space="preserve">egular </w:t>
      </w:r>
      <w:r w:rsidR="00CA74CF" w:rsidRPr="00962831">
        <w:rPr>
          <w:i/>
          <w:sz w:val="22"/>
          <w:lang w:val="id-ID"/>
        </w:rPr>
        <w:t>e</w:t>
      </w:r>
      <w:r w:rsidRPr="00962831">
        <w:rPr>
          <w:i/>
          <w:sz w:val="22"/>
          <w:lang w:val="id-ID"/>
        </w:rPr>
        <w:t>xpression</w:t>
      </w:r>
      <w:r w:rsidRPr="00962831">
        <w:rPr>
          <w:sz w:val="22"/>
          <w:lang w:val="id-ID"/>
        </w:rPr>
        <w:t>?</w:t>
      </w:r>
    </w:p>
    <w:p w14:paraId="1264773D" w14:textId="24B7BF0D" w:rsidR="0094714B" w:rsidRPr="00962831" w:rsidRDefault="0094714B" w:rsidP="004F4E58">
      <w:pPr>
        <w:pStyle w:val="ListParagraph1"/>
        <w:numPr>
          <w:ilvl w:val="0"/>
          <w:numId w:val="9"/>
        </w:numPr>
        <w:tabs>
          <w:tab w:val="clear" w:pos="0"/>
        </w:tabs>
        <w:spacing w:before="240" w:after="240"/>
        <w:ind w:left="360"/>
        <w:jc w:val="both"/>
        <w:rPr>
          <w:sz w:val="22"/>
          <w:lang w:val="id-ID"/>
        </w:rPr>
      </w:pPr>
      <w:r w:rsidRPr="00962831">
        <w:rPr>
          <w:sz w:val="22"/>
          <w:lang w:val="id-ID"/>
        </w:rPr>
        <w:lastRenderedPageBreak/>
        <w:t xml:space="preserve">Bagaimana menguji kebenaran dan kinerja model yang telah </w:t>
      </w:r>
      <w:r w:rsidR="00FB0598" w:rsidRPr="00962831">
        <w:rPr>
          <w:sz w:val="22"/>
          <w:lang w:val="id-ID"/>
        </w:rPr>
        <w:t xml:space="preserve">diimplementasi </w:t>
      </w:r>
      <w:r w:rsidR="001C29B2" w:rsidRPr="00962831">
        <w:rPr>
          <w:sz w:val="22"/>
          <w:lang w:val="id-ID"/>
        </w:rPr>
        <w:t>ke dalam</w:t>
      </w:r>
      <w:r w:rsidR="00FB0598" w:rsidRPr="00962831">
        <w:rPr>
          <w:sz w:val="22"/>
          <w:lang w:val="id-ID"/>
        </w:rPr>
        <w:t xml:space="preserve"> program</w:t>
      </w:r>
      <w:r w:rsidRPr="00962831">
        <w:rPr>
          <w:sz w:val="22"/>
          <w:lang w:val="id-ID"/>
        </w:rPr>
        <w:t>?</w:t>
      </w:r>
    </w:p>
    <w:p w14:paraId="49CA5A40" w14:textId="77777777" w:rsidR="000D256C" w:rsidRPr="00962831" w:rsidRDefault="000D256C" w:rsidP="00EB78A2">
      <w:pPr>
        <w:pStyle w:val="Heading2"/>
      </w:pPr>
      <w:bookmarkStart w:id="52" w:name="_Toc425380729"/>
      <w:r w:rsidRPr="00962831">
        <w:t>Batasan Masalah</w:t>
      </w:r>
      <w:bookmarkEnd w:id="50"/>
      <w:bookmarkEnd w:id="51"/>
      <w:bookmarkEnd w:id="52"/>
    </w:p>
    <w:p w14:paraId="72F520D7" w14:textId="0BF511F7" w:rsidR="0093341A" w:rsidRPr="00962831" w:rsidRDefault="0093341A" w:rsidP="00EE7418">
      <w:pPr>
        <w:pStyle w:val="ListParagraph1"/>
        <w:spacing w:after="240"/>
        <w:ind w:left="0" w:firstLine="720"/>
        <w:jc w:val="both"/>
        <w:rPr>
          <w:rFonts w:eastAsia="Times New Roman"/>
          <w:kern w:val="0"/>
          <w:sz w:val="22"/>
          <w:szCs w:val="22"/>
          <w:lang w:val="id-ID" w:eastAsia="ja-JP"/>
        </w:rPr>
      </w:pPr>
      <w:bookmarkStart w:id="53" w:name="_Toc263602519"/>
      <w:bookmarkStart w:id="54" w:name="_Toc297322783"/>
      <w:r w:rsidRPr="00962831">
        <w:rPr>
          <w:rFonts w:eastAsia="Times New Roman"/>
          <w:kern w:val="0"/>
          <w:sz w:val="22"/>
          <w:szCs w:val="22"/>
          <w:lang w:val="id-ID" w:eastAsia="ja-JP"/>
        </w:rPr>
        <w:t>Permasalahan yang dibahas pada Tugas Akhir ini memiliki beberapa</w:t>
      </w:r>
      <w:r w:rsidR="00361811" w:rsidRPr="00962831">
        <w:rPr>
          <w:rFonts w:eastAsia="Times New Roman"/>
          <w:kern w:val="0"/>
          <w:sz w:val="22"/>
          <w:szCs w:val="22"/>
          <w:lang w:val="id-ID" w:eastAsia="ja-JP"/>
        </w:rPr>
        <w:t xml:space="preserve"> batasan, yaitu sebagai berikut,</w:t>
      </w:r>
    </w:p>
    <w:p w14:paraId="40F9BEE8" w14:textId="77777777"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Implementasi dilakukan dengan bahasa pemrograman C++.</w:t>
      </w:r>
    </w:p>
    <w:p w14:paraId="481DAC36" w14:textId="559862B7"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Terdapat dua masukan program yakni </w:t>
      </w:r>
      <w:r w:rsidR="00D66B77" w:rsidRPr="00962831">
        <w:rPr>
          <w:i/>
          <w:sz w:val="22"/>
          <w:szCs w:val="22"/>
          <w:lang w:val="id-ID"/>
        </w:rPr>
        <w:t>regular e</w:t>
      </w:r>
      <w:r w:rsidRPr="00962831">
        <w:rPr>
          <w:i/>
          <w:sz w:val="22"/>
          <w:szCs w:val="22"/>
          <w:lang w:val="id-ID"/>
        </w:rPr>
        <w:t>xpression</w:t>
      </w:r>
      <w:r w:rsidRPr="00962831">
        <w:rPr>
          <w:sz w:val="22"/>
          <w:szCs w:val="22"/>
          <w:lang w:val="id-ID"/>
        </w:rPr>
        <w:t xml:space="preserve"> dan sebuah bilangan </w:t>
      </w:r>
      <w:r w:rsidR="00F326DF" w:rsidRPr="00962831">
        <w:rPr>
          <w:sz w:val="22"/>
          <w:szCs w:val="22"/>
          <w:lang w:val="id-ID"/>
        </w:rPr>
        <w:t>L</w:t>
      </w:r>
      <w:r w:rsidRPr="00962831">
        <w:rPr>
          <w:sz w:val="22"/>
          <w:szCs w:val="22"/>
          <w:lang w:val="id-ID"/>
        </w:rPr>
        <w:t>.</w:t>
      </w:r>
    </w:p>
    <w:p w14:paraId="35647CF8" w14:textId="0EBF089B"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Batas maksimum jumlah karakter </w:t>
      </w:r>
      <w:r w:rsidR="001A3D1D" w:rsidRPr="00962831">
        <w:rPr>
          <w:i/>
          <w:sz w:val="22"/>
          <w:szCs w:val="22"/>
          <w:lang w:val="id-ID"/>
        </w:rPr>
        <w:t>regular e</w:t>
      </w:r>
      <w:r w:rsidRPr="00962831">
        <w:rPr>
          <w:i/>
          <w:sz w:val="22"/>
          <w:szCs w:val="22"/>
          <w:lang w:val="id-ID"/>
        </w:rPr>
        <w:t xml:space="preserve">xpression </w:t>
      </w:r>
      <w:r w:rsidRPr="00962831">
        <w:rPr>
          <w:sz w:val="22"/>
          <w:szCs w:val="22"/>
          <w:lang w:val="id-ID"/>
        </w:rPr>
        <w:t>adalah 100 karakter.</w:t>
      </w:r>
    </w:p>
    <w:p w14:paraId="6B1AF867" w14:textId="393CF52A"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Alfabet yang digunakan dalam </w:t>
      </w:r>
      <w:r w:rsidR="00C2765C" w:rsidRPr="00962831">
        <w:rPr>
          <w:i/>
          <w:sz w:val="22"/>
          <w:szCs w:val="22"/>
          <w:lang w:val="id-ID"/>
        </w:rPr>
        <w:t>regular e</w:t>
      </w:r>
      <w:r w:rsidRPr="00962831">
        <w:rPr>
          <w:i/>
          <w:sz w:val="22"/>
          <w:szCs w:val="22"/>
          <w:lang w:val="id-ID"/>
        </w:rPr>
        <w:t>xpression</w:t>
      </w:r>
      <w:r w:rsidRPr="00962831">
        <w:rPr>
          <w:sz w:val="22"/>
          <w:szCs w:val="22"/>
          <w:lang w:val="id-ID"/>
        </w:rPr>
        <w:t xml:space="preserve"> ada dua yakni ‘a’ dan ‘b’.</w:t>
      </w:r>
    </w:p>
    <w:p w14:paraId="04B87E1C" w14:textId="13E7F91A" w:rsidR="0093341A" w:rsidRPr="00962831" w:rsidRDefault="0093341A" w:rsidP="004F4E58">
      <w:pPr>
        <w:pStyle w:val="ListParagraph1"/>
        <w:numPr>
          <w:ilvl w:val="0"/>
          <w:numId w:val="10"/>
        </w:numPr>
        <w:spacing w:before="240" w:after="240"/>
        <w:ind w:left="360"/>
        <w:jc w:val="both"/>
        <w:rPr>
          <w:sz w:val="22"/>
          <w:szCs w:val="22"/>
          <w:lang w:val="id-ID"/>
        </w:rPr>
      </w:pPr>
      <w:r w:rsidRPr="00962831">
        <w:rPr>
          <w:sz w:val="22"/>
          <w:szCs w:val="22"/>
          <w:lang w:val="id-ID"/>
        </w:rPr>
        <w:t xml:space="preserve">Operasi yang dapat dilakukan dalam </w:t>
      </w:r>
      <w:r w:rsidR="007B7E53" w:rsidRPr="00962831">
        <w:rPr>
          <w:i/>
          <w:sz w:val="22"/>
          <w:szCs w:val="22"/>
          <w:lang w:val="id-ID"/>
        </w:rPr>
        <w:t>regular e</w:t>
      </w:r>
      <w:r w:rsidRPr="00962831">
        <w:rPr>
          <w:i/>
          <w:sz w:val="22"/>
          <w:szCs w:val="22"/>
          <w:lang w:val="id-ID"/>
        </w:rPr>
        <w:t>xpression</w:t>
      </w:r>
      <w:r w:rsidRPr="00962831">
        <w:rPr>
          <w:sz w:val="22"/>
          <w:szCs w:val="22"/>
          <w:lang w:val="id-ID"/>
        </w:rPr>
        <w:t xml:space="preserve"> ada tiga yakni </w:t>
      </w:r>
      <w:r w:rsidRPr="00962831">
        <w:rPr>
          <w:i/>
          <w:sz w:val="22"/>
          <w:szCs w:val="22"/>
          <w:lang w:val="id-ID"/>
        </w:rPr>
        <w:t xml:space="preserve">concatenation </w:t>
      </w:r>
      <w:r w:rsidR="00157DF3" w:rsidRPr="00962831">
        <w:rPr>
          <w:rFonts w:ascii="Courier New" w:hAnsi="Courier New" w:cs="Courier New"/>
          <w:sz w:val="22"/>
          <w:szCs w:val="22"/>
          <w:lang w:val="id-ID"/>
        </w:rPr>
        <w:t>(a</w:t>
      </w:r>
      <w:r w:rsidRPr="00962831">
        <w:rPr>
          <w:rFonts w:ascii="Courier New" w:hAnsi="Courier New" w:cs="Courier New"/>
          <w:sz w:val="22"/>
          <w:szCs w:val="22"/>
          <w:lang w:val="id-ID"/>
        </w:rPr>
        <w:t>b)</w:t>
      </w:r>
      <w:r w:rsidRPr="00962831">
        <w:rPr>
          <w:sz w:val="22"/>
          <w:szCs w:val="22"/>
          <w:lang w:val="id-ID"/>
        </w:rPr>
        <w:t xml:space="preserve">, </w:t>
      </w:r>
      <w:r w:rsidRPr="00962831">
        <w:rPr>
          <w:i/>
          <w:sz w:val="22"/>
          <w:szCs w:val="22"/>
          <w:lang w:val="id-ID"/>
        </w:rPr>
        <w:t>union</w:t>
      </w:r>
      <w:r w:rsidRPr="00962831">
        <w:rPr>
          <w:sz w:val="22"/>
          <w:szCs w:val="22"/>
          <w:lang w:val="id-ID"/>
        </w:rPr>
        <w:t xml:space="preserve"> </w:t>
      </w:r>
      <w:r w:rsidRPr="00962831">
        <w:rPr>
          <w:rFonts w:ascii="Courier New" w:hAnsi="Courier New" w:cs="Courier New"/>
          <w:sz w:val="22"/>
          <w:szCs w:val="22"/>
          <w:lang w:val="id-ID"/>
        </w:rPr>
        <w:t>(a</w:t>
      </w:r>
      <w:r w:rsidR="00157DF3" w:rsidRPr="00962831">
        <w:rPr>
          <w:rFonts w:ascii="Courier New" w:hAnsi="Courier New" w:cs="Courier New"/>
          <w:sz w:val="22"/>
          <w:szCs w:val="22"/>
          <w:lang w:val="id-ID"/>
        </w:rPr>
        <w:t>|</w:t>
      </w:r>
      <w:r w:rsidRPr="00962831">
        <w:rPr>
          <w:rFonts w:ascii="Courier New" w:hAnsi="Courier New" w:cs="Courier New"/>
          <w:sz w:val="22"/>
          <w:szCs w:val="22"/>
          <w:lang w:val="id-ID"/>
        </w:rPr>
        <w:t>b)</w:t>
      </w:r>
      <w:r w:rsidRPr="00962831">
        <w:rPr>
          <w:sz w:val="22"/>
          <w:szCs w:val="22"/>
          <w:lang w:val="id-ID"/>
        </w:rPr>
        <w:t xml:space="preserve"> dan </w:t>
      </w:r>
      <w:r w:rsidRPr="00962831">
        <w:rPr>
          <w:i/>
          <w:sz w:val="22"/>
          <w:szCs w:val="22"/>
          <w:lang w:val="id-ID"/>
        </w:rPr>
        <w:t xml:space="preserve">star quantifier/Klenee star </w:t>
      </w:r>
      <w:r w:rsidRPr="00962831">
        <w:rPr>
          <w:rFonts w:ascii="Courier New" w:hAnsi="Courier New" w:cs="Courier New"/>
          <w:sz w:val="22"/>
          <w:szCs w:val="22"/>
          <w:lang w:val="id-ID"/>
        </w:rPr>
        <w:t>(a*)</w:t>
      </w:r>
      <w:r w:rsidRPr="00962831">
        <w:rPr>
          <w:sz w:val="22"/>
          <w:szCs w:val="22"/>
          <w:lang w:val="id-ID"/>
        </w:rPr>
        <w:t>.</w:t>
      </w:r>
    </w:p>
    <w:p w14:paraId="34CAA0DC" w14:textId="77777777" w:rsidR="0093341A" w:rsidRPr="00962831" w:rsidRDefault="0093341A" w:rsidP="004F4E58">
      <w:pPr>
        <w:pStyle w:val="ListParagraph1"/>
        <w:numPr>
          <w:ilvl w:val="0"/>
          <w:numId w:val="10"/>
        </w:numPr>
        <w:ind w:left="360"/>
        <w:jc w:val="both"/>
        <w:rPr>
          <w:sz w:val="22"/>
          <w:szCs w:val="22"/>
          <w:lang w:val="id-ID"/>
        </w:rPr>
      </w:pPr>
      <w:r w:rsidRPr="00962831">
        <w:rPr>
          <w:sz w:val="22"/>
          <w:szCs w:val="22"/>
          <w:lang w:val="id-ID"/>
        </w:rPr>
        <w:t xml:space="preserve">Batas maksimum Nilai </w:t>
      </w:r>
      <w:r w:rsidR="006B6A91" w:rsidRPr="00962831">
        <w:rPr>
          <w:sz w:val="22"/>
          <w:szCs w:val="22"/>
          <w:lang w:val="id-ID"/>
        </w:rPr>
        <w:t>L</w:t>
      </w:r>
      <w:r w:rsidRPr="00962831">
        <w:rPr>
          <w:sz w:val="22"/>
          <w:szCs w:val="22"/>
          <w:lang w:val="id-ID"/>
        </w:rPr>
        <w:t xml:space="preserve"> adalah 10</w:t>
      </w:r>
      <w:r w:rsidRPr="00962831">
        <w:rPr>
          <w:sz w:val="22"/>
          <w:szCs w:val="22"/>
          <w:lang w:val="id-ID"/>
        </w:rPr>
        <w:softHyphen/>
      </w:r>
      <w:r w:rsidRPr="00962831">
        <w:rPr>
          <w:sz w:val="22"/>
          <w:szCs w:val="22"/>
          <w:vertAlign w:val="superscript"/>
          <w:lang w:val="id-ID"/>
        </w:rPr>
        <w:t>9</w:t>
      </w:r>
      <w:r w:rsidRPr="00962831">
        <w:rPr>
          <w:sz w:val="22"/>
          <w:szCs w:val="22"/>
          <w:lang w:val="id-ID"/>
        </w:rPr>
        <w:t>.</w:t>
      </w:r>
    </w:p>
    <w:p w14:paraId="5C89E399" w14:textId="77777777" w:rsidR="00734216" w:rsidRPr="00962831" w:rsidRDefault="000D256C" w:rsidP="00EB78A2">
      <w:pPr>
        <w:pStyle w:val="Heading2"/>
      </w:pPr>
      <w:bookmarkStart w:id="55" w:name="_Toc425380730"/>
      <w:r w:rsidRPr="00962831">
        <w:t>Tujuan</w:t>
      </w:r>
      <w:bookmarkEnd w:id="53"/>
      <w:bookmarkEnd w:id="54"/>
      <w:bookmarkEnd w:id="55"/>
    </w:p>
    <w:p w14:paraId="30ED4FF5" w14:textId="78DD2637" w:rsidR="00C051E1" w:rsidRPr="00962831" w:rsidRDefault="00C051E1" w:rsidP="00EE7418">
      <w:pPr>
        <w:ind w:firstLine="720"/>
        <w:rPr>
          <w:szCs w:val="24"/>
        </w:rPr>
      </w:pPr>
      <w:bookmarkStart w:id="56" w:name="_Toc263602520"/>
      <w:bookmarkStart w:id="57" w:name="_Toc297322784"/>
      <w:r w:rsidRPr="00962831">
        <w:rPr>
          <w:szCs w:val="24"/>
        </w:rPr>
        <w:t>Tujuan dari Tugas A</w:t>
      </w:r>
      <w:r w:rsidR="0065174E" w:rsidRPr="00962831">
        <w:rPr>
          <w:szCs w:val="24"/>
        </w:rPr>
        <w:t>khir ini adalah sebagai berikut,</w:t>
      </w:r>
      <w:r w:rsidRPr="00962831">
        <w:rPr>
          <w:szCs w:val="24"/>
        </w:rPr>
        <w:t xml:space="preserve"> </w:t>
      </w:r>
    </w:p>
    <w:p w14:paraId="1B2128A6" w14:textId="28E4FF3C" w:rsidR="00C051E1" w:rsidRPr="00962831" w:rsidRDefault="00C051E1" w:rsidP="004F4E58">
      <w:pPr>
        <w:numPr>
          <w:ilvl w:val="0"/>
          <w:numId w:val="11"/>
        </w:numPr>
        <w:tabs>
          <w:tab w:val="clear" w:pos="0"/>
        </w:tabs>
        <w:suppressAutoHyphens/>
        <w:ind w:left="360" w:hanging="315"/>
        <w:contextualSpacing/>
        <w:rPr>
          <w:sz w:val="20"/>
        </w:rPr>
      </w:pPr>
      <w:r w:rsidRPr="00962831">
        <w:rPr>
          <w:szCs w:val="24"/>
        </w:rPr>
        <w:t xml:space="preserve"> Mengetahui</w:t>
      </w:r>
      <w:r w:rsidR="001F6C5D">
        <w:rPr>
          <w:szCs w:val="24"/>
          <w:lang w:val="en-US"/>
        </w:rPr>
        <w:t>, memahami,</w:t>
      </w:r>
      <w:r w:rsidRPr="00962831">
        <w:rPr>
          <w:szCs w:val="24"/>
        </w:rPr>
        <w:t xml:space="preserve"> </w:t>
      </w:r>
      <w:r w:rsidR="001F6C5D">
        <w:rPr>
          <w:szCs w:val="24"/>
          <w:lang w:val="en-US"/>
        </w:rPr>
        <w:t>dan mengimplementasikan</w:t>
      </w:r>
      <w:r w:rsidRPr="00962831">
        <w:rPr>
          <w:szCs w:val="24"/>
        </w:rPr>
        <w:t xml:space="preserve"> </w:t>
      </w:r>
      <w:r w:rsidR="001F6C5D">
        <w:rPr>
          <w:szCs w:val="24"/>
          <w:lang w:val="en-US"/>
        </w:rPr>
        <w:t>interpretasi</w:t>
      </w:r>
      <w:r w:rsidRPr="00962831">
        <w:rPr>
          <w:szCs w:val="24"/>
        </w:rPr>
        <w:t xml:space="preserve"> </w:t>
      </w:r>
      <w:r w:rsidR="00A84D30" w:rsidRPr="00962831">
        <w:rPr>
          <w:i/>
          <w:szCs w:val="24"/>
        </w:rPr>
        <w:t>regular e</w:t>
      </w:r>
      <w:r w:rsidRPr="00962831">
        <w:rPr>
          <w:i/>
          <w:szCs w:val="24"/>
        </w:rPr>
        <w:t>xpression</w:t>
      </w:r>
      <w:r w:rsidRPr="00962831">
        <w:rPr>
          <w:szCs w:val="24"/>
        </w:rPr>
        <w:t xml:space="preserve"> kedalam bentuk </w:t>
      </w:r>
      <w:r w:rsidRPr="00962831">
        <w:rPr>
          <w:i/>
          <w:szCs w:val="24"/>
        </w:rPr>
        <w:t>Deterministic Finite Automaton</w:t>
      </w:r>
      <w:r w:rsidRPr="00962831">
        <w:rPr>
          <w:szCs w:val="24"/>
        </w:rPr>
        <w:t>.</w:t>
      </w:r>
    </w:p>
    <w:p w14:paraId="62211616" w14:textId="7420717E" w:rsidR="00C051E1" w:rsidRPr="00962831" w:rsidRDefault="00C051E1" w:rsidP="004F4E58">
      <w:pPr>
        <w:numPr>
          <w:ilvl w:val="0"/>
          <w:numId w:val="11"/>
        </w:numPr>
        <w:tabs>
          <w:tab w:val="clear" w:pos="0"/>
        </w:tabs>
        <w:suppressAutoHyphens/>
        <w:ind w:left="360" w:hanging="315"/>
        <w:contextualSpacing/>
        <w:rPr>
          <w:sz w:val="20"/>
        </w:rPr>
      </w:pPr>
      <w:r w:rsidRPr="00962831">
        <w:rPr>
          <w:sz w:val="20"/>
        </w:rPr>
        <w:t xml:space="preserve"> </w:t>
      </w:r>
      <w:r w:rsidR="001F6C5D">
        <w:rPr>
          <w:szCs w:val="24"/>
          <w:lang w:val="en-US"/>
        </w:rPr>
        <w:t>Mengetahui, dan memahami</w:t>
      </w:r>
      <w:r w:rsidRPr="00962831">
        <w:rPr>
          <w:szCs w:val="24"/>
        </w:rPr>
        <w:t xml:space="preserve"> pengaplikasian model </w:t>
      </w:r>
      <w:r w:rsidRPr="00962831">
        <w:rPr>
          <w:i/>
          <w:szCs w:val="24"/>
        </w:rPr>
        <w:t xml:space="preserve">Deterministic Finite Automaton </w:t>
      </w:r>
      <w:r w:rsidRPr="00962831">
        <w:rPr>
          <w:szCs w:val="24"/>
        </w:rPr>
        <w:t xml:space="preserve">untuk interpretasi </w:t>
      </w:r>
      <w:r w:rsidR="00A84D30" w:rsidRPr="00962831">
        <w:rPr>
          <w:i/>
          <w:szCs w:val="24"/>
        </w:rPr>
        <w:t>regular e</w:t>
      </w:r>
      <w:r w:rsidRPr="00962831">
        <w:rPr>
          <w:i/>
          <w:szCs w:val="24"/>
        </w:rPr>
        <w:t>xpression</w:t>
      </w:r>
      <w:r w:rsidRPr="00962831">
        <w:rPr>
          <w:szCs w:val="24"/>
        </w:rPr>
        <w:t>.</w:t>
      </w:r>
    </w:p>
    <w:p w14:paraId="44E479C1" w14:textId="28F3E2D3" w:rsidR="004E62A9" w:rsidRPr="00962831" w:rsidRDefault="004E62A9" w:rsidP="004F4E58">
      <w:pPr>
        <w:numPr>
          <w:ilvl w:val="0"/>
          <w:numId w:val="11"/>
        </w:numPr>
        <w:tabs>
          <w:tab w:val="clear" w:pos="0"/>
        </w:tabs>
        <w:suppressAutoHyphens/>
        <w:ind w:left="360" w:hanging="315"/>
        <w:contextualSpacing/>
        <w:rPr>
          <w:sz w:val="20"/>
        </w:rPr>
      </w:pPr>
      <w:r w:rsidRPr="00962831">
        <w:rPr>
          <w:szCs w:val="24"/>
        </w:rPr>
        <w:t>Mengetahui</w:t>
      </w:r>
      <w:r w:rsidR="00425713">
        <w:rPr>
          <w:szCs w:val="24"/>
          <w:lang w:val="en-US"/>
        </w:rPr>
        <w:t xml:space="preserve"> dan menguji</w:t>
      </w:r>
      <w:r w:rsidRPr="00962831">
        <w:rPr>
          <w:szCs w:val="24"/>
        </w:rPr>
        <w:t xml:space="preserve"> </w:t>
      </w:r>
      <w:r w:rsidR="00FB0598" w:rsidRPr="00962831">
        <w:rPr>
          <w:szCs w:val="24"/>
        </w:rPr>
        <w:t>kebenaran dan kinerja program yang diimplementasikan.</w:t>
      </w:r>
    </w:p>
    <w:p w14:paraId="2A592329" w14:textId="77777777" w:rsidR="00760EB2" w:rsidRPr="00962831" w:rsidRDefault="00760EB2" w:rsidP="00EB78A2">
      <w:pPr>
        <w:pStyle w:val="Heading2"/>
      </w:pPr>
      <w:bookmarkStart w:id="58" w:name="_Toc425380731"/>
      <w:r w:rsidRPr="00962831">
        <w:t>Manfaat</w:t>
      </w:r>
      <w:bookmarkEnd w:id="58"/>
    </w:p>
    <w:p w14:paraId="38A69537" w14:textId="53A319F0" w:rsidR="00BE6ED9" w:rsidRPr="00962831" w:rsidRDefault="00BE6ED9" w:rsidP="00EB78A2">
      <w:pPr>
        <w:spacing w:after="240"/>
        <w:ind w:firstLine="720"/>
        <w:rPr>
          <w:sz w:val="20"/>
          <w:highlight w:val="yellow"/>
        </w:rPr>
      </w:pPr>
      <w:r w:rsidRPr="00962831">
        <w:t xml:space="preserve">Tugas Akhir ini diharapkan dapat membantu memahami penggunaan </w:t>
      </w:r>
      <w:r w:rsidRPr="00962831">
        <w:rPr>
          <w:i/>
        </w:rPr>
        <w:t>Deterministic Finite Automaton</w:t>
      </w:r>
      <w:r w:rsidRPr="00962831">
        <w:rPr>
          <w:i/>
          <w:iCs/>
        </w:rPr>
        <w:t xml:space="preserve"> </w:t>
      </w:r>
      <w:r w:rsidRPr="00962831">
        <w:t xml:space="preserve">sebagai salah satu teknik pemodelan untuk menginterpretasikan </w:t>
      </w:r>
      <w:r w:rsidR="001241D2" w:rsidRPr="00962831">
        <w:rPr>
          <w:i/>
          <w:iCs/>
        </w:rPr>
        <w:t>regular e</w:t>
      </w:r>
      <w:r w:rsidRPr="00962831">
        <w:rPr>
          <w:i/>
          <w:iCs/>
        </w:rPr>
        <w:t>xpression</w:t>
      </w:r>
      <w:r w:rsidR="0029588E" w:rsidRPr="00962831">
        <w:rPr>
          <w:iCs/>
        </w:rPr>
        <w:t>.</w:t>
      </w:r>
    </w:p>
    <w:p w14:paraId="69B73718" w14:textId="77777777" w:rsidR="000D256C" w:rsidRPr="00962831" w:rsidRDefault="000D256C" w:rsidP="00EB78A2">
      <w:pPr>
        <w:pStyle w:val="Heading2"/>
      </w:pPr>
      <w:bookmarkStart w:id="59" w:name="_Toc425380732"/>
      <w:r w:rsidRPr="00962831">
        <w:lastRenderedPageBreak/>
        <w:t>Metodologi</w:t>
      </w:r>
      <w:bookmarkEnd w:id="56"/>
      <w:bookmarkEnd w:id="57"/>
      <w:bookmarkEnd w:id="59"/>
    </w:p>
    <w:p w14:paraId="31FDB046" w14:textId="2BC389EA" w:rsidR="00760EB2" w:rsidRPr="00962831" w:rsidRDefault="00760EB2" w:rsidP="00010EE4">
      <w:pPr>
        <w:pStyle w:val="ListParagraph"/>
        <w:ind w:left="0" w:firstLine="567"/>
      </w:pPr>
      <w:r w:rsidRPr="00962831">
        <w:t>Tahapan-tahapan yang dilakukan dalam pengerjaan Tugas A</w:t>
      </w:r>
      <w:r w:rsidR="00010EE4" w:rsidRPr="00962831">
        <w:t>khir ini adalah sebagai berikut,</w:t>
      </w:r>
    </w:p>
    <w:p w14:paraId="6C603309" w14:textId="77777777" w:rsidR="00760EB2" w:rsidRPr="00962831" w:rsidRDefault="00E32527" w:rsidP="00115EA4">
      <w:pPr>
        <w:pStyle w:val="ListParagraph"/>
        <w:numPr>
          <w:ilvl w:val="0"/>
          <w:numId w:val="8"/>
        </w:numPr>
        <w:ind w:left="540" w:hanging="540"/>
      </w:pPr>
      <w:r w:rsidRPr="00962831">
        <w:t>Penyusunan p</w:t>
      </w:r>
      <w:r w:rsidR="00760EB2" w:rsidRPr="00962831">
        <w:t>roposal Tugas Akhir.</w:t>
      </w:r>
    </w:p>
    <w:p w14:paraId="3941C492" w14:textId="1CF55A63" w:rsidR="00760EB2" w:rsidRPr="00962831" w:rsidRDefault="00742E73" w:rsidP="00010EE4">
      <w:pPr>
        <w:pStyle w:val="ListParagraph"/>
        <w:ind w:left="540" w:firstLine="540"/>
      </w:pPr>
      <w:r w:rsidRPr="00962831">
        <w:t xml:space="preserve">Tahap awal untuk memulai pengerjaan Tugas Akhir ada penyusunan proposal Tugas Akhir. Pada proposal ini, penulis mengajukan Implementasi Model </w:t>
      </w:r>
      <w:r w:rsidRPr="00962831">
        <w:rPr>
          <w:i/>
        </w:rPr>
        <w:t>Deterministic Finite Automaton</w:t>
      </w:r>
      <w:r w:rsidRPr="00962831">
        <w:t xml:space="preserve"> untuk Interpretasi </w:t>
      </w:r>
      <w:r w:rsidR="00AD4BD9" w:rsidRPr="00962831">
        <w:rPr>
          <w:i/>
        </w:rPr>
        <w:t>regular e</w:t>
      </w:r>
      <w:r w:rsidRPr="00962831">
        <w:rPr>
          <w:i/>
        </w:rPr>
        <w:t>xpression</w:t>
      </w:r>
      <w:r w:rsidRPr="00962831">
        <w:t xml:space="preserve"> pada Studi Kasus Permasalahan SPOJ Klasik 10354</w:t>
      </w:r>
      <w:r w:rsidR="001A05A2" w:rsidRPr="00962831">
        <w:t xml:space="preserve">. </w:t>
      </w:r>
      <w:r w:rsidR="00760EB2" w:rsidRPr="00962831">
        <w:t xml:space="preserve"> </w:t>
      </w:r>
    </w:p>
    <w:p w14:paraId="2B1EF134" w14:textId="77777777" w:rsidR="00760EB2" w:rsidRPr="00962831" w:rsidRDefault="00760EB2" w:rsidP="00115EA4">
      <w:pPr>
        <w:pStyle w:val="ListParagraph"/>
        <w:numPr>
          <w:ilvl w:val="0"/>
          <w:numId w:val="8"/>
        </w:numPr>
        <w:ind w:left="540" w:hanging="540"/>
      </w:pPr>
      <w:r w:rsidRPr="00962831">
        <w:t>Studi literatur</w:t>
      </w:r>
    </w:p>
    <w:p w14:paraId="00E00B26" w14:textId="2DEA0B34" w:rsidR="00760EB2" w:rsidRPr="00962831" w:rsidRDefault="00C55E6D" w:rsidP="00010EE4">
      <w:pPr>
        <w:pStyle w:val="ListParagraph"/>
        <w:ind w:left="540" w:firstLine="540"/>
      </w:pPr>
      <w:r w:rsidRPr="00962831">
        <w:t>Pada tahap studi literatur penulis melakukan pencarian informasi yang diperlukan untuk penyelesaian permasalahan yang akan dikerjakan. Informasi untuk penyelesaian permasalahan didapatkan dari buku acuan yang berhubungan dengan algoritma penyelesaian permasalahan yang diangkat pada Tugas Akhir ini</w:t>
      </w:r>
      <w:r w:rsidR="00760EB2" w:rsidRPr="00962831">
        <w:t>.</w:t>
      </w:r>
    </w:p>
    <w:p w14:paraId="2E186448" w14:textId="77777777" w:rsidR="00760EB2" w:rsidRPr="00962831" w:rsidRDefault="00760EB2" w:rsidP="00115EA4">
      <w:pPr>
        <w:pStyle w:val="ListParagraph"/>
        <w:numPr>
          <w:ilvl w:val="0"/>
          <w:numId w:val="8"/>
        </w:numPr>
        <w:ind w:left="540" w:hanging="540"/>
      </w:pPr>
      <w:r w:rsidRPr="00962831">
        <w:t>Implementasi perangkat lunak</w:t>
      </w:r>
    </w:p>
    <w:p w14:paraId="42BC7CE8" w14:textId="1D82EAF7" w:rsidR="00DF6DC8" w:rsidRPr="00962831" w:rsidRDefault="00DF6DC8" w:rsidP="00010EE4">
      <w:pPr>
        <w:pStyle w:val="ListParagraph"/>
        <w:ind w:left="540" w:firstLine="540"/>
      </w:pPr>
      <w:r w:rsidRPr="00962831">
        <w:t xml:space="preserve">Tahap implementasi merupakan tahap untuk </w:t>
      </w:r>
      <w:r w:rsidR="001C29B2" w:rsidRPr="00962831">
        <w:t>mengubah</w:t>
      </w:r>
      <w:r w:rsidRPr="00962831">
        <w:t xml:space="preserve"> rancangan algoritma yang diperoleh dan disusun dari berbagai literatur yang kemudian disesuaikan dengan permasalahan terkait. Implementasi program ini ditulis dengan menggunakan bahasa pemrograman C++.</w:t>
      </w:r>
    </w:p>
    <w:p w14:paraId="5410AD44" w14:textId="77777777" w:rsidR="00760EB2" w:rsidRPr="00962831" w:rsidRDefault="00760EB2" w:rsidP="00115EA4">
      <w:pPr>
        <w:pStyle w:val="ListParagraph"/>
        <w:numPr>
          <w:ilvl w:val="0"/>
          <w:numId w:val="8"/>
        </w:numPr>
        <w:ind w:left="540" w:hanging="540"/>
      </w:pPr>
      <w:r w:rsidRPr="00962831">
        <w:t>Pengujian dan evaluasi</w:t>
      </w:r>
    </w:p>
    <w:p w14:paraId="7ACA7262" w14:textId="74A44462" w:rsidR="00EE7418" w:rsidRPr="00962831" w:rsidRDefault="00320B3A" w:rsidP="00EE7418">
      <w:pPr>
        <w:pStyle w:val="ListParagraph"/>
        <w:ind w:left="540" w:firstLine="540"/>
        <w:rPr>
          <w:sz w:val="20"/>
        </w:rPr>
      </w:pPr>
      <w:r w:rsidRPr="00962831">
        <w:t xml:space="preserve">Pada tahap ini penulis melakukan uji coba dengan melakukan pengiriman kode program pada </w:t>
      </w:r>
      <w:r w:rsidRPr="00962831">
        <w:rPr>
          <w:i/>
          <w:iCs/>
        </w:rPr>
        <w:t xml:space="preserve">Online Judge </w:t>
      </w:r>
      <w:r w:rsidRPr="00962831">
        <w:t>SPOJ</w:t>
      </w:r>
      <w:r w:rsidRPr="00962831">
        <w:rPr>
          <w:i/>
          <w:iCs/>
        </w:rPr>
        <w:t xml:space="preserve"> </w:t>
      </w:r>
      <w:r w:rsidRPr="00962831">
        <w:t>sesuai dengan permasalahan yang terkait apakah solusi yang diusulkan sudah sesuai dengan kriteria permasalahan yang ada</w:t>
      </w:r>
      <w:r w:rsidR="00851C48" w:rsidRPr="00962831">
        <w:rPr>
          <w:sz w:val="20"/>
        </w:rPr>
        <w:t>.</w:t>
      </w:r>
    </w:p>
    <w:p w14:paraId="357AEEB9" w14:textId="77777777" w:rsidR="00760EB2" w:rsidRPr="00962831" w:rsidRDefault="00760EB2" w:rsidP="00115EA4">
      <w:pPr>
        <w:pStyle w:val="ListParagraph"/>
        <w:numPr>
          <w:ilvl w:val="0"/>
          <w:numId w:val="8"/>
        </w:numPr>
        <w:ind w:left="540" w:hanging="540"/>
      </w:pPr>
      <w:r w:rsidRPr="00962831">
        <w:t>Penyusunan buku Tugas Akhir.</w:t>
      </w:r>
    </w:p>
    <w:p w14:paraId="48250081" w14:textId="77777777" w:rsidR="00760EB2" w:rsidRPr="00962831" w:rsidRDefault="009555F4" w:rsidP="00DF6DC8">
      <w:pPr>
        <w:pStyle w:val="ListParagraph"/>
        <w:ind w:left="540" w:firstLine="540"/>
      </w:pPr>
      <w:r w:rsidRPr="00962831">
        <w:t xml:space="preserve">Pada tahap ini dilakukan penyusunan laporan yang menjelaskan dasar teori dan metode yang digunakan dalam tugas akhir ini serta  hasil dari implementasi </w:t>
      </w:r>
      <w:r w:rsidR="0039163E" w:rsidRPr="00962831">
        <w:t>program</w:t>
      </w:r>
      <w:r w:rsidRPr="00962831">
        <w:t xml:space="preserve"> yang telah dibuat</w:t>
      </w:r>
      <w:r w:rsidR="00760EB2" w:rsidRPr="00962831">
        <w:t>.</w:t>
      </w:r>
    </w:p>
    <w:p w14:paraId="2AAF6C25" w14:textId="77777777" w:rsidR="00EB0AE6" w:rsidRPr="00962831" w:rsidRDefault="00EB0AE6" w:rsidP="00EB0AE6">
      <w:pPr>
        <w:jc w:val="center"/>
        <w:rPr>
          <w:b/>
          <w:i/>
        </w:rPr>
      </w:pPr>
      <w:r w:rsidRPr="00962831">
        <w:rPr>
          <w:b/>
          <w:i/>
        </w:rPr>
        <w:lastRenderedPageBreak/>
        <w:t>[Halaman ini sengaja dikosongkan]</w:t>
      </w:r>
    </w:p>
    <w:p w14:paraId="638FB2EF" w14:textId="77777777" w:rsidR="00BC149A" w:rsidRDefault="00BC149A" w:rsidP="00BC149A">
      <w:pPr>
        <w:pStyle w:val="ListParagraph"/>
        <w:spacing w:after="200"/>
        <w:ind w:left="425"/>
        <w:jc w:val="center"/>
        <w:rPr>
          <w:b/>
          <w:i/>
          <w:color w:val="000000"/>
        </w:rPr>
      </w:pPr>
    </w:p>
    <w:p w14:paraId="76EDC3E2" w14:textId="77777777" w:rsidR="00EB0AE6" w:rsidRPr="00962831" w:rsidRDefault="00EB0AE6" w:rsidP="00BC149A">
      <w:pPr>
        <w:pStyle w:val="ListParagraph"/>
        <w:spacing w:after="200"/>
        <w:ind w:left="425"/>
        <w:jc w:val="center"/>
        <w:rPr>
          <w:b/>
          <w:i/>
          <w:color w:val="000000"/>
        </w:rPr>
        <w:sectPr w:rsidR="00EB0AE6" w:rsidRPr="00962831" w:rsidSect="00BC3CCB">
          <w:headerReference w:type="even" r:id="rId60"/>
          <w:headerReference w:type="default" r:id="rId61"/>
          <w:footerReference w:type="even" r:id="rId62"/>
          <w:footerReference w:type="default" r:id="rId63"/>
          <w:headerReference w:type="first" r:id="rId64"/>
          <w:footerReference w:type="first" r:id="rId65"/>
          <w:pgSz w:w="8392" w:h="11907" w:code="11"/>
          <w:pgMar w:top="1418" w:right="1134" w:bottom="1418" w:left="1418" w:header="720" w:footer="720" w:gutter="284"/>
          <w:pgNumType w:start="1"/>
          <w:cols w:space="720"/>
          <w:docGrid w:linePitch="360"/>
        </w:sectPr>
      </w:pPr>
    </w:p>
    <w:p w14:paraId="1AD07123" w14:textId="77777777" w:rsidR="003C1A28" w:rsidRPr="00962831" w:rsidRDefault="000D256C" w:rsidP="002F27DE">
      <w:pPr>
        <w:pStyle w:val="Heading1"/>
      </w:pPr>
      <w:r w:rsidRPr="00962831">
        <w:lastRenderedPageBreak/>
        <w:br/>
      </w:r>
      <w:bookmarkStart w:id="60" w:name="_Toc425380733"/>
      <w:r w:rsidR="00424C56" w:rsidRPr="00962831">
        <w:t>TINJAUAN PUSTAKA</w:t>
      </w:r>
      <w:bookmarkEnd w:id="60"/>
    </w:p>
    <w:p w14:paraId="5F43B6CD" w14:textId="3198042A" w:rsidR="000A266E" w:rsidRPr="00962831" w:rsidRDefault="00760EB2" w:rsidP="00FD7FB4">
      <w:pPr>
        <w:ind w:firstLine="851"/>
      </w:pPr>
      <w:r w:rsidRPr="00962831">
        <w:t>Bab ini berisi</w:t>
      </w:r>
      <w:r w:rsidR="00B1474C" w:rsidRPr="00962831">
        <w:t xml:space="preserve"> penjabaran teori</w:t>
      </w:r>
      <w:r w:rsidRPr="00962831">
        <w:t xml:space="preserve"> yang </w:t>
      </w:r>
      <w:r w:rsidR="00B1474C" w:rsidRPr="00962831">
        <w:t>berkaitan dengan algoritma yang digunakan dalam implementasi</w:t>
      </w:r>
      <w:r w:rsidRPr="00962831">
        <w:t xml:space="preserve"> program. </w:t>
      </w:r>
      <w:r w:rsidR="00B1474C" w:rsidRPr="00962831">
        <w:t>Penjelasan dalam</w:t>
      </w:r>
      <w:r w:rsidR="00A86BCA" w:rsidRPr="00962831">
        <w:t xml:space="preserve"> </w:t>
      </w:r>
      <w:r w:rsidR="0060348C" w:rsidRPr="00962831">
        <w:t>bab</w:t>
      </w:r>
      <w:r w:rsidR="00B1474C" w:rsidRPr="00962831">
        <w:t xml:space="preserve"> ini berguna </w:t>
      </w:r>
      <w:r w:rsidR="00580041" w:rsidRPr="00962831">
        <w:t>untuk</w:t>
      </w:r>
      <w:r w:rsidR="00B1474C" w:rsidRPr="00962831">
        <w:t xml:space="preserve"> memberikan gambaran bagaimana program yang dibuat bekerja dan diharapkan dengan adanya penjelasan berikut pengembangan metode yang diimplementasikan akan lebih mudah.</w:t>
      </w:r>
      <w:bookmarkStart w:id="61" w:name="_Toc379144517"/>
      <w:bookmarkStart w:id="62" w:name="_Toc407442669"/>
      <w:bookmarkStart w:id="63" w:name="_Toc408211569"/>
      <w:bookmarkStart w:id="64" w:name="_Toc408211634"/>
      <w:bookmarkStart w:id="65" w:name="_Toc408211699"/>
      <w:bookmarkStart w:id="66" w:name="_Toc408304510"/>
      <w:bookmarkStart w:id="67" w:name="_Toc409207768"/>
      <w:bookmarkStart w:id="68" w:name="_Toc409550525"/>
      <w:bookmarkStart w:id="69" w:name="_Toc409550599"/>
      <w:bookmarkStart w:id="70" w:name="_Toc416699973"/>
      <w:bookmarkStart w:id="71" w:name="_Toc417385672"/>
      <w:bookmarkStart w:id="72" w:name="_Toc417388413"/>
      <w:bookmarkStart w:id="73" w:name="_Toc417388455"/>
      <w:bookmarkStart w:id="74" w:name="_Toc417388499"/>
      <w:bookmarkStart w:id="75" w:name="_Toc417388543"/>
      <w:bookmarkStart w:id="76" w:name="_Toc417388585"/>
      <w:bookmarkStart w:id="77" w:name="_Toc417388676"/>
      <w:bookmarkStart w:id="78" w:name="_Toc417388723"/>
      <w:bookmarkStart w:id="79" w:name="_Toc417388767"/>
      <w:bookmarkStart w:id="80" w:name="_Toc417388817"/>
      <w:bookmarkStart w:id="81" w:name="_Toc417388861"/>
      <w:bookmarkStart w:id="82" w:name="_Toc420877510"/>
      <w:bookmarkStart w:id="83" w:name="_Toc420877553"/>
      <w:bookmarkStart w:id="84" w:name="_Toc420877597"/>
      <w:bookmarkStart w:id="85" w:name="_Toc420877642"/>
      <w:bookmarkStart w:id="86" w:name="_Toc420877685"/>
      <w:bookmarkStart w:id="87" w:name="_Toc420877923"/>
      <w:bookmarkStart w:id="88" w:name="_Toc420877966"/>
      <w:bookmarkStart w:id="89" w:name="_Toc420878796"/>
      <w:bookmarkStart w:id="90" w:name="_Toc420886626"/>
      <w:bookmarkStart w:id="91" w:name="_Toc420893583"/>
      <w:bookmarkStart w:id="92" w:name="_Toc420918004"/>
      <w:bookmarkStart w:id="93" w:name="_Toc420928076"/>
      <w:bookmarkStart w:id="94" w:name="_Toc421008990"/>
      <w:bookmarkStart w:id="95" w:name="_Toc421020268"/>
      <w:bookmarkStart w:id="96" w:name="_Toc421053044"/>
      <w:bookmarkStart w:id="97" w:name="_Toc421054223"/>
      <w:bookmarkStart w:id="98" w:name="_Toc421090952"/>
      <w:bookmarkStart w:id="99" w:name="_Toc421093349"/>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43C8BFF9" w14:textId="77777777" w:rsidR="002464B8" w:rsidRPr="00962831" w:rsidRDefault="00D74FD0" w:rsidP="002B13B0">
      <w:pPr>
        <w:pStyle w:val="Heading2"/>
      </w:pPr>
      <w:bookmarkStart w:id="100" w:name="_Toc425380734"/>
      <w:r w:rsidRPr="00962831">
        <w:t>Regular Expression</w:t>
      </w:r>
      <w:bookmarkEnd w:id="100"/>
    </w:p>
    <w:p w14:paraId="077983B6" w14:textId="77777777" w:rsidR="00D74FD0" w:rsidRPr="00962831" w:rsidRDefault="00264B24" w:rsidP="009403DC">
      <w:pPr>
        <w:ind w:firstLine="576"/>
      </w:pPr>
      <w:r w:rsidRPr="00962831">
        <w:t xml:space="preserve">Sebuah </w:t>
      </w:r>
      <w:r w:rsidRPr="00962831">
        <w:rPr>
          <w:i/>
        </w:rPr>
        <w:t xml:space="preserve">string </w:t>
      </w:r>
      <w:r w:rsidRPr="00962831">
        <w:t xml:space="preserve">didefinisikan sebagai rangkaian karakter berhingga yang ada dalam semesta simbol </w:t>
      </w:r>
      <m:oMath>
        <m:r>
          <m:rPr>
            <m:sty m:val="p"/>
          </m:rPr>
          <w:rPr>
            <w:rFonts w:ascii="Cambria Math" w:hAnsi="Cambria Math"/>
          </w:rPr>
          <m:t>Σ</m:t>
        </m:r>
      </m:oMath>
      <w:r w:rsidRPr="00962831">
        <w:t>. Sebagai contoh FA</w:t>
      </w:r>
      <w:r w:rsidR="00172648" w:rsidRPr="00962831">
        <w:t>Z</w:t>
      </w:r>
      <w:r w:rsidRPr="00962831">
        <w:t>ZIBA</w:t>
      </w:r>
      <w:r w:rsidR="00172648" w:rsidRPr="00962831">
        <w:t>S</w:t>
      </w:r>
      <w:r w:rsidRPr="00962831">
        <w:t xml:space="preserve">HASOL adalah </w:t>
      </w:r>
      <w:r w:rsidRPr="00962831">
        <w:rPr>
          <w:i/>
        </w:rPr>
        <w:t xml:space="preserve">string </w:t>
      </w:r>
      <w:r w:rsidRPr="00962831">
        <w:t xml:space="preserve"> dalam semesta simbol </w:t>
      </w:r>
      <m:oMath>
        <m:r>
          <m:rPr>
            <m:sty m:val="p"/>
          </m:rPr>
          <w:rPr>
            <w:rFonts w:ascii="Cambria Math" w:hAnsi="Cambria Math"/>
          </w:rPr>
          <m:t>Σ={A,B,F,H,I,L,O,S,Z}</m:t>
        </m:r>
      </m:oMath>
      <w:sdt>
        <w:sdtPr>
          <w:id w:val="-1132631084"/>
          <w:citation/>
        </w:sdtPr>
        <w:sdtEndPr/>
        <w:sdtContent>
          <w:r w:rsidRPr="00962831">
            <w:fldChar w:fldCharType="begin"/>
          </w:r>
          <w:r w:rsidRPr="00962831">
            <w:instrText xml:space="preserve"> CITATION Nav02 \l 1033 </w:instrText>
          </w:r>
          <w:r w:rsidRPr="00962831">
            <w:fldChar w:fldCharType="separate"/>
          </w:r>
          <w:r w:rsidR="00E96667">
            <w:rPr>
              <w:noProof/>
            </w:rPr>
            <w:t xml:space="preserve"> [1]</w:t>
          </w:r>
          <w:r w:rsidRPr="00962831">
            <w:fldChar w:fldCharType="end"/>
          </w:r>
        </w:sdtContent>
      </w:sdt>
      <w:r w:rsidRPr="00962831">
        <w:t>.</w:t>
      </w:r>
      <w:r w:rsidR="00662A2C" w:rsidRPr="00962831">
        <w:t xml:space="preserve"> </w:t>
      </w:r>
      <w:r w:rsidR="00D74FD0" w:rsidRPr="00962831">
        <w:rPr>
          <w:i/>
        </w:rPr>
        <w:t xml:space="preserve">Regular </w:t>
      </w:r>
      <w:r w:rsidR="00903BF5" w:rsidRPr="00962831">
        <w:rPr>
          <w:i/>
        </w:rPr>
        <w:t>e</w:t>
      </w:r>
      <w:r w:rsidR="00D74FD0" w:rsidRPr="00962831">
        <w:rPr>
          <w:i/>
        </w:rPr>
        <w:t>xpression</w:t>
      </w:r>
      <w:r w:rsidR="00903BF5" w:rsidRPr="00962831">
        <w:t xml:space="preserve"> adalah salah satu cara yang sering digunakan untuk merepresentasikan pola pencarian yang lebih kompleks dibandingkan dengan </w:t>
      </w:r>
      <w:r w:rsidR="001645D8" w:rsidRPr="00962831">
        <w:t xml:space="preserve">sebuah </w:t>
      </w:r>
      <w:r w:rsidR="00903BF5" w:rsidRPr="00962831">
        <w:rPr>
          <w:i/>
        </w:rPr>
        <w:t>string</w:t>
      </w:r>
      <w:r w:rsidR="001645D8" w:rsidRPr="00962831">
        <w:rPr>
          <w:i/>
        </w:rPr>
        <w:t xml:space="preserve"> </w:t>
      </w:r>
      <w:r w:rsidR="001645D8" w:rsidRPr="00962831">
        <w:t xml:space="preserve">ataupun sekumpulan </w:t>
      </w:r>
      <w:r w:rsidR="001645D8" w:rsidRPr="00962831">
        <w:rPr>
          <w:i/>
        </w:rPr>
        <w:t>string</w:t>
      </w:r>
      <w:r w:rsidR="00F66D6A" w:rsidRPr="00962831">
        <w:t>.</w:t>
      </w:r>
      <w:r w:rsidR="00903BF5" w:rsidRPr="00962831">
        <w:rPr>
          <w:i/>
        </w:rPr>
        <w:t xml:space="preserve"> Regular expression</w:t>
      </w:r>
      <w:r w:rsidR="00D74FD0" w:rsidRPr="00962831">
        <w:t xml:space="preserve"> didefinisikan sebagai berikut</w:t>
      </w:r>
      <w:r w:rsidR="001645D8" w:rsidRPr="00962831">
        <w:t>.</w:t>
      </w:r>
    </w:p>
    <w:p w14:paraId="5BBE7ED5" w14:textId="478EE665" w:rsidR="00D74FD0" w:rsidRPr="00962831" w:rsidRDefault="00D74FD0" w:rsidP="00172648">
      <w:pPr>
        <w:spacing w:before="240" w:after="240"/>
      </w:pPr>
      <w:r w:rsidRPr="00962831">
        <w:rPr>
          <w:i/>
        </w:rPr>
        <w:t xml:space="preserve">regular expression </w:t>
      </w:r>
      <m:oMath>
        <m:r>
          <w:rPr>
            <w:rFonts w:ascii="Cambria Math" w:hAnsi="Cambria Math"/>
          </w:rPr>
          <m:t>RE</m:t>
        </m:r>
      </m:oMath>
      <w:r w:rsidRPr="00962831">
        <w:t xml:space="preserve"> adalah sebuah </w:t>
      </w:r>
      <w:r w:rsidRPr="00962831">
        <w:rPr>
          <w:i/>
        </w:rPr>
        <w:t>string</w:t>
      </w:r>
      <w:r w:rsidRPr="00962831">
        <w:t xml:space="preserve"> yang memiliki simbol dalam set</w:t>
      </w:r>
      <w:r w:rsidRPr="00962831">
        <w:rPr>
          <w:i/>
        </w:rPr>
        <w:t xml:space="preserve"> </w:t>
      </w:r>
      <m:oMath>
        <m:r>
          <m:rPr>
            <m:sty m:val="p"/>
          </m:rPr>
          <w:rPr>
            <w:rFonts w:ascii="Cambria Math" w:hAnsi="Cambria Math"/>
          </w:rPr>
          <m:t>Σ∪{ε,|,*,</m:t>
        </m:r>
        <m:r>
          <m:rPr>
            <m:sty m:val="b"/>
          </m:rPr>
          <w:rPr>
            <w:rFonts w:ascii="Cambria Math" w:hAnsi="Cambria Math"/>
          </w:rPr>
          <m:t>∙</m:t>
        </m:r>
        <m:r>
          <m:rPr>
            <m:sty m:val="p"/>
          </m:rPr>
          <w:rPr>
            <w:rFonts w:ascii="Cambria Math" w:hAnsi="Cambria Math"/>
          </w:rPr>
          <m:t>,(,)}</m:t>
        </m:r>
      </m:oMath>
      <w:r w:rsidRPr="00962831">
        <w:t xml:space="preserve">, </w:t>
      </w:r>
      <w:r w:rsidR="00B37919" w:rsidRPr="00962831">
        <w:t>yang didefinisikan secara rekursif</w:t>
      </w:r>
      <w:r w:rsidRPr="00962831">
        <w:rPr>
          <w:i/>
        </w:rPr>
        <w:t xml:space="preserve"> </w:t>
      </w:r>
      <w:r w:rsidR="004A4977" w:rsidRPr="00962831">
        <w:t>sebagai</w:t>
      </w:r>
      <w:r w:rsidR="00B37919" w:rsidRPr="00962831">
        <w:t xml:space="preserve"> </w:t>
      </w:r>
      <w:r w:rsidRPr="00962831">
        <w:rPr>
          <w:i/>
        </w:rPr>
        <w:t xml:space="preserve">string </w:t>
      </w:r>
      <w:r w:rsidRPr="00962831">
        <w:t>kosong</w:t>
      </w:r>
      <w:r w:rsidR="00B37919" w:rsidRPr="00962831">
        <w:t xml:space="preserve"> </w:t>
      </w:r>
      <m:oMath>
        <m:r>
          <m:rPr>
            <m:sty m:val="p"/>
          </m:rPr>
          <w:rPr>
            <w:rFonts w:ascii="Cambria Math" w:hAnsi="Cambria Math"/>
          </w:rPr>
          <m:t>ε</m:t>
        </m:r>
      </m:oMath>
      <w:r w:rsidRPr="00962831">
        <w:rPr>
          <w:i/>
        </w:rPr>
        <w:t xml:space="preserve">, </w:t>
      </w:r>
      <w:r w:rsidRPr="00962831">
        <w:t>simbol</w:t>
      </w:r>
      <w:r w:rsidRPr="00962831">
        <w:rPr>
          <w:i/>
        </w:rPr>
        <w:t xml:space="preserve"> </w:t>
      </w:r>
      <m:oMath>
        <m:r>
          <w:rPr>
            <w:rFonts w:ascii="Cambria Math" w:hAnsi="Cambria Math"/>
          </w:rPr>
          <m:t>α</m:t>
        </m:r>
      </m:oMath>
      <w:r w:rsidRPr="00962831">
        <w:rPr>
          <w:i/>
        </w:rPr>
        <w:t xml:space="preserve"> </w:t>
      </w:r>
      <w:r w:rsidR="00B22650" w:rsidRPr="00962831">
        <w:t>di mana</w:t>
      </w:r>
      <w:r w:rsidRPr="00962831">
        <w:rPr>
          <w:i/>
        </w:rPr>
        <w:t xml:space="preserve"> </w:t>
      </w:r>
      <m:oMath>
        <m:r>
          <w:rPr>
            <w:rFonts w:ascii="Cambria Math" w:hAnsi="Cambria Math"/>
          </w:rPr>
          <m:t>α∈Σ</m:t>
        </m:r>
      </m:oMath>
      <w:r w:rsidRPr="00962831">
        <w:rPr>
          <w:i/>
        </w:rPr>
        <w:t xml:space="preserve">, </w:t>
      </w:r>
      <w:r w:rsidRPr="00962831">
        <w:t>dan</w:t>
      </w:r>
      <w:r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903BF5" w:rsidRPr="00962831">
        <w:rPr>
          <w:i/>
        </w:rPr>
        <w:t>,</w:t>
      </w:r>
      <m:oMath>
        <m:r>
          <w:rPr>
            <w:rFonts w:ascii="Cambria Math" w:hAnsi="Cambria Math"/>
          </w:rPr>
          <m:t xml:space="preserve"> (R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vertAlign w:val="subscript"/>
          </w:rPr>
          <m:t>*</m:t>
        </m:r>
        <m:r>
          <w:rPr>
            <w:rFonts w:ascii="Cambria Math" w:hAnsi="Cambria Math"/>
          </w:rPr>
          <m:t>)</m:t>
        </m:r>
      </m:oMath>
      <w:r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rPr>
          <w:i/>
        </w:rPr>
        <w:t xml:space="preserve">, </w:t>
      </w:r>
      <w:r w:rsidR="00903BF5" w:rsidRPr="00962831">
        <w:t>dan</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00903BF5" w:rsidRPr="00962831">
        <w:rPr>
          <w:i/>
        </w:rPr>
        <w:t xml:space="preserve">, </w:t>
      </w:r>
      <w:r w:rsidR="00B22650" w:rsidRPr="00962831">
        <w:t>di mana</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rsidR="00903BF5" w:rsidRPr="00962831">
        <w:rPr>
          <w:i/>
          <w:vertAlign w:val="subscript"/>
        </w:rPr>
        <w:t xml:space="preserve"> </w:t>
      </w:r>
      <w:r w:rsidR="00903BF5" w:rsidRPr="00962831">
        <w:t>dan</w:t>
      </w:r>
      <w:r w:rsidR="00903BF5" w:rsidRPr="00962831">
        <w:rPr>
          <w:i/>
        </w:rPr>
        <w:t xml:space="preserve">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oMath>
      <w:r w:rsidR="00903BF5" w:rsidRPr="00962831">
        <w:rPr>
          <w:i/>
          <w:vertAlign w:val="subscript"/>
        </w:rPr>
        <w:t xml:space="preserve"> </w:t>
      </w:r>
      <w:r w:rsidR="00903BF5" w:rsidRPr="00962831">
        <w:t>adalah</w:t>
      </w:r>
      <w:r w:rsidR="00903BF5" w:rsidRPr="00962831">
        <w:rPr>
          <w:i/>
        </w:rPr>
        <w:t xml:space="preserve"> regular expression</w:t>
      </w:r>
      <w:sdt>
        <w:sdtPr>
          <w:rPr>
            <w:i/>
          </w:rPr>
          <w:id w:val="1669675564"/>
          <w:citation/>
        </w:sdtPr>
        <w:sdtEndPr/>
        <w:sdtContent>
          <w:r w:rsidR="00903BF5" w:rsidRPr="00962831">
            <w:rPr>
              <w:i/>
            </w:rPr>
            <w:fldChar w:fldCharType="begin"/>
          </w:r>
          <w:r w:rsidR="00903BF5" w:rsidRPr="00962831">
            <w:instrText xml:space="preserve"> CITATION Nav02 \l 1033 </w:instrText>
          </w:r>
          <w:r w:rsidR="00903BF5" w:rsidRPr="00962831">
            <w:rPr>
              <w:i/>
            </w:rPr>
            <w:fldChar w:fldCharType="separate"/>
          </w:r>
          <w:r w:rsidR="00E96667">
            <w:rPr>
              <w:noProof/>
            </w:rPr>
            <w:t xml:space="preserve"> [1]</w:t>
          </w:r>
          <w:r w:rsidR="00903BF5" w:rsidRPr="00962831">
            <w:rPr>
              <w:i/>
            </w:rPr>
            <w:fldChar w:fldCharType="end"/>
          </w:r>
        </w:sdtContent>
      </w:sdt>
      <w:r w:rsidR="00903BF5" w:rsidRPr="00962831">
        <w:t>.</w:t>
      </w:r>
    </w:p>
    <w:p w14:paraId="3614A78B" w14:textId="77777777" w:rsidR="000C0678" w:rsidRPr="00962831" w:rsidRDefault="009403DC" w:rsidP="000C0678">
      <w:pPr>
        <w:ind w:firstLine="576"/>
      </w:pPr>
      <w:r w:rsidRPr="00962831">
        <w:t>Salah satu contoh</w:t>
      </w:r>
      <w:r w:rsidR="001645D8" w:rsidRPr="00962831">
        <w:t xml:space="preserve"> </w:t>
      </w:r>
      <w:r w:rsidRPr="00962831">
        <w:rPr>
          <w:i/>
        </w:rPr>
        <w:t>regular expression</w:t>
      </w:r>
      <w:r w:rsidRPr="00962831">
        <w:t xml:space="preserve"> adalah </w:t>
      </w:r>
      <m:oMath>
        <m:r>
          <w:rPr>
            <w:rFonts w:ascii="Cambria Math" w:hAnsi="Cambria Math"/>
          </w:rPr>
          <m:t>(((A</m:t>
        </m:r>
        <m:r>
          <m:rPr>
            <m:sty m:val="bi"/>
          </m:rPr>
          <w:rPr>
            <w:rFonts w:ascii="Cambria Math" w:hAnsi="Cambria Math"/>
          </w:rPr>
          <m:t>∙</m:t>
        </m:r>
        <m:r>
          <w:rPr>
            <w:rFonts w:ascii="Cambria Math" w:hAnsi="Cambria Math"/>
          </w:rPr>
          <m:t>B)*)|(B</m:t>
        </m:r>
        <m:r>
          <m:rPr>
            <m:sty m:val="bi"/>
          </m:rPr>
          <w:rPr>
            <w:rFonts w:ascii="Cambria Math" w:hAnsi="Cambria Math"/>
          </w:rPr>
          <m:t>∙</m:t>
        </m:r>
        <m:r>
          <w:rPr>
            <w:rFonts w:ascii="Cambria Math" w:hAnsi="Cambria Math"/>
          </w:rPr>
          <m:t>B))</m:t>
        </m:r>
      </m:oMath>
      <w:r w:rsidR="00D56D0C" w:rsidRPr="00962831">
        <w:t>. U</w:t>
      </w:r>
      <w:r w:rsidRPr="00962831">
        <w:t xml:space="preserve">ntuk kemudahan membaca </w:t>
      </w:r>
      <w:r w:rsidRPr="00962831">
        <w:rPr>
          <w:i/>
        </w:rPr>
        <w:t xml:space="preserve">regular expression </w:t>
      </w:r>
      <w:r w:rsidRPr="00962831">
        <w:t xml:space="preserve">sering kali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rPr>
          <w:i/>
        </w:rPr>
        <w:t xml:space="preserve"> </w:t>
      </w:r>
      <w:r w:rsidRPr="00962831">
        <w:t xml:space="preserve">ditulis menjadi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Sehingga contoh </w:t>
      </w:r>
      <w:r w:rsidRPr="00962831">
        <w:rPr>
          <w:i/>
        </w:rPr>
        <w:t>regular expression</w:t>
      </w:r>
      <w:r w:rsidRPr="00962831">
        <w:t xml:space="preserve"> tersebut dapat disederhanakan menjadi</w:t>
      </w:r>
      <w:r w:rsidR="00D56D0C" w:rsidRPr="00962831">
        <w:t xml:space="preserve"> </w:t>
      </w:r>
      <m:oMath>
        <m:r>
          <w:rPr>
            <w:rFonts w:ascii="Cambria Math" w:hAnsi="Cambria Math"/>
          </w:rPr>
          <m:t>(((AB)*)|(BB))</m:t>
        </m:r>
      </m:oMath>
      <w:r w:rsidR="00D56D0C" w:rsidRPr="00962831">
        <w:t xml:space="preserve">. Simbol </w:t>
      </w:r>
      <w:r w:rsidR="008100D8" w:rsidRPr="00962831">
        <w:t>“A”,”B” adalah alfabet</w:t>
      </w:r>
      <w:r w:rsidR="001512B9" w:rsidRPr="00962831">
        <w:t xml:space="preserve"> dari </w:t>
      </w:r>
      <w:r w:rsidR="001512B9" w:rsidRPr="00962831">
        <w:rPr>
          <w:i/>
        </w:rPr>
        <w:t>regular expression</w:t>
      </w:r>
      <w:r w:rsidR="008100D8" w:rsidRPr="00962831">
        <w:t xml:space="preserve"> sedangkan “*”, “|”, “</w:t>
      </w:r>
      <w:r w:rsidR="008100D8" w:rsidRPr="00962831">
        <w:rPr>
          <w:b/>
          <w:i/>
        </w:rPr>
        <w:t>∙</w:t>
      </w:r>
      <w:r w:rsidR="008100D8" w:rsidRPr="00962831">
        <w:t>” adalah operator</w:t>
      </w:r>
      <w:r w:rsidR="001512B9" w:rsidRPr="00962831">
        <w:t xml:space="preserve"> </w:t>
      </w:r>
      <w:r w:rsidR="001512B9" w:rsidRPr="00962831">
        <w:rPr>
          <w:i/>
        </w:rPr>
        <w:t>regular expression</w:t>
      </w:r>
      <w:r w:rsidR="008100D8" w:rsidRPr="00962831">
        <w:t>.</w:t>
      </w:r>
    </w:p>
    <w:p w14:paraId="516C4421" w14:textId="6099B0FE" w:rsidR="00F66D6A" w:rsidRPr="00962831" w:rsidRDefault="004F51DC" w:rsidP="000C0678">
      <w:pPr>
        <w:ind w:firstLine="576"/>
      </w:pPr>
      <w:r w:rsidRPr="00962831">
        <w:t>Sebuah bahasa (</w:t>
      </w:r>
      <w:r w:rsidR="00073512" w:rsidRPr="00962831">
        <w:t xml:space="preserve">Kumpulan dari </w:t>
      </w:r>
      <w:r w:rsidR="00073512" w:rsidRPr="00962831">
        <w:rPr>
          <w:i/>
        </w:rPr>
        <w:t>string</w:t>
      </w:r>
      <w:r w:rsidRPr="00962831">
        <w:rPr>
          <w:i/>
        </w:rPr>
        <w:t>) L</w:t>
      </w:r>
      <w:r w:rsidR="00073512" w:rsidRPr="00962831">
        <w:rPr>
          <w:i/>
        </w:rPr>
        <w:t xml:space="preserve"> </w:t>
      </w:r>
      <w:r w:rsidR="00073512" w:rsidRPr="00962831">
        <w:t xml:space="preserve">yang direpresentasikan oleh </w:t>
      </w:r>
      <w:r w:rsidR="00073512" w:rsidRPr="00962831">
        <w:rPr>
          <w:i/>
        </w:rPr>
        <w:t>regular expression RE</w:t>
      </w:r>
      <w:r w:rsidR="00073512" w:rsidRPr="00962831">
        <w:t xml:space="preserve"> adalah </w:t>
      </w:r>
      <w:r w:rsidRPr="00962831">
        <w:t>bahasa</w:t>
      </w:r>
      <w:r w:rsidR="00073512" w:rsidRPr="00962831">
        <w:t xml:space="preserve"> </w:t>
      </w:r>
      <w:r w:rsidR="00073512" w:rsidRPr="00962831">
        <w:lastRenderedPageBreak/>
        <w:t>dengan simbol</w:t>
      </w:r>
      <w:r w:rsidR="00387F25" w:rsidRPr="00962831">
        <w:t xml:space="preserve"> </w:t>
      </w:r>
      <m:oMath>
        <m:r>
          <w:rPr>
            <w:rFonts w:ascii="Cambria Math" w:hAnsi="Cambria Math"/>
          </w:rPr>
          <m:t>α</m:t>
        </m:r>
      </m:oMath>
      <w:r w:rsidR="00387F25" w:rsidRPr="00962831">
        <w:t xml:space="preserve"> dimana</w:t>
      </w:r>
      <w:r w:rsidR="00073512" w:rsidRPr="00962831">
        <w:t xml:space="preserve"> </w:t>
      </w:r>
      <m:oMath>
        <m:r>
          <w:rPr>
            <w:rFonts w:ascii="Cambria Math" w:hAnsi="Cambria Math"/>
          </w:rPr>
          <m:t>αϵ</m:t>
        </m:r>
        <m:r>
          <m:rPr>
            <m:sty m:val="p"/>
          </m:rPr>
          <w:rPr>
            <w:rFonts w:ascii="Cambria Math" w:hAnsi="Cambria Math"/>
          </w:rPr>
          <m:t>Σ</m:t>
        </m:r>
      </m:oMath>
      <w:r w:rsidR="00073512" w:rsidRPr="00962831">
        <w:t xml:space="preserve"> yang memiliki struktur </w:t>
      </w:r>
      <w:r w:rsidR="00073512" w:rsidRPr="00962831">
        <w:rPr>
          <w:i/>
        </w:rPr>
        <w:t>RE</w:t>
      </w:r>
      <w:r w:rsidR="00073512" w:rsidRPr="00962831">
        <w:t xml:space="preserve"> sebagai berikut</w:t>
      </w:r>
      <w:sdt>
        <w:sdtPr>
          <w:id w:val="-1921775120"/>
          <w:citation/>
        </w:sdtPr>
        <w:sdtEndPr/>
        <w:sdtContent>
          <w:r w:rsidR="001661D2" w:rsidRPr="00962831">
            <w:fldChar w:fldCharType="begin"/>
          </w:r>
          <w:r w:rsidR="001661D2" w:rsidRPr="00962831">
            <w:instrText xml:space="preserve"> CITATION Nav02 \l 1033 </w:instrText>
          </w:r>
          <w:r w:rsidR="001661D2" w:rsidRPr="00962831">
            <w:fldChar w:fldCharType="separate"/>
          </w:r>
          <w:r w:rsidR="00E96667">
            <w:rPr>
              <w:noProof/>
            </w:rPr>
            <w:t xml:space="preserve"> [1]</w:t>
          </w:r>
          <w:r w:rsidR="001661D2" w:rsidRPr="00962831">
            <w:fldChar w:fldCharType="end"/>
          </w:r>
        </w:sdtContent>
      </w:sdt>
      <w:r w:rsidR="004355DE" w:rsidRPr="00962831">
        <w:t>,</w:t>
      </w:r>
    </w:p>
    <w:p w14:paraId="417E8E83" w14:textId="77777777" w:rsidR="00073512" w:rsidRPr="00962831" w:rsidRDefault="001748C1"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m:oMath>
        <m:r>
          <m:rPr>
            <m:sty m:val="p"/>
          </m:rPr>
          <w:rPr>
            <w:rFonts w:ascii="Cambria Math" w:hAnsi="Cambria Math"/>
          </w:rPr>
          <m:t>ε</m:t>
        </m:r>
      </m:oMath>
      <w:r w:rsidRPr="00962831">
        <w:t xml:space="preserve">, maka </w:t>
      </w:r>
      <m:oMath>
        <m:r>
          <w:rPr>
            <w:rFonts w:ascii="Cambria Math" w:hAnsi="Cambria Math"/>
          </w:rPr>
          <m:t>L(RE)</m:t>
        </m:r>
      </m:oMath>
      <w:r w:rsidRPr="00962831">
        <w:t xml:space="preserve"> = {</w:t>
      </w:r>
      <m:oMath>
        <m:r>
          <m:rPr>
            <m:sty m:val="p"/>
          </m:rPr>
          <w:rPr>
            <w:rFonts w:ascii="Cambria Math" w:hAnsi="Cambria Math"/>
          </w:rPr>
          <m:t>ε</m:t>
        </m:r>
      </m:oMath>
      <w:r w:rsidRPr="00962831">
        <w:t xml:space="preserve">}, </w:t>
      </w:r>
      <w:r w:rsidRPr="00962831">
        <w:rPr>
          <w:i/>
        </w:rPr>
        <w:t>string</w:t>
      </w:r>
      <w:r w:rsidRPr="00962831">
        <w:t xml:space="preserve"> kosong</w:t>
      </w:r>
      <w:r w:rsidR="00E355AE" w:rsidRPr="00962831">
        <w:t>.</w:t>
      </w:r>
    </w:p>
    <w:p w14:paraId="2F2E2057" w14:textId="77777777" w:rsidR="001748C1" w:rsidRPr="00962831" w:rsidRDefault="001748C1"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m:oMath>
        <m:r>
          <w:rPr>
            <w:rFonts w:ascii="Cambria Math" w:hAnsi="Cambria Math"/>
          </w:rPr>
          <m:t>α∈</m:t>
        </m:r>
        <m:r>
          <m:rPr>
            <m:sty m:val="p"/>
          </m:rPr>
          <w:rPr>
            <w:rFonts w:ascii="Cambria Math" w:hAnsi="Cambria Math"/>
          </w:rPr>
          <m:t>Σ</m:t>
        </m:r>
      </m:oMath>
      <w:r w:rsidRPr="00962831">
        <w:t xml:space="preserve">, maka </w:t>
      </w:r>
      <m:oMath>
        <m:r>
          <w:rPr>
            <w:rFonts w:ascii="Cambria Math" w:hAnsi="Cambria Math"/>
          </w:rPr>
          <m:t>L(RE)</m:t>
        </m:r>
      </m:oMath>
      <w:r w:rsidRPr="00962831">
        <w:t xml:space="preserve"> = </w:t>
      </w:r>
      <m:oMath>
        <m:r>
          <w:rPr>
            <w:rFonts w:ascii="Cambria Math" w:hAnsi="Cambria Math"/>
          </w:rPr>
          <m:t>{α}</m:t>
        </m:r>
      </m:oMath>
      <w:r w:rsidRPr="00962831">
        <w:t xml:space="preserve">, </w:t>
      </w:r>
      <w:r w:rsidR="00E355AE" w:rsidRPr="00962831">
        <w:t xml:space="preserve">sebuah </w:t>
      </w:r>
      <w:r w:rsidR="00E355AE" w:rsidRPr="00962831">
        <w:rPr>
          <w:i/>
        </w:rPr>
        <w:t>string</w:t>
      </w:r>
      <w:r w:rsidR="00E355AE" w:rsidRPr="00962831">
        <w:t xml:space="preserve"> dengan panjang satu karakter.</w:t>
      </w:r>
    </w:p>
    <w:p w14:paraId="179B80E6" w14:textId="77777777" w:rsidR="00382CE0" w:rsidRPr="00962831" w:rsidRDefault="00382CE0"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00DC2773" w:rsidRPr="00962831">
        <w:t>.</w:t>
      </w:r>
    </w:p>
    <w:p w14:paraId="43ACC27C" w14:textId="0E85E006" w:rsidR="006076FE" w:rsidRPr="00962831" w:rsidRDefault="006076FE"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m:rPr>
            <m:sty m:val="bi"/>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w:t>
      </w:r>
      <w:r w:rsidR="00172648" w:rsidRPr="00962831">
        <w:t xml:space="preserve"> </w:t>
      </w:r>
      <w:r w:rsidR="00B22650" w:rsidRPr="00962831">
        <w:t>di mana</w:t>
      </w:r>
      <w:r w:rsidR="00172648" w:rsidRPr="00962831">
        <w:t xml:space="preserve"> </w:t>
      </w:r>
      <m:oMath>
        <m:sSub>
          <m:sSubPr>
            <m:ctrlPr>
              <w:rPr>
                <w:rFonts w:ascii="Cambria Math" w:hAnsi="Cambria Math"/>
                <w:i/>
                <w:vertAlign w:val="subscript"/>
              </w:rPr>
            </m:ctrlPr>
          </m:sSubPr>
          <m:e>
            <m:r>
              <w:rPr>
                <w:rFonts w:ascii="Cambria Math" w:hAnsi="Cambria Math"/>
              </w:rPr>
              <m:t>W</m:t>
            </m:r>
            <m:ctrlPr>
              <w:rPr>
                <w:rFonts w:ascii="Cambria Math" w:hAnsi="Cambria Math"/>
                <w:i/>
              </w:rPr>
            </m:ctrlPr>
          </m:e>
          <m:sub>
            <m:r>
              <w:rPr>
                <w:rFonts w:ascii="Cambria Math" w:hAnsi="Cambria Math"/>
                <w:vertAlign w:val="subscript"/>
              </w:rPr>
              <m:t>1</m:t>
            </m:r>
          </m:sub>
        </m:sSub>
        <m:r>
          <m:rPr>
            <m:sty m:val="bi"/>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b/>
                <w:i/>
              </w:rPr>
            </m:ctrlPr>
          </m:e>
          <m:sub>
            <m:r>
              <w:rPr>
                <w:rFonts w:ascii="Cambria Math" w:hAnsi="Cambria Math"/>
                <w:vertAlign w:val="subscript"/>
              </w:rPr>
              <m:t>2</m:t>
            </m:r>
          </m:sub>
        </m:sSub>
      </m:oMath>
      <w:r w:rsidR="00172648" w:rsidRPr="00962831">
        <w:rPr>
          <w:vertAlign w:val="subscript"/>
        </w:rPr>
        <w:t xml:space="preserve"> </w:t>
      </w:r>
      <w:r w:rsidR="00172648" w:rsidRPr="00962831">
        <w:t xml:space="preserve">adalah kumpulan string w sedemikian hingga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vertAlign w:val="subscript"/>
              </w:rPr>
              <m:t>1</m:t>
            </m:r>
          </m:sub>
        </m:sSub>
        <m:sSub>
          <m:sSubPr>
            <m:ctrlPr>
              <w:rPr>
                <w:rFonts w:ascii="Cambria Math" w:hAnsi="Cambria Math"/>
                <w:i/>
              </w:rPr>
            </m:ctrlPr>
          </m:sSubPr>
          <m:e>
            <m:r>
              <w:rPr>
                <w:rFonts w:ascii="Cambria Math" w:hAnsi="Cambria Math"/>
              </w:rPr>
              <m:t>w</m:t>
            </m:r>
          </m:e>
          <m:sub>
            <m:r>
              <w:rPr>
                <w:rFonts w:ascii="Cambria Math" w:hAnsi="Cambria Math"/>
                <w:vertAlign w:val="subscript"/>
              </w:rPr>
              <m:t>2</m:t>
            </m:r>
          </m:sub>
        </m:sSub>
      </m:oMath>
      <w:r w:rsidR="00172648" w:rsidRPr="00962831">
        <w:t xml:space="preserve">, dimana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oMath>
      <w:r w:rsidR="00172648" w:rsidRPr="00962831">
        <w:t xml:space="preserve"> dan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oMath>
      <w:r w:rsidR="00157DF3" w:rsidRPr="00962831">
        <w:t>. Operator “</w:t>
      </w:r>
      <m:oMath>
        <m:r>
          <m:rPr>
            <m:sty m:val="bi"/>
          </m:rPr>
          <w:rPr>
            <w:rFonts w:ascii="Cambria Math" w:hAnsi="Cambria Math"/>
          </w:rPr>
          <m:t>∙</m:t>
        </m:r>
      </m:oMath>
      <w:r w:rsidR="00157DF3" w:rsidRPr="00962831">
        <w:t xml:space="preserve">” adalah operator </w:t>
      </w:r>
      <w:r w:rsidR="00905B6F" w:rsidRPr="00962831">
        <w:rPr>
          <w:i/>
        </w:rPr>
        <w:t>concatenate</w:t>
      </w:r>
      <w:r w:rsidR="00157DF3" w:rsidRPr="00962831">
        <w:t>.</w:t>
      </w:r>
    </w:p>
    <w:p w14:paraId="55ADDB19" w14:textId="77777777" w:rsidR="00643117" w:rsidRPr="00962831" w:rsidRDefault="00643117"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xml:space="preserve">, maka </w:t>
      </w:r>
      <m:oMath>
        <m:r>
          <w:rPr>
            <w:rFonts w:ascii="Cambria Math" w:hAnsi="Cambria Math"/>
          </w:rPr>
          <m:t>L(RE) = L(R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r>
          <m:rPr>
            <m:sty m:val="bi"/>
          </m:rPr>
          <w:rPr>
            <w:rFonts w:ascii="Cambria Math" w:hAnsi="Cambria Math"/>
          </w:rPr>
          <m:t>∪</m:t>
        </m:r>
        <m:r>
          <w:rPr>
            <w:rFonts w:ascii="Cambria Math" w:hAnsi="Cambria Math"/>
          </w:rPr>
          <m:t>L(R</m:t>
        </m:r>
        <m:sSub>
          <m:sSubPr>
            <m:ctrlPr>
              <w:rPr>
                <w:rFonts w:ascii="Cambria Math" w:hAnsi="Cambria Math"/>
                <w:i/>
              </w:rPr>
            </m:ctrlPr>
          </m:sSubPr>
          <m:e>
            <m:r>
              <w:rPr>
                <w:rFonts w:ascii="Cambria Math" w:hAnsi="Cambria Math"/>
              </w:rPr>
              <m:t>E</m:t>
            </m:r>
          </m:e>
          <m:sub>
            <m:r>
              <w:rPr>
                <w:rFonts w:ascii="Cambria Math" w:hAnsi="Cambria Math"/>
                <w:vertAlign w:val="subscript"/>
              </w:rPr>
              <m:t>2</m:t>
            </m:r>
          </m:sub>
        </m:sSub>
        <m:r>
          <w:rPr>
            <w:rFonts w:ascii="Cambria Math" w:hAnsi="Cambria Math"/>
          </w:rPr>
          <m:t>)</m:t>
        </m:r>
      </m:oMath>
      <w:r w:rsidRPr="00962831">
        <w:t>. Operator “</w:t>
      </w:r>
      <w:r w:rsidR="00E34C7F" w:rsidRPr="00962831">
        <w:t>|</w:t>
      </w:r>
      <w:r w:rsidRPr="00962831">
        <w:t xml:space="preserve">” adalah operator </w:t>
      </w:r>
      <w:r w:rsidR="00E34C7F" w:rsidRPr="00962831">
        <w:rPr>
          <w:i/>
        </w:rPr>
        <w:t>Union</w:t>
      </w:r>
      <w:r w:rsidRPr="00962831">
        <w:t>.</w:t>
      </w:r>
    </w:p>
    <w:p w14:paraId="09BB35F0" w14:textId="371C7488" w:rsidR="00C01889" w:rsidRPr="00962831" w:rsidRDefault="00C01889" w:rsidP="004F4E58">
      <w:pPr>
        <w:pStyle w:val="ListParagraph"/>
        <w:numPr>
          <w:ilvl w:val="0"/>
          <w:numId w:val="12"/>
        </w:numPr>
      </w:pPr>
      <w:r w:rsidRPr="00962831">
        <w:t xml:space="preserve">Jika </w:t>
      </w:r>
      <m:oMath>
        <m:r>
          <w:rPr>
            <w:rFonts w:ascii="Cambria Math" w:hAnsi="Cambria Math"/>
          </w:rPr>
          <m:t>RE</m:t>
        </m:r>
      </m:oMath>
      <w:r w:rsidRPr="00962831">
        <w:rPr>
          <w:i/>
        </w:rPr>
        <w:t xml:space="preserve"> </w:t>
      </w:r>
      <w:r w:rsidRPr="00962831">
        <w:t xml:space="preserve">adalah </w:t>
      </w:r>
      <w:r w:rsidRPr="00962831">
        <w:rPr>
          <w:i/>
        </w:rPr>
        <w:t>regular expression</w:t>
      </w:r>
      <w:r w:rsidRPr="00962831">
        <w:t xml:space="preserve"> dengan bentuk </w:t>
      </w: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r>
          <w:rPr>
            <w:rFonts w:ascii="Cambria Math" w:hAnsi="Cambria Math"/>
          </w:rPr>
          <m:t>*)</m:t>
        </m:r>
      </m:oMath>
      <w:r w:rsidRPr="00962831">
        <w:t xml:space="preserve">, maka </w:t>
      </w:r>
      <m:oMath>
        <m:r>
          <w:rPr>
            <w:rFonts w:ascii="Cambria Math" w:hAnsi="Cambria Math"/>
          </w:rPr>
          <m:t>L</m:t>
        </m:r>
        <m:d>
          <m:dPr>
            <m:ctrlPr>
              <w:rPr>
                <w:rFonts w:ascii="Cambria Math" w:hAnsi="Cambria Math"/>
                <w:i/>
              </w:rPr>
            </m:ctrlPr>
          </m:dPr>
          <m:e>
            <m:r>
              <w:rPr>
                <w:rFonts w:ascii="Cambria Math" w:hAnsi="Cambria Math"/>
              </w:rPr>
              <m:t>RE</m:t>
            </m:r>
          </m:e>
        </m:d>
        <m:r>
          <w:rPr>
            <w:rFonts w:ascii="Cambria Math" w:hAnsi="Cambria Math"/>
          </w:rPr>
          <m:t>= L</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vertAlign w:val="subscript"/>
                  </w:rPr>
                  <m:t>1</m:t>
                </m:r>
              </m:sub>
            </m:sSub>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i≥0</m:t>
            </m:r>
          </m:sub>
          <m:sup/>
          <m:e>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1</m:t>
                        </m:r>
                      </m:sub>
                    </m:sSub>
                  </m:e>
                </m:d>
              </m:e>
              <m:sup>
                <m:r>
                  <w:rPr>
                    <w:rFonts w:ascii="Cambria Math" w:hAnsi="Cambria Math"/>
                  </w:rPr>
                  <m:t>i</m:t>
                </m:r>
              </m:sup>
            </m:sSup>
          </m:e>
        </m:nary>
      </m:oMath>
      <w:r w:rsidRPr="00962831">
        <w:t xml:space="preserve">. </w:t>
      </w:r>
      <w:r w:rsidR="00B22650" w:rsidRPr="00962831">
        <w:t>di mana</w:t>
      </w:r>
      <w:r w:rsidR="00117430" w:rsidRPr="00962831">
        <w:t xml:space="preserve"> </w:t>
      </w:r>
      <m:oMath>
        <m:sSup>
          <m:sSupPr>
            <m:ctrlPr>
              <w:rPr>
                <w:rFonts w:ascii="Cambria Math" w:hAnsi="Cambria Math"/>
                <w:i/>
              </w:rPr>
            </m:ctrlPr>
          </m:sSupPr>
          <m:e>
            <m:r>
              <w:rPr>
                <w:rFonts w:ascii="Cambria Math" w:hAnsi="Cambria Math"/>
              </w:rPr>
              <m:t>L</m:t>
            </m:r>
          </m:e>
          <m:sup>
            <m:r>
              <w:rPr>
                <w:rFonts w:ascii="Cambria Math" w:hAnsi="Cambria Math"/>
              </w:rPr>
              <m:t>0</m:t>
            </m:r>
          </m:sup>
        </m:sSup>
        <m:r>
          <w:rPr>
            <w:rFonts w:ascii="Cambria Math" w:hAnsi="Cambria Math"/>
          </w:rPr>
          <m:t>=</m:t>
        </m:r>
        <m:d>
          <m:dPr>
            <m:begChr m:val="{"/>
            <m:endChr m:val="}"/>
            <m:ctrlPr>
              <w:rPr>
                <w:rFonts w:ascii="Cambria Math" w:hAnsi="Cambria Math"/>
                <w:i/>
              </w:rPr>
            </m:ctrlPr>
          </m:dPr>
          <m:e>
            <m:r>
              <w:rPr>
                <w:rFonts w:ascii="Cambria Math" w:hAnsi="Cambria Math"/>
              </w:rPr>
              <m:t>ε</m:t>
            </m:r>
          </m:e>
        </m:d>
      </m:oMath>
      <w:r w:rsidR="00117430" w:rsidRPr="00962831">
        <w:t xml:space="preserve"> dan </w:t>
      </w:r>
      <m:oMath>
        <m:sSup>
          <m:sSupPr>
            <m:ctrlPr>
              <w:rPr>
                <w:rFonts w:ascii="Cambria Math" w:hAnsi="Cambria Math"/>
                <w:i/>
              </w:rPr>
            </m:ctrlPr>
          </m:sSupPr>
          <m:e>
            <m:r>
              <w:rPr>
                <w:rFonts w:ascii="Cambria Math" w:hAnsi="Cambria Math"/>
              </w:rPr>
              <m:t>L</m:t>
            </m:r>
          </m:e>
          <m:sup>
            <m:r>
              <w:rPr>
                <w:rFonts w:ascii="Cambria Math" w:hAnsi="Cambria Math"/>
              </w:rPr>
              <m:t>i</m:t>
            </m:r>
          </m:sup>
        </m:sSup>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i-1</m:t>
            </m:r>
          </m:sup>
        </m:sSup>
      </m:oMath>
      <w:r w:rsidR="00117430" w:rsidRPr="00962831">
        <w:t xml:space="preserve"> untuk semua </w:t>
      </w:r>
      <m:oMath>
        <m:r>
          <w:rPr>
            <w:rFonts w:ascii="Cambria Math" w:hAnsi="Cambria Math"/>
          </w:rPr>
          <m:t>L</m:t>
        </m:r>
      </m:oMath>
      <w:r w:rsidR="00117430" w:rsidRPr="00962831">
        <w:t xml:space="preserve">. </w:t>
      </w:r>
      <w:r w:rsidRPr="00962831">
        <w:t>Operator “</w:t>
      </w:r>
      <w:r w:rsidR="00125326" w:rsidRPr="00962831">
        <w:t>*</w:t>
      </w:r>
      <w:r w:rsidRPr="00962831">
        <w:t xml:space="preserve">” adalah operator </w:t>
      </w:r>
      <w:r w:rsidR="00125326" w:rsidRPr="00962831">
        <w:rPr>
          <w:i/>
        </w:rPr>
        <w:t>Klenee Star</w:t>
      </w:r>
      <w:r w:rsidRPr="00962831">
        <w:t>.</w:t>
      </w:r>
    </w:p>
    <w:p w14:paraId="6E10E238" w14:textId="77777777" w:rsidR="00FA7158" w:rsidRPr="00962831" w:rsidRDefault="003F625C" w:rsidP="00FA7158">
      <w:pPr>
        <w:ind w:left="360"/>
      </w:pPr>
      <w:r w:rsidRPr="00962831">
        <w:t xml:space="preserve">Sebagai </w:t>
      </w:r>
      <w:r w:rsidR="005015CF" w:rsidRPr="00962831">
        <w:t>contoh</w:t>
      </w:r>
      <w:r w:rsidR="006C4741" w:rsidRPr="00962831">
        <w:t xml:space="preserve"> </w:t>
      </w:r>
      <w:r w:rsidR="006C4741" w:rsidRPr="00962831">
        <w:rPr>
          <w:i/>
        </w:rPr>
        <w:t>regular expression</w:t>
      </w:r>
      <w:r w:rsidR="002B7CE9" w:rsidRPr="00962831">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oMath>
      <w:r w:rsidR="002B7CE9" w:rsidRPr="00962831">
        <w:rPr>
          <w:i/>
        </w:rPr>
        <w:t xml:space="preserve"> </w:t>
      </w:r>
      <w:r w:rsidR="002B7CE9" w:rsidRPr="00962831">
        <w:t>akan</w:t>
      </w:r>
      <w:r w:rsidR="00FA7158" w:rsidRPr="00962831">
        <w:t xml:space="preserve"> merepresentasikan b</w:t>
      </w:r>
      <w:r w:rsidR="00A83176" w:rsidRPr="00962831">
        <w:t>ahasa</w:t>
      </w:r>
      <w:r w:rsidR="00FA7158" w:rsidRPr="00962831">
        <w:t xml:space="preserve"> </w:t>
      </w:r>
      <m:oMath>
        <m:r>
          <w:rPr>
            <w:rFonts w:ascii="Cambria Math" w:hAnsi="Cambria Math"/>
          </w:rPr>
          <m:t>L</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r>
                  <w:rPr>
                    <w:rFonts w:ascii="Cambria Math" w:hAnsi="Cambria Math"/>
                  </w:rPr>
                  <m:t>*</m:t>
                </m:r>
              </m:e>
            </m:d>
          </m:e>
          <m:e>
            <m:d>
              <m:dPr>
                <m:ctrlPr>
                  <w:rPr>
                    <w:rFonts w:ascii="Cambria Math" w:hAnsi="Cambria Math"/>
                    <w:i/>
                  </w:rPr>
                </m:ctrlPr>
              </m:dPr>
              <m:e>
                <m:r>
                  <w:rPr>
                    <w:rFonts w:ascii="Cambria Math" w:hAnsi="Cambria Math"/>
                  </w:rPr>
                  <m:t>BB</m:t>
                </m:r>
              </m:e>
            </m:d>
          </m:e>
        </m:d>
        <m:r>
          <w:rPr>
            <w:rFonts w:ascii="Cambria Math" w:hAnsi="Cambria Math"/>
          </w:rPr>
          <m:t>={ε,AB,</m:t>
        </m:r>
      </m:oMath>
    </w:p>
    <w:p w14:paraId="18C37ABA" w14:textId="77777777" w:rsidR="00922004" w:rsidRPr="00962831" w:rsidRDefault="003F625C" w:rsidP="0071083B">
      <w:pPr>
        <w:ind w:left="360"/>
      </w:pPr>
      <m:oMath>
        <m:r>
          <w:rPr>
            <w:rFonts w:ascii="Cambria Math" w:hAnsi="Cambria Math"/>
          </w:rPr>
          <m:t>BB,ABAB,ABABAB,ABABAB, …}</m:t>
        </m:r>
      </m:oMath>
      <w:r w:rsidRPr="00962831">
        <w:t>.</w:t>
      </w:r>
    </w:p>
    <w:p w14:paraId="1E47F921" w14:textId="77777777" w:rsidR="002424B7" w:rsidRPr="00962831" w:rsidRDefault="002424B7" w:rsidP="00EB78A2">
      <w:pPr>
        <w:pStyle w:val="Heading2"/>
      </w:pPr>
      <w:bookmarkStart w:id="101" w:name="_Toc425380735"/>
      <w:r w:rsidRPr="00962831">
        <w:t>String Matching Menggunakan Regular Expression</w:t>
      </w:r>
      <w:bookmarkEnd w:id="101"/>
    </w:p>
    <w:p w14:paraId="4A2D2C5F" w14:textId="2646F111" w:rsidR="007F6537" w:rsidRPr="00962831" w:rsidRDefault="00905581" w:rsidP="00562F6B">
      <w:pPr>
        <w:ind w:firstLine="576"/>
      </w:pPr>
      <w:r w:rsidRPr="00962831">
        <w:t>M</w:t>
      </w:r>
      <w:r w:rsidR="0030460B" w:rsidRPr="00962831">
        <w:t xml:space="preserve">encari </w:t>
      </w:r>
      <w:r w:rsidR="004C1EEB" w:rsidRPr="00962831">
        <w:rPr>
          <w:i/>
        </w:rPr>
        <w:t>string</w:t>
      </w:r>
      <w:r w:rsidR="0030460B" w:rsidRPr="00962831">
        <w:rPr>
          <w:i/>
        </w:rPr>
        <w:t xml:space="preserve"> </w:t>
      </w:r>
      <w:r w:rsidR="0030460B" w:rsidRPr="00962831">
        <w:t xml:space="preserve">dalam </w:t>
      </w:r>
      <w:r w:rsidR="004C1EEB" w:rsidRPr="00962831">
        <w:t xml:space="preserve">sebuah kumpulan </w:t>
      </w:r>
      <w:r w:rsidR="004C1EEB" w:rsidRPr="00962831">
        <w:rPr>
          <w:i/>
        </w:rPr>
        <w:t>string</w:t>
      </w:r>
      <w:r w:rsidR="004C1EEB" w:rsidRPr="00962831">
        <w:t xml:space="preserve"> </w:t>
      </w:r>
      <w:r w:rsidR="004F51DC" w:rsidRPr="00962831">
        <w:t xml:space="preserve">dengan menggunakan </w:t>
      </w:r>
      <w:r w:rsidR="0030460B" w:rsidRPr="00962831">
        <w:rPr>
          <w:i/>
        </w:rPr>
        <w:t>r</w:t>
      </w:r>
      <w:r w:rsidR="004F51DC" w:rsidRPr="00962831">
        <w:rPr>
          <w:i/>
        </w:rPr>
        <w:t>egular expression</w:t>
      </w:r>
      <w:r w:rsidRPr="00962831">
        <w:t xml:space="preserve"> </w:t>
      </w:r>
      <w:r w:rsidR="00562F6B" w:rsidRPr="00962831">
        <w:t xml:space="preserve">diperlukan untuk </w:t>
      </w:r>
      <w:r w:rsidR="00B22650" w:rsidRPr="00962831">
        <w:t>mengubah</w:t>
      </w:r>
      <w:r w:rsidR="00562F6B" w:rsidRPr="00962831">
        <w:t xml:space="preserve"> bentuk </w:t>
      </w:r>
      <w:r w:rsidR="00500BDD" w:rsidRPr="00962831">
        <w:rPr>
          <w:i/>
        </w:rPr>
        <w:t xml:space="preserve">regular expression </w:t>
      </w:r>
      <w:r w:rsidR="00562F6B" w:rsidRPr="00962831">
        <w:t xml:space="preserve">menjadi sebuah </w:t>
      </w:r>
      <w:r w:rsidR="00562F6B" w:rsidRPr="00962831">
        <w:rPr>
          <w:i/>
        </w:rPr>
        <w:t>state</w:t>
      </w:r>
      <w:r w:rsidR="00562F6B" w:rsidRPr="00962831">
        <w:t xml:space="preserve"> </w:t>
      </w:r>
      <w:r w:rsidR="00562F6B" w:rsidRPr="00962831">
        <w:rPr>
          <w:i/>
        </w:rPr>
        <w:t xml:space="preserve">machine </w:t>
      </w:r>
      <w:r w:rsidR="00562F6B" w:rsidRPr="00962831">
        <w:t xml:space="preserve">yang disebut </w:t>
      </w:r>
      <w:r w:rsidR="00562F6B" w:rsidRPr="00962831">
        <w:rPr>
          <w:i/>
        </w:rPr>
        <w:t>Nondeterministic Finite</w:t>
      </w:r>
      <w:r w:rsidR="002011CC" w:rsidRPr="00962831">
        <w:rPr>
          <w:i/>
        </w:rPr>
        <w:t xml:space="preserve"> Automaton</w:t>
      </w:r>
      <w:r w:rsidR="00562F6B" w:rsidRPr="00962831">
        <w:rPr>
          <w:i/>
        </w:rPr>
        <w:t xml:space="preserve"> </w:t>
      </w:r>
      <w:r w:rsidR="00562F6B" w:rsidRPr="00962831">
        <w:t>(NFA).</w:t>
      </w:r>
      <w:r w:rsidR="00EB2B04" w:rsidRPr="00962831">
        <w:t xml:space="preserve"> </w:t>
      </w:r>
      <w:r w:rsidR="009A2596" w:rsidRPr="00962831">
        <w:t xml:space="preserve">Ada dua metode yang umum digunakan dalam melakukan konversi </w:t>
      </w:r>
      <w:r w:rsidR="00615446" w:rsidRPr="00962831">
        <w:rPr>
          <w:i/>
        </w:rPr>
        <w:t>regular expression</w:t>
      </w:r>
      <w:r w:rsidR="00D76EF7" w:rsidRPr="00962831">
        <w:rPr>
          <w:i/>
        </w:rPr>
        <w:t xml:space="preserve"> </w:t>
      </w:r>
      <w:r w:rsidR="00D76EF7" w:rsidRPr="00962831">
        <w:t xml:space="preserve">menjadi NFA, yakni dengan menggunakan metode Thompson dan menggunakan metode Glushkov. Di buku ini penulis akan menjelaskan metode Thompson pada </w:t>
      </w:r>
      <w:r w:rsidR="00B22650" w:rsidRPr="00962831">
        <w:t>subbab</w:t>
      </w:r>
      <w:r w:rsidR="00D76EF7" w:rsidRPr="00962831">
        <w:t xml:space="preserve"> 2.4.</w:t>
      </w:r>
    </w:p>
    <w:p w14:paraId="420C19FE" w14:textId="2D67761C" w:rsidR="00542D31" w:rsidRPr="00962831" w:rsidRDefault="00EB60EA" w:rsidP="00562F6B">
      <w:pPr>
        <w:ind w:firstLine="576"/>
      </w:pPr>
      <w:r w:rsidRPr="00962831">
        <w:lastRenderedPageBreak/>
        <w:t xml:space="preserve">Hasil konversi </w:t>
      </w:r>
      <w:r w:rsidR="00615446" w:rsidRPr="00962831">
        <w:rPr>
          <w:i/>
        </w:rPr>
        <w:t xml:space="preserve">regular expression </w:t>
      </w:r>
      <w:r w:rsidR="00615446" w:rsidRPr="00962831">
        <w:t xml:space="preserve">ke NFA akan menghasilkan sebuah </w:t>
      </w:r>
      <w:r w:rsidR="00615446" w:rsidRPr="00962831">
        <w:rPr>
          <w:i/>
        </w:rPr>
        <w:t xml:space="preserve">state machine </w:t>
      </w:r>
      <w:r w:rsidR="00615446" w:rsidRPr="00962831">
        <w:t xml:space="preserve">yang bisa digunakan untuk melakukan pencarian </w:t>
      </w:r>
      <w:r w:rsidR="00615446" w:rsidRPr="00962831">
        <w:rPr>
          <w:i/>
        </w:rPr>
        <w:t xml:space="preserve">string </w:t>
      </w:r>
      <w:r w:rsidR="00615446" w:rsidRPr="00962831">
        <w:t xml:space="preserve">dalam kumpulan </w:t>
      </w:r>
      <w:r w:rsidR="00615446" w:rsidRPr="00962831">
        <w:rPr>
          <w:i/>
        </w:rPr>
        <w:t>string</w:t>
      </w:r>
      <w:r w:rsidR="00615446" w:rsidRPr="00962831">
        <w:t xml:space="preserve">. </w:t>
      </w:r>
      <w:r w:rsidR="005C3600" w:rsidRPr="00962831">
        <w:t>Teknik menggunakan</w:t>
      </w:r>
      <w:r w:rsidR="00600D25" w:rsidRPr="00962831">
        <w:t xml:space="preserve"> NFA sebagai pencari </w:t>
      </w:r>
      <w:r w:rsidR="00600D25" w:rsidRPr="00962831">
        <w:rPr>
          <w:i/>
        </w:rPr>
        <w:t>string</w:t>
      </w:r>
      <w:r w:rsidR="00600D25" w:rsidRPr="00962831">
        <w:t xml:space="preserve"> yakni dengan memasukkan setiap simbol dalam </w:t>
      </w:r>
      <w:r w:rsidR="00600D25" w:rsidRPr="00962831">
        <w:rPr>
          <w:i/>
        </w:rPr>
        <w:t>string</w:t>
      </w:r>
      <w:r w:rsidR="00600D25" w:rsidRPr="00962831">
        <w:t xml:space="preserve"> dari awal </w:t>
      </w:r>
      <w:r w:rsidR="00600D25" w:rsidRPr="00962831">
        <w:rPr>
          <w:i/>
        </w:rPr>
        <w:t xml:space="preserve">string </w:t>
      </w:r>
      <w:r w:rsidR="00600D25" w:rsidRPr="00962831">
        <w:t xml:space="preserve">hingga akhir </w:t>
      </w:r>
      <w:r w:rsidR="00600D25" w:rsidRPr="00962831">
        <w:rPr>
          <w:i/>
        </w:rPr>
        <w:t>string</w:t>
      </w:r>
      <w:r w:rsidR="001159D0" w:rsidRPr="00962831">
        <w:t xml:space="preserve"> pada </w:t>
      </w:r>
      <w:r w:rsidR="001159D0" w:rsidRPr="00962831">
        <w:rPr>
          <w:i/>
        </w:rPr>
        <w:t xml:space="preserve">state </w:t>
      </w:r>
      <w:r w:rsidR="001159D0" w:rsidRPr="00962831">
        <w:t xml:space="preserve">awal sebuah NFA, </w:t>
      </w:r>
      <w:r w:rsidR="00600D25" w:rsidRPr="00962831">
        <w:t xml:space="preserve">atau hingga sebuah NFA tidak menemui masukan simbol yang </w:t>
      </w:r>
      <w:r w:rsidR="00292E44">
        <w:rPr>
          <w:lang w:val="en-US"/>
        </w:rPr>
        <w:t>valid</w:t>
      </w:r>
      <w:r w:rsidR="00600D25" w:rsidRPr="00962831">
        <w:t xml:space="preserve"> untuk menuju </w:t>
      </w:r>
      <w:r w:rsidR="00600D25" w:rsidRPr="00962831">
        <w:rPr>
          <w:i/>
        </w:rPr>
        <w:t xml:space="preserve">state </w:t>
      </w:r>
      <w:r w:rsidR="00600D25" w:rsidRPr="00962831">
        <w:t>berikutnya dari simbol yang diberikan</w:t>
      </w:r>
      <w:r w:rsidR="00600D25" w:rsidRPr="00962831">
        <w:rPr>
          <w:i/>
        </w:rPr>
        <w:t xml:space="preserve"> </w:t>
      </w:r>
      <w:r w:rsidR="001159D0" w:rsidRPr="00962831">
        <w:t xml:space="preserve">secara berurutan sehingga masukan simbol berikutnya akan </w:t>
      </w:r>
      <w:r w:rsidR="00BA6C60" w:rsidRPr="00962831">
        <w:t>kembali</w:t>
      </w:r>
      <w:r w:rsidR="00600D25" w:rsidRPr="00962831">
        <w:t xml:space="preserve"> </w:t>
      </w:r>
      <w:r w:rsidR="00BA6C60" w:rsidRPr="00962831">
        <w:t xml:space="preserve">dimulai </w:t>
      </w:r>
      <w:r w:rsidR="00600D25" w:rsidRPr="00962831">
        <w:t xml:space="preserve">dari </w:t>
      </w:r>
      <w:r w:rsidR="00600D25" w:rsidRPr="00962831">
        <w:rPr>
          <w:i/>
        </w:rPr>
        <w:t>state</w:t>
      </w:r>
      <w:r w:rsidR="00600D25" w:rsidRPr="00962831">
        <w:t xml:space="preserve"> </w:t>
      </w:r>
      <w:r w:rsidR="003674D4" w:rsidRPr="00962831">
        <w:t>awal</w:t>
      </w:r>
      <w:r w:rsidR="00600D25" w:rsidRPr="00962831">
        <w:t xml:space="preserve"> NFA</w:t>
      </w:r>
      <w:r w:rsidR="000D2438" w:rsidRPr="00962831">
        <w:t xml:space="preserve">. Apabila suatu simbol dari </w:t>
      </w:r>
      <w:r w:rsidR="000D2438" w:rsidRPr="00962831">
        <w:rPr>
          <w:i/>
        </w:rPr>
        <w:t xml:space="preserve">string </w:t>
      </w:r>
      <w:r w:rsidR="000D2438" w:rsidRPr="00962831">
        <w:t xml:space="preserve">mencapai </w:t>
      </w:r>
      <w:r w:rsidR="000D2438" w:rsidRPr="00962831">
        <w:rPr>
          <w:i/>
        </w:rPr>
        <w:t xml:space="preserve">state </w:t>
      </w:r>
      <w:r w:rsidR="000D2438" w:rsidRPr="00962831">
        <w:t xml:space="preserve">selesai dari NFA maka sebuah </w:t>
      </w:r>
      <w:r w:rsidR="000D2438" w:rsidRPr="00962831">
        <w:rPr>
          <w:i/>
        </w:rPr>
        <w:t xml:space="preserve">string </w:t>
      </w:r>
      <w:r w:rsidR="000D2438" w:rsidRPr="00962831">
        <w:t xml:space="preserve">dinyatakan cocok dengan pola </w:t>
      </w:r>
      <w:r w:rsidR="000D2438" w:rsidRPr="00962831">
        <w:rPr>
          <w:i/>
        </w:rPr>
        <w:t>regular expression</w:t>
      </w:r>
      <w:r w:rsidR="000D2438" w:rsidRPr="00962831">
        <w:t xml:space="preserve"> yang diberikan</w:t>
      </w:r>
      <w:r w:rsidR="00542D31" w:rsidRPr="00962831">
        <w:t>.</w:t>
      </w:r>
    </w:p>
    <w:p w14:paraId="7E0F9862" w14:textId="3C3ED472" w:rsidR="00F15A4A" w:rsidRPr="00962831" w:rsidRDefault="00BC4DAC" w:rsidP="00787B80">
      <w:pPr>
        <w:ind w:firstLine="576"/>
      </w:pPr>
      <w:r w:rsidRPr="00962831">
        <w:t xml:space="preserve">Dalam penggunaannya NFA memiliki kelemahan yakni waktu yang digunakan untuk melakukan pencarian lambat apabila terdapat banyak </w:t>
      </w:r>
      <w:r w:rsidRPr="00962831">
        <w:rPr>
          <w:i/>
        </w:rPr>
        <w:t xml:space="preserve">state </w:t>
      </w:r>
      <w:r w:rsidRPr="00962831">
        <w:t xml:space="preserve">dalam NFA. </w:t>
      </w:r>
      <w:r w:rsidR="00615446" w:rsidRPr="00962831">
        <w:t xml:space="preserve">Untuk meningkatkan performa pencarian </w:t>
      </w:r>
      <w:r w:rsidR="00542D31" w:rsidRPr="00962831">
        <w:rPr>
          <w:i/>
        </w:rPr>
        <w:t>string</w:t>
      </w:r>
      <w:r w:rsidR="00EF6DB4" w:rsidRPr="00962831">
        <w:t>,</w:t>
      </w:r>
      <w:r w:rsidR="00615446" w:rsidRPr="00962831">
        <w:t xml:space="preserve"> NFA dapat dikonversikan lagi menjadi </w:t>
      </w:r>
      <w:r w:rsidR="001B25EA" w:rsidRPr="00962831">
        <w:rPr>
          <w:i/>
        </w:rPr>
        <w:t>Deterministic Finite Automaton</w:t>
      </w:r>
      <w:r w:rsidR="00615446" w:rsidRPr="00962831">
        <w:t xml:space="preserve"> (DFA) dengan menghilangkan </w:t>
      </w:r>
      <w:r w:rsidR="00615446" w:rsidRPr="00962831">
        <w:rPr>
          <w:i/>
        </w:rPr>
        <w:t xml:space="preserve">state </w:t>
      </w:r>
      <w:r w:rsidR="00615446" w:rsidRPr="00962831">
        <w:t xml:space="preserve">transisi </w:t>
      </w:r>
      <w:r w:rsidR="005A0D0B" w:rsidRPr="00962831">
        <w:t>kosong</w:t>
      </w:r>
      <w:r w:rsidR="008559F3" w:rsidRPr="00962831">
        <w:t xml:space="preserve"> sehingga untuk setiap simbol yang dimasukkan hanya aka</w:t>
      </w:r>
      <w:r w:rsidR="00F4766A" w:rsidRPr="00962831">
        <w:t>n</w:t>
      </w:r>
      <w:r w:rsidR="008559F3" w:rsidRPr="00962831">
        <w:t xml:space="preserve"> nada satu </w:t>
      </w:r>
      <w:r w:rsidR="008559F3" w:rsidRPr="00962831">
        <w:rPr>
          <w:i/>
        </w:rPr>
        <w:t xml:space="preserve">state </w:t>
      </w:r>
      <w:r w:rsidR="008559F3" w:rsidRPr="00962831">
        <w:t xml:space="preserve">yang aktif, konversi dari NFA ke DFA </w:t>
      </w:r>
      <w:r w:rsidR="00615446" w:rsidRPr="00962831">
        <w:t xml:space="preserve">akan dibahas pada </w:t>
      </w:r>
      <w:r w:rsidR="00B22650" w:rsidRPr="00962831">
        <w:t>subbab</w:t>
      </w:r>
      <w:r w:rsidR="00615446" w:rsidRPr="00962831">
        <w:t xml:space="preserve"> 2.6.</w:t>
      </w:r>
    </w:p>
    <w:p w14:paraId="3755DC0A" w14:textId="77777777" w:rsidR="00B568E2" w:rsidRPr="00962831" w:rsidRDefault="00583FCE" w:rsidP="00787B80">
      <w:pPr>
        <w:pStyle w:val="Heading2"/>
      </w:pPr>
      <w:bookmarkStart w:id="102" w:name="_Toc425380736"/>
      <w:r w:rsidRPr="00962831">
        <w:t>Nondeterministic Finite Automaton</w:t>
      </w:r>
      <w:bookmarkEnd w:id="102"/>
    </w:p>
    <w:p w14:paraId="73E74FF5" w14:textId="77777777" w:rsidR="009A33D5" w:rsidRPr="00962831" w:rsidRDefault="002011CC" w:rsidP="0053346F">
      <w:pPr>
        <w:ind w:firstLine="576"/>
      </w:pPr>
      <w:r w:rsidRPr="00962831">
        <w:rPr>
          <w:i/>
        </w:rPr>
        <w:t xml:space="preserve">Nondeterministic Finite Automaton </w:t>
      </w:r>
      <w:r w:rsidRPr="00962831">
        <w:t>adalah</w:t>
      </w:r>
      <w:r w:rsidR="00D57415" w:rsidRPr="00962831">
        <w:t xml:space="preserve"> </w:t>
      </w:r>
      <w:r w:rsidR="0053346F" w:rsidRPr="00962831">
        <w:t xml:space="preserve">sebuah </w:t>
      </w:r>
      <w:r w:rsidR="0053346F" w:rsidRPr="00962831">
        <w:rPr>
          <w:i/>
        </w:rPr>
        <w:t xml:space="preserve">state machine </w:t>
      </w:r>
      <w:r w:rsidR="0053346F" w:rsidRPr="00962831">
        <w:t xml:space="preserve">yang memiliki sekumpulan </w:t>
      </w:r>
      <w:r w:rsidR="0053346F" w:rsidRPr="00962831">
        <w:rPr>
          <w:i/>
        </w:rPr>
        <w:t>state</w:t>
      </w:r>
      <w:r w:rsidR="0053346F" w:rsidRPr="00962831">
        <w:t xml:space="preserve"> berhingga </w:t>
      </w:r>
      <w:r w:rsidR="00E01F89" w:rsidRPr="00962831">
        <w:rPr>
          <w:i/>
        </w:rPr>
        <w:t>Q</w:t>
      </w:r>
      <w:r w:rsidR="0053346F" w:rsidRPr="00962831">
        <w:t xml:space="preserve">, sekumpulan simbol </w:t>
      </w:r>
      <m:oMath>
        <m:r>
          <m:rPr>
            <m:sty m:val="p"/>
          </m:rPr>
          <w:rPr>
            <w:rFonts w:ascii="Cambria Math" w:hAnsi="Cambria Math"/>
          </w:rPr>
          <m:t>Σ</m:t>
        </m:r>
      </m:oMath>
      <w:r w:rsidR="0053346F" w:rsidRPr="00962831">
        <w:t xml:space="preserve"> sebagai masukan transisi </w:t>
      </w:r>
      <w:r w:rsidR="0053346F" w:rsidRPr="00962831">
        <w:rPr>
          <w:i/>
        </w:rPr>
        <w:t>state</w:t>
      </w:r>
      <w:r w:rsidR="0053346F" w:rsidRPr="00962831">
        <w:t xml:space="preserve">, fungsi transisi </w:t>
      </w:r>
      <w:r w:rsidR="0053346F" w:rsidRPr="00962831">
        <w:rPr>
          <w:i/>
        </w:rPr>
        <w:t>F</w:t>
      </w:r>
      <w:r w:rsidR="00E01F89" w:rsidRPr="00962831">
        <w:rPr>
          <w:i/>
        </w:rPr>
        <w:t xml:space="preserve"> </w:t>
      </w:r>
      <w:r w:rsidR="00E01F89" w:rsidRPr="00962831">
        <w:t xml:space="preserve">dari </w:t>
      </w:r>
      <w:r w:rsidR="00AB15F6" w:rsidRPr="00962831">
        <w:rPr>
          <w:i/>
        </w:rPr>
        <w:t xml:space="preserve">state </w:t>
      </w:r>
      <m:oMath>
        <m:r>
          <w:rPr>
            <w:rFonts w:ascii="Cambria Math" w:hAnsi="Cambria Math"/>
          </w:rPr>
          <m:t>q∈Q</m:t>
        </m:r>
      </m:oMath>
      <w:r w:rsidR="00AB15F6" w:rsidRPr="00962831">
        <w:rPr>
          <w:i/>
        </w:rPr>
        <w:t xml:space="preserve"> </w:t>
      </w:r>
      <w:r w:rsidR="00AB15F6" w:rsidRPr="00962831">
        <w:t>dengan masukan</w:t>
      </w:r>
      <w:r w:rsidR="00B94EF5" w:rsidRPr="00962831">
        <w:t xml:space="preserve"> simbol</w:t>
      </w:r>
      <w:r w:rsidR="00AB15F6" w:rsidRPr="00962831">
        <w:t xml:space="preserve"> </w:t>
      </w:r>
      <m:oMath>
        <m:r>
          <w:rPr>
            <w:rFonts w:ascii="Cambria Math" w:hAnsi="Cambria Math"/>
          </w:rPr>
          <m:t>α∈</m:t>
        </m:r>
        <m:r>
          <m:rPr>
            <m:sty m:val="p"/>
          </m:rPr>
          <w:rPr>
            <w:rFonts w:ascii="Cambria Math" w:hAnsi="Cambria Math"/>
          </w:rPr>
          <m:t>Σ</m:t>
        </m:r>
      </m:oMath>
      <w:r w:rsidR="00AB15F6" w:rsidRPr="00962831">
        <w:t xml:space="preserve"> menuju </w:t>
      </w:r>
      <w:r w:rsidR="00AB15F6" w:rsidRPr="00962831">
        <w:rPr>
          <w:i/>
        </w:rPr>
        <w:t xml:space="preserve">state </w:t>
      </w:r>
      <m:oMath>
        <m:r>
          <w:rPr>
            <w:rFonts w:ascii="Cambria Math" w:hAnsi="Cambria Math"/>
          </w:rPr>
          <m:t>Q'⊆Q</m:t>
        </m:r>
      </m:oMath>
      <w:r w:rsidR="00CD4A19" w:rsidRPr="00962831">
        <w:t xml:space="preserve">, sekumpulan state </w:t>
      </w:r>
      <m:oMath>
        <m:r>
          <w:rPr>
            <w:rFonts w:ascii="Cambria Math" w:hAnsi="Cambria Math"/>
          </w:rPr>
          <m:t>A⊆Q</m:t>
        </m:r>
      </m:oMath>
      <w:r w:rsidR="00F86C01" w:rsidRPr="00962831">
        <w:t xml:space="preserve"> se</w:t>
      </w:r>
      <w:r w:rsidR="00F82EA6" w:rsidRPr="00962831">
        <w:t xml:space="preserve">bagai </w:t>
      </w:r>
      <w:r w:rsidR="00F82EA6" w:rsidRPr="00962831">
        <w:rPr>
          <w:i/>
        </w:rPr>
        <w:t xml:space="preserve">state </w:t>
      </w:r>
      <w:r w:rsidR="00F82EA6" w:rsidRPr="00962831">
        <w:t xml:space="preserve">NFA selesai, dan sebuah </w:t>
      </w:r>
      <w:r w:rsidR="00F82EA6" w:rsidRPr="00962831">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F82EA6" w:rsidRPr="00962831">
        <w:rPr>
          <w:i/>
        </w:rPr>
        <w:t xml:space="preserve"> </w:t>
      </w:r>
      <w:r w:rsidR="00F82EA6" w:rsidRPr="00962831">
        <w:t xml:space="preserve">sebagai </w:t>
      </w:r>
      <w:r w:rsidR="00F82EA6" w:rsidRPr="00962831">
        <w:rPr>
          <w:i/>
        </w:rPr>
        <w:t xml:space="preserve"> state </w:t>
      </w:r>
      <w:r w:rsidR="00F82EA6" w:rsidRPr="00962831">
        <w:t>NFA dimulai</w:t>
      </w:r>
      <w:sdt>
        <w:sdtPr>
          <w:id w:val="-60406542"/>
          <w:citation/>
        </w:sdtPr>
        <w:sdtEndPr/>
        <w:sdtContent>
          <w:r w:rsidR="00C55004" w:rsidRPr="00962831">
            <w:fldChar w:fldCharType="begin"/>
          </w:r>
          <w:r w:rsidR="00C55004" w:rsidRPr="00962831">
            <w:instrText xml:space="preserve"> CITATION Nav02 \l 1033 </w:instrText>
          </w:r>
          <w:r w:rsidR="00C55004" w:rsidRPr="00962831">
            <w:fldChar w:fldCharType="separate"/>
          </w:r>
          <w:r w:rsidR="00E96667">
            <w:rPr>
              <w:noProof/>
            </w:rPr>
            <w:t xml:space="preserve"> [1]</w:t>
          </w:r>
          <w:r w:rsidR="00C55004" w:rsidRPr="00962831">
            <w:fldChar w:fldCharType="end"/>
          </w:r>
        </w:sdtContent>
      </w:sdt>
      <w:r w:rsidR="00F82EA6" w:rsidRPr="00962831">
        <w:t>.</w:t>
      </w:r>
    </w:p>
    <w:p w14:paraId="0BF37287" w14:textId="2C50A05E" w:rsidR="00525ACE" w:rsidRPr="00962831" w:rsidRDefault="009A33D5" w:rsidP="0053346F">
      <w:pPr>
        <w:ind w:firstLine="576"/>
      </w:pPr>
      <w:r w:rsidRPr="00962831">
        <w:t xml:space="preserve">NFA dapat direpresentasikan dengan sebuah tabel atau sebuah </w:t>
      </w:r>
      <w:r w:rsidRPr="00962831">
        <w:rPr>
          <w:i/>
        </w:rPr>
        <w:t>graph</w:t>
      </w:r>
      <w:r w:rsidRPr="00962831">
        <w:t xml:space="preserve">. </w:t>
      </w:r>
      <w:r w:rsidR="004A4FC1" w:rsidRPr="00962831">
        <w:rPr>
          <w:b/>
          <w:sz w:val="18"/>
          <w:szCs w:val="18"/>
        </w:rPr>
        <w:fldChar w:fldCharType="begin"/>
      </w:r>
      <w:r w:rsidR="004A4FC1" w:rsidRPr="00962831">
        <w:rPr>
          <w:b/>
          <w:sz w:val="18"/>
          <w:szCs w:val="18"/>
        </w:rPr>
        <w:instrText xml:space="preserve"> REF _Ref420877817 \h  \* MERGEFORMAT </w:instrText>
      </w:r>
      <w:r w:rsidR="004A4FC1" w:rsidRPr="00962831">
        <w:rPr>
          <w:b/>
          <w:sz w:val="18"/>
          <w:szCs w:val="18"/>
        </w:rPr>
      </w:r>
      <w:r w:rsidR="004A4FC1" w:rsidRPr="00962831">
        <w:rPr>
          <w:b/>
          <w:sz w:val="18"/>
          <w:szCs w:val="18"/>
        </w:rPr>
        <w:fldChar w:fldCharType="separate"/>
      </w:r>
      <w:r w:rsidR="003C59E6" w:rsidRPr="003C59E6">
        <w:rPr>
          <w:b/>
          <w:sz w:val="18"/>
          <w:szCs w:val="18"/>
        </w:rPr>
        <w:t>Tabel 2.3.1</w:t>
      </w:r>
      <w:r w:rsidR="004A4FC1" w:rsidRPr="00962831">
        <w:rPr>
          <w:b/>
          <w:sz w:val="18"/>
          <w:szCs w:val="18"/>
        </w:rPr>
        <w:fldChar w:fldCharType="end"/>
      </w:r>
      <w:r w:rsidR="00B94EF5" w:rsidRPr="00962831">
        <w:rPr>
          <w:b/>
          <w:sz w:val="18"/>
          <w:szCs w:val="18"/>
        </w:rPr>
        <w:t xml:space="preserve"> </w:t>
      </w:r>
      <w:r w:rsidR="00B94EF5" w:rsidRPr="00962831">
        <w:rPr>
          <w:szCs w:val="18"/>
        </w:rPr>
        <w:t xml:space="preserve">merepresentasikan sebuah NFA dengan 5 </w:t>
      </w:r>
      <w:r w:rsidR="00B94EF5" w:rsidRPr="00962831">
        <w:rPr>
          <w:i/>
          <w:szCs w:val="18"/>
        </w:rPr>
        <w:t xml:space="preserve">state </w:t>
      </w:r>
      <w:r w:rsidR="00B94EF5" w:rsidRPr="00962831">
        <w:rPr>
          <w:szCs w:val="18"/>
        </w:rPr>
        <w:t>dengan</w:t>
      </w:r>
      <w:r w:rsidR="00586514" w:rsidRPr="00962831">
        <w:rPr>
          <w:szCs w:val="18"/>
        </w:rPr>
        <w:t xml:space="preserve"> kumpulan </w:t>
      </w:r>
      <w:r w:rsidR="00F4766A" w:rsidRPr="00962831">
        <w:rPr>
          <w:szCs w:val="18"/>
        </w:rPr>
        <w:t>simbol</w:t>
      </w:r>
      <w:r w:rsidR="00586514" w:rsidRPr="00962831">
        <w:rPr>
          <w:szCs w:val="18"/>
        </w:rPr>
        <w:t xml:space="preserve"> masukan</w:t>
      </w:r>
      <w:r w:rsidR="00B94EF5" w:rsidRPr="00962831">
        <w:rPr>
          <w:szCs w:val="18"/>
        </w:rPr>
        <w:t xml:space="preserve"> </w:t>
      </w:r>
      <m:oMath>
        <m:r>
          <m:rPr>
            <m:sty m:val="p"/>
          </m:rPr>
          <w:rPr>
            <w:rFonts w:ascii="Cambria Math" w:hAnsi="Cambria Math"/>
          </w:rPr>
          <m:t>Σ={a,b}</m:t>
        </m:r>
      </m:oMath>
      <w:r w:rsidR="00B94EF5" w:rsidRPr="00962831">
        <w:t>.</w:t>
      </w:r>
      <w:r w:rsidR="000E212D" w:rsidRPr="00962831">
        <w:t xml:space="preserve"> </w:t>
      </w:r>
      <w:r w:rsidR="000E212D" w:rsidRPr="00962831">
        <w:rPr>
          <w:i/>
        </w:rPr>
        <w:t xml:space="preserve">state </w:t>
      </w:r>
      <w:r w:rsidR="000E212D" w:rsidRPr="00962831">
        <w:t xml:space="preserve">awal NFA dimulai dari </w:t>
      </w:r>
      <w:r w:rsidR="000E212D" w:rsidRPr="00962831">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0E212D" w:rsidRPr="00962831">
        <w:t xml:space="preserve"> dan memiliki dua </w:t>
      </w:r>
      <w:r w:rsidR="000E212D" w:rsidRPr="00962831">
        <w:rPr>
          <w:i/>
        </w:rPr>
        <w:t>state</w:t>
      </w:r>
      <w:r w:rsidR="000E212D" w:rsidRPr="00962831">
        <w:t xml:space="preserve"> selesai yakni </w:t>
      </w:r>
      <m:oMath>
        <m:r>
          <w:rPr>
            <w:rFonts w:ascii="Cambria Math" w:hAnsi="Cambria Math"/>
          </w:rPr>
          <m:t>A=</m:t>
        </m:r>
        <m:d>
          <m:dPr>
            <m:begChr m:val="{"/>
            <m:endChr m:val="}"/>
            <m:ctrlPr>
              <w:rPr>
                <w:rFonts w:ascii="Cambria Math" w:hAnsi="Cambria Math"/>
                <w:i/>
              </w:rPr>
            </m:ctrlPr>
          </m:dPr>
          <m:e>
            <m:r>
              <w:rPr>
                <w:rFonts w:ascii="Cambria Math" w:hAnsi="Cambria Math"/>
              </w:rPr>
              <m:t>3,4</m:t>
            </m:r>
          </m:e>
        </m:d>
      </m:oMath>
      <w:r w:rsidR="007A359C" w:rsidRPr="00962831">
        <w:t>.</w:t>
      </w:r>
      <w:r w:rsidR="00B94EF5" w:rsidRPr="00962831">
        <w:t xml:space="preserve"> </w:t>
      </w:r>
      <w:r w:rsidR="00C5363D" w:rsidRPr="00962831">
        <w:t xml:space="preserve">NFA tersebut juga dapat direpresentasikan dalam bentuk </w:t>
      </w:r>
      <w:r w:rsidR="00C5363D" w:rsidRPr="00962831">
        <w:rPr>
          <w:i/>
        </w:rPr>
        <w:t>graph</w:t>
      </w:r>
      <w:r w:rsidR="00C5363D" w:rsidRPr="00962831">
        <w:t xml:space="preserve"> seperti pada </w:t>
      </w:r>
      <w:r w:rsidR="00C5363D" w:rsidRPr="00962831">
        <w:rPr>
          <w:b/>
          <w:sz w:val="18"/>
        </w:rPr>
        <w:fldChar w:fldCharType="begin"/>
      </w:r>
      <w:r w:rsidR="00C5363D" w:rsidRPr="00962831">
        <w:rPr>
          <w:b/>
          <w:sz w:val="18"/>
        </w:rPr>
        <w:instrText xml:space="preserve"> REF _Ref420884052 \h  \* MERGEFORMAT </w:instrText>
      </w:r>
      <w:r w:rsidR="00C5363D" w:rsidRPr="00962831">
        <w:rPr>
          <w:b/>
          <w:sz w:val="18"/>
        </w:rPr>
      </w:r>
      <w:r w:rsidR="00C5363D" w:rsidRPr="00962831">
        <w:rPr>
          <w:b/>
          <w:sz w:val="18"/>
        </w:rPr>
        <w:fldChar w:fldCharType="separate"/>
      </w:r>
      <w:r w:rsidR="003C59E6" w:rsidRPr="003C59E6">
        <w:rPr>
          <w:b/>
          <w:sz w:val="18"/>
        </w:rPr>
        <w:t>Gambar 2.3.1</w:t>
      </w:r>
      <w:r w:rsidR="00C5363D" w:rsidRPr="00962831">
        <w:rPr>
          <w:b/>
          <w:sz w:val="18"/>
        </w:rPr>
        <w:fldChar w:fldCharType="end"/>
      </w:r>
      <w:r w:rsidR="005F530D" w:rsidRPr="00962831">
        <w:t>.</w:t>
      </w:r>
      <w:r w:rsidR="00C5363D" w:rsidRPr="00962831">
        <w:t xml:space="preserve"> </w:t>
      </w:r>
      <w:r w:rsidR="00B94EF5" w:rsidRPr="00962831">
        <w:lastRenderedPageBreak/>
        <w:t xml:space="preserve">NFA memiliki karakteristik khusus yakni sebuah </w:t>
      </w:r>
      <w:r w:rsidR="00B94EF5" w:rsidRPr="00962831">
        <w:rPr>
          <w:i/>
        </w:rPr>
        <w:t xml:space="preserve">state </w:t>
      </w:r>
      <w:r w:rsidR="00B94EF5" w:rsidRPr="00962831">
        <w:t xml:space="preserve">dapat berpindah ke </w:t>
      </w:r>
      <w:r w:rsidR="00B94EF5" w:rsidRPr="00962831">
        <w:rPr>
          <w:i/>
        </w:rPr>
        <w:t xml:space="preserve">state </w:t>
      </w:r>
      <w:r w:rsidR="00B94EF5" w:rsidRPr="00962831">
        <w:t xml:space="preserve">lain tanpa masukan simbol apapun yang dinotasikan dengan </w:t>
      </w:r>
      <m:oMath>
        <m:r>
          <m:rPr>
            <m:sty m:val="p"/>
          </m:rPr>
          <w:rPr>
            <w:rFonts w:ascii="Cambria Math" w:hAnsi="Cambria Math"/>
          </w:rPr>
          <m:t>ε</m:t>
        </m:r>
      </m:oMath>
      <w:r w:rsidR="00B94EF5" w:rsidRPr="00962831">
        <w:t xml:space="preserve"> sebagai simbol masukan dalam </w:t>
      </w:r>
      <w:r w:rsidR="00B94EF5" w:rsidRPr="00962831">
        <w:rPr>
          <w:b/>
          <w:sz w:val="18"/>
        </w:rPr>
        <w:fldChar w:fldCharType="begin"/>
      </w:r>
      <w:r w:rsidR="00B94EF5" w:rsidRPr="00962831">
        <w:rPr>
          <w:b/>
          <w:sz w:val="18"/>
        </w:rPr>
        <w:instrText xml:space="preserve"> REF _Ref420877817 \h  \* MERGEFORMAT </w:instrText>
      </w:r>
      <w:r w:rsidR="00B94EF5" w:rsidRPr="00962831">
        <w:rPr>
          <w:b/>
          <w:sz w:val="18"/>
        </w:rPr>
      </w:r>
      <w:r w:rsidR="00B94EF5" w:rsidRPr="00962831">
        <w:rPr>
          <w:b/>
          <w:sz w:val="18"/>
        </w:rPr>
        <w:fldChar w:fldCharType="separate"/>
      </w:r>
      <w:r w:rsidR="003C59E6" w:rsidRPr="003C59E6">
        <w:rPr>
          <w:b/>
          <w:sz w:val="18"/>
        </w:rPr>
        <w:t>Tabel 2.3.1</w:t>
      </w:r>
      <w:r w:rsidR="00B94EF5" w:rsidRPr="00962831">
        <w:rPr>
          <w:b/>
          <w:sz w:val="18"/>
        </w:rPr>
        <w:fldChar w:fldCharType="end"/>
      </w:r>
      <w:r w:rsidR="00525ACE" w:rsidRPr="00962831">
        <w:t>.</w:t>
      </w:r>
    </w:p>
    <w:p w14:paraId="157D56B9" w14:textId="304BEEA9" w:rsidR="00525ACE" w:rsidRPr="00962831" w:rsidRDefault="00525ACE" w:rsidP="002622C7">
      <w:pPr>
        <w:pStyle w:val="Caption"/>
      </w:pPr>
      <w:bookmarkStart w:id="103" w:name="_Ref420877817"/>
      <w:bookmarkStart w:id="104" w:name="_Ref420877796"/>
      <w:bookmarkStart w:id="105" w:name="_Toc425380809"/>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3C59E6">
        <w:rPr>
          <w:noProof/>
        </w:rPr>
        <w:t>2.3</w:t>
      </w:r>
      <w:r w:rsidR="00B22650" w:rsidRPr="00962831">
        <w:fldChar w:fldCharType="end"/>
      </w:r>
      <w:r w:rsidR="00152A28" w:rsidRPr="00962831">
        <w:t>.</w:t>
      </w:r>
      <w:r w:rsidR="00B22650" w:rsidRPr="00962831">
        <w:fldChar w:fldCharType="begin"/>
      </w:r>
      <w:r w:rsidR="00B22650" w:rsidRPr="00962831">
        <w:instrText xml:space="preserve"> SEQ Tabel \* ARABIC \s 2 </w:instrText>
      </w:r>
      <w:r w:rsidR="00B22650" w:rsidRPr="00962831">
        <w:fldChar w:fldCharType="separate"/>
      </w:r>
      <w:r w:rsidR="003C59E6">
        <w:rPr>
          <w:noProof/>
        </w:rPr>
        <w:t>1</w:t>
      </w:r>
      <w:r w:rsidR="00B22650" w:rsidRPr="00962831">
        <w:fldChar w:fldCharType="end"/>
      </w:r>
      <w:bookmarkEnd w:id="103"/>
      <w:r w:rsidRPr="00962831">
        <w:t xml:space="preserve"> Representasi NFA dalam tabel</w:t>
      </w:r>
      <w:bookmarkEnd w:id="104"/>
      <w:bookmarkEnd w:id="105"/>
    </w:p>
    <w:tbl>
      <w:tblPr>
        <w:tblStyle w:val="GridTable5Dark-Accent5"/>
        <w:tblW w:w="0" w:type="auto"/>
        <w:jc w:val="center"/>
        <w:tblLook w:val="04A0" w:firstRow="1" w:lastRow="0" w:firstColumn="1" w:lastColumn="0" w:noHBand="0" w:noVBand="1"/>
      </w:tblPr>
      <w:tblGrid>
        <w:gridCol w:w="567"/>
        <w:gridCol w:w="567"/>
        <w:gridCol w:w="567"/>
        <w:gridCol w:w="567"/>
      </w:tblGrid>
      <w:tr w:rsidR="00525ACE" w:rsidRPr="00962831" w14:paraId="75384E60" w14:textId="77777777" w:rsidTr="004972CC">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0474BB19" w14:textId="77777777" w:rsidR="00525ACE" w:rsidRPr="00962831" w:rsidRDefault="00525ACE" w:rsidP="004972CC">
            <w:pPr>
              <w:jc w:val="center"/>
            </w:pPr>
          </w:p>
        </w:tc>
        <w:tc>
          <w:tcPr>
            <w:tcW w:w="567" w:type="dxa"/>
          </w:tcPr>
          <w:p w14:paraId="0D3A50ED"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w:r w:rsidRPr="00962831">
              <w:t>a</w:t>
            </w:r>
          </w:p>
        </w:tc>
        <w:tc>
          <w:tcPr>
            <w:tcW w:w="567" w:type="dxa"/>
          </w:tcPr>
          <w:p w14:paraId="113F5956"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w:r w:rsidRPr="00962831">
              <w:t>b</w:t>
            </w:r>
          </w:p>
        </w:tc>
        <w:tc>
          <w:tcPr>
            <w:tcW w:w="567" w:type="dxa"/>
          </w:tcPr>
          <w:p w14:paraId="4652E56D" w14:textId="77777777" w:rsidR="00525ACE" w:rsidRPr="00962831" w:rsidRDefault="00525ACE" w:rsidP="004972CC">
            <w:pPr>
              <w:jc w:val="center"/>
              <w:cnfStyle w:val="100000000000" w:firstRow="1" w:lastRow="0" w:firstColumn="0" w:lastColumn="0" w:oddVBand="0" w:evenVBand="0" w:oddHBand="0" w:evenHBand="0" w:firstRowFirstColumn="0" w:firstRowLastColumn="0" w:lastRowFirstColumn="0" w:lastRowLastColumn="0"/>
            </w:pPr>
            <m:oMathPara>
              <m:oMath>
                <m:r>
                  <m:rPr>
                    <m:sty m:val="b"/>
                  </m:rPr>
                  <w:rPr>
                    <w:rFonts w:ascii="Cambria Math" w:hAnsi="Cambria Math"/>
                  </w:rPr>
                  <m:t>ε</m:t>
                </m:r>
              </m:oMath>
            </m:oMathPara>
          </w:p>
        </w:tc>
      </w:tr>
      <w:tr w:rsidR="00525ACE" w:rsidRPr="00962831" w14:paraId="2086D072"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0C23B988" w14:textId="77777777" w:rsidR="00525ACE" w:rsidRPr="00962831" w:rsidRDefault="00DA51DE" w:rsidP="004972CC">
            <w:pPr>
              <w:jc w:val="center"/>
            </w:pPr>
            <m:oMathPara>
              <m:oMath>
                <m:sSub>
                  <m:sSubPr>
                    <m:ctrlPr>
                      <w:rPr>
                        <w:rFonts w:ascii="Cambria Math" w:hAnsi="Cambria Math"/>
                        <w:b w:val="0"/>
                        <w:bCs w:val="0"/>
                        <w:i/>
                      </w:rPr>
                    </m:ctrlPr>
                  </m:sSubPr>
                  <m:e>
                    <m:r>
                      <m:rPr>
                        <m:sty m:val="bi"/>
                      </m:rPr>
                      <w:rPr>
                        <w:rFonts w:ascii="Cambria Math" w:hAnsi="Cambria Math"/>
                      </w:rPr>
                      <m:t>q</m:t>
                    </m:r>
                    <m:ctrlPr>
                      <w:rPr>
                        <w:rFonts w:ascii="Cambria Math" w:hAnsi="Cambria Math"/>
                        <w:i/>
                      </w:rPr>
                    </m:ctrlPr>
                  </m:e>
                  <m:sub>
                    <m:r>
                      <m:rPr>
                        <m:sty m:val="bi"/>
                      </m:rPr>
                      <w:rPr>
                        <w:rFonts w:ascii="Cambria Math" w:hAnsi="Cambria Math"/>
                      </w:rPr>
                      <m:t>0</m:t>
                    </m:r>
                  </m:sub>
                </m:sSub>
              </m:oMath>
            </m:oMathPara>
          </w:p>
        </w:tc>
        <w:tc>
          <w:tcPr>
            <w:tcW w:w="567" w:type="dxa"/>
          </w:tcPr>
          <w:p w14:paraId="5191453C"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2</w:t>
            </w:r>
          </w:p>
        </w:tc>
        <w:tc>
          <w:tcPr>
            <w:tcW w:w="567" w:type="dxa"/>
          </w:tcPr>
          <w:p w14:paraId="4D19FCCB"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7903C418"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r>
      <w:tr w:rsidR="00525ACE" w:rsidRPr="00962831" w14:paraId="61A1C69C" w14:textId="77777777"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6EF7657A" w14:textId="77777777" w:rsidR="00525ACE" w:rsidRPr="00962831" w:rsidRDefault="00525ACE" w:rsidP="004972CC">
            <w:pPr>
              <w:jc w:val="center"/>
            </w:pPr>
            <m:oMathPara>
              <m:oMath>
                <m:r>
                  <m:rPr>
                    <m:sty m:val="bi"/>
                  </m:rPr>
                  <w:rPr>
                    <w:rFonts w:ascii="Cambria Math" w:hAnsi="Cambria Math"/>
                  </w:rPr>
                  <m:t>2</m:t>
                </m:r>
              </m:oMath>
            </m:oMathPara>
          </w:p>
        </w:tc>
        <w:tc>
          <w:tcPr>
            <w:tcW w:w="567" w:type="dxa"/>
          </w:tcPr>
          <w:p w14:paraId="23FCDEC6"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w:t>
            </w:r>
          </w:p>
        </w:tc>
        <w:tc>
          <w:tcPr>
            <w:tcW w:w="567" w:type="dxa"/>
          </w:tcPr>
          <w:p w14:paraId="36FB29AC"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4</w:t>
            </w:r>
          </w:p>
        </w:tc>
        <w:tc>
          <w:tcPr>
            <w:tcW w:w="567" w:type="dxa"/>
          </w:tcPr>
          <w:p w14:paraId="5C7A79DC"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3</w:t>
            </w:r>
          </w:p>
        </w:tc>
      </w:tr>
      <w:tr w:rsidR="00525ACE" w:rsidRPr="00962831" w14:paraId="18D5A5B9"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164D38C6" w14:textId="77777777" w:rsidR="00525ACE" w:rsidRPr="00962831" w:rsidRDefault="00525ACE" w:rsidP="004972CC">
            <w:pPr>
              <w:jc w:val="center"/>
            </w:pPr>
            <m:oMathPara>
              <m:oMath>
                <m:r>
                  <m:rPr>
                    <m:sty m:val="bi"/>
                  </m:rPr>
                  <w:rPr>
                    <w:rFonts w:ascii="Cambria Math" w:hAnsi="Cambria Math"/>
                  </w:rPr>
                  <m:t>{3}</m:t>
                </m:r>
              </m:oMath>
            </m:oMathPara>
          </w:p>
        </w:tc>
        <w:tc>
          <w:tcPr>
            <w:tcW w:w="567" w:type="dxa"/>
          </w:tcPr>
          <w:p w14:paraId="2B87BF33"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11BED50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1</w:t>
            </w:r>
          </w:p>
        </w:tc>
        <w:tc>
          <w:tcPr>
            <w:tcW w:w="567" w:type="dxa"/>
          </w:tcPr>
          <w:p w14:paraId="60FE5A28"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r>
      <w:tr w:rsidR="00525ACE" w:rsidRPr="00962831" w14:paraId="120A37CF" w14:textId="77777777" w:rsidTr="004972CC">
        <w:trPr>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574360FB" w14:textId="77777777" w:rsidR="00525ACE" w:rsidRPr="00962831" w:rsidRDefault="00525ACE" w:rsidP="004972CC">
            <w:pPr>
              <w:jc w:val="center"/>
            </w:pPr>
            <m:oMathPara>
              <m:oMath>
                <m:r>
                  <m:rPr>
                    <m:sty m:val="bi"/>
                  </m:rPr>
                  <w:rPr>
                    <w:rFonts w:ascii="Cambria Math" w:hAnsi="Cambria Math"/>
                  </w:rPr>
                  <m:t>{4}</m:t>
                </m:r>
              </m:oMath>
            </m:oMathPara>
          </w:p>
        </w:tc>
        <w:tc>
          <w:tcPr>
            <w:tcW w:w="567" w:type="dxa"/>
          </w:tcPr>
          <w:p w14:paraId="4EEC4E8E"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w:t>
            </w:r>
          </w:p>
        </w:tc>
        <w:tc>
          <w:tcPr>
            <w:tcW w:w="567" w:type="dxa"/>
          </w:tcPr>
          <w:p w14:paraId="5A8E8177"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1</w:t>
            </w:r>
          </w:p>
        </w:tc>
        <w:tc>
          <w:tcPr>
            <w:tcW w:w="567" w:type="dxa"/>
          </w:tcPr>
          <w:p w14:paraId="280990F1" w14:textId="77777777" w:rsidR="00525ACE" w:rsidRPr="00962831" w:rsidRDefault="00525ACE" w:rsidP="004972CC">
            <w:pPr>
              <w:jc w:val="center"/>
              <w:cnfStyle w:val="000000000000" w:firstRow="0" w:lastRow="0" w:firstColumn="0" w:lastColumn="0" w:oddVBand="0" w:evenVBand="0" w:oddHBand="0" w:evenHBand="0" w:firstRowFirstColumn="0" w:firstRowLastColumn="0" w:lastRowFirstColumn="0" w:lastRowLastColumn="0"/>
            </w:pPr>
            <w:r w:rsidRPr="00962831">
              <w:t>3,5</w:t>
            </w:r>
          </w:p>
        </w:tc>
      </w:tr>
      <w:tr w:rsidR="00525ACE" w:rsidRPr="00962831" w14:paraId="342F200B" w14:textId="77777777" w:rsidTr="004972C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67" w:type="dxa"/>
          </w:tcPr>
          <w:p w14:paraId="2D0BB3E7" w14:textId="77777777" w:rsidR="00525ACE" w:rsidRPr="00962831" w:rsidRDefault="00525ACE" w:rsidP="004972CC">
            <w:pPr>
              <w:jc w:val="center"/>
            </w:pPr>
            <m:oMathPara>
              <m:oMath>
                <m:r>
                  <m:rPr>
                    <m:sty m:val="bi"/>
                  </m:rPr>
                  <w:rPr>
                    <w:rFonts w:ascii="Cambria Math" w:hAnsi="Cambria Math"/>
                  </w:rPr>
                  <m:t>5</m:t>
                </m:r>
              </m:oMath>
            </m:oMathPara>
          </w:p>
        </w:tc>
        <w:tc>
          <w:tcPr>
            <w:tcW w:w="567" w:type="dxa"/>
          </w:tcPr>
          <w:p w14:paraId="3501652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3</w:t>
            </w:r>
          </w:p>
        </w:tc>
        <w:tc>
          <w:tcPr>
            <w:tcW w:w="567" w:type="dxa"/>
          </w:tcPr>
          <w:p w14:paraId="11919662" w14:textId="77777777" w:rsidR="00525ACE" w:rsidRPr="00962831" w:rsidRDefault="00525ACE" w:rsidP="004972CC">
            <w:pPr>
              <w:jc w:val="center"/>
              <w:cnfStyle w:val="000000100000" w:firstRow="0" w:lastRow="0" w:firstColumn="0" w:lastColumn="0" w:oddVBand="0" w:evenVBand="0" w:oddHBand="1" w:evenHBand="0" w:firstRowFirstColumn="0" w:firstRowLastColumn="0" w:lastRowFirstColumn="0" w:lastRowLastColumn="0"/>
            </w:pPr>
            <w:r w:rsidRPr="00962831">
              <w:t>-</w:t>
            </w:r>
          </w:p>
        </w:tc>
        <w:tc>
          <w:tcPr>
            <w:tcW w:w="567" w:type="dxa"/>
          </w:tcPr>
          <w:p w14:paraId="1942D697" w14:textId="77777777" w:rsidR="00525ACE" w:rsidRPr="00962831" w:rsidRDefault="00525ACE" w:rsidP="004972CC">
            <w:pPr>
              <w:keepNext/>
              <w:jc w:val="center"/>
              <w:cnfStyle w:val="000000100000" w:firstRow="0" w:lastRow="0" w:firstColumn="0" w:lastColumn="0" w:oddVBand="0" w:evenVBand="0" w:oddHBand="1" w:evenHBand="0" w:firstRowFirstColumn="0" w:firstRowLastColumn="0" w:lastRowFirstColumn="0" w:lastRowLastColumn="0"/>
            </w:pPr>
            <w:r w:rsidRPr="00962831">
              <w:t>-</w:t>
            </w:r>
          </w:p>
        </w:tc>
      </w:tr>
    </w:tbl>
    <w:p w14:paraId="0EED20E3" w14:textId="77777777" w:rsidR="00525ACE" w:rsidRPr="00962831" w:rsidRDefault="00525ACE" w:rsidP="0053346F">
      <w:pPr>
        <w:ind w:firstLine="576"/>
      </w:pPr>
    </w:p>
    <w:p w14:paraId="0E41126D" w14:textId="77777777" w:rsidR="007A7187" w:rsidRDefault="00B94EF5" w:rsidP="0053346F">
      <w:pPr>
        <w:ind w:firstLine="576"/>
      </w:pPr>
      <w:r w:rsidRPr="00962831">
        <w:t xml:space="preserve">Perpindahan dengan </w:t>
      </w:r>
      <w:r w:rsidR="00586514" w:rsidRPr="00962831">
        <w:t xml:space="preserve">tanpa </w:t>
      </w:r>
      <w:r w:rsidRPr="00962831">
        <w:t>masukan simbol</w:t>
      </w:r>
      <w:r w:rsidR="00586514" w:rsidRPr="00962831">
        <w:t xml:space="preserve"> </w:t>
      </w:r>
      <w:r w:rsidRPr="00962831">
        <w:t xml:space="preserve">disebut dengan </w:t>
      </w:r>
      <w:r w:rsidR="00586514" w:rsidRPr="00962831">
        <w:t>perpindahan/</w:t>
      </w:r>
      <w:r w:rsidRPr="00962831">
        <w:t>transisi epsilon.</w:t>
      </w:r>
      <w:r w:rsidR="00646E51" w:rsidRPr="00962831">
        <w:t xml:space="preserve"> Dengan adanya transisi epsilon dalam NFA, </w:t>
      </w:r>
      <w:r w:rsidR="00962831" w:rsidRPr="00962831">
        <w:t>satu</w:t>
      </w:r>
      <w:r w:rsidR="00646E51" w:rsidRPr="00962831">
        <w:t xml:space="preserve"> masukan simbol dapat mengaktifkan lebih dari satu </w:t>
      </w:r>
      <w:r w:rsidR="00646E51" w:rsidRPr="00962831">
        <w:rPr>
          <w:i/>
        </w:rPr>
        <w:t>state</w:t>
      </w:r>
      <w:r w:rsidR="00646E51" w:rsidRPr="00962831">
        <w:t xml:space="preserve">. Sebagai contoh, apabila </w:t>
      </w:r>
      <w:r w:rsidR="00646E51" w:rsidRPr="00962831">
        <w:rPr>
          <w:i/>
        </w:rPr>
        <w:t>state</w:t>
      </w:r>
      <w:r w:rsidR="00646E51" w:rsidRPr="00962831">
        <w:t xml:space="preserve"> aktif saat ini adalah state 2, dengan masukan simbol “b” maka beberapa </w:t>
      </w:r>
      <w:r w:rsidR="00646E51" w:rsidRPr="00962831">
        <w:rPr>
          <w:i/>
        </w:rPr>
        <w:t>state</w:t>
      </w:r>
      <w:r w:rsidR="00646E51" w:rsidRPr="00962831">
        <w:t xml:space="preserve"> yang aktif selanjutnya adalah </w:t>
      </w: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={4,1}</m:t>
        </m:r>
      </m:oMath>
      <w:r w:rsidR="00646E51" w:rsidRPr="00962831">
        <w:t>.</w:t>
      </w:r>
    </w:p>
    <w:p w14:paraId="3A13649B" w14:textId="01C90A00" w:rsidR="00EB247A" w:rsidRPr="00962831" w:rsidRDefault="00EB247A" w:rsidP="009041A3">
      <w:pPr>
        <w:spacing w:before="240"/>
        <w:ind w:firstLine="576"/>
      </w:pPr>
      <w:r w:rsidRPr="00962831">
        <w:rPr>
          <w:noProof/>
          <w:lang w:val="en-US" w:eastAsia="en-US"/>
        </w:rPr>
        <w:drawing>
          <wp:inline distT="0" distB="0" distL="0" distR="0" wp14:anchorId="3225962D" wp14:editId="66FEFA03">
            <wp:extent cx="3528060"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528060" cy="1362075"/>
                    </a:xfrm>
                    <a:prstGeom prst="rect">
                      <a:avLst/>
                    </a:prstGeom>
                  </pic:spPr>
                </pic:pic>
              </a:graphicData>
            </a:graphic>
          </wp:inline>
        </w:drawing>
      </w:r>
    </w:p>
    <w:p w14:paraId="1507545F" w14:textId="5A25364D" w:rsidR="00EB247A" w:rsidRPr="00962831" w:rsidRDefault="00EB247A" w:rsidP="002622C7">
      <w:pPr>
        <w:pStyle w:val="Caption"/>
        <w:rPr>
          <w:sz w:val="22"/>
        </w:rPr>
      </w:pPr>
      <w:bookmarkStart w:id="106" w:name="_Ref420884052"/>
      <w:bookmarkStart w:id="107" w:name="_Toc425380773"/>
      <w:r w:rsidRPr="00962831">
        <w:t xml:space="preserve">Gambar </w:t>
      </w:r>
      <w:r w:rsidR="0047061B">
        <w:fldChar w:fldCharType="begin"/>
      </w:r>
      <w:r w:rsidR="0047061B">
        <w:instrText xml:space="preserve"> STYLEREF 2 \s </w:instrText>
      </w:r>
      <w:r w:rsidR="0047061B">
        <w:fldChar w:fldCharType="separate"/>
      </w:r>
      <w:r w:rsidR="003C59E6">
        <w:rPr>
          <w:noProof/>
        </w:rPr>
        <w:t>2.3</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106"/>
      <w:r w:rsidRPr="00962831">
        <w:t xml:space="preserve"> Representasi NFA dalam </w:t>
      </w:r>
      <w:r w:rsidRPr="00962831">
        <w:rPr>
          <w:i/>
        </w:rPr>
        <w:t>directed</w:t>
      </w:r>
      <w:r w:rsidRPr="00962831">
        <w:t xml:space="preserve"> </w:t>
      </w:r>
      <w:r w:rsidRPr="00962831">
        <w:rPr>
          <w:i/>
        </w:rPr>
        <w:t>graph</w:t>
      </w:r>
      <w:bookmarkEnd w:id="107"/>
    </w:p>
    <w:p w14:paraId="553C6D9E" w14:textId="77777777" w:rsidR="00257C09" w:rsidRPr="00962831" w:rsidRDefault="00646E51" w:rsidP="00A235FF">
      <w:pPr>
        <w:ind w:firstLine="576"/>
      </w:pPr>
      <w:r w:rsidRPr="00962831">
        <w:t>Hal ini membuat</w:t>
      </w:r>
      <w:r w:rsidR="00600D25" w:rsidRPr="00962831">
        <w:t xml:space="preserve"> </w:t>
      </w:r>
      <w:r w:rsidR="00525ACE" w:rsidRPr="00962831">
        <w:t xml:space="preserve">NFA menjadi sangat lambat </w:t>
      </w:r>
      <w:r w:rsidR="00EB247A" w:rsidRPr="00962831">
        <w:t xml:space="preserve">ketika digunakan untuk melakukan pencarian </w:t>
      </w:r>
      <w:r w:rsidR="00EB247A" w:rsidRPr="00962831">
        <w:rPr>
          <w:i/>
        </w:rPr>
        <w:t>string</w:t>
      </w:r>
      <w:r w:rsidR="000958CE" w:rsidRPr="00962831">
        <w:t>,</w:t>
      </w:r>
      <w:r w:rsidR="00EB247A" w:rsidRPr="00962831">
        <w:t xml:space="preserve"> terlebih</w:t>
      </w:r>
      <w:r w:rsidR="00EB247A" w:rsidRPr="00962831">
        <w:rPr>
          <w:i/>
        </w:rPr>
        <w:t xml:space="preserve"> </w:t>
      </w:r>
      <w:r w:rsidR="00EB247A" w:rsidRPr="00962831">
        <w:t xml:space="preserve">jika NFA </w:t>
      </w:r>
      <w:r w:rsidR="00525ACE" w:rsidRPr="00962831">
        <w:t xml:space="preserve">memiliki banyak </w:t>
      </w:r>
      <w:r w:rsidR="00EB247A" w:rsidRPr="00962831">
        <w:rPr>
          <w:i/>
        </w:rPr>
        <w:t>state</w:t>
      </w:r>
      <w:r w:rsidR="00EB247A" w:rsidRPr="00962831">
        <w:t>.</w:t>
      </w:r>
      <w:r w:rsidR="00187EE5" w:rsidRPr="00962831">
        <w:t xml:space="preserve"> Lambatnya NFA dalam melakukan pencarian </w:t>
      </w:r>
      <w:r w:rsidR="00187EE5" w:rsidRPr="00962831">
        <w:rPr>
          <w:i/>
        </w:rPr>
        <w:t>string</w:t>
      </w:r>
      <w:r w:rsidR="00187EE5" w:rsidRPr="00962831">
        <w:t xml:space="preserve"> ini </w:t>
      </w:r>
      <w:r w:rsidR="00525ACE" w:rsidRPr="00962831">
        <w:t xml:space="preserve">dikarenakan diperlukan penyimpanan setiap jalur </w:t>
      </w:r>
      <w:r w:rsidR="00525ACE" w:rsidRPr="00962831">
        <w:rPr>
          <w:i/>
        </w:rPr>
        <w:t xml:space="preserve">state </w:t>
      </w:r>
      <w:r w:rsidR="00525ACE" w:rsidRPr="00962831">
        <w:t>yang mungkin</w:t>
      </w:r>
      <w:r w:rsidR="00EB247A" w:rsidRPr="00962831">
        <w:t xml:space="preserve"> </w:t>
      </w:r>
      <w:r w:rsidR="00525ACE" w:rsidRPr="00962831">
        <w:t>dikunjungi untuk bisa m</w:t>
      </w:r>
      <w:r w:rsidR="00EB247A" w:rsidRPr="00962831">
        <w:t xml:space="preserve">enyatakan suatu rangkaian simbol masukan dapat mencapai </w:t>
      </w:r>
      <w:r w:rsidR="00EB247A" w:rsidRPr="00962831">
        <w:rPr>
          <w:i/>
        </w:rPr>
        <w:t xml:space="preserve">state </w:t>
      </w:r>
      <w:r w:rsidR="00EB247A" w:rsidRPr="00962831">
        <w:t>selesai atau tidak.</w:t>
      </w:r>
    </w:p>
    <w:p w14:paraId="0A462D94" w14:textId="77777777" w:rsidR="004305DD" w:rsidRPr="00962831" w:rsidRDefault="005536C7" w:rsidP="00EB78A2">
      <w:pPr>
        <w:pStyle w:val="Heading2"/>
      </w:pPr>
      <w:bookmarkStart w:id="108" w:name="_Ref422104613"/>
      <w:bookmarkStart w:id="109" w:name="_Toc425380737"/>
      <w:r w:rsidRPr="00962831">
        <w:lastRenderedPageBreak/>
        <w:t>Metode</w:t>
      </w:r>
      <w:r w:rsidR="00FF7176" w:rsidRPr="00962831">
        <w:t xml:space="preserve"> Thompson</w:t>
      </w:r>
      <w:bookmarkEnd w:id="108"/>
      <w:bookmarkEnd w:id="109"/>
    </w:p>
    <w:p w14:paraId="414F3ED0" w14:textId="364773E7" w:rsidR="00A5302C" w:rsidRPr="00962831" w:rsidRDefault="005536C7" w:rsidP="00A5302C">
      <w:pPr>
        <w:ind w:firstLine="720"/>
      </w:pPr>
      <w:r w:rsidRPr="00962831">
        <w:t>Metode Thompson adalah sebuah metode yang digunakan u</w:t>
      </w:r>
      <w:r w:rsidR="00A5302C" w:rsidRPr="00962831">
        <w:t xml:space="preserve">ntuk melakukan konversi dari </w:t>
      </w:r>
      <w:r w:rsidR="00A5302C" w:rsidRPr="00962831">
        <w:rPr>
          <w:i/>
        </w:rPr>
        <w:t xml:space="preserve">regular expression </w:t>
      </w:r>
      <w:r w:rsidR="00962831" w:rsidRPr="00962831">
        <w:t>ke dalam</w:t>
      </w:r>
      <w:r w:rsidR="00A5302C" w:rsidRPr="00962831">
        <w:t xml:space="preserve"> bentuk </w:t>
      </w:r>
      <w:r w:rsidR="00A5302C" w:rsidRPr="00962831">
        <w:rPr>
          <w:i/>
        </w:rPr>
        <w:t xml:space="preserve">Nondeterministic Finite Automaton </w:t>
      </w:r>
      <w:r w:rsidR="00A5302C" w:rsidRPr="00962831">
        <w:t>(NFA)</w:t>
      </w:r>
      <w:r w:rsidRPr="00962831">
        <w:t>.</w:t>
      </w:r>
      <w:r w:rsidR="0091332D" w:rsidRPr="00962831">
        <w:t xml:space="preserve"> Metode ini merupakan metode yang </w:t>
      </w:r>
      <w:r w:rsidR="00E35010" w:rsidRPr="00962831">
        <w:t>sederhana</w:t>
      </w:r>
      <w:r w:rsidR="0091332D" w:rsidRPr="00962831">
        <w:t xml:space="preserve"> dan akan menghasilkan maksimal </w:t>
      </w:r>
      <m:oMath>
        <m:r>
          <w:rPr>
            <w:rFonts w:ascii="Cambria Math" w:hAnsi="Cambria Math"/>
          </w:rPr>
          <m:t>2m</m:t>
        </m:r>
      </m:oMath>
      <w:r w:rsidR="0091332D" w:rsidRPr="00962831">
        <w:rPr>
          <w:i/>
        </w:rPr>
        <w:t xml:space="preserve"> states </w:t>
      </w:r>
      <w:r w:rsidR="0091332D" w:rsidRPr="00962831">
        <w:t xml:space="preserve">dan maksimal </w:t>
      </w:r>
      <m:oMath>
        <m:r>
          <w:rPr>
            <w:rFonts w:ascii="Cambria Math" w:hAnsi="Cambria Math"/>
          </w:rPr>
          <m:t>4m</m:t>
        </m:r>
      </m:oMath>
      <w:r w:rsidR="0091332D" w:rsidRPr="00962831">
        <w:t xml:space="preserve"> transisi dimana </w:t>
      </w:r>
      <m:oMath>
        <m:r>
          <w:rPr>
            <w:rFonts w:ascii="Cambria Math" w:hAnsi="Cambria Math"/>
          </w:rPr>
          <m:t>m</m:t>
        </m:r>
      </m:oMath>
      <w:r w:rsidR="0091332D" w:rsidRPr="00962831">
        <w:t xml:space="preserve"> adalah banyak karakter alfabet dalam </w:t>
      </w:r>
      <w:r w:rsidR="0091332D" w:rsidRPr="00962831">
        <w:rPr>
          <w:i/>
        </w:rPr>
        <w:t>regular expression</w:t>
      </w:r>
      <w:r w:rsidR="0091332D" w:rsidRPr="00962831">
        <w:t>.</w:t>
      </w:r>
    </w:p>
    <w:p w14:paraId="1829864F" w14:textId="77777777" w:rsidR="005452F1" w:rsidRPr="00962831" w:rsidRDefault="005452F1" w:rsidP="00A5302C">
      <w:pPr>
        <w:ind w:firstLine="720"/>
      </w:pPr>
      <w:r w:rsidRPr="00962831">
        <w:t xml:space="preserve">Metode ini menggunakan </w:t>
      </w:r>
      <w:r w:rsidRPr="00962831">
        <w:rPr>
          <w:i/>
        </w:rPr>
        <w:t xml:space="preserve">automaton </w:t>
      </w:r>
      <w:r w:rsidRPr="00962831">
        <w:t xml:space="preserve">yang spesifik untuk setiap operator yang digunakan dalam </w:t>
      </w:r>
      <w:r w:rsidRPr="00962831">
        <w:rPr>
          <w:i/>
        </w:rPr>
        <w:t>regular expression</w:t>
      </w:r>
      <w:r w:rsidRPr="00962831">
        <w:t xml:space="preserve">. Beberapa </w:t>
      </w:r>
      <w:r w:rsidRPr="00962831">
        <w:rPr>
          <w:i/>
        </w:rPr>
        <w:t xml:space="preserve">automaton </w:t>
      </w:r>
      <w:r w:rsidRPr="00962831">
        <w:t>tersebut adalah</w:t>
      </w:r>
      <w:sdt>
        <w:sdtPr>
          <w:id w:val="174694016"/>
          <w:citation/>
        </w:sdtPr>
        <w:sdtEndPr/>
        <w:sdtContent>
          <w:r w:rsidR="00904EF0" w:rsidRPr="00962831">
            <w:fldChar w:fldCharType="begin"/>
          </w:r>
          <w:r w:rsidR="00904EF0" w:rsidRPr="00962831">
            <w:instrText xml:space="preserve"> CITATION Nav02 \l 1033 </w:instrText>
          </w:r>
          <w:r w:rsidR="00904EF0" w:rsidRPr="00962831">
            <w:fldChar w:fldCharType="separate"/>
          </w:r>
          <w:r w:rsidR="00E96667">
            <w:rPr>
              <w:noProof/>
            </w:rPr>
            <w:t xml:space="preserve"> [1]</w:t>
          </w:r>
          <w:r w:rsidR="00904EF0" w:rsidRPr="00962831">
            <w:fldChar w:fldCharType="end"/>
          </w:r>
        </w:sdtContent>
      </w:sdt>
    </w:p>
    <w:p w14:paraId="0C1248E3" w14:textId="77777777" w:rsidR="005452F1" w:rsidRPr="00962831" w:rsidRDefault="009C4DDB" w:rsidP="004F4E58">
      <w:pPr>
        <w:pStyle w:val="ListParagraph"/>
        <w:numPr>
          <w:ilvl w:val="0"/>
          <w:numId w:val="14"/>
        </w:numPr>
        <w:ind w:left="360"/>
      </w:pPr>
      <w:r w:rsidRPr="00962831">
        <w:rPr>
          <w:i/>
        </w:rPr>
        <w:t>Automaton</w:t>
      </w:r>
      <w:r w:rsidRPr="00962831">
        <w:t xml:space="preserve"> </w:t>
      </w:r>
      <w:r w:rsidR="001F03EC" w:rsidRPr="00962831">
        <w:t>untuk transisi epsilon</w:t>
      </w:r>
      <w:r w:rsidR="00B73263" w:rsidRPr="00962831">
        <w:t xml:space="preserve"> ditunjukkan pada </w:t>
      </w:r>
      <w:r w:rsidR="00B73263" w:rsidRPr="00962831">
        <w:rPr>
          <w:b/>
          <w:sz w:val="18"/>
        </w:rPr>
        <w:fldChar w:fldCharType="begin"/>
      </w:r>
      <w:r w:rsidR="00B73263" w:rsidRPr="00962831">
        <w:rPr>
          <w:b/>
          <w:sz w:val="18"/>
        </w:rPr>
        <w:instrText xml:space="preserve"> REF _Ref420886073 \h  \* MERGEFORMAT </w:instrText>
      </w:r>
      <w:r w:rsidR="00B73263" w:rsidRPr="00962831">
        <w:rPr>
          <w:b/>
          <w:sz w:val="18"/>
        </w:rPr>
      </w:r>
      <w:r w:rsidR="00B73263" w:rsidRPr="00962831">
        <w:rPr>
          <w:b/>
          <w:sz w:val="18"/>
        </w:rPr>
        <w:fldChar w:fldCharType="separate"/>
      </w:r>
      <w:r w:rsidR="003C59E6" w:rsidRPr="003C59E6">
        <w:rPr>
          <w:b/>
          <w:sz w:val="18"/>
        </w:rPr>
        <w:t>Gambar 2.4.1</w:t>
      </w:r>
      <w:r w:rsidR="00B73263" w:rsidRPr="00962831">
        <w:rPr>
          <w:b/>
          <w:sz w:val="18"/>
        </w:rPr>
        <w:fldChar w:fldCharType="end"/>
      </w:r>
      <w:r w:rsidR="001F03EC" w:rsidRPr="00962831">
        <w:rPr>
          <w:sz w:val="18"/>
        </w:rPr>
        <w:t>.</w:t>
      </w:r>
      <w:r w:rsidR="00574D1F" w:rsidRPr="00962831">
        <w:rPr>
          <w:sz w:val="18"/>
        </w:rPr>
        <w:t xml:space="preserve"> </w:t>
      </w:r>
      <w:r w:rsidR="00574D1F" w:rsidRPr="00962831">
        <w:rPr>
          <w:i/>
        </w:rPr>
        <w:t xml:space="preserve">Automaton </w:t>
      </w:r>
      <w:r w:rsidR="00574D1F" w:rsidRPr="00962831">
        <w:t xml:space="preserve">ini berarti perpindahan state dari </w:t>
      </w:r>
      <m:oMath>
        <m:r>
          <w:rPr>
            <w:rFonts w:ascii="Cambria Math" w:hAnsi="Cambria Math"/>
          </w:rPr>
          <m:t>q0</m:t>
        </m:r>
      </m:oMath>
      <w:r w:rsidR="004972CC" w:rsidRPr="00962831">
        <w:t xml:space="preserve"> ke </w:t>
      </w:r>
      <m:oMath>
        <m:r>
          <w:rPr>
            <w:rFonts w:ascii="Cambria Math" w:hAnsi="Cambria Math"/>
          </w:rPr>
          <m:t>F</m:t>
        </m:r>
      </m:oMath>
      <w:r w:rsidR="00574D1F" w:rsidRPr="00962831">
        <w:t xml:space="preserve"> bisa terjadi tanpa masukan simbol apapun.</w:t>
      </w:r>
    </w:p>
    <w:p w14:paraId="3482EB2E" w14:textId="77777777" w:rsidR="00B543D3" w:rsidRPr="00962831" w:rsidRDefault="00C06337" w:rsidP="009041A3">
      <w:pPr>
        <w:keepNext/>
        <w:spacing w:before="240"/>
        <w:ind w:left="273"/>
        <w:jc w:val="center"/>
        <w:rPr>
          <w:lang w:eastAsia="en-US"/>
        </w:rPr>
      </w:pPr>
      <w:r w:rsidRPr="00962831">
        <w:rPr>
          <w:noProof/>
          <w:lang w:val="en-US" w:eastAsia="en-US"/>
        </w:rPr>
        <w:drawing>
          <wp:inline distT="0" distB="0" distL="0" distR="0" wp14:anchorId="5ECA31BC" wp14:editId="0DE2E1AD">
            <wp:extent cx="1102659" cy="462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11248" cy="465744"/>
                    </a:xfrm>
                    <a:prstGeom prst="rect">
                      <a:avLst/>
                    </a:prstGeom>
                  </pic:spPr>
                </pic:pic>
              </a:graphicData>
            </a:graphic>
          </wp:inline>
        </w:drawing>
      </w:r>
    </w:p>
    <w:p w14:paraId="1D851ED3" w14:textId="1E58D3D5" w:rsidR="00C06337" w:rsidRPr="00962831" w:rsidRDefault="00B543D3" w:rsidP="002622C7">
      <w:pPr>
        <w:pStyle w:val="Caption"/>
      </w:pPr>
      <w:bookmarkStart w:id="110" w:name="_Ref420886073"/>
      <w:bookmarkStart w:id="111" w:name="_Toc425380774"/>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110"/>
      <w:r w:rsidR="003C260A" w:rsidRPr="00962831">
        <w:t xml:space="preserve"> </w:t>
      </w:r>
      <w:r w:rsidR="003C260A" w:rsidRPr="00962831">
        <w:rPr>
          <w:i/>
        </w:rPr>
        <w:t>Automaton</w:t>
      </w:r>
      <w:r w:rsidR="003C260A" w:rsidRPr="00962831">
        <w:t xml:space="preserve"> t</w:t>
      </w:r>
      <w:r w:rsidRPr="00962831">
        <w:t>ransisi epsilon</w:t>
      </w:r>
      <w:bookmarkEnd w:id="111"/>
    </w:p>
    <w:p w14:paraId="16FC59B3" w14:textId="313242A0" w:rsidR="009C4DDB" w:rsidRPr="00962831" w:rsidRDefault="009C4DDB" w:rsidP="004F4E58">
      <w:pPr>
        <w:pStyle w:val="ListParagraph"/>
        <w:numPr>
          <w:ilvl w:val="0"/>
          <w:numId w:val="14"/>
        </w:numPr>
        <w:ind w:left="360"/>
      </w:pPr>
      <w:r w:rsidRPr="00962831">
        <w:rPr>
          <w:i/>
        </w:rPr>
        <w:t>Automaton</w:t>
      </w:r>
      <w:r w:rsidRPr="00962831">
        <w:t xml:space="preserve"> untuk sebuah </w:t>
      </w:r>
      <w:r w:rsidR="00962831">
        <w:rPr>
          <w:lang w:val="en-US"/>
        </w:rPr>
        <w:t>masukan</w:t>
      </w:r>
      <w:r w:rsidRPr="00962831">
        <w:t xml:space="preserve"> karakter</w:t>
      </w:r>
      <w:r w:rsidR="001F03EC" w:rsidRPr="00962831">
        <w:t xml:space="preserve"> ditunjukkan pada </w:t>
      </w:r>
      <w:r w:rsidR="001F03EC" w:rsidRPr="00962831">
        <w:rPr>
          <w:b/>
          <w:sz w:val="18"/>
        </w:rPr>
        <w:fldChar w:fldCharType="begin"/>
      </w:r>
      <w:r w:rsidR="001F03EC" w:rsidRPr="00962831">
        <w:rPr>
          <w:b/>
          <w:sz w:val="18"/>
        </w:rPr>
        <w:instrText xml:space="preserve"> REF _Ref420886484 \h  \* MERGEFORMAT </w:instrText>
      </w:r>
      <w:r w:rsidR="001F03EC" w:rsidRPr="00962831">
        <w:rPr>
          <w:b/>
          <w:sz w:val="18"/>
        </w:rPr>
      </w:r>
      <w:r w:rsidR="001F03EC" w:rsidRPr="00962831">
        <w:rPr>
          <w:b/>
          <w:sz w:val="18"/>
        </w:rPr>
        <w:fldChar w:fldCharType="separate"/>
      </w:r>
      <w:r w:rsidR="003C59E6" w:rsidRPr="003C59E6">
        <w:rPr>
          <w:b/>
          <w:sz w:val="18"/>
        </w:rPr>
        <w:t>Gambar 2.4.2</w:t>
      </w:r>
      <w:r w:rsidR="001F03EC" w:rsidRPr="00962831">
        <w:rPr>
          <w:b/>
          <w:sz w:val="18"/>
        </w:rPr>
        <w:fldChar w:fldCharType="end"/>
      </w:r>
      <w:r w:rsidR="001F03EC" w:rsidRPr="00962831">
        <w:t xml:space="preserve">. </w:t>
      </w:r>
      <w:r w:rsidR="001F03EC" w:rsidRPr="00962831">
        <w:rPr>
          <w:i/>
        </w:rPr>
        <w:t xml:space="preserve">Automaton </w:t>
      </w:r>
      <w:r w:rsidR="001F03EC" w:rsidRPr="00962831">
        <w:t xml:space="preserve">ini berarti perpindahan state </w:t>
      </w:r>
      <w:r w:rsidR="004972CC" w:rsidRPr="00962831">
        <w:t xml:space="preserve">dari </w:t>
      </w:r>
      <m:oMath>
        <m:r>
          <w:rPr>
            <w:rFonts w:ascii="Cambria Math" w:hAnsi="Cambria Math"/>
          </w:rPr>
          <m:t>q0</m:t>
        </m:r>
      </m:oMath>
      <w:r w:rsidR="004972CC" w:rsidRPr="00962831">
        <w:t xml:space="preserve"> ke </w:t>
      </w:r>
      <m:oMath>
        <m:r>
          <w:rPr>
            <w:rFonts w:ascii="Cambria Math" w:hAnsi="Cambria Math"/>
          </w:rPr>
          <m:t>F</m:t>
        </m:r>
      </m:oMath>
      <w:r w:rsidR="004972CC" w:rsidRPr="00962831">
        <w:t xml:space="preserve"> </w:t>
      </w:r>
      <w:r w:rsidR="001F03EC" w:rsidRPr="00962831">
        <w:t xml:space="preserve">terjadi apabila karakter </w:t>
      </w:r>
      <m:oMath>
        <m:r>
          <w:rPr>
            <w:rFonts w:ascii="Cambria Math" w:hAnsi="Cambria Math"/>
          </w:rPr>
          <m:t>α</m:t>
        </m:r>
      </m:oMath>
      <w:r w:rsidR="001F03EC" w:rsidRPr="00962831">
        <w:t xml:space="preserve"> dimasukkan sebagai simbol masukan ke NFA saat </w:t>
      </w:r>
      <m:oMath>
        <m:r>
          <w:rPr>
            <w:rFonts w:ascii="Cambria Math" w:hAnsi="Cambria Math"/>
          </w:rPr>
          <m:t>q0</m:t>
        </m:r>
      </m:oMath>
      <w:r w:rsidR="001F03EC" w:rsidRPr="00962831">
        <w:t xml:space="preserve"> sebagai </w:t>
      </w:r>
      <w:r w:rsidR="001F03EC" w:rsidRPr="00962831">
        <w:rPr>
          <w:i/>
        </w:rPr>
        <w:t xml:space="preserve">state </w:t>
      </w:r>
      <w:r w:rsidR="001F03EC" w:rsidRPr="00962831">
        <w:t xml:space="preserve">aktif. </w:t>
      </w:r>
    </w:p>
    <w:p w14:paraId="6A09E1B8" w14:textId="77777777" w:rsidR="003C260A" w:rsidRPr="00962831" w:rsidRDefault="00C06337" w:rsidP="009041A3">
      <w:pPr>
        <w:keepNext/>
        <w:spacing w:before="240"/>
        <w:ind w:left="273"/>
        <w:jc w:val="center"/>
        <w:rPr>
          <w:lang w:eastAsia="en-US"/>
        </w:rPr>
      </w:pPr>
      <w:r w:rsidRPr="00962831">
        <w:rPr>
          <w:noProof/>
          <w:lang w:val="en-US" w:eastAsia="en-US"/>
        </w:rPr>
        <w:drawing>
          <wp:inline distT="0" distB="0" distL="0" distR="0" wp14:anchorId="53F85E4C" wp14:editId="7A466924">
            <wp:extent cx="1147482" cy="455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189443" cy="472518"/>
                    </a:xfrm>
                    <a:prstGeom prst="rect">
                      <a:avLst/>
                    </a:prstGeom>
                  </pic:spPr>
                </pic:pic>
              </a:graphicData>
            </a:graphic>
          </wp:inline>
        </w:drawing>
      </w:r>
    </w:p>
    <w:p w14:paraId="18254ACE" w14:textId="15A3902E" w:rsidR="00C06337" w:rsidRPr="00962831" w:rsidRDefault="003C260A" w:rsidP="002622C7">
      <w:pPr>
        <w:pStyle w:val="Caption"/>
      </w:pPr>
      <w:bookmarkStart w:id="112" w:name="_Ref420886484"/>
      <w:bookmarkStart w:id="113" w:name="_Toc425380775"/>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2</w:t>
      </w:r>
      <w:r w:rsidR="0047061B">
        <w:fldChar w:fldCharType="end"/>
      </w:r>
      <w:bookmarkEnd w:id="112"/>
      <w:r w:rsidRPr="00962831">
        <w:t xml:space="preserve"> </w:t>
      </w:r>
      <w:r w:rsidRPr="00962831">
        <w:rPr>
          <w:i/>
        </w:rPr>
        <w:t>Automaton</w:t>
      </w:r>
      <w:r w:rsidRPr="00962831">
        <w:t xml:space="preserve"> dengan sebuah </w:t>
      </w:r>
      <w:r w:rsidR="00962831">
        <w:rPr>
          <w:lang w:val="en-US"/>
        </w:rPr>
        <w:t>masukan</w:t>
      </w:r>
      <w:r w:rsidRPr="00962831">
        <w:t xml:space="preserve"> karakter</w:t>
      </w:r>
      <w:bookmarkEnd w:id="113"/>
    </w:p>
    <w:p w14:paraId="69B37715" w14:textId="77777777" w:rsidR="004473DF" w:rsidRPr="00962831" w:rsidRDefault="009C4DDB" w:rsidP="004F4E58">
      <w:pPr>
        <w:pStyle w:val="ListParagraph"/>
        <w:numPr>
          <w:ilvl w:val="0"/>
          <w:numId w:val="14"/>
        </w:numPr>
        <w:ind w:left="360"/>
      </w:pPr>
      <w:r w:rsidRPr="00962831">
        <w:t>Automaton untuk operator “</w:t>
      </w:r>
      <m:oMath>
        <m:r>
          <w:rPr>
            <w:rFonts w:ascii="Cambria Math" w:hAnsi="Cambria Math"/>
          </w:rPr>
          <m:t>⋅</m:t>
        </m:r>
      </m:oMath>
      <w:r w:rsidRPr="00962831">
        <w:t>”</w:t>
      </w:r>
      <w:r w:rsidR="00B73263" w:rsidRPr="00962831">
        <w:t xml:space="preserve"> (</w:t>
      </w:r>
      <w:r w:rsidR="00B73263" w:rsidRPr="00962831">
        <w:rPr>
          <w:i/>
        </w:rPr>
        <w:t>Concatenate</w:t>
      </w:r>
      <w:r w:rsidR="00B73263" w:rsidRPr="00962831">
        <w:t>)</w:t>
      </w:r>
      <w:r w:rsidR="004972CC" w:rsidRPr="00962831">
        <w:t xml:space="preserve"> ditunjukkan pada </w:t>
      </w:r>
      <w:r w:rsidR="004972CC" w:rsidRPr="00962831">
        <w:rPr>
          <w:b/>
          <w:sz w:val="18"/>
        </w:rPr>
        <w:fldChar w:fldCharType="begin"/>
      </w:r>
      <w:r w:rsidR="004972CC" w:rsidRPr="00962831">
        <w:rPr>
          <w:b/>
          <w:sz w:val="18"/>
        </w:rPr>
        <w:instrText xml:space="preserve"> REF _Ref420886906 \h  \* MERGEFORMAT </w:instrText>
      </w:r>
      <w:r w:rsidR="004972CC" w:rsidRPr="00962831">
        <w:rPr>
          <w:b/>
          <w:sz w:val="18"/>
        </w:rPr>
      </w:r>
      <w:r w:rsidR="004972CC" w:rsidRPr="00962831">
        <w:rPr>
          <w:b/>
          <w:sz w:val="18"/>
        </w:rPr>
        <w:fldChar w:fldCharType="separate"/>
      </w:r>
      <w:r w:rsidR="003C59E6" w:rsidRPr="003C59E6">
        <w:rPr>
          <w:b/>
          <w:sz w:val="18"/>
        </w:rPr>
        <w:t>Gambar 2.4.3</w:t>
      </w:r>
      <w:r w:rsidR="004972CC" w:rsidRPr="00962831">
        <w:rPr>
          <w:b/>
          <w:sz w:val="18"/>
        </w:rPr>
        <w:fldChar w:fldCharType="end"/>
      </w:r>
      <w:r w:rsidR="004972CC" w:rsidRPr="00962831">
        <w:t xml:space="preserve">. </w:t>
      </w:r>
      <w:r w:rsidR="004972CC" w:rsidRPr="00962831">
        <w:rPr>
          <w:i/>
        </w:rPr>
        <w:t xml:space="preserve">Automaton </w:t>
      </w:r>
      <w:r w:rsidR="004972CC" w:rsidRPr="00962831">
        <w:t xml:space="preserve">ini berarti perpindahan </w:t>
      </w:r>
      <w:r w:rsidR="004972CC" w:rsidRPr="00962831">
        <w:rPr>
          <w:i/>
        </w:rPr>
        <w:t xml:space="preserve">state </w:t>
      </w:r>
      <w:r w:rsidR="004972CC" w:rsidRPr="00962831">
        <w:t xml:space="preserve">dari </w:t>
      </w:r>
      <m:oMath>
        <m:r>
          <w:rPr>
            <w:rFonts w:ascii="Cambria Math" w:hAnsi="Cambria Math"/>
          </w:rPr>
          <m:t>q0</m:t>
        </m:r>
      </m:oMath>
      <w:r w:rsidR="004972CC" w:rsidRPr="00962831">
        <w:t xml:space="preserve"> ke </w:t>
      </w:r>
      <m:oMath>
        <m:r>
          <w:rPr>
            <w:rFonts w:ascii="Cambria Math" w:hAnsi="Cambria Math"/>
          </w:rPr>
          <m:t>F</m:t>
        </m:r>
      </m:oMath>
      <w:r w:rsidR="004972CC" w:rsidRPr="00962831">
        <w:t xml:space="preserve"> terjadi apabila </w:t>
      </w:r>
      <w:r w:rsidR="00DF21EE" w:rsidRPr="00962831">
        <w:t xml:space="preserve">NFA diberikan dua kali masukan simbol secara berurutan. untuk berpindah dari </w:t>
      </w:r>
      <w:r w:rsidR="00DF21EE" w:rsidRPr="00962831">
        <w:rPr>
          <w:i/>
        </w:rPr>
        <w:t>state</w:t>
      </w:r>
      <w:r w:rsidR="00DF21EE" w:rsidRPr="00962831">
        <w:t xml:space="preserve"> q0 ke </w:t>
      </w:r>
      <w:r w:rsidR="00DF21EE" w:rsidRPr="00962831">
        <w:rPr>
          <w:i/>
        </w:rPr>
        <w:t>state</w:t>
      </w:r>
      <w:r w:rsidR="00DF21EE" w:rsidRPr="00962831">
        <w:t xml:space="preserve"> 2 dengan masukan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DF21EE" w:rsidRPr="00962831">
        <w:t xml:space="preserve">, dan dari </w:t>
      </w:r>
      <w:r w:rsidR="00DF21EE" w:rsidRPr="00962831">
        <w:rPr>
          <w:i/>
        </w:rPr>
        <w:t>state</w:t>
      </w:r>
      <w:r w:rsidR="00DF21EE" w:rsidRPr="00962831">
        <w:t xml:space="preserve"> 3 ke </w:t>
      </w:r>
      <w:r w:rsidR="004E22AC" w:rsidRPr="00962831">
        <w:rPr>
          <w:i/>
        </w:rPr>
        <w:t>state</w:t>
      </w:r>
      <w:r w:rsidR="004E22AC" w:rsidRPr="00962831">
        <w:t xml:space="preserve"> </w:t>
      </w:r>
      <w:r w:rsidR="00DF21EE" w:rsidRPr="00962831">
        <w:t xml:space="preserve">F dengan masukan </w:t>
      </w:r>
      <m:oMath>
        <m:sSub>
          <m:sSubPr>
            <m:ctrlPr>
              <w:rPr>
                <w:rFonts w:ascii="Cambria Math" w:hAnsi="Cambria Math"/>
                <w:i/>
              </w:rPr>
            </m:ctrlPr>
          </m:sSubPr>
          <m:e>
            <m:r>
              <w:rPr>
                <w:rFonts w:ascii="Cambria Math" w:hAnsi="Cambria Math"/>
              </w:rPr>
              <m:t>α</m:t>
            </m:r>
          </m:e>
          <m:sub>
            <m:r>
              <w:rPr>
                <w:rFonts w:ascii="Cambria Math" w:hAnsi="Cambria Math"/>
              </w:rPr>
              <m:t>2</m:t>
            </m:r>
          </m:sub>
        </m:sSub>
      </m:oMath>
    </w:p>
    <w:p w14:paraId="24EC4DF4" w14:textId="77777777" w:rsidR="003C260A" w:rsidRPr="00962831" w:rsidRDefault="00C06337" w:rsidP="009041A3">
      <w:pPr>
        <w:keepNext/>
        <w:spacing w:before="240"/>
        <w:ind w:left="273"/>
        <w:jc w:val="center"/>
      </w:pPr>
      <w:r w:rsidRPr="00962831">
        <w:rPr>
          <w:noProof/>
          <w:lang w:val="en-US" w:eastAsia="en-US"/>
        </w:rPr>
        <w:lastRenderedPageBreak/>
        <w:drawing>
          <wp:inline distT="0" distB="0" distL="0" distR="0" wp14:anchorId="7A3C7A9E" wp14:editId="7D38F901">
            <wp:extent cx="2805744" cy="517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2805744" cy="517564"/>
                    </a:xfrm>
                    <a:prstGeom prst="rect">
                      <a:avLst/>
                    </a:prstGeom>
                  </pic:spPr>
                </pic:pic>
              </a:graphicData>
            </a:graphic>
          </wp:inline>
        </w:drawing>
      </w:r>
    </w:p>
    <w:p w14:paraId="18773DA5" w14:textId="3405301E" w:rsidR="00C06337" w:rsidRPr="00962831" w:rsidRDefault="003C260A" w:rsidP="002622C7">
      <w:pPr>
        <w:pStyle w:val="Caption"/>
      </w:pPr>
      <w:bookmarkStart w:id="114" w:name="_Ref420886906"/>
      <w:bookmarkStart w:id="115" w:name="_Toc425380776"/>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3</w:t>
      </w:r>
      <w:r w:rsidR="0047061B">
        <w:fldChar w:fldCharType="end"/>
      </w:r>
      <w:bookmarkEnd w:id="114"/>
      <w:r w:rsidR="00B73263" w:rsidRPr="00962831">
        <w:t xml:space="preserve"> </w:t>
      </w:r>
      <w:r w:rsidR="00B73263" w:rsidRPr="00962831">
        <w:rPr>
          <w:i/>
        </w:rPr>
        <w:t>Automaton</w:t>
      </w:r>
      <w:r w:rsidR="00B73263" w:rsidRPr="00962831">
        <w:t xml:space="preserve"> operator </w:t>
      </w:r>
      <w:r w:rsidR="00B73263" w:rsidRPr="00962831">
        <w:rPr>
          <w:i/>
        </w:rPr>
        <w:t>concatenate</w:t>
      </w:r>
      <w:bookmarkEnd w:id="115"/>
    </w:p>
    <w:p w14:paraId="318498AB" w14:textId="77777777" w:rsidR="009C4DDB" w:rsidRPr="00962831" w:rsidRDefault="009C4DDB" w:rsidP="004F4E58">
      <w:pPr>
        <w:pStyle w:val="ListParagraph"/>
        <w:numPr>
          <w:ilvl w:val="0"/>
          <w:numId w:val="14"/>
        </w:numPr>
        <w:ind w:left="360"/>
      </w:pPr>
      <w:r w:rsidRPr="00962831">
        <w:rPr>
          <w:i/>
        </w:rPr>
        <w:t>Automaton</w:t>
      </w:r>
      <w:r w:rsidRPr="00962831">
        <w:t xml:space="preserve"> untuk operator “|”</w:t>
      </w:r>
      <w:r w:rsidR="00B73263" w:rsidRPr="00962831">
        <w:t xml:space="preserve"> (</w:t>
      </w:r>
      <w:r w:rsidR="00B73263" w:rsidRPr="00962831">
        <w:rPr>
          <w:i/>
        </w:rPr>
        <w:t>Union</w:t>
      </w:r>
      <w:r w:rsidR="00B73263" w:rsidRPr="00962831">
        <w:t>)</w:t>
      </w:r>
      <w:r w:rsidR="004E22AC" w:rsidRPr="00962831">
        <w:t xml:space="preserve"> ditunjukkan pada </w:t>
      </w:r>
      <w:r w:rsidR="004E22AC" w:rsidRPr="00962831">
        <w:rPr>
          <w:b/>
          <w:sz w:val="18"/>
        </w:rPr>
        <w:fldChar w:fldCharType="begin"/>
      </w:r>
      <w:r w:rsidR="004E22AC" w:rsidRPr="00962831">
        <w:rPr>
          <w:b/>
          <w:sz w:val="18"/>
        </w:rPr>
        <w:instrText xml:space="preserve"> REF _Ref420887774 \h  \* MERGEFORMAT </w:instrText>
      </w:r>
      <w:r w:rsidR="004E22AC" w:rsidRPr="00962831">
        <w:rPr>
          <w:b/>
          <w:sz w:val="18"/>
        </w:rPr>
      </w:r>
      <w:r w:rsidR="004E22AC" w:rsidRPr="00962831">
        <w:rPr>
          <w:b/>
          <w:sz w:val="18"/>
        </w:rPr>
        <w:fldChar w:fldCharType="separate"/>
      </w:r>
      <w:r w:rsidR="003C59E6" w:rsidRPr="003C59E6">
        <w:rPr>
          <w:b/>
          <w:sz w:val="18"/>
        </w:rPr>
        <w:t>Gambar 2.4.4</w:t>
      </w:r>
      <w:r w:rsidR="004E22AC" w:rsidRPr="00962831">
        <w:rPr>
          <w:b/>
          <w:sz w:val="18"/>
        </w:rPr>
        <w:fldChar w:fldCharType="end"/>
      </w:r>
      <w:r w:rsidR="004E22AC" w:rsidRPr="00962831">
        <w:t xml:space="preserve">. </w:t>
      </w:r>
      <w:r w:rsidR="004E22AC" w:rsidRPr="00962831">
        <w:rPr>
          <w:i/>
        </w:rPr>
        <w:t xml:space="preserve">Automaton </w:t>
      </w:r>
      <w:r w:rsidR="004E22AC" w:rsidRPr="00962831">
        <w:t xml:space="preserve">ini berarti perpindahan </w:t>
      </w:r>
      <w:r w:rsidR="004E22AC" w:rsidRPr="00962831">
        <w:rPr>
          <w:i/>
        </w:rPr>
        <w:t>state</w:t>
      </w:r>
      <w:r w:rsidR="004E22AC" w:rsidRPr="00962831">
        <w:t xml:space="preserve"> dari </w:t>
      </w:r>
      <m:oMath>
        <m:r>
          <w:rPr>
            <w:rFonts w:ascii="Cambria Math" w:hAnsi="Cambria Math"/>
          </w:rPr>
          <m:t>q0</m:t>
        </m:r>
      </m:oMath>
      <w:r w:rsidR="004E22AC" w:rsidRPr="00962831">
        <w:t xml:space="preserve"> ke </w:t>
      </w:r>
      <m:oMath>
        <m:r>
          <w:rPr>
            <w:rFonts w:ascii="Cambria Math" w:hAnsi="Cambria Math"/>
          </w:rPr>
          <m:t>F</m:t>
        </m:r>
      </m:oMath>
      <w:r w:rsidR="004E22AC" w:rsidRPr="00962831">
        <w:t xml:space="preserve"> dapat terjadi apabila masukan yang diberikan merupakan salah satu dari simbol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4E22AC" w:rsidRPr="00962831">
        <w:t xml:space="preserve"> </w:t>
      </w:r>
      <w:r w:rsidR="00DD35EA" w:rsidRPr="00962831">
        <w:t>atau</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4E22AC" w:rsidRPr="00962831">
        <w:t>.</w:t>
      </w:r>
    </w:p>
    <w:p w14:paraId="46E194AA" w14:textId="77777777" w:rsidR="00F53C3F" w:rsidRPr="00962831" w:rsidRDefault="00C06337" w:rsidP="009041A3">
      <w:pPr>
        <w:keepNext/>
        <w:spacing w:before="240"/>
        <w:ind w:left="273"/>
        <w:jc w:val="center"/>
        <w:rPr>
          <w:lang w:eastAsia="en-US"/>
        </w:rPr>
      </w:pPr>
      <w:r w:rsidRPr="00962831">
        <w:rPr>
          <w:noProof/>
          <w:lang w:val="en-US" w:eastAsia="en-US"/>
        </w:rPr>
        <w:drawing>
          <wp:inline distT="0" distB="0" distL="0" distR="0" wp14:anchorId="0DB59413" wp14:editId="09FE685C">
            <wp:extent cx="2828407" cy="920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828407" cy="920083"/>
                    </a:xfrm>
                    <a:prstGeom prst="rect">
                      <a:avLst/>
                    </a:prstGeom>
                  </pic:spPr>
                </pic:pic>
              </a:graphicData>
            </a:graphic>
          </wp:inline>
        </w:drawing>
      </w:r>
    </w:p>
    <w:p w14:paraId="57110E9B" w14:textId="0170DD02" w:rsidR="00C06337" w:rsidRPr="00962831" w:rsidRDefault="00F53C3F" w:rsidP="002622C7">
      <w:pPr>
        <w:pStyle w:val="Caption"/>
      </w:pPr>
      <w:bookmarkStart w:id="116" w:name="_Ref420887774"/>
      <w:bookmarkStart w:id="117" w:name="_Toc425380777"/>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4</w:t>
      </w:r>
      <w:r w:rsidR="0047061B">
        <w:fldChar w:fldCharType="end"/>
      </w:r>
      <w:bookmarkEnd w:id="116"/>
      <w:r w:rsidRPr="00962831">
        <w:t xml:space="preserve"> </w:t>
      </w:r>
      <w:r w:rsidRPr="00962831">
        <w:rPr>
          <w:i/>
        </w:rPr>
        <w:t>Automaton</w:t>
      </w:r>
      <w:r w:rsidRPr="00962831">
        <w:t xml:space="preserve"> operator Union</w:t>
      </w:r>
      <w:bookmarkEnd w:id="117"/>
    </w:p>
    <w:p w14:paraId="446A29C6" w14:textId="77777777" w:rsidR="009C4DDB" w:rsidRPr="00962831" w:rsidRDefault="009C4DDB" w:rsidP="004F4E58">
      <w:pPr>
        <w:pStyle w:val="ListParagraph"/>
        <w:numPr>
          <w:ilvl w:val="0"/>
          <w:numId w:val="14"/>
        </w:numPr>
        <w:ind w:left="360"/>
      </w:pPr>
      <w:r w:rsidRPr="00962831">
        <w:rPr>
          <w:i/>
        </w:rPr>
        <w:t>Automaton</w:t>
      </w:r>
      <w:r w:rsidRPr="00962831">
        <w:t xml:space="preserve"> untuk operator “*”</w:t>
      </w:r>
      <w:r w:rsidR="00B73263" w:rsidRPr="00962831">
        <w:t xml:space="preserve"> (</w:t>
      </w:r>
      <w:r w:rsidR="00B73263" w:rsidRPr="00962831">
        <w:rPr>
          <w:i/>
        </w:rPr>
        <w:t>Klenee</w:t>
      </w:r>
      <w:r w:rsidR="00B73263" w:rsidRPr="00962831">
        <w:t xml:space="preserve"> </w:t>
      </w:r>
      <w:r w:rsidR="00B73263" w:rsidRPr="00962831">
        <w:rPr>
          <w:i/>
        </w:rPr>
        <w:t>star</w:t>
      </w:r>
      <w:r w:rsidR="00B73263" w:rsidRPr="00962831">
        <w:t>)</w:t>
      </w:r>
      <w:r w:rsidR="00C07382" w:rsidRPr="00962831">
        <w:t xml:space="preserve"> ditunjukkan pada </w:t>
      </w:r>
      <w:r w:rsidR="00C07382" w:rsidRPr="00962831">
        <w:rPr>
          <w:b/>
          <w:sz w:val="18"/>
        </w:rPr>
        <w:fldChar w:fldCharType="begin"/>
      </w:r>
      <w:r w:rsidR="00C07382" w:rsidRPr="00962831">
        <w:rPr>
          <w:b/>
          <w:sz w:val="18"/>
        </w:rPr>
        <w:instrText xml:space="preserve"> REF _Ref420888013 \h  \* MERGEFORMAT </w:instrText>
      </w:r>
      <w:r w:rsidR="00C07382" w:rsidRPr="00962831">
        <w:rPr>
          <w:b/>
          <w:sz w:val="18"/>
        </w:rPr>
      </w:r>
      <w:r w:rsidR="00C07382" w:rsidRPr="00962831">
        <w:rPr>
          <w:b/>
          <w:sz w:val="18"/>
        </w:rPr>
        <w:fldChar w:fldCharType="separate"/>
      </w:r>
      <w:r w:rsidR="003C59E6" w:rsidRPr="003C59E6">
        <w:rPr>
          <w:b/>
          <w:sz w:val="18"/>
        </w:rPr>
        <w:t>Gambar 2.4.5</w:t>
      </w:r>
      <w:r w:rsidR="00C07382" w:rsidRPr="00962831">
        <w:rPr>
          <w:b/>
          <w:sz w:val="18"/>
        </w:rPr>
        <w:fldChar w:fldCharType="end"/>
      </w:r>
      <w:r w:rsidRPr="00962831">
        <w:t>.</w:t>
      </w:r>
      <w:r w:rsidR="00C07382" w:rsidRPr="00962831">
        <w:t xml:space="preserve"> </w:t>
      </w:r>
      <w:r w:rsidR="00C07382" w:rsidRPr="00962831">
        <w:rPr>
          <w:i/>
        </w:rPr>
        <w:t xml:space="preserve">Automaton </w:t>
      </w:r>
      <w:r w:rsidR="00C07382" w:rsidRPr="00962831">
        <w:t xml:space="preserve">berarti perpindahan </w:t>
      </w:r>
      <w:r w:rsidR="00A63A07" w:rsidRPr="00962831">
        <w:rPr>
          <w:i/>
        </w:rPr>
        <w:t xml:space="preserve">state </w:t>
      </w:r>
      <w:r w:rsidR="00A63A07" w:rsidRPr="00962831">
        <w:t>dari</w:t>
      </w:r>
      <w:r w:rsidR="00C07382" w:rsidRPr="00962831">
        <w:t xml:space="preserve"> </w:t>
      </w:r>
      <m:oMath>
        <m:r>
          <w:rPr>
            <w:rFonts w:ascii="Cambria Math" w:hAnsi="Cambria Math"/>
          </w:rPr>
          <m:t>q0</m:t>
        </m:r>
      </m:oMath>
      <w:r w:rsidR="00C07382" w:rsidRPr="00962831">
        <w:t xml:space="preserve"> ke </w:t>
      </w:r>
      <m:oMath>
        <m:r>
          <w:rPr>
            <w:rFonts w:ascii="Cambria Math" w:hAnsi="Cambria Math"/>
          </w:rPr>
          <m:t>F</m:t>
        </m:r>
      </m:oMath>
      <w:r w:rsidR="00C07382" w:rsidRPr="00962831">
        <w:t xml:space="preserve"> dapat terjadi dengan tanpa masukan karena </w:t>
      </w:r>
      <m:oMath>
        <m:r>
          <w:rPr>
            <w:rFonts w:ascii="Cambria Math" w:hAnsi="Cambria Math"/>
          </w:rPr>
          <m:t>q0</m:t>
        </m:r>
      </m:oMath>
      <w:r w:rsidR="00C07382" w:rsidRPr="00962831">
        <w:t xml:space="preserve"> adalah </w:t>
      </w:r>
      <w:r w:rsidR="00C07382" w:rsidRPr="00962831">
        <w:rPr>
          <w:i/>
        </w:rPr>
        <w:t xml:space="preserve">state </w:t>
      </w:r>
      <w:r w:rsidR="00C07382" w:rsidRPr="00962831">
        <w:t xml:space="preserve">yang sama dengan </w:t>
      </w:r>
      <m:oMath>
        <m:r>
          <w:rPr>
            <w:rFonts w:ascii="Cambria Math" w:hAnsi="Cambria Math"/>
          </w:rPr>
          <m:t>F</m:t>
        </m:r>
      </m:oMath>
      <w:r w:rsidR="00C07382" w:rsidRPr="00962831">
        <w:t xml:space="preserve"> atau dengan masukan simbol </w:t>
      </w:r>
      <m:oMath>
        <m:r>
          <w:rPr>
            <w:rFonts w:ascii="Cambria Math" w:hAnsi="Cambria Math"/>
          </w:rPr>
          <m:t>α</m:t>
        </m:r>
      </m:oMath>
      <w:r w:rsidR="003746B1" w:rsidRPr="00962831">
        <w:t>.</w:t>
      </w:r>
    </w:p>
    <w:p w14:paraId="37D16620" w14:textId="77777777" w:rsidR="005009F9" w:rsidRPr="00962831" w:rsidRDefault="00924A60" w:rsidP="009041A3">
      <w:pPr>
        <w:keepNext/>
        <w:spacing w:before="240"/>
        <w:ind w:left="273"/>
        <w:jc w:val="center"/>
        <w:rPr>
          <w:lang w:eastAsia="en-US"/>
        </w:rPr>
      </w:pPr>
      <w:r w:rsidRPr="00962831">
        <w:rPr>
          <w:noProof/>
          <w:lang w:val="en-US" w:eastAsia="en-US"/>
        </w:rPr>
        <w:drawing>
          <wp:inline distT="0" distB="0" distL="0" distR="0" wp14:anchorId="7FF64186" wp14:editId="28BEA773">
            <wp:extent cx="1606720" cy="60767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654020" cy="625559"/>
                    </a:xfrm>
                    <a:prstGeom prst="rect">
                      <a:avLst/>
                    </a:prstGeom>
                  </pic:spPr>
                </pic:pic>
              </a:graphicData>
            </a:graphic>
          </wp:inline>
        </w:drawing>
      </w:r>
    </w:p>
    <w:p w14:paraId="7747A141" w14:textId="13512940" w:rsidR="00924A60" w:rsidRPr="00962831" w:rsidRDefault="005009F9" w:rsidP="002622C7">
      <w:pPr>
        <w:pStyle w:val="Caption"/>
      </w:pPr>
      <w:bookmarkStart w:id="118" w:name="_Ref420888013"/>
      <w:bookmarkStart w:id="119" w:name="_Toc425380778"/>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5</w:t>
      </w:r>
      <w:r w:rsidR="0047061B">
        <w:fldChar w:fldCharType="end"/>
      </w:r>
      <w:bookmarkEnd w:id="118"/>
      <w:r w:rsidRPr="00962831">
        <w:t xml:space="preserve"> </w:t>
      </w:r>
      <w:r w:rsidRPr="00962831">
        <w:rPr>
          <w:i/>
        </w:rPr>
        <w:t>Automaton</w:t>
      </w:r>
      <w:r w:rsidRPr="00962831">
        <w:t xml:space="preserve"> operator Klenee star</w:t>
      </w:r>
      <w:bookmarkEnd w:id="119"/>
    </w:p>
    <w:p w14:paraId="7891CCF3" w14:textId="4A3C85FD" w:rsidR="0052641A" w:rsidRPr="00962831" w:rsidRDefault="002C184B" w:rsidP="009041A3">
      <w:pPr>
        <w:ind w:firstLine="720"/>
      </w:pPr>
      <w:r w:rsidRPr="00962831">
        <w:t>Dengan metode di</w:t>
      </w:r>
      <w:r w:rsidR="00962831">
        <w:rPr>
          <w:lang w:val="en-US"/>
        </w:rPr>
        <w:t xml:space="preserve"> </w:t>
      </w:r>
      <w:r w:rsidRPr="00962831">
        <w:t>atas</w:t>
      </w:r>
      <w:r w:rsidR="005E4523" w:rsidRPr="00962831">
        <w:t xml:space="preserve"> contoh</w:t>
      </w:r>
      <w:r w:rsidRPr="00962831">
        <w:t xml:space="preserve"> </w:t>
      </w:r>
      <w:r w:rsidRPr="00962831">
        <w:rPr>
          <w:i/>
        </w:rPr>
        <w:t xml:space="preserve">regular expression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a.b</m:t>
                    </m:r>
                  </m:e>
                </m:d>
              </m:e>
              <m:e>
                <m:r>
                  <w:rPr>
                    <w:rFonts w:ascii="Cambria Math" w:hAnsi="Cambria Math"/>
                  </w:rPr>
                  <m:t>b</m:t>
                </m:r>
              </m:e>
            </m:d>
            <m:r>
              <w:rPr>
                <w:rFonts w:ascii="Cambria Math" w:hAnsi="Cambria Math"/>
              </w:rPr>
              <m:t>*</m:t>
            </m:r>
          </m:e>
        </m:d>
      </m:oMath>
      <w:r w:rsidRPr="00962831">
        <w:t xml:space="preserve"> akan terbentuk </w:t>
      </w:r>
      <w:r w:rsidR="00793E85" w:rsidRPr="00962831">
        <w:t xml:space="preserve">NFA dengan melakukan operasi yang sudah didefinisikan oleh metode tersebut dengan proses yang ditunjukan secara berurutan pada </w:t>
      </w:r>
      <w:r w:rsidR="00793E85" w:rsidRPr="00962831">
        <w:rPr>
          <w:b/>
          <w:sz w:val="18"/>
        </w:rPr>
        <w:fldChar w:fldCharType="begin"/>
      </w:r>
      <w:r w:rsidR="00793E85" w:rsidRPr="00962831">
        <w:rPr>
          <w:b/>
          <w:sz w:val="18"/>
        </w:rPr>
        <w:instrText xml:space="preserve"> REF _Ref420891691 \h  \* MERGEFORMAT </w:instrText>
      </w:r>
      <w:r w:rsidR="00793E85" w:rsidRPr="00962831">
        <w:rPr>
          <w:b/>
          <w:sz w:val="18"/>
        </w:rPr>
      </w:r>
      <w:r w:rsidR="00793E85" w:rsidRPr="00962831">
        <w:rPr>
          <w:b/>
          <w:sz w:val="18"/>
        </w:rPr>
        <w:fldChar w:fldCharType="separate"/>
      </w:r>
      <w:r w:rsidR="003C59E6" w:rsidRPr="003C59E6">
        <w:rPr>
          <w:b/>
          <w:sz w:val="18"/>
        </w:rPr>
        <w:t>Gambar 2.4.6</w:t>
      </w:r>
      <w:r w:rsidR="00793E85" w:rsidRPr="00962831">
        <w:rPr>
          <w:b/>
          <w:sz w:val="18"/>
        </w:rPr>
        <w:fldChar w:fldCharType="end"/>
      </w:r>
      <w:r w:rsidR="00793E85" w:rsidRPr="00962831">
        <w:rPr>
          <w:b/>
          <w:sz w:val="18"/>
        </w:rPr>
        <w:t xml:space="preserve">, </w:t>
      </w:r>
      <w:r w:rsidR="00793E85" w:rsidRPr="00962831">
        <w:rPr>
          <w:b/>
          <w:sz w:val="18"/>
        </w:rPr>
        <w:fldChar w:fldCharType="begin"/>
      </w:r>
      <w:r w:rsidR="00793E85" w:rsidRPr="00962831">
        <w:rPr>
          <w:b/>
          <w:sz w:val="18"/>
        </w:rPr>
        <w:instrText xml:space="preserve"> REF _Ref420891694 \h  \* MERGEFORMAT </w:instrText>
      </w:r>
      <w:r w:rsidR="00793E85" w:rsidRPr="00962831">
        <w:rPr>
          <w:b/>
          <w:sz w:val="18"/>
        </w:rPr>
      </w:r>
      <w:r w:rsidR="00793E85" w:rsidRPr="00962831">
        <w:rPr>
          <w:b/>
          <w:sz w:val="18"/>
        </w:rPr>
        <w:fldChar w:fldCharType="separate"/>
      </w:r>
      <w:r w:rsidR="003C59E6" w:rsidRPr="003C59E6">
        <w:rPr>
          <w:b/>
          <w:sz w:val="18"/>
        </w:rPr>
        <w:t>Gambar 2.4.7</w:t>
      </w:r>
      <w:r w:rsidR="00793E85" w:rsidRPr="00962831">
        <w:rPr>
          <w:b/>
          <w:sz w:val="18"/>
        </w:rPr>
        <w:fldChar w:fldCharType="end"/>
      </w:r>
      <w:r w:rsidR="00793E85" w:rsidRPr="00962831">
        <w:rPr>
          <w:b/>
          <w:sz w:val="18"/>
        </w:rPr>
        <w:t xml:space="preserve">, </w:t>
      </w:r>
      <w:r w:rsidR="00793E85" w:rsidRPr="00962831">
        <w:rPr>
          <w:b/>
          <w:sz w:val="18"/>
        </w:rPr>
        <w:fldChar w:fldCharType="begin"/>
      </w:r>
      <w:r w:rsidR="00793E85" w:rsidRPr="00962831">
        <w:rPr>
          <w:b/>
          <w:sz w:val="18"/>
        </w:rPr>
        <w:instrText xml:space="preserve"> REF _Ref420891696 \h  \* MERGEFORMAT </w:instrText>
      </w:r>
      <w:r w:rsidR="00793E85" w:rsidRPr="00962831">
        <w:rPr>
          <w:b/>
          <w:sz w:val="18"/>
        </w:rPr>
      </w:r>
      <w:r w:rsidR="00793E85" w:rsidRPr="00962831">
        <w:rPr>
          <w:b/>
          <w:sz w:val="18"/>
        </w:rPr>
        <w:fldChar w:fldCharType="separate"/>
      </w:r>
      <w:r w:rsidR="003C59E6" w:rsidRPr="003C59E6">
        <w:rPr>
          <w:b/>
          <w:sz w:val="18"/>
        </w:rPr>
        <w:t>Gambar 2.4.8</w:t>
      </w:r>
      <w:r w:rsidR="00793E85" w:rsidRPr="00962831">
        <w:rPr>
          <w:b/>
          <w:sz w:val="18"/>
        </w:rPr>
        <w:fldChar w:fldCharType="end"/>
      </w:r>
      <w:r w:rsidR="00793E85" w:rsidRPr="00962831">
        <w:rPr>
          <w:b/>
          <w:sz w:val="18"/>
        </w:rPr>
        <w:t xml:space="preserve">, </w:t>
      </w:r>
      <w:r w:rsidR="00793E85" w:rsidRPr="00962831">
        <w:t xml:space="preserve">dan </w:t>
      </w:r>
      <w:r w:rsidR="00793E85" w:rsidRPr="00962831">
        <w:rPr>
          <w:b/>
          <w:sz w:val="18"/>
        </w:rPr>
        <w:fldChar w:fldCharType="begin"/>
      </w:r>
      <w:r w:rsidR="00793E85" w:rsidRPr="00962831">
        <w:rPr>
          <w:b/>
          <w:sz w:val="18"/>
        </w:rPr>
        <w:instrText xml:space="preserve"> REF _Ref420891698 \h  \* MERGEFORMAT </w:instrText>
      </w:r>
      <w:r w:rsidR="00793E85" w:rsidRPr="00962831">
        <w:rPr>
          <w:b/>
          <w:sz w:val="18"/>
        </w:rPr>
      </w:r>
      <w:r w:rsidR="00793E85" w:rsidRPr="00962831">
        <w:rPr>
          <w:b/>
          <w:sz w:val="18"/>
        </w:rPr>
        <w:fldChar w:fldCharType="separate"/>
      </w:r>
      <w:r w:rsidR="003C59E6" w:rsidRPr="003C59E6">
        <w:rPr>
          <w:b/>
          <w:sz w:val="18"/>
        </w:rPr>
        <w:t>Gambar 2.4.9</w:t>
      </w:r>
      <w:r w:rsidR="00793E85" w:rsidRPr="00962831">
        <w:rPr>
          <w:b/>
          <w:sz w:val="18"/>
        </w:rPr>
        <w:fldChar w:fldCharType="end"/>
      </w:r>
      <w:r w:rsidR="008E732D" w:rsidRPr="00962831">
        <w:t xml:space="preserve">. </w:t>
      </w:r>
    </w:p>
    <w:p w14:paraId="0C707387" w14:textId="77777777" w:rsidR="00B146FE" w:rsidRPr="00962831" w:rsidRDefault="0052641A" w:rsidP="009041A3">
      <w:pPr>
        <w:keepNext/>
        <w:spacing w:before="240"/>
        <w:jc w:val="center"/>
      </w:pPr>
      <w:r w:rsidRPr="00962831">
        <w:rPr>
          <w:noProof/>
          <w:lang w:val="en-US" w:eastAsia="en-US"/>
        </w:rPr>
        <w:lastRenderedPageBreak/>
        <w:drawing>
          <wp:inline distT="0" distB="0" distL="0" distR="0" wp14:anchorId="2247D675" wp14:editId="38FB0AD7">
            <wp:extent cx="1147483" cy="374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221447" cy="398839"/>
                    </a:xfrm>
                    <a:prstGeom prst="rect">
                      <a:avLst/>
                    </a:prstGeom>
                  </pic:spPr>
                </pic:pic>
              </a:graphicData>
            </a:graphic>
          </wp:inline>
        </w:drawing>
      </w:r>
    </w:p>
    <w:p w14:paraId="510CAF39" w14:textId="0072BE8F" w:rsidR="0052641A" w:rsidRPr="00962831" w:rsidRDefault="00B146FE" w:rsidP="002622C7">
      <w:pPr>
        <w:pStyle w:val="Caption"/>
        <w:rPr>
          <w:lang w:eastAsia="en-US"/>
        </w:rPr>
      </w:pPr>
      <w:bookmarkStart w:id="120" w:name="_Ref420891691"/>
      <w:bookmarkStart w:id="121" w:name="_Toc425380779"/>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6</w:t>
      </w:r>
      <w:r w:rsidR="0047061B">
        <w:fldChar w:fldCharType="end"/>
      </w:r>
      <w:bookmarkEnd w:id="120"/>
      <w:r w:rsidRPr="00962831">
        <w:t xml:space="preserve"> </w:t>
      </w:r>
      <w:r w:rsidR="00025D55" w:rsidRPr="00962831">
        <w:rPr>
          <w:i/>
        </w:rPr>
        <w:t>Automaton</w:t>
      </w:r>
      <w:r w:rsidR="00025D55" w:rsidRPr="00962831">
        <w:t xml:space="preserve"> awal yang terbentuk</w:t>
      </w:r>
      <w:bookmarkEnd w:id="121"/>
    </w:p>
    <w:p w14:paraId="6EAB0BD9" w14:textId="77777777" w:rsidR="00025D55" w:rsidRPr="00962831" w:rsidRDefault="0052641A" w:rsidP="009041A3">
      <w:pPr>
        <w:keepNext/>
        <w:spacing w:before="240"/>
        <w:jc w:val="center"/>
        <w:rPr>
          <w:lang w:eastAsia="en-US"/>
        </w:rPr>
      </w:pPr>
      <w:r w:rsidRPr="00962831">
        <w:rPr>
          <w:noProof/>
          <w:lang w:val="en-US" w:eastAsia="en-US"/>
        </w:rPr>
        <w:drawing>
          <wp:inline distT="0" distB="0" distL="0" distR="0" wp14:anchorId="11DBA6C3" wp14:editId="32993359">
            <wp:extent cx="1497106" cy="510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80011" cy="538539"/>
                    </a:xfrm>
                    <a:prstGeom prst="rect">
                      <a:avLst/>
                    </a:prstGeom>
                  </pic:spPr>
                </pic:pic>
              </a:graphicData>
            </a:graphic>
          </wp:inline>
        </w:drawing>
      </w:r>
    </w:p>
    <w:p w14:paraId="32F2847C" w14:textId="041A05AF" w:rsidR="0052641A" w:rsidRPr="00962831" w:rsidRDefault="00025D55" w:rsidP="002622C7">
      <w:pPr>
        <w:pStyle w:val="Caption"/>
        <w:rPr>
          <w:lang w:eastAsia="en-US"/>
        </w:rPr>
      </w:pPr>
      <w:bookmarkStart w:id="122" w:name="_Ref420891694"/>
      <w:bookmarkStart w:id="123" w:name="_Toc425380780"/>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7</w:t>
      </w:r>
      <w:r w:rsidR="0047061B">
        <w:fldChar w:fldCharType="end"/>
      </w:r>
      <w:bookmarkEnd w:id="122"/>
      <w:r w:rsidRPr="00962831">
        <w:t xml:space="preserve"> </w:t>
      </w:r>
      <w:r w:rsidRPr="00962831">
        <w:rPr>
          <w:i/>
        </w:rPr>
        <w:t>Automaton</w:t>
      </w:r>
      <w:r w:rsidRPr="00962831">
        <w:t xml:space="preserve"> setelah operator </w:t>
      </w:r>
      <w:r w:rsidRPr="00962831">
        <w:rPr>
          <w:i/>
        </w:rPr>
        <w:t>Klenee star</w:t>
      </w:r>
      <w:bookmarkEnd w:id="123"/>
    </w:p>
    <w:p w14:paraId="1CD15E3E" w14:textId="77777777" w:rsidR="00025D55" w:rsidRPr="00962831" w:rsidRDefault="005E4523" w:rsidP="00025D55">
      <w:pPr>
        <w:keepNext/>
        <w:jc w:val="center"/>
      </w:pPr>
      <w:r w:rsidRPr="00962831">
        <w:rPr>
          <w:noProof/>
          <w:lang w:val="en-US" w:eastAsia="en-US"/>
        </w:rPr>
        <w:drawing>
          <wp:inline distT="0" distB="0" distL="0" distR="0" wp14:anchorId="3A53B320" wp14:editId="380BABA4">
            <wp:extent cx="2411506" cy="8389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35235" cy="847248"/>
                    </a:xfrm>
                    <a:prstGeom prst="rect">
                      <a:avLst/>
                    </a:prstGeom>
                  </pic:spPr>
                </pic:pic>
              </a:graphicData>
            </a:graphic>
          </wp:inline>
        </w:drawing>
      </w:r>
    </w:p>
    <w:p w14:paraId="27193828" w14:textId="50238F5D" w:rsidR="005E4523" w:rsidRPr="00962831" w:rsidRDefault="00025D55" w:rsidP="002622C7">
      <w:pPr>
        <w:pStyle w:val="Caption"/>
        <w:rPr>
          <w:lang w:eastAsia="en-US"/>
        </w:rPr>
      </w:pPr>
      <w:bookmarkStart w:id="124" w:name="_Ref420891696"/>
      <w:bookmarkStart w:id="125" w:name="_Toc425380781"/>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8</w:t>
      </w:r>
      <w:r w:rsidR="0047061B">
        <w:fldChar w:fldCharType="end"/>
      </w:r>
      <w:bookmarkEnd w:id="124"/>
      <w:r w:rsidRPr="00962831">
        <w:t xml:space="preserve"> </w:t>
      </w:r>
      <w:r w:rsidRPr="00962831">
        <w:rPr>
          <w:i/>
        </w:rPr>
        <w:t>Automaton</w:t>
      </w:r>
      <w:r w:rsidRPr="00962831">
        <w:t xml:space="preserve"> setelah operator </w:t>
      </w:r>
      <w:r w:rsidRPr="00962831">
        <w:rPr>
          <w:i/>
        </w:rPr>
        <w:t>Union</w:t>
      </w:r>
      <w:bookmarkEnd w:id="125"/>
    </w:p>
    <w:p w14:paraId="0D8C22E3" w14:textId="77777777" w:rsidR="00025D55" w:rsidRPr="00962831" w:rsidRDefault="005E4523" w:rsidP="00025D55">
      <w:pPr>
        <w:keepNext/>
        <w:jc w:val="center"/>
      </w:pPr>
      <w:r w:rsidRPr="00962831">
        <w:rPr>
          <w:noProof/>
          <w:lang w:val="en-US" w:eastAsia="en-US"/>
        </w:rPr>
        <w:drawing>
          <wp:inline distT="0" distB="0" distL="0" distR="0" wp14:anchorId="32C48453" wp14:editId="38154483">
            <wp:extent cx="3528060" cy="838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528060" cy="838835"/>
                    </a:xfrm>
                    <a:prstGeom prst="rect">
                      <a:avLst/>
                    </a:prstGeom>
                  </pic:spPr>
                </pic:pic>
              </a:graphicData>
            </a:graphic>
          </wp:inline>
        </w:drawing>
      </w:r>
    </w:p>
    <w:p w14:paraId="54231576" w14:textId="7B281686" w:rsidR="0052641A" w:rsidRPr="00962831" w:rsidRDefault="00025D55" w:rsidP="002622C7">
      <w:pPr>
        <w:pStyle w:val="Caption"/>
        <w:rPr>
          <w:lang w:eastAsia="en-US"/>
        </w:rPr>
      </w:pPr>
      <w:bookmarkStart w:id="126" w:name="_Ref420891698"/>
      <w:bookmarkStart w:id="127" w:name="_Toc425380782"/>
      <w:r w:rsidRPr="00962831">
        <w:t xml:space="preserve">Gambar </w:t>
      </w:r>
      <w:r w:rsidR="0047061B">
        <w:fldChar w:fldCharType="begin"/>
      </w:r>
      <w:r w:rsidR="0047061B">
        <w:instrText xml:space="preserve"> STYLEREF 2 \s </w:instrText>
      </w:r>
      <w:r w:rsidR="0047061B">
        <w:fldChar w:fldCharType="separate"/>
      </w:r>
      <w:r w:rsidR="003C59E6">
        <w:rPr>
          <w:noProof/>
        </w:rPr>
        <w:t>2.4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9</w:t>
      </w:r>
      <w:r w:rsidR="0047061B">
        <w:fldChar w:fldCharType="end"/>
      </w:r>
      <w:bookmarkEnd w:id="126"/>
      <w:r w:rsidRPr="00962831">
        <w:t xml:space="preserve"> NFA representasi dari </w:t>
      </w:r>
      <w:r w:rsidRPr="00962831">
        <w:rPr>
          <w:i/>
        </w:rPr>
        <w:t>regular expression</w:t>
      </w:r>
      <w:r w:rsidR="00953980" w:rsidRPr="00962831">
        <w:rPr>
          <w:i/>
        </w:rPr>
        <w:t xml:space="preserv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m:rPr>
                        <m:sty m:val="bi"/>
                      </m:rPr>
                      <w:rPr>
                        <w:rFonts w:ascii="Cambria Math" w:hAnsi="Cambria Math"/>
                      </w:rPr>
                      <m:t>a.b</m:t>
                    </m:r>
                  </m:e>
                </m:d>
              </m:e>
              <m:e>
                <m:r>
                  <m:rPr>
                    <m:sty m:val="bi"/>
                  </m:rPr>
                  <w:rPr>
                    <w:rFonts w:ascii="Cambria Math" w:hAnsi="Cambria Math"/>
                  </w:rPr>
                  <m:t>b</m:t>
                </m:r>
              </m:e>
            </m:d>
            <m:r>
              <m:rPr>
                <m:sty m:val="bi"/>
              </m:rPr>
              <w:rPr>
                <w:rFonts w:ascii="Cambria Math" w:hAnsi="Cambria Math"/>
              </w:rPr>
              <m:t>*</m:t>
            </m:r>
          </m:e>
        </m:d>
      </m:oMath>
      <w:bookmarkEnd w:id="127"/>
    </w:p>
    <w:p w14:paraId="60FB3625" w14:textId="4BBE2C92" w:rsidR="00CD4827" w:rsidRPr="00962831" w:rsidRDefault="003E71A0" w:rsidP="00EB78A2">
      <w:pPr>
        <w:pStyle w:val="Heading2"/>
      </w:pPr>
      <w:bookmarkStart w:id="128" w:name="_Toc425380738"/>
      <w:r w:rsidRPr="00962831">
        <w:t>Deterministic Finite Automaton</w:t>
      </w:r>
      <w:bookmarkEnd w:id="128"/>
    </w:p>
    <w:p w14:paraId="205900F6" w14:textId="0C233F62" w:rsidR="007003E3" w:rsidRPr="00962831" w:rsidRDefault="00522C68" w:rsidP="007003E3">
      <w:pPr>
        <w:ind w:firstLine="720"/>
      </w:pPr>
      <w:r w:rsidRPr="00962831">
        <w:rPr>
          <w:i/>
        </w:rPr>
        <w:t xml:space="preserve">Deterministic Finite Automaton </w:t>
      </w:r>
      <w:r w:rsidRPr="00962831">
        <w:t xml:space="preserve">(DFA) adalah sebuah </w:t>
      </w:r>
      <w:r w:rsidRPr="00962831">
        <w:rPr>
          <w:i/>
        </w:rPr>
        <w:t>state machine</w:t>
      </w:r>
      <w:r w:rsidRPr="00962831">
        <w:t xml:space="preserve"> spesialisasi dari NFA </w:t>
      </w:r>
      <w:r w:rsidR="00962831" w:rsidRPr="00962831">
        <w:t>di mana</w:t>
      </w:r>
      <w:r w:rsidRPr="00962831">
        <w:t xml:space="preserve"> DFA </w:t>
      </w:r>
      <w:r w:rsidR="0008037C" w:rsidRPr="00962831">
        <w:t>memiliki properti khusus yang harus dipenuhi, yaitu</w:t>
      </w:r>
      <w:r w:rsidR="007003E3" w:rsidRPr="00962831">
        <w:t>,</w:t>
      </w:r>
    </w:p>
    <w:p w14:paraId="118696D7" w14:textId="77777777" w:rsidR="0008037C" w:rsidRPr="00962831" w:rsidRDefault="0008037C" w:rsidP="004F4E58">
      <w:pPr>
        <w:pStyle w:val="ListParagraph"/>
        <w:numPr>
          <w:ilvl w:val="0"/>
          <w:numId w:val="15"/>
        </w:numPr>
      </w:pPr>
      <w:r w:rsidRPr="00962831">
        <w:t xml:space="preserve">Tidak ada transisi epsilon pada </w:t>
      </w:r>
      <w:r w:rsidRPr="00962831">
        <w:rPr>
          <w:i/>
        </w:rPr>
        <w:t>state machine</w:t>
      </w:r>
      <w:r w:rsidR="001C2AE1" w:rsidRPr="00962831">
        <w:rPr>
          <w:i/>
        </w:rPr>
        <w:t>.</w:t>
      </w:r>
    </w:p>
    <w:p w14:paraId="735575CB" w14:textId="1334BB52" w:rsidR="0066763E" w:rsidRPr="00962831" w:rsidRDefault="0008037C" w:rsidP="004F4E58">
      <w:pPr>
        <w:pStyle w:val="ListParagraph"/>
        <w:numPr>
          <w:ilvl w:val="0"/>
          <w:numId w:val="15"/>
        </w:numPr>
      </w:pPr>
      <w:r w:rsidRPr="00962831">
        <w:t xml:space="preserve">Setiap masukan simbol pada suatu </w:t>
      </w:r>
      <w:r w:rsidRPr="00962831">
        <w:rPr>
          <w:i/>
        </w:rPr>
        <w:t>state</w:t>
      </w:r>
      <w:r w:rsidRPr="00962831">
        <w:t xml:space="preserve"> akan menghasilkan perpindahan ke </w:t>
      </w:r>
      <w:r w:rsidRPr="00962831">
        <w:rPr>
          <w:i/>
        </w:rPr>
        <w:t>state</w:t>
      </w:r>
      <w:r w:rsidRPr="00962831">
        <w:t xml:space="preserve"> unik</w:t>
      </w:r>
      <w:r w:rsidR="0066763E" w:rsidRPr="00962831">
        <w:t xml:space="preserve"> yang</w:t>
      </w:r>
      <w:r w:rsidRPr="00962831">
        <w:t xml:space="preserve"> lain</w:t>
      </w:r>
      <w:r w:rsidR="00962831">
        <w:t>, dengan arti</w:t>
      </w:r>
      <w:r w:rsidR="0066763E" w:rsidRPr="00962831">
        <w:t xml:space="preserve"> untuk masukan simbol yang berbeda maka </w:t>
      </w:r>
      <w:r w:rsidR="0066763E" w:rsidRPr="00962831">
        <w:rPr>
          <w:i/>
        </w:rPr>
        <w:t>state</w:t>
      </w:r>
      <w:r w:rsidR="0066763E" w:rsidRPr="00962831">
        <w:t xml:space="preserve"> selanjutnya akan berbeda pula.</w:t>
      </w:r>
    </w:p>
    <w:p w14:paraId="3094D5B9" w14:textId="77777777" w:rsidR="00CD4827" w:rsidRPr="00962831" w:rsidRDefault="004D5490" w:rsidP="0066763E">
      <w:pPr>
        <w:pStyle w:val="Heading2"/>
        <w:rPr>
          <w:b w:val="0"/>
          <w:bCs w:val="0"/>
          <w:szCs w:val="22"/>
        </w:rPr>
      </w:pPr>
      <w:bookmarkStart w:id="129" w:name="_Ref421013796"/>
      <w:bookmarkStart w:id="130" w:name="_Ref421013806"/>
      <w:bookmarkStart w:id="131" w:name="_Toc425380739"/>
      <w:r w:rsidRPr="00962831">
        <w:t>Metode</w:t>
      </w:r>
      <w:r w:rsidR="00CD4827" w:rsidRPr="00962831">
        <w:t xml:space="preserve"> Subset Construction</w:t>
      </w:r>
      <w:bookmarkEnd w:id="129"/>
      <w:bookmarkEnd w:id="130"/>
      <w:bookmarkEnd w:id="131"/>
    </w:p>
    <w:p w14:paraId="58D7E01D" w14:textId="77777777" w:rsidR="00150767" w:rsidRPr="00962831" w:rsidRDefault="0066763E" w:rsidP="00150767">
      <w:pPr>
        <w:ind w:firstLine="720"/>
      </w:pPr>
      <w:r w:rsidRPr="00962831">
        <w:t>Karena setiap DFA merupakan NFA, maka setiap NFA yang terbentuk dari has</w:t>
      </w:r>
      <w:r w:rsidR="003108DE" w:rsidRPr="00962831">
        <w:t>i</w:t>
      </w:r>
      <w:r w:rsidRPr="00962831">
        <w:t xml:space="preserve">l konversi </w:t>
      </w:r>
      <w:r w:rsidRPr="00962831">
        <w:rPr>
          <w:i/>
        </w:rPr>
        <w:t>regular expression</w:t>
      </w:r>
      <w:r w:rsidRPr="00962831">
        <w:t xml:space="preserve"> akan bisa </w:t>
      </w:r>
      <w:r w:rsidRPr="00962831">
        <w:lastRenderedPageBreak/>
        <w:t xml:space="preserve">dikonversi ke DFA yang </w:t>
      </w:r>
      <w:r w:rsidR="00671AD9" w:rsidRPr="00962831">
        <w:t>sepadan</w:t>
      </w:r>
      <w:r w:rsidRPr="00962831">
        <w:t>.</w:t>
      </w:r>
      <w:r w:rsidR="00150767" w:rsidRPr="00962831">
        <w:t xml:space="preserve"> Konversi NFA ke DFA dilakukan dengan menggabungkan beberapa </w:t>
      </w:r>
      <w:r w:rsidR="00150767" w:rsidRPr="00962831">
        <w:rPr>
          <w:i/>
        </w:rPr>
        <w:t xml:space="preserve">states </w:t>
      </w:r>
      <w:r w:rsidR="00150767" w:rsidRPr="00962831">
        <w:t xml:space="preserve">pada NFA menjadi sebuah </w:t>
      </w:r>
      <w:r w:rsidR="00150767" w:rsidRPr="00962831">
        <w:rPr>
          <w:i/>
        </w:rPr>
        <w:t xml:space="preserve">states </w:t>
      </w:r>
      <w:r w:rsidR="00150767" w:rsidRPr="00962831">
        <w:t>pada DFA. Penggabungan ini dapat dilakukan karena dua alasan</w:t>
      </w:r>
      <w:r w:rsidR="00293DBC" w:rsidRPr="00962831">
        <w:t xml:space="preserve"> yaitu</w:t>
      </w:r>
      <w:r w:rsidR="00C72822" w:rsidRPr="00962831">
        <w:t>,</w:t>
      </w:r>
    </w:p>
    <w:p w14:paraId="6CBDA46E" w14:textId="77777777" w:rsidR="00150767" w:rsidRPr="00962831" w:rsidRDefault="00150767" w:rsidP="004F4E58">
      <w:pPr>
        <w:pStyle w:val="ListParagraph"/>
        <w:numPr>
          <w:ilvl w:val="0"/>
          <w:numId w:val="15"/>
        </w:numPr>
      </w:pPr>
      <w:r w:rsidRPr="00962831">
        <w:t xml:space="preserve">Pada NFA apabila ada dua atau lebih </w:t>
      </w:r>
      <w:r w:rsidRPr="00962831">
        <w:rPr>
          <w:i/>
        </w:rPr>
        <w:t>state</w:t>
      </w:r>
      <w:r w:rsidRPr="00962831">
        <w:t xml:space="preserve"> yang terhubung dengan transisi epsilon, maka beberapa </w:t>
      </w:r>
      <w:r w:rsidRPr="00962831">
        <w:rPr>
          <w:i/>
        </w:rPr>
        <w:t>state</w:t>
      </w:r>
      <w:r w:rsidRPr="00962831">
        <w:t xml:space="preserve"> tersebut dapat dianggap satu </w:t>
      </w:r>
      <w:r w:rsidRPr="00962831">
        <w:rPr>
          <w:i/>
        </w:rPr>
        <w:t xml:space="preserve">state </w:t>
      </w:r>
      <w:r w:rsidRPr="00962831">
        <w:t xml:space="preserve">pada DFA karena untuk berpindah dari satu </w:t>
      </w:r>
      <w:r w:rsidRPr="00962831">
        <w:rPr>
          <w:i/>
        </w:rPr>
        <w:t>state</w:t>
      </w:r>
      <w:r w:rsidRPr="00962831">
        <w:t xml:space="preserve"> ke </w:t>
      </w:r>
      <w:r w:rsidRPr="00962831">
        <w:rPr>
          <w:i/>
        </w:rPr>
        <w:t>state</w:t>
      </w:r>
      <w:r w:rsidRPr="00962831">
        <w:t xml:space="preserve"> lain dengan transisi epsilon tidak diperlukan adanya masukan simbol.</w:t>
      </w:r>
    </w:p>
    <w:p w14:paraId="4259FF61" w14:textId="77777777" w:rsidR="00932978" w:rsidRPr="00962831" w:rsidRDefault="00932978" w:rsidP="004F4E58">
      <w:pPr>
        <w:pStyle w:val="ListParagraph"/>
        <w:numPr>
          <w:ilvl w:val="0"/>
          <w:numId w:val="15"/>
        </w:numPr>
      </w:pPr>
      <w:r w:rsidRPr="00962831">
        <w:t xml:space="preserve">Pada NFA apabila terdapat sebuah </w:t>
      </w:r>
      <w:r w:rsidRPr="00962831">
        <w:rPr>
          <w:i/>
        </w:rPr>
        <w:t xml:space="preserve">state </w:t>
      </w:r>
      <w:r w:rsidRPr="00962831">
        <w:t xml:space="preserve">yang apabila diberi sebuah masukan dapat berpindah ke beberapa </w:t>
      </w:r>
      <w:r w:rsidRPr="00962831">
        <w:rPr>
          <w:i/>
        </w:rPr>
        <w:t>state</w:t>
      </w:r>
      <w:r w:rsidRPr="00962831">
        <w:t xml:space="preserve"> yang lain maka kumpulan </w:t>
      </w:r>
      <w:r w:rsidRPr="00962831">
        <w:rPr>
          <w:i/>
        </w:rPr>
        <w:t xml:space="preserve">state </w:t>
      </w:r>
      <w:r w:rsidRPr="00962831">
        <w:t>tersebut dapat dianggap sebuah state pada DFA.</w:t>
      </w:r>
    </w:p>
    <w:p w14:paraId="11A709FA" w14:textId="77777777" w:rsidR="00C443F1" w:rsidRPr="00962831" w:rsidRDefault="00293DBC" w:rsidP="00B03F6D">
      <w:pPr>
        <w:ind w:firstLine="720"/>
      </w:pPr>
      <w:r w:rsidRPr="00962831">
        <w:t xml:space="preserve">Dari dua alasan tersebut maka didefinisikanlah dua fungsi yang akan digunakan </w:t>
      </w:r>
      <w:r w:rsidR="00796301" w:rsidRPr="00962831">
        <w:t xml:space="preserve">sebagai operasi penggabungan beberapa </w:t>
      </w:r>
      <w:r w:rsidR="00796301" w:rsidRPr="00962831">
        <w:rPr>
          <w:i/>
        </w:rPr>
        <w:t xml:space="preserve">state </w:t>
      </w:r>
      <w:r w:rsidR="00796301" w:rsidRPr="00962831">
        <w:t xml:space="preserve">NFA menjadi </w:t>
      </w:r>
      <w:r w:rsidR="00796301" w:rsidRPr="00962831">
        <w:rPr>
          <w:i/>
        </w:rPr>
        <w:t xml:space="preserve">sebuah state </w:t>
      </w:r>
      <w:r w:rsidR="00796301" w:rsidRPr="00962831">
        <w:t>DFA.</w:t>
      </w:r>
      <w:r w:rsidR="007003E3" w:rsidRPr="00962831">
        <w:t xml:space="preserve"> Dua fungsi tersebut adalah</w:t>
      </w:r>
      <w:r w:rsidR="00C72822" w:rsidRPr="00962831">
        <w:t>,</w:t>
      </w:r>
    </w:p>
    <w:p w14:paraId="50367836" w14:textId="77777777" w:rsidR="003278BB" w:rsidRPr="00962831" w:rsidRDefault="00B71896" w:rsidP="004F4E58">
      <w:pPr>
        <w:pStyle w:val="ListParagraph"/>
        <w:numPr>
          <w:ilvl w:val="0"/>
          <w:numId w:val="16"/>
        </w:numPr>
      </w:pPr>
      <w:r w:rsidRPr="00962831">
        <w:t>Move Closure</w:t>
      </w:r>
    </w:p>
    <w:p w14:paraId="54AE98E4" w14:textId="77777777" w:rsidR="00C443F1" w:rsidRPr="00962831" w:rsidRDefault="00FF1AE6" w:rsidP="007003E3">
      <w:pPr>
        <w:ind w:left="360"/>
      </w:pPr>
      <w:r w:rsidRPr="00962831">
        <w:rPr>
          <w:i/>
        </w:rPr>
        <w:t>Move closure</w:t>
      </w:r>
      <w:r w:rsidRPr="00962831">
        <w:t xml:space="preserve"> adalah fungsi yang digunakan untuk menemukan sekumpulan </w:t>
      </w:r>
      <w:r w:rsidRPr="00962831">
        <w:rPr>
          <w:i/>
        </w:rPr>
        <w:t>state</w:t>
      </w:r>
      <w:r w:rsidRPr="00962831">
        <w:t xml:space="preserve"> pada NFA yang bisa dikunjungi dari sebuah state NFA dengan suatu masukan simbol tertentu.</w:t>
      </w:r>
    </w:p>
    <w:p w14:paraId="492C4489" w14:textId="77777777" w:rsidR="007003E3" w:rsidRPr="00962831" w:rsidRDefault="00B71896" w:rsidP="004F4E58">
      <w:pPr>
        <w:pStyle w:val="ListParagraph"/>
        <w:numPr>
          <w:ilvl w:val="0"/>
          <w:numId w:val="16"/>
        </w:numPr>
      </w:pPr>
      <w:r w:rsidRPr="00962831">
        <w:t>Epsilon Closure</w:t>
      </w:r>
    </w:p>
    <w:p w14:paraId="424E1037" w14:textId="77777777" w:rsidR="009007FD" w:rsidRPr="00962831" w:rsidRDefault="008D569E" w:rsidP="00B03F6D">
      <w:pPr>
        <w:pStyle w:val="ListParagraph"/>
        <w:ind w:left="360"/>
      </w:pPr>
      <w:r w:rsidRPr="00962831">
        <w:rPr>
          <w:i/>
        </w:rPr>
        <w:t>Epsilon Closure</w:t>
      </w:r>
      <w:r w:rsidR="00C443F1" w:rsidRPr="00962831">
        <w:t xml:space="preserve"> adalah fungsi yang digunakan untuk menemukan sekumpulan </w:t>
      </w:r>
      <w:r w:rsidR="00C443F1" w:rsidRPr="00962831">
        <w:rPr>
          <w:i/>
        </w:rPr>
        <w:t xml:space="preserve">state </w:t>
      </w:r>
      <w:r w:rsidR="00C443F1" w:rsidRPr="00962831">
        <w:t>pada NFA yang bisa dikunjungi dari sebuah state NFA tanpa diperlukan adanya masukan simbol tertentu.</w:t>
      </w:r>
      <w:r w:rsidR="009007FD" w:rsidRPr="00962831">
        <w:t xml:space="preserve"> </w:t>
      </w:r>
    </w:p>
    <w:p w14:paraId="47D0DCA8" w14:textId="77777777" w:rsidR="00B03F6D" w:rsidRPr="00962831" w:rsidRDefault="00B03F6D" w:rsidP="00B03F6D">
      <w:pPr>
        <w:ind w:firstLine="720"/>
      </w:pPr>
      <w:r w:rsidRPr="00962831">
        <w:t xml:space="preserve">Untuk melakukan konversi DFA dari NFA ada beberapa langkah yang perlu dilakukan dengan menggunakan fungsi </w:t>
      </w:r>
      <w:r w:rsidRPr="00962831">
        <w:rPr>
          <w:i/>
        </w:rPr>
        <w:t>move closure</w:t>
      </w:r>
      <w:r w:rsidRPr="00962831">
        <w:t xml:space="preserve"> dan </w:t>
      </w:r>
      <w:r w:rsidRPr="00962831">
        <w:rPr>
          <w:i/>
        </w:rPr>
        <w:t>epsilon closure</w:t>
      </w:r>
      <w:r w:rsidRPr="00962831">
        <w:t xml:space="preserve"> yang telah didefinisikan.</w:t>
      </w:r>
      <w:r w:rsidR="00FF5BBD" w:rsidRPr="00962831">
        <w:t xml:space="preserve"> Langkah-langkah tersebut adalah,</w:t>
      </w:r>
    </w:p>
    <w:p w14:paraId="32ADE83B" w14:textId="77777777" w:rsidR="00B03F6D" w:rsidRPr="00962831" w:rsidRDefault="004F49A6" w:rsidP="004F4E58">
      <w:pPr>
        <w:pStyle w:val="ListParagraph"/>
        <w:numPr>
          <w:ilvl w:val="0"/>
          <w:numId w:val="17"/>
        </w:numPr>
        <w:ind w:left="360"/>
      </w:pPr>
      <w:r w:rsidRPr="00962831">
        <w:t xml:space="preserve">Membuat </w:t>
      </w:r>
      <w:r w:rsidR="007E76AE" w:rsidRPr="00962831">
        <w:rPr>
          <w:i/>
        </w:rPr>
        <w:t>state</w:t>
      </w:r>
      <w:r w:rsidR="00B03F6D" w:rsidRPr="00962831">
        <w:t xml:space="preserve"> awal DFA dengan melakukan </w:t>
      </w:r>
      <w:r w:rsidR="003674D4" w:rsidRPr="00962831">
        <w:rPr>
          <w:i/>
        </w:rPr>
        <w:t>epsilon closure</w:t>
      </w:r>
      <w:r w:rsidR="00B03F6D" w:rsidRPr="00962831">
        <w:t xml:space="preserve"> </w:t>
      </w:r>
      <w:r w:rsidR="0064229F" w:rsidRPr="00962831">
        <w:t xml:space="preserve">pada </w:t>
      </w:r>
      <w:r w:rsidR="007E76AE" w:rsidRPr="00962831">
        <w:rPr>
          <w:i/>
        </w:rPr>
        <w:t>state</w:t>
      </w:r>
      <w:r w:rsidR="0064229F" w:rsidRPr="00962831">
        <w:t xml:space="preserve"> awal NFA</w:t>
      </w:r>
      <w:r w:rsidR="00940E14" w:rsidRPr="00962831">
        <w:t xml:space="preserve">. </w:t>
      </w:r>
      <w:r w:rsidR="007E76AE" w:rsidRPr="00962831">
        <w:rPr>
          <w:i/>
        </w:rPr>
        <w:t>state</w:t>
      </w:r>
      <w:r w:rsidR="00B03F6D" w:rsidRPr="00962831">
        <w:t xml:space="preserve"> </w:t>
      </w:r>
      <w:r w:rsidR="00E85B3D" w:rsidRPr="00962831">
        <w:t xml:space="preserve">awal </w:t>
      </w:r>
      <w:r w:rsidR="00B03F6D" w:rsidRPr="00962831">
        <w:t xml:space="preserve">DFA merupakan </w:t>
      </w:r>
      <w:r w:rsidR="007E76AE" w:rsidRPr="00962831">
        <w:t xml:space="preserve">kumpulan </w:t>
      </w:r>
      <w:r w:rsidR="007E76AE" w:rsidRPr="00962831">
        <w:rPr>
          <w:i/>
        </w:rPr>
        <w:t>state</w:t>
      </w:r>
      <w:r w:rsidR="007E76AE" w:rsidRPr="00962831">
        <w:t xml:space="preserve"> </w:t>
      </w:r>
      <w:r w:rsidR="00B03F6D" w:rsidRPr="00962831">
        <w:t xml:space="preserve">NFA yang dapat dikunjungi dengan transisi epsilon dari </w:t>
      </w:r>
      <w:r w:rsidR="007E76AE" w:rsidRPr="00962831">
        <w:rPr>
          <w:i/>
        </w:rPr>
        <w:t>state</w:t>
      </w:r>
      <w:r w:rsidR="00B03F6D" w:rsidRPr="00962831">
        <w:t xml:space="preserve"> awal NFA</w:t>
      </w:r>
      <w:r w:rsidR="007E76AE" w:rsidRPr="00962831">
        <w:t>.</w:t>
      </w:r>
    </w:p>
    <w:p w14:paraId="54B2F90C" w14:textId="77777777" w:rsidR="00B03F6D" w:rsidRPr="00962831" w:rsidRDefault="00B03F6D" w:rsidP="004F4E58">
      <w:pPr>
        <w:pStyle w:val="ListParagraph"/>
        <w:numPr>
          <w:ilvl w:val="0"/>
          <w:numId w:val="17"/>
        </w:numPr>
        <w:ind w:left="360"/>
      </w:pPr>
      <w:r w:rsidRPr="00962831">
        <w:lastRenderedPageBreak/>
        <w:t xml:space="preserve">Untuk setiap </w:t>
      </w:r>
      <w:r w:rsidR="00DB6321" w:rsidRPr="00962831">
        <w:rPr>
          <w:i/>
        </w:rPr>
        <w:t>state</w:t>
      </w:r>
      <w:r w:rsidR="00DB6321" w:rsidRPr="00962831">
        <w:t xml:space="preserve"> DFA</w:t>
      </w:r>
      <w:r w:rsidRPr="00962831">
        <w:t xml:space="preserve"> yang </w:t>
      </w:r>
      <w:r w:rsidR="00E65C5E" w:rsidRPr="00962831">
        <w:t xml:space="preserve">baru </w:t>
      </w:r>
      <w:r w:rsidRPr="00962831">
        <w:t xml:space="preserve">terbentuk </w:t>
      </w:r>
      <w:r w:rsidR="00E65C5E" w:rsidRPr="00962831">
        <w:t>di</w:t>
      </w:r>
      <w:r w:rsidRPr="00962831">
        <w:t xml:space="preserve">lakukan </w:t>
      </w:r>
      <w:r w:rsidR="002E3874" w:rsidRPr="00962831">
        <w:t>langkah</w:t>
      </w:r>
      <w:r w:rsidR="00E65C5E" w:rsidRPr="00962831">
        <w:t>-langkah</w:t>
      </w:r>
      <w:r w:rsidRPr="00962831">
        <w:t xml:space="preserve"> berikut untuk semua </w:t>
      </w:r>
      <m:oMath>
        <m:r>
          <w:rPr>
            <w:rFonts w:ascii="Cambria Math" w:hAnsi="Cambria Math"/>
          </w:rPr>
          <m:t>α∈</m:t>
        </m:r>
        <m:r>
          <m:rPr>
            <m:sty m:val="p"/>
          </m:rPr>
          <w:rPr>
            <w:rFonts w:ascii="Cambria Math" w:hAnsi="Cambria Math"/>
          </w:rPr>
          <m:t>Σ</m:t>
        </m:r>
      </m:oMath>
      <w:r w:rsidR="00E65C5E" w:rsidRPr="00962831">
        <w:t>.</w:t>
      </w:r>
    </w:p>
    <w:p w14:paraId="7109247D" w14:textId="3011FFAB" w:rsidR="00B03F6D" w:rsidRPr="00962831" w:rsidRDefault="005B703D" w:rsidP="004F4E58">
      <w:pPr>
        <w:pStyle w:val="ListParagraph"/>
        <w:numPr>
          <w:ilvl w:val="1"/>
          <w:numId w:val="17"/>
        </w:numPr>
        <w:ind w:left="1080"/>
      </w:pPr>
      <w:r w:rsidRPr="00962831">
        <w:t xml:space="preserve">Melakukan </w:t>
      </w:r>
      <w:r w:rsidR="00B03F6D" w:rsidRPr="00962831">
        <w:rPr>
          <w:i/>
        </w:rPr>
        <w:t>move</w:t>
      </w:r>
      <w:r w:rsidRPr="00962831">
        <w:rPr>
          <w:i/>
        </w:rPr>
        <w:t xml:space="preserve"> closure</w:t>
      </w:r>
      <w:r w:rsidR="00B03F6D" w:rsidRPr="00962831">
        <w:t xml:space="preserve"> dengan parameter </w:t>
      </w:r>
      <w:r w:rsidRPr="00962831">
        <w:rPr>
          <w:i/>
        </w:rPr>
        <w:t>state</w:t>
      </w:r>
      <w:r w:rsidR="00B03F6D" w:rsidRPr="00962831">
        <w:t xml:space="preserve"> DFA</w:t>
      </w:r>
      <w:r w:rsidRPr="00962831">
        <w:t xml:space="preserve"> yang berupa kumpulan satu atau lebih </w:t>
      </w:r>
      <w:r w:rsidRPr="00962831">
        <w:rPr>
          <w:i/>
        </w:rPr>
        <w:t>state</w:t>
      </w:r>
      <w:r w:rsidRPr="00962831">
        <w:t xml:space="preserve"> NFA</w:t>
      </w:r>
      <w:r w:rsidR="00B03F6D" w:rsidRPr="00962831">
        <w:t xml:space="preserve"> dan </w:t>
      </w:r>
      <w:r w:rsidRPr="00962831">
        <w:t>masukan</w:t>
      </w:r>
      <w:r w:rsidR="00B03F6D" w:rsidRPr="00962831">
        <w:t xml:space="preserve"> </w:t>
      </w:r>
      <w:r w:rsidRPr="00962831">
        <w:t xml:space="preserve">simbol </w:t>
      </w:r>
      <w:r w:rsidR="00B03F6D" w:rsidRPr="00962831">
        <w:t xml:space="preserve">tertentu untuk mendapatkan </w:t>
      </w:r>
      <w:r w:rsidRPr="00962831">
        <w:t xml:space="preserve">kumpulan </w:t>
      </w:r>
      <w:r w:rsidR="00962831">
        <w:rPr>
          <w:i/>
        </w:rPr>
        <w:t>state</w:t>
      </w:r>
      <w:r w:rsidRPr="00962831">
        <w:t xml:space="preserve"> NFA yang dapat dikunjungi dari </w:t>
      </w:r>
      <w:r w:rsidRPr="00962831">
        <w:rPr>
          <w:i/>
        </w:rPr>
        <w:t xml:space="preserve">state </w:t>
      </w:r>
      <w:r w:rsidRPr="00962831">
        <w:t>DFA dengan masukan simbol tertentu.</w:t>
      </w:r>
      <w:r w:rsidR="00B03F6D" w:rsidRPr="00962831">
        <w:t xml:space="preserve"> </w:t>
      </w:r>
    </w:p>
    <w:p w14:paraId="06C9B52B" w14:textId="77777777" w:rsidR="00B03F6D" w:rsidRPr="00962831" w:rsidRDefault="00A94ABE" w:rsidP="004F4E58">
      <w:pPr>
        <w:pStyle w:val="ListParagraph"/>
        <w:numPr>
          <w:ilvl w:val="1"/>
          <w:numId w:val="17"/>
        </w:numPr>
        <w:ind w:left="1080"/>
      </w:pPr>
      <w:r w:rsidRPr="00962831">
        <w:t>Melakukan</w:t>
      </w:r>
      <w:r w:rsidR="00B03F6D" w:rsidRPr="00962831">
        <w:t xml:space="preserve"> </w:t>
      </w:r>
      <w:r w:rsidR="00B03F6D" w:rsidRPr="00962831">
        <w:rPr>
          <w:i/>
        </w:rPr>
        <w:t>eps</w:t>
      </w:r>
      <w:r w:rsidR="00C8302E" w:rsidRPr="00962831">
        <w:rPr>
          <w:i/>
        </w:rPr>
        <w:t>ilon closure</w:t>
      </w:r>
      <w:r w:rsidR="00B03F6D" w:rsidRPr="00962831">
        <w:t xml:space="preserve"> pada </w:t>
      </w:r>
      <w:r w:rsidR="00C8302E" w:rsidRPr="00962831">
        <w:t xml:space="preserve">kumpulan </w:t>
      </w:r>
      <w:r w:rsidR="00C8302E" w:rsidRPr="00962831">
        <w:rPr>
          <w:i/>
        </w:rPr>
        <w:t>state</w:t>
      </w:r>
      <w:r w:rsidR="00C8302E" w:rsidRPr="00962831">
        <w:t xml:space="preserve"> NFA yang didapatkan pada langkah 2a</w:t>
      </w:r>
      <w:r w:rsidR="00B03F6D" w:rsidRPr="00962831">
        <w:t xml:space="preserve"> untuk mendapatkan </w:t>
      </w:r>
      <w:r w:rsidR="001E3ED8" w:rsidRPr="00962831">
        <w:rPr>
          <w:i/>
        </w:rPr>
        <w:t>state</w:t>
      </w:r>
      <w:r w:rsidR="00B03F6D" w:rsidRPr="00962831">
        <w:t xml:space="preserve"> baru DFA (</w:t>
      </w:r>
      <w:r w:rsidR="001E3ED8" w:rsidRPr="00962831">
        <w:rPr>
          <w:i/>
        </w:rPr>
        <w:t>state</w:t>
      </w:r>
      <w:r w:rsidR="00B03F6D" w:rsidRPr="00962831">
        <w:t xml:space="preserve"> baru ini merupakan satu atau lebih </w:t>
      </w:r>
      <w:r w:rsidR="001E3ED8" w:rsidRPr="00962831">
        <w:rPr>
          <w:i/>
        </w:rPr>
        <w:t>state</w:t>
      </w:r>
      <w:r w:rsidR="00B03F6D" w:rsidRPr="00962831">
        <w:t xml:space="preserve"> NFA yang dikombinasikan menjadi satu </w:t>
      </w:r>
      <w:r w:rsidR="001E3ED8" w:rsidRPr="00962831">
        <w:rPr>
          <w:i/>
        </w:rPr>
        <w:t>state</w:t>
      </w:r>
      <w:r w:rsidR="00B03F6D" w:rsidRPr="00962831">
        <w:t xml:space="preserve"> DFA)</w:t>
      </w:r>
      <w:r w:rsidR="0069425C" w:rsidRPr="00962831">
        <w:t>.</w:t>
      </w:r>
      <w:r w:rsidR="00B03F6D" w:rsidRPr="00962831">
        <w:t xml:space="preserve"> </w:t>
      </w:r>
      <w:r w:rsidR="0069425C" w:rsidRPr="00962831">
        <w:t>A</w:t>
      </w:r>
      <w:r w:rsidR="00B03F6D" w:rsidRPr="00962831">
        <w:t>pabila</w:t>
      </w:r>
      <w:r w:rsidR="0069425C" w:rsidRPr="00962831">
        <w:t xml:space="preserve"> </w:t>
      </w:r>
      <w:r w:rsidR="00B03F6D" w:rsidRPr="00962831">
        <w:t xml:space="preserve"> </w:t>
      </w:r>
      <w:r w:rsidR="0069425C" w:rsidRPr="00962831">
        <w:t xml:space="preserve">pada langkah 2a tidak ada </w:t>
      </w:r>
      <w:r w:rsidR="0069425C" w:rsidRPr="00962831">
        <w:rPr>
          <w:i/>
        </w:rPr>
        <w:t xml:space="preserve">state </w:t>
      </w:r>
      <w:r w:rsidR="0069425C" w:rsidRPr="00962831">
        <w:t>NFA yang dihasilkan</w:t>
      </w:r>
      <w:r w:rsidR="00B03F6D" w:rsidRPr="00962831">
        <w:t xml:space="preserve"> tidak ada </w:t>
      </w:r>
      <w:r w:rsidR="0069425C" w:rsidRPr="00962831">
        <w:rPr>
          <w:i/>
        </w:rPr>
        <w:t>state</w:t>
      </w:r>
      <w:r w:rsidR="00B03F6D" w:rsidRPr="00962831">
        <w:t xml:space="preserve"> DFA baru yang dihasilkan</w:t>
      </w:r>
      <w:r w:rsidR="000E7E14" w:rsidRPr="00962831">
        <w:t>.</w:t>
      </w:r>
    </w:p>
    <w:p w14:paraId="0337D983" w14:textId="77777777" w:rsidR="00B03F6D" w:rsidRPr="00962831" w:rsidRDefault="00B03F6D" w:rsidP="004F4E58">
      <w:pPr>
        <w:pStyle w:val="ListParagraph"/>
        <w:numPr>
          <w:ilvl w:val="0"/>
          <w:numId w:val="17"/>
        </w:numPr>
        <w:ind w:left="360"/>
      </w:pPr>
      <w:r w:rsidRPr="00962831">
        <w:t xml:space="preserve">Apabila masih ada </w:t>
      </w:r>
      <w:r w:rsidR="00BD509C" w:rsidRPr="00962831">
        <w:t>state DFA</w:t>
      </w:r>
      <w:r w:rsidRPr="00962831">
        <w:t xml:space="preserve"> baru yang terbentuk pada </w:t>
      </w:r>
      <w:r w:rsidR="00BD509C" w:rsidRPr="00962831">
        <w:t xml:space="preserve">langkah </w:t>
      </w:r>
      <w:r w:rsidRPr="00962831">
        <w:t xml:space="preserve">2, </w:t>
      </w:r>
      <w:r w:rsidR="00176121" w:rsidRPr="00962831">
        <w:t xml:space="preserve">maka langkah </w:t>
      </w:r>
      <w:r w:rsidRPr="00962831">
        <w:t xml:space="preserve">2 </w:t>
      </w:r>
      <w:r w:rsidR="00176121" w:rsidRPr="00962831">
        <w:t>dilakukan hingga</w:t>
      </w:r>
      <w:r w:rsidRPr="00962831">
        <w:t xml:space="preserve"> tidak ada </w:t>
      </w:r>
      <w:r w:rsidR="00176121" w:rsidRPr="00962831">
        <w:rPr>
          <w:i/>
        </w:rPr>
        <w:t>state</w:t>
      </w:r>
      <w:r w:rsidRPr="00962831">
        <w:t xml:space="preserve"> baru yang terbentuk. Apabila </w:t>
      </w:r>
      <w:r w:rsidR="00176121" w:rsidRPr="00962831">
        <w:t xml:space="preserve">telah </w:t>
      </w:r>
      <w:r w:rsidRPr="00962831">
        <w:t>tidak ada</w:t>
      </w:r>
      <w:r w:rsidR="00176121" w:rsidRPr="00962831">
        <w:t xml:space="preserve"> </w:t>
      </w:r>
      <w:r w:rsidR="00176121" w:rsidRPr="00962831">
        <w:rPr>
          <w:i/>
        </w:rPr>
        <w:t>state</w:t>
      </w:r>
      <w:r w:rsidR="00176121" w:rsidRPr="00962831">
        <w:t xml:space="preserve"> baru yang terbentuk maka dilanjutkan ke langkah</w:t>
      </w:r>
      <w:r w:rsidRPr="00962831">
        <w:t xml:space="preserve"> 4.</w:t>
      </w:r>
    </w:p>
    <w:p w14:paraId="10A0347C" w14:textId="77777777" w:rsidR="00B03F6D" w:rsidRPr="00962831" w:rsidRDefault="00B03F6D" w:rsidP="004F4E58">
      <w:pPr>
        <w:pStyle w:val="ListParagraph"/>
        <w:numPr>
          <w:ilvl w:val="0"/>
          <w:numId w:val="17"/>
        </w:numPr>
        <w:ind w:left="360"/>
      </w:pPr>
      <w:r w:rsidRPr="00962831">
        <w:t xml:space="preserve">DFA selesai dibentuk, dan </w:t>
      </w:r>
      <w:r w:rsidR="00D14B2E" w:rsidRPr="00962831">
        <w:rPr>
          <w:i/>
        </w:rPr>
        <w:t>state</w:t>
      </w:r>
      <w:r w:rsidRPr="00962831">
        <w:t xml:space="preserve"> </w:t>
      </w:r>
      <w:r w:rsidR="00D14B2E" w:rsidRPr="00962831">
        <w:t>selesai</w:t>
      </w:r>
      <w:r w:rsidRPr="00962831">
        <w:t xml:space="preserve"> </w:t>
      </w:r>
      <w:r w:rsidR="00847735" w:rsidRPr="00962831">
        <w:t xml:space="preserve">DFA </w:t>
      </w:r>
      <w:r w:rsidRPr="00962831">
        <w:t xml:space="preserve">merupakan </w:t>
      </w:r>
      <w:r w:rsidR="00847735" w:rsidRPr="00962831">
        <w:rPr>
          <w:i/>
        </w:rPr>
        <w:t>state</w:t>
      </w:r>
      <w:r w:rsidRPr="00962831">
        <w:t xml:space="preserve"> DFA yang </w:t>
      </w:r>
      <w:r w:rsidR="00847735" w:rsidRPr="00962831">
        <w:t>terbentuk</w:t>
      </w:r>
      <w:r w:rsidR="0049150C" w:rsidRPr="00962831">
        <w:t xml:space="preserve"> dari</w:t>
      </w:r>
      <w:r w:rsidRPr="00962831">
        <w:t xml:space="preserve"> </w:t>
      </w:r>
      <w:r w:rsidR="00847735" w:rsidRPr="00962831">
        <w:rPr>
          <w:i/>
        </w:rPr>
        <w:t>state</w:t>
      </w:r>
      <w:r w:rsidRPr="00962831">
        <w:t xml:space="preserve"> </w:t>
      </w:r>
      <w:r w:rsidR="000C62ED" w:rsidRPr="00962831">
        <w:t>selesai</w:t>
      </w:r>
      <w:r w:rsidRPr="00962831">
        <w:t xml:space="preserve"> NFA</w:t>
      </w:r>
      <w:sdt>
        <w:sdtPr>
          <w:id w:val="-158621864"/>
          <w:citation/>
        </w:sdtPr>
        <w:sdtEndPr/>
        <w:sdtContent>
          <w:r w:rsidR="00693AD3" w:rsidRPr="00962831">
            <w:fldChar w:fldCharType="begin"/>
          </w:r>
          <w:r w:rsidR="00693AD3" w:rsidRPr="00962831">
            <w:instrText xml:space="preserve"> CITATION Pow02 \l 1033 </w:instrText>
          </w:r>
          <w:r w:rsidR="00693AD3" w:rsidRPr="00962831">
            <w:fldChar w:fldCharType="separate"/>
          </w:r>
          <w:r w:rsidR="00E96667">
            <w:rPr>
              <w:noProof/>
            </w:rPr>
            <w:t xml:space="preserve"> [2]</w:t>
          </w:r>
          <w:r w:rsidR="00693AD3" w:rsidRPr="00962831">
            <w:fldChar w:fldCharType="end"/>
          </w:r>
        </w:sdtContent>
      </w:sdt>
      <w:r w:rsidRPr="00962831">
        <w:t>.</w:t>
      </w:r>
    </w:p>
    <w:p w14:paraId="6D0A2DDF" w14:textId="77777777" w:rsidR="00BF0C68" w:rsidRPr="00962831" w:rsidRDefault="00BF0C68" w:rsidP="00D8567C">
      <w:pPr>
        <w:pStyle w:val="Heading2"/>
      </w:pPr>
      <w:bookmarkStart w:id="132" w:name="_Ref421023141"/>
      <w:bookmarkStart w:id="133" w:name="_Ref421023148"/>
      <w:bookmarkStart w:id="134" w:name="_Toc425380740"/>
      <w:r w:rsidRPr="00962831">
        <w:t xml:space="preserve">Perpangkatan </w:t>
      </w:r>
      <w:r w:rsidR="00446FA7" w:rsidRPr="00962831">
        <w:t>Matriks</w:t>
      </w:r>
      <w:bookmarkEnd w:id="132"/>
      <w:bookmarkEnd w:id="133"/>
      <w:bookmarkEnd w:id="134"/>
    </w:p>
    <w:p w14:paraId="5A1B64B8" w14:textId="153EC25E" w:rsidR="00771B51" w:rsidRPr="007817AD" w:rsidRDefault="00771B51" w:rsidP="00771B51">
      <w:pPr>
        <w:ind w:firstLine="204"/>
      </w:pPr>
      <w:r>
        <w:rPr>
          <w:lang w:val="en-US"/>
        </w:rPr>
        <w:t xml:space="preserve">Perpangkatan matriks atau </w:t>
      </w:r>
      <w:r w:rsidRPr="00771B51">
        <w:rPr>
          <w:i/>
        </w:rPr>
        <w:t>Matrix Exponentiation</w:t>
      </w:r>
      <w:r>
        <w:t xml:space="preserve"> digunakan untuk mencari jumlah kemungkinan </w:t>
      </w:r>
      <w:r>
        <w:rPr>
          <w:i/>
        </w:rPr>
        <w:t xml:space="preserve">string </w:t>
      </w:r>
      <w:r>
        <w:t xml:space="preserve">yang dapat diterima oleh </w:t>
      </w:r>
      <w:r>
        <w:rPr>
          <w:i/>
        </w:rPr>
        <w:t>regular expression</w:t>
      </w:r>
      <w:r>
        <w:t xml:space="preserve"> dengan memanfaatkan properti adjacency matriks yang memberikan jumlah </w:t>
      </w:r>
      <w:r w:rsidRPr="007817AD">
        <w:rPr>
          <w:i/>
        </w:rPr>
        <w:t>path</w:t>
      </w:r>
      <w:r>
        <w:rPr>
          <w:i/>
        </w:rPr>
        <w:t xml:space="preserve"> </w:t>
      </w:r>
      <w:r>
        <w:t xml:space="preserve">dari i ke j dengan tepat k langkah tertentu, dimana k adalah pangkat dari perpangkatan matriks. Adjacency matriks dibangun dari DFA yang dihasilkan pada proses </w:t>
      </w:r>
      <w:r w:rsidRPr="007817AD">
        <w:rPr>
          <w:i/>
        </w:rPr>
        <w:t>subset construction</w:t>
      </w:r>
      <w:r>
        <w:t>.</w:t>
      </w:r>
    </w:p>
    <w:p w14:paraId="3A8EB707" w14:textId="50FE2486" w:rsidR="00211CE7" w:rsidRPr="00962831" w:rsidRDefault="00446FA7" w:rsidP="00446FA7">
      <w:pPr>
        <w:ind w:firstLine="720"/>
      </w:pPr>
      <w:r w:rsidRPr="00962831">
        <w:t>Perpangkatan matriks</w:t>
      </w:r>
      <w:r w:rsidR="00603468" w:rsidRPr="00962831">
        <w:t xml:space="preserve"> dengan dimensi D dengan pangkat P</w:t>
      </w:r>
      <w:r w:rsidRPr="00962831">
        <w:t xml:space="preserve"> dapat di</w:t>
      </w:r>
      <w:r w:rsidR="00603468" w:rsidRPr="00962831">
        <w:t xml:space="preserve">lakukan dengan melakukan perkalian matriks sebanyak N kali. Pada proses perpangkatan tersebut akan terjadi </w:t>
      </w:r>
      <w:r w:rsidR="00603468" w:rsidRPr="00962831">
        <w:lastRenderedPageBreak/>
        <w:t xml:space="preserve">operasi perkalian sebanyak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 N</m:t>
        </m:r>
      </m:oMath>
      <w:r w:rsidR="00603468" w:rsidRPr="00962831">
        <w:t xml:space="preserve">. Kompleksitas </w:t>
      </w:r>
      <w:r w:rsidR="00AA7AC6" w:rsidRPr="00962831">
        <w:t xml:space="preserve">big O </w:t>
      </w:r>
      <w:r w:rsidR="00603468" w:rsidRPr="00962831">
        <w:t xml:space="preserve">dari </w:t>
      </w:r>
      <w:r w:rsidR="00962831" w:rsidRPr="00962831">
        <w:t>proses</w:t>
      </w:r>
      <w:r w:rsidR="00603468" w:rsidRPr="00962831">
        <w:t xml:space="preserve"> tersebut akan memiliki orde 3</w:t>
      </w:r>
      <w:r w:rsidR="00211CE7" w:rsidRPr="00962831">
        <w:t>.</w:t>
      </w:r>
    </w:p>
    <w:p w14:paraId="10105A7E" w14:textId="77777777" w:rsidR="00211CE7" w:rsidRPr="00962831" w:rsidRDefault="00211CE7" w:rsidP="00211CE7">
      <w:pPr>
        <w:ind w:firstLine="720"/>
      </w:pPr>
      <w:r w:rsidRPr="00962831">
        <w:t xml:space="preserve">Teknik mempercepat perpangkatan matriks diantaranya adalah melakukan </w:t>
      </w:r>
      <w:r w:rsidRPr="00962831">
        <w:rPr>
          <w:i/>
        </w:rPr>
        <w:t xml:space="preserve">Exponentiation by Squaring </w:t>
      </w:r>
      <w:r w:rsidRPr="00962831">
        <w:t xml:space="preserve">atau melakukan perpangkatan dengan mengkuadratkan. Teknik ini mengurangi proses perkalian menjadi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Pr="00962831">
        <w:t>. Teknik ini secara rekursif didefinisikan pada persamaan 1</w:t>
      </w:r>
      <w:sdt>
        <w:sdtPr>
          <w:id w:val="1874657488"/>
          <w:citation/>
        </w:sdtPr>
        <w:sdtEndPr/>
        <w:sdtContent>
          <w:r w:rsidR="00AE257C" w:rsidRPr="00962831">
            <w:fldChar w:fldCharType="begin"/>
          </w:r>
          <w:r w:rsidR="00AE257C" w:rsidRPr="00962831">
            <w:instrText xml:space="preserve"> CITATION kur13 \l 1033 </w:instrText>
          </w:r>
          <w:r w:rsidR="00AE257C" w:rsidRPr="00962831">
            <w:fldChar w:fldCharType="separate"/>
          </w:r>
          <w:r w:rsidR="00E96667">
            <w:rPr>
              <w:noProof/>
            </w:rPr>
            <w:t xml:space="preserve"> [3]</w:t>
          </w:r>
          <w:r w:rsidR="00AE257C" w:rsidRPr="00962831">
            <w:fldChar w:fldCharType="end"/>
          </w:r>
        </w:sdtContent>
      </w:sdt>
      <w:r w:rsidRPr="00962831">
        <w:t>.</w:t>
      </w:r>
    </w:p>
    <w:p w14:paraId="5E6C4A2B" w14:textId="77777777" w:rsidR="00211CE7" w:rsidRPr="00962831" w:rsidRDefault="00DA51DE" w:rsidP="00211CE7">
      <w:pPr>
        <w:ind w:firstLine="720"/>
      </w:pPr>
      <m:oMathPara>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n-1</m:t>
                          </m:r>
                        </m:num>
                        <m:den>
                          <m:r>
                            <w:rPr>
                              <w:rFonts w:ascii="Cambria Math" w:hAnsi="Cambria Math"/>
                            </w:rPr>
                            <m:t>2</m:t>
                          </m:r>
                        </m:den>
                      </m:f>
                    </m:sup>
                  </m:sSup>
                  <m:r>
                    <w:rPr>
                      <w:rFonts w:ascii="Cambria Math" w:hAnsi="Cambria Math"/>
                    </w:rPr>
                    <m:t>, apabila n ganjil</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 xml:space="preserve"> , apabila n genap</m:t>
                  </m:r>
                </m:e>
              </m:eqArr>
            </m:e>
          </m:d>
          <m:r>
            <w:rPr>
              <w:rFonts w:ascii="Cambria Math" w:hAnsi="Cambria Math"/>
            </w:rPr>
            <m:t xml:space="preserve">   (1)</m:t>
          </m:r>
        </m:oMath>
      </m:oMathPara>
    </w:p>
    <w:p w14:paraId="0054D7C3" w14:textId="630E5FFD" w:rsidR="00007DDB" w:rsidRPr="00962831" w:rsidRDefault="00D8567C" w:rsidP="009041A3">
      <w:pPr>
        <w:pStyle w:val="Heading2"/>
      </w:pPr>
      <w:bookmarkStart w:id="135" w:name="_Toc425380741"/>
      <w:r w:rsidRPr="00962831">
        <w:t xml:space="preserve">Permasalahan </w:t>
      </w:r>
      <w:r w:rsidR="00812C46" w:rsidRPr="00962831">
        <w:t>CTSTRING di</w:t>
      </w:r>
      <w:r w:rsidRPr="00962831">
        <w:t xml:space="preserve"> SPOJ</w:t>
      </w:r>
      <w:bookmarkEnd w:id="135"/>
    </w:p>
    <w:p w14:paraId="51E60956" w14:textId="77777777" w:rsidR="00D8567C" w:rsidRPr="00962831" w:rsidRDefault="00D8567C" w:rsidP="00D8567C">
      <w:pPr>
        <w:keepNext/>
        <w:jc w:val="center"/>
      </w:pPr>
      <w:r w:rsidRPr="00962831">
        <w:rPr>
          <w:noProof/>
          <w:lang w:val="en-US" w:eastAsia="en-US"/>
        </w:rPr>
        <w:drawing>
          <wp:inline distT="0" distB="0" distL="0" distR="0" wp14:anchorId="22F21FB2" wp14:editId="6C7CE4C3">
            <wp:extent cx="3481024" cy="212407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srcRect t="23090"/>
                    <a:stretch/>
                  </pic:blipFill>
                  <pic:spPr bwMode="auto">
                    <a:xfrm>
                      <a:off x="0" y="0"/>
                      <a:ext cx="3491282" cy="2130334"/>
                    </a:xfrm>
                    <a:prstGeom prst="rect">
                      <a:avLst/>
                    </a:prstGeom>
                    <a:ln>
                      <a:noFill/>
                    </a:ln>
                    <a:effectLst/>
                    <a:extLst>
                      <a:ext uri="{53640926-AAD7-44D8-BBD7-CCE9431645EC}">
                        <a14:shadowObscured xmlns:a14="http://schemas.microsoft.com/office/drawing/2010/main"/>
                      </a:ext>
                    </a:extLst>
                  </pic:spPr>
                </pic:pic>
              </a:graphicData>
            </a:graphic>
          </wp:inline>
        </w:drawing>
      </w:r>
    </w:p>
    <w:p w14:paraId="01011C9D" w14:textId="3A9A2999" w:rsidR="00D8567C" w:rsidRPr="00962831" w:rsidRDefault="00D8567C" w:rsidP="002622C7">
      <w:pPr>
        <w:pStyle w:val="Caption"/>
      </w:pPr>
      <w:bookmarkStart w:id="136" w:name="_Ref420915603"/>
      <w:bookmarkStart w:id="137" w:name="_Toc425380783"/>
      <w:r w:rsidRPr="00962831">
        <w:t xml:space="preserve">Gambar </w:t>
      </w:r>
      <w:r w:rsidR="0047061B">
        <w:fldChar w:fldCharType="begin"/>
      </w:r>
      <w:r w:rsidR="0047061B">
        <w:instrText xml:space="preserve"> STYLEREF 2 \s </w:instrText>
      </w:r>
      <w:r w:rsidR="0047061B">
        <w:fldChar w:fldCharType="separate"/>
      </w:r>
      <w:r w:rsidR="003C59E6">
        <w:rPr>
          <w:noProof/>
        </w:rPr>
        <w:t>2.8</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136"/>
      <w:r w:rsidRPr="00962831">
        <w:t xml:space="preserve"> Deskripsi permasalahan CTSTRING</w:t>
      </w:r>
      <w:bookmarkEnd w:id="137"/>
    </w:p>
    <w:p w14:paraId="22B351E8" w14:textId="22F5A748" w:rsidR="00D8567C" w:rsidRPr="00962831" w:rsidRDefault="00771B51" w:rsidP="00771B51">
      <w:pPr>
        <w:ind w:firstLine="720"/>
      </w:pPr>
      <w:r w:rsidRPr="00962831">
        <w:t xml:space="preserve">Permasalahan representasi </w:t>
      </w:r>
      <w:r w:rsidRPr="00962831">
        <w:rPr>
          <w:i/>
        </w:rPr>
        <w:t>regular expression</w:t>
      </w:r>
      <w:r w:rsidRPr="00962831">
        <w:t xml:space="preserve"> menjadi ke NFA atau DFA juga terdapat pada situs </w:t>
      </w:r>
      <w:r w:rsidRPr="00962831">
        <w:rPr>
          <w:i/>
        </w:rPr>
        <w:t>Online Judge</w:t>
      </w:r>
      <w:r w:rsidRPr="00962831">
        <w:t xml:space="preserve"> SPOJ yang mempunyai kode permasalahan CTSTRING. Deskripsi dari permasalahan ditunjukkan pada </w:t>
      </w:r>
      <w:r w:rsidRPr="00962831">
        <w:rPr>
          <w:b/>
          <w:sz w:val="18"/>
        </w:rPr>
        <w:fldChar w:fldCharType="begin"/>
      </w:r>
      <w:r w:rsidRPr="00962831">
        <w:rPr>
          <w:b/>
          <w:sz w:val="18"/>
        </w:rPr>
        <w:instrText xml:space="preserve"> REF _Ref420915603 \h  \* MERGEFORMAT </w:instrText>
      </w:r>
      <w:r w:rsidRPr="00962831">
        <w:rPr>
          <w:b/>
          <w:sz w:val="18"/>
        </w:rPr>
      </w:r>
      <w:r w:rsidRPr="00962831">
        <w:rPr>
          <w:b/>
          <w:sz w:val="18"/>
        </w:rPr>
        <w:fldChar w:fldCharType="separate"/>
      </w:r>
      <w:r w:rsidR="003C59E6" w:rsidRPr="003C59E6">
        <w:rPr>
          <w:b/>
          <w:sz w:val="18"/>
        </w:rPr>
        <w:t>Gambar 2.8.1</w:t>
      </w:r>
      <w:r w:rsidRPr="00962831">
        <w:rPr>
          <w:b/>
          <w:sz w:val="18"/>
        </w:rPr>
        <w:fldChar w:fldCharType="end"/>
      </w:r>
      <w:sdt>
        <w:sdtPr>
          <w:rPr>
            <w:b/>
            <w:sz w:val="18"/>
          </w:rPr>
          <w:id w:val="570004991"/>
          <w:citation/>
        </w:sdtPr>
        <w:sdtEndPr/>
        <w:sdtContent>
          <w:r w:rsidRPr="00962831">
            <w:rPr>
              <w:b/>
              <w:sz w:val="18"/>
            </w:rPr>
            <w:fldChar w:fldCharType="begin"/>
          </w:r>
          <w:r w:rsidRPr="00962831">
            <w:rPr>
              <w:b/>
              <w:sz w:val="18"/>
            </w:rPr>
            <w:instrText xml:space="preserve"> CITATION Var12 \l 1033 </w:instrText>
          </w:r>
          <w:r w:rsidRPr="00962831">
            <w:rPr>
              <w:b/>
              <w:sz w:val="18"/>
            </w:rPr>
            <w:fldChar w:fldCharType="separate"/>
          </w:r>
          <w:r w:rsidR="00E96667">
            <w:rPr>
              <w:b/>
              <w:noProof/>
              <w:sz w:val="18"/>
            </w:rPr>
            <w:t xml:space="preserve"> </w:t>
          </w:r>
          <w:r w:rsidR="00E96667" w:rsidRPr="00E96667">
            <w:rPr>
              <w:noProof/>
              <w:sz w:val="18"/>
            </w:rPr>
            <w:t>[4]</w:t>
          </w:r>
          <w:r w:rsidRPr="00962831">
            <w:rPr>
              <w:b/>
              <w:sz w:val="18"/>
            </w:rPr>
            <w:fldChar w:fldCharType="end"/>
          </w:r>
        </w:sdtContent>
      </w:sdt>
      <w:r w:rsidRPr="00962831">
        <w:t>.</w:t>
      </w:r>
      <w:r>
        <w:rPr>
          <w:lang w:val="en-US"/>
        </w:rPr>
        <w:t xml:space="preserve"> </w:t>
      </w:r>
      <w:r w:rsidR="002F4B9C" w:rsidRPr="00962831">
        <w:t xml:space="preserve">Pada </w:t>
      </w:r>
      <w:r w:rsidR="002F4B9C" w:rsidRPr="00962831">
        <w:rPr>
          <w:b/>
          <w:sz w:val="18"/>
        </w:rPr>
        <w:fldChar w:fldCharType="begin"/>
      </w:r>
      <w:r w:rsidR="002F4B9C" w:rsidRPr="00962831">
        <w:rPr>
          <w:b/>
          <w:sz w:val="18"/>
        </w:rPr>
        <w:instrText xml:space="preserve"> REF _Ref420915603 \h  \* MERGEFORMAT </w:instrText>
      </w:r>
      <w:r w:rsidR="002F4B9C" w:rsidRPr="00962831">
        <w:rPr>
          <w:b/>
          <w:sz w:val="18"/>
        </w:rPr>
      </w:r>
      <w:r w:rsidR="002F4B9C" w:rsidRPr="00962831">
        <w:rPr>
          <w:b/>
          <w:sz w:val="18"/>
        </w:rPr>
        <w:fldChar w:fldCharType="separate"/>
      </w:r>
      <w:r w:rsidR="003C59E6" w:rsidRPr="003C59E6">
        <w:rPr>
          <w:b/>
          <w:sz w:val="18"/>
        </w:rPr>
        <w:t>Gambar 2.8.1</w:t>
      </w:r>
      <w:r w:rsidR="002F4B9C" w:rsidRPr="00962831">
        <w:rPr>
          <w:b/>
          <w:sz w:val="18"/>
        </w:rPr>
        <w:fldChar w:fldCharType="end"/>
      </w:r>
      <w:r w:rsidR="002F4B9C" w:rsidRPr="00962831">
        <w:rPr>
          <w:sz w:val="18"/>
        </w:rPr>
        <w:t xml:space="preserve"> </w:t>
      </w:r>
      <w:r w:rsidR="002F4B9C" w:rsidRPr="00962831">
        <w:t xml:space="preserve">dijelaskan bahwa diberikan sebuah </w:t>
      </w:r>
      <w:r w:rsidR="002F4B9C" w:rsidRPr="00962831">
        <w:rPr>
          <w:i/>
        </w:rPr>
        <w:t>regular expression</w:t>
      </w:r>
      <w:r w:rsidR="00E80221" w:rsidRPr="00962831">
        <w:t xml:space="preserve"> </w:t>
      </w:r>
      <w:r w:rsidR="004578BB" w:rsidRPr="00962831">
        <w:t>RE</w:t>
      </w:r>
      <w:r w:rsidR="004578BB" w:rsidRPr="00962831">
        <w:rPr>
          <w:i/>
        </w:rPr>
        <w:t xml:space="preserve"> </w:t>
      </w:r>
      <w:r w:rsidR="00E80221" w:rsidRPr="00962831">
        <w:t xml:space="preserve">dan sebuah bilangan bulat </w:t>
      </w:r>
      <w:r w:rsidR="00D10363" w:rsidRPr="00962831">
        <w:t>L</w:t>
      </w:r>
      <w:r w:rsidR="00E80221" w:rsidRPr="00962831">
        <w:t>,</w:t>
      </w:r>
      <w:r w:rsidR="002F4B9C" w:rsidRPr="00962831">
        <w:rPr>
          <w:i/>
        </w:rPr>
        <w:t xml:space="preserve"> </w:t>
      </w:r>
      <w:r w:rsidR="002F4B9C" w:rsidRPr="00962831">
        <w:t xml:space="preserve">dengan batasan </w:t>
      </w:r>
      <w:r w:rsidR="00E80221" w:rsidRPr="00962831">
        <w:rPr>
          <w:i/>
        </w:rPr>
        <w:t xml:space="preserve">regular expression </w:t>
      </w:r>
      <w:r w:rsidR="002F4B9C" w:rsidRPr="00962831">
        <w:t>memiliki tiga operator</w:t>
      </w:r>
      <w:r w:rsidR="00EA5D87" w:rsidRPr="00962831">
        <w:t xml:space="preserve"> </w:t>
      </w:r>
      <w:r w:rsidR="002F4B9C" w:rsidRPr="00962831">
        <w:t xml:space="preserve">yakni </w:t>
      </w:r>
      <w:r w:rsidR="002F4B9C" w:rsidRPr="00962831">
        <w:rPr>
          <w:i/>
        </w:rPr>
        <w:t>concatenate</w:t>
      </w:r>
      <w:r w:rsidR="002F4B9C" w:rsidRPr="00962831">
        <w:t xml:space="preserve">, </w:t>
      </w:r>
      <w:r w:rsidR="002F4B9C" w:rsidRPr="00962831">
        <w:rPr>
          <w:i/>
        </w:rPr>
        <w:t>union</w:t>
      </w:r>
      <w:r w:rsidR="00E80221" w:rsidRPr="00962831">
        <w:rPr>
          <w:i/>
        </w:rPr>
        <w:t>,</w:t>
      </w:r>
      <w:r w:rsidR="002F4B9C" w:rsidRPr="00962831">
        <w:t xml:space="preserve"> dan </w:t>
      </w:r>
      <w:r w:rsidR="002F4B9C" w:rsidRPr="00962831">
        <w:rPr>
          <w:i/>
        </w:rPr>
        <w:t>klenee star</w:t>
      </w:r>
      <w:r w:rsidR="002F4B9C" w:rsidRPr="00962831">
        <w:t xml:space="preserve"> dan simbol </w:t>
      </w:r>
      <m:oMath>
        <m:r>
          <m:rPr>
            <m:sty m:val="p"/>
          </m:rPr>
          <w:rPr>
            <w:rFonts w:ascii="Cambria Math" w:hAnsi="Cambria Math"/>
          </w:rPr>
          <m:t>Σ</m:t>
        </m:r>
        <m:r>
          <w:rPr>
            <w:rFonts w:ascii="Cambria Math" w:hAnsi="Cambria Math"/>
          </w:rPr>
          <m:t>={a,b}</m:t>
        </m:r>
      </m:oMath>
      <w:r w:rsidR="002F4B9C" w:rsidRPr="00962831">
        <w:t>.</w:t>
      </w:r>
      <w:r w:rsidR="00E80221" w:rsidRPr="00962831">
        <w:t xml:space="preserve"> </w:t>
      </w:r>
      <w:r w:rsidR="00D10363" w:rsidRPr="00962831">
        <w:t xml:space="preserve">Dari </w:t>
      </w:r>
      <w:r w:rsidR="003576B3" w:rsidRPr="00962831">
        <w:t xml:space="preserve">masukan </w:t>
      </w:r>
      <w:r w:rsidR="003576B3" w:rsidRPr="00962831">
        <w:lastRenderedPageBreak/>
        <w:t xml:space="preserve">yang diberikan, hitung banyaknya </w:t>
      </w:r>
      <w:r w:rsidR="003576B3" w:rsidRPr="00962831">
        <w:rPr>
          <w:i/>
        </w:rPr>
        <w:t xml:space="preserve">string </w:t>
      </w:r>
      <w:r w:rsidR="003576B3" w:rsidRPr="00962831">
        <w:t xml:space="preserve">dengan panjang L yang dapat di terima oleh </w:t>
      </w:r>
      <w:r w:rsidR="003576B3" w:rsidRPr="00962831">
        <w:rPr>
          <w:i/>
        </w:rPr>
        <w:t>regular expression</w:t>
      </w:r>
      <w:r w:rsidR="00780677" w:rsidRPr="00962831">
        <w:rPr>
          <w:i/>
        </w:rPr>
        <w:t xml:space="preserve"> </w:t>
      </w:r>
      <w:r w:rsidR="00780677" w:rsidRPr="00962831">
        <w:t>RE</w:t>
      </w:r>
      <w:r w:rsidR="003576B3" w:rsidRPr="00962831">
        <w:t>.</w:t>
      </w:r>
    </w:p>
    <w:p w14:paraId="545A04D4" w14:textId="77777777" w:rsidR="00991F5F" w:rsidRPr="00962831" w:rsidRDefault="00991F5F" w:rsidP="00EA5D87">
      <w:r w:rsidRPr="00962831">
        <w:tab/>
        <w:t>Berikut merupakan Format masukan pada permasalahan tersebut,</w:t>
      </w:r>
    </w:p>
    <w:p w14:paraId="1C780C4D" w14:textId="77777777" w:rsidR="00991F5F" w:rsidRPr="00962831" w:rsidRDefault="00991F5F" w:rsidP="004F4E58">
      <w:pPr>
        <w:pStyle w:val="ListParagraph"/>
        <w:numPr>
          <w:ilvl w:val="0"/>
          <w:numId w:val="18"/>
        </w:numPr>
      </w:pPr>
      <w:r w:rsidRPr="00962831">
        <w:t>Baris pertama dari masukan adalah sebuah bilangan bulat N yang menyatakan berapa banyak kasus uji yang diberikan.</w:t>
      </w:r>
    </w:p>
    <w:p w14:paraId="447CA882" w14:textId="77777777" w:rsidR="00991F5F" w:rsidRPr="00962831" w:rsidRDefault="00991F5F" w:rsidP="004F4E58">
      <w:pPr>
        <w:pStyle w:val="ListParagraph"/>
        <w:numPr>
          <w:ilvl w:val="0"/>
          <w:numId w:val="18"/>
        </w:numPr>
      </w:pPr>
      <w:r w:rsidRPr="00962831">
        <w:t xml:space="preserve">N Baris berikutnya merupakan masukan kasus uji dengan format </w:t>
      </w:r>
      <w:r w:rsidRPr="00962831">
        <w:rPr>
          <w:i/>
        </w:rPr>
        <w:t>string</w:t>
      </w:r>
      <w:r w:rsidRPr="00962831">
        <w:t xml:space="preserve"> RE dan bilangan bulat L.</w:t>
      </w:r>
    </w:p>
    <w:p w14:paraId="6A091330" w14:textId="39855297" w:rsidR="00ED04B4" w:rsidRPr="00962831" w:rsidRDefault="002507FB" w:rsidP="009041A3">
      <w:pPr>
        <w:ind w:firstLine="720"/>
        <w:rPr>
          <w:lang w:eastAsia="en-US"/>
        </w:rPr>
      </w:pPr>
      <w:r w:rsidRPr="00962831">
        <w:t>F</w:t>
      </w:r>
      <w:r w:rsidR="004E36E9" w:rsidRPr="00962831">
        <w:t>ormat keluaran pada permasalahan tersebut</w:t>
      </w:r>
      <w:r w:rsidRPr="00962831">
        <w:t xml:space="preserve"> adalah N buah bilangan T </w:t>
      </w:r>
      <w:r w:rsidR="00962831" w:rsidRPr="00962831">
        <w:t>di mana</w:t>
      </w:r>
      <w:r w:rsidRPr="00962831">
        <w:t xml:space="preserve"> T adalah banyaknya </w:t>
      </w:r>
      <w:r w:rsidRPr="00962831">
        <w:rPr>
          <w:i/>
        </w:rPr>
        <w:t xml:space="preserve">string </w:t>
      </w:r>
      <w:r w:rsidRPr="00962831">
        <w:t xml:space="preserve">dengan panjang L yang dapat diterima oleh </w:t>
      </w:r>
      <w:r w:rsidRPr="00962831">
        <w:rPr>
          <w:i/>
        </w:rPr>
        <w:t xml:space="preserve">regular expression </w:t>
      </w:r>
      <w:r w:rsidRPr="00962831">
        <w:t>RE</w:t>
      </w:r>
      <w:r w:rsidR="007A2E6C" w:rsidRPr="00962831">
        <w:t xml:space="preserve">. </w:t>
      </w:r>
      <w:r w:rsidR="0082300F" w:rsidRPr="00962831">
        <w:t>Karena bilangan T bisa sangat besar, maka T ditampilkan setelah dilakukan operasi modulus terhadap T yakni</w:t>
      </w:r>
      <w:r w:rsidR="00CB00FE" w:rsidRPr="00962831">
        <w:t xml:space="preserve"> </w:t>
      </w:r>
      <m:oMath>
        <m:r>
          <w:rPr>
            <w:rFonts w:ascii="Cambria Math" w:hAnsi="Cambria Math"/>
          </w:rPr>
          <m:t xml:space="preserve">T=T mod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+7</m:t>
        </m:r>
      </m:oMath>
      <w:r w:rsidR="0082300F" w:rsidRPr="00962831">
        <w:t>)</w:t>
      </w:r>
      <w:r w:rsidR="00987571" w:rsidRPr="00962831">
        <w:t xml:space="preserve">. </w:t>
      </w:r>
      <w:r w:rsidR="007A2E6C" w:rsidRPr="00962831">
        <w:t xml:space="preserve">Contoh masukan dan keluaran juga dapat dilihat pada </w:t>
      </w:r>
      <w:r w:rsidR="007A2E6C" w:rsidRPr="00962831">
        <w:rPr>
          <w:b/>
          <w:sz w:val="18"/>
        </w:rPr>
        <w:fldChar w:fldCharType="begin"/>
      </w:r>
      <w:r w:rsidR="007A2E6C" w:rsidRPr="00962831">
        <w:rPr>
          <w:b/>
          <w:sz w:val="18"/>
        </w:rPr>
        <w:instrText xml:space="preserve"> REF _Ref420917906 \h  \* MERGEFORMAT </w:instrText>
      </w:r>
      <w:r w:rsidR="007A2E6C" w:rsidRPr="00962831">
        <w:rPr>
          <w:b/>
          <w:sz w:val="18"/>
        </w:rPr>
      </w:r>
      <w:r w:rsidR="007A2E6C" w:rsidRPr="00962831">
        <w:rPr>
          <w:b/>
          <w:sz w:val="18"/>
        </w:rPr>
        <w:fldChar w:fldCharType="separate"/>
      </w:r>
      <w:r w:rsidR="003C59E6" w:rsidRPr="003C59E6">
        <w:rPr>
          <w:b/>
          <w:sz w:val="18"/>
        </w:rPr>
        <w:t>Gambar 2.8.2</w:t>
      </w:r>
      <w:r w:rsidR="007A2E6C" w:rsidRPr="00962831">
        <w:rPr>
          <w:b/>
          <w:sz w:val="18"/>
        </w:rPr>
        <w:fldChar w:fldCharType="end"/>
      </w:r>
      <w:r w:rsidR="003F60EE" w:rsidRPr="00962831">
        <w:t>.</w:t>
      </w:r>
    </w:p>
    <w:p w14:paraId="79320BC0" w14:textId="77777777" w:rsidR="006215CB" w:rsidRPr="00962831" w:rsidRDefault="006215CB" w:rsidP="009041A3">
      <w:pPr>
        <w:keepNext/>
        <w:spacing w:before="240"/>
        <w:jc w:val="center"/>
      </w:pPr>
      <w:r w:rsidRPr="00962831">
        <w:rPr>
          <w:noProof/>
          <w:lang w:val="en-US" w:eastAsia="en-US"/>
        </w:rPr>
        <w:drawing>
          <wp:inline distT="0" distB="0" distL="0" distR="0" wp14:anchorId="264F2334" wp14:editId="364A3C9C">
            <wp:extent cx="1891553" cy="15411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7"/>
                    <a:srcRect t="2711" r="52975" b="35856"/>
                    <a:stretch/>
                  </pic:blipFill>
                  <pic:spPr bwMode="auto">
                    <a:xfrm>
                      <a:off x="0" y="0"/>
                      <a:ext cx="1896791" cy="1545387"/>
                    </a:xfrm>
                    <a:prstGeom prst="rect">
                      <a:avLst/>
                    </a:prstGeom>
                    <a:ln>
                      <a:noFill/>
                    </a:ln>
                    <a:extLst>
                      <a:ext uri="{53640926-AAD7-44D8-BBD7-CCE9431645EC}">
                        <a14:shadowObscured xmlns:a14="http://schemas.microsoft.com/office/drawing/2010/main"/>
                      </a:ext>
                    </a:extLst>
                  </pic:spPr>
                </pic:pic>
              </a:graphicData>
            </a:graphic>
          </wp:inline>
        </w:drawing>
      </w:r>
    </w:p>
    <w:p w14:paraId="0FF9B37F" w14:textId="58976109" w:rsidR="006215CB" w:rsidRPr="00962831" w:rsidRDefault="006215CB" w:rsidP="002622C7">
      <w:pPr>
        <w:pStyle w:val="Caption"/>
      </w:pPr>
      <w:bookmarkStart w:id="138" w:name="_Ref420917906"/>
      <w:bookmarkStart w:id="139" w:name="_Toc425380784"/>
      <w:r w:rsidRPr="00962831">
        <w:t xml:space="preserve">Gambar </w:t>
      </w:r>
      <w:r w:rsidR="0047061B">
        <w:fldChar w:fldCharType="begin"/>
      </w:r>
      <w:r w:rsidR="0047061B">
        <w:instrText xml:space="preserve"> STYLEREF 2 \s </w:instrText>
      </w:r>
      <w:r w:rsidR="0047061B">
        <w:fldChar w:fldCharType="separate"/>
      </w:r>
      <w:r w:rsidR="003C59E6">
        <w:rPr>
          <w:noProof/>
        </w:rPr>
        <w:t>2.8</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2</w:t>
      </w:r>
      <w:r w:rsidR="0047061B">
        <w:fldChar w:fldCharType="end"/>
      </w:r>
      <w:bookmarkEnd w:id="138"/>
      <w:r w:rsidRPr="00962831">
        <w:t xml:space="preserve"> Contoh masukan dan keluaran permasalahan</w:t>
      </w:r>
      <w:bookmarkEnd w:id="139"/>
    </w:p>
    <w:p w14:paraId="7967D498" w14:textId="77777777" w:rsidR="00144D7F" w:rsidRPr="00962831" w:rsidRDefault="00144D7F" w:rsidP="002507FB">
      <w:pPr>
        <w:ind w:firstLine="720"/>
      </w:pPr>
      <w:r w:rsidRPr="00962831">
        <w:t>Adapun batasan dari permasalahan tersebut adalah,</w:t>
      </w:r>
    </w:p>
    <w:p w14:paraId="1F53B3AC" w14:textId="77777777" w:rsidR="00144D7F" w:rsidRPr="00962831" w:rsidRDefault="00144D7F" w:rsidP="004F4E58">
      <w:pPr>
        <w:pStyle w:val="ListParagraph"/>
        <w:numPr>
          <w:ilvl w:val="0"/>
          <w:numId w:val="19"/>
        </w:numPr>
      </w:pPr>
      <m:oMath>
        <m:r>
          <w:rPr>
            <w:rFonts w:ascii="Cambria Math" w:hAnsi="Cambria Math"/>
          </w:rPr>
          <m:t>1≤N≤50</m:t>
        </m:r>
      </m:oMath>
      <w:r w:rsidRPr="00962831">
        <w:t>.</w:t>
      </w:r>
    </w:p>
    <w:p w14:paraId="6920890D" w14:textId="77777777" w:rsidR="00144D7F" w:rsidRPr="00962831" w:rsidRDefault="00144D7F" w:rsidP="004F4E58">
      <w:pPr>
        <w:pStyle w:val="ListParagraph"/>
        <w:numPr>
          <w:ilvl w:val="0"/>
          <w:numId w:val="19"/>
        </w:numPr>
      </w:pPr>
      <m:oMath>
        <m:r>
          <w:rPr>
            <w:rFonts w:ascii="Cambria Math" w:hAnsi="Cambria Math"/>
          </w:rPr>
          <m:t>1≤panjang</m:t>
        </m:r>
        <m:d>
          <m:dPr>
            <m:ctrlPr>
              <w:rPr>
                <w:rFonts w:ascii="Cambria Math" w:hAnsi="Cambria Math"/>
                <w:i/>
              </w:rPr>
            </m:ctrlPr>
          </m:dPr>
          <m:e>
            <m:r>
              <w:rPr>
                <w:rFonts w:ascii="Cambria Math" w:hAnsi="Cambria Math"/>
              </w:rPr>
              <m:t>RE</m:t>
            </m:r>
          </m:e>
        </m:d>
        <m:r>
          <w:rPr>
            <w:rFonts w:ascii="Cambria Math" w:hAnsi="Cambria Math"/>
          </w:rPr>
          <m:t>≤100</m:t>
        </m:r>
      </m:oMath>
      <w:r w:rsidRPr="00962831">
        <w:t>.</w:t>
      </w:r>
    </w:p>
    <w:p w14:paraId="2036A113" w14:textId="77777777" w:rsidR="00144D7F" w:rsidRPr="00962831" w:rsidRDefault="00144D7F" w:rsidP="004F4E58">
      <w:pPr>
        <w:pStyle w:val="ListParagraph"/>
        <w:numPr>
          <w:ilvl w:val="0"/>
          <w:numId w:val="19"/>
        </w:numPr>
      </w:pPr>
      <m:oMath>
        <m:r>
          <w:rPr>
            <w:rFonts w:ascii="Cambria Math" w:hAnsi="Cambria Math"/>
          </w:rPr>
          <m:t>1≤L≤</m:t>
        </m:r>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w:t>
      </w:r>
    </w:p>
    <w:p w14:paraId="6ACE1836" w14:textId="77777777" w:rsidR="00144D7F" w:rsidRPr="00962831" w:rsidRDefault="00144D7F" w:rsidP="004F4E58">
      <w:pPr>
        <w:pStyle w:val="ListParagraph"/>
        <w:numPr>
          <w:ilvl w:val="0"/>
          <w:numId w:val="19"/>
        </w:numPr>
      </w:pPr>
      <w:r w:rsidRPr="00962831">
        <w:t>Dinilai dalam lingkungan penilaian Intel G860 3Ghz</w:t>
      </w:r>
    </w:p>
    <w:p w14:paraId="7F83C64D" w14:textId="77777777" w:rsidR="00144D7F" w:rsidRPr="00962831" w:rsidRDefault="00144D7F" w:rsidP="004F4E58">
      <w:pPr>
        <w:pStyle w:val="ListParagraph"/>
        <w:numPr>
          <w:ilvl w:val="0"/>
          <w:numId w:val="19"/>
        </w:numPr>
      </w:pPr>
      <w:r w:rsidRPr="00962831">
        <w:t>Batasan waktu 0.1 detik – 0.150 detik.</w:t>
      </w:r>
    </w:p>
    <w:p w14:paraId="7D5B6D62" w14:textId="77777777" w:rsidR="006215CB" w:rsidRPr="00962831" w:rsidRDefault="00144D7F" w:rsidP="004F4E58">
      <w:pPr>
        <w:pStyle w:val="ListParagraph"/>
        <w:numPr>
          <w:ilvl w:val="0"/>
          <w:numId w:val="19"/>
        </w:numPr>
      </w:pPr>
      <w:r w:rsidRPr="00962831">
        <w:t xml:space="preserve">Batasan memori 1536 MB. </w:t>
      </w:r>
    </w:p>
    <w:p w14:paraId="61800F6F" w14:textId="1EF54E40" w:rsidR="0047061B" w:rsidRDefault="0047061B" w:rsidP="00366B2D">
      <w:pPr>
        <w:pStyle w:val="Heading2"/>
        <w:rPr>
          <w:lang w:val="en-US"/>
        </w:rPr>
      </w:pPr>
      <w:bookmarkStart w:id="140" w:name="_Toc425380742"/>
      <w:r>
        <w:rPr>
          <w:lang w:val="en-US"/>
        </w:rPr>
        <w:lastRenderedPageBreak/>
        <w:t>Desain Umum Penyelesaian Permasalahan CTSTRING</w:t>
      </w:r>
      <w:bookmarkEnd w:id="140"/>
    </w:p>
    <w:p w14:paraId="744C233A" w14:textId="77777777" w:rsidR="0047061B" w:rsidRDefault="0047061B" w:rsidP="0047061B">
      <w:pPr>
        <w:keepNext/>
        <w:jc w:val="center"/>
      </w:pPr>
      <w:r w:rsidRPr="0047061B">
        <w:rPr>
          <w:noProof/>
          <w:lang w:val="en-US" w:eastAsia="en-US"/>
        </w:rPr>
        <w:drawing>
          <wp:inline distT="0" distB="0" distL="0" distR="0" wp14:anchorId="015865CA" wp14:editId="19F2AC34">
            <wp:extent cx="2613804" cy="3255691"/>
            <wp:effectExtent l="0" t="0" r="0" b="1905"/>
            <wp:docPr id="12" name="Picture 12" descr="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low.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618945" cy="3262095"/>
                    </a:xfrm>
                    <a:prstGeom prst="rect">
                      <a:avLst/>
                    </a:prstGeom>
                    <a:noFill/>
                    <a:ln>
                      <a:noFill/>
                    </a:ln>
                  </pic:spPr>
                </pic:pic>
              </a:graphicData>
            </a:graphic>
          </wp:inline>
        </w:drawing>
      </w:r>
    </w:p>
    <w:p w14:paraId="08DCF024" w14:textId="2CF8BC45" w:rsidR="0047061B" w:rsidRDefault="0047061B" w:rsidP="002622C7">
      <w:pPr>
        <w:pStyle w:val="Caption"/>
        <w:rPr>
          <w:lang w:val="en-US"/>
        </w:rPr>
      </w:pPr>
      <w:bookmarkStart w:id="141" w:name="_Ref425379305"/>
      <w:bookmarkStart w:id="142" w:name="_Toc425380785"/>
      <w:r>
        <w:t xml:space="preserve">Gambar </w:t>
      </w:r>
      <w:r>
        <w:fldChar w:fldCharType="begin"/>
      </w:r>
      <w:r>
        <w:instrText xml:space="preserve"> STYLEREF 2 \s </w:instrText>
      </w:r>
      <w:r>
        <w:fldChar w:fldCharType="separate"/>
      </w:r>
      <w:r w:rsidR="003C59E6">
        <w:rPr>
          <w:noProof/>
        </w:rPr>
        <w:t>2.9</w:t>
      </w:r>
      <w:r>
        <w:fldChar w:fldCharType="end"/>
      </w:r>
      <w:r>
        <w:t>.</w:t>
      </w:r>
      <w:r>
        <w:fldChar w:fldCharType="begin"/>
      </w:r>
      <w:r>
        <w:instrText xml:space="preserve"> SEQ Gambar \* ARABIC \s 2 </w:instrText>
      </w:r>
      <w:r>
        <w:fldChar w:fldCharType="separate"/>
      </w:r>
      <w:r w:rsidR="003C59E6">
        <w:rPr>
          <w:noProof/>
        </w:rPr>
        <w:t>1</w:t>
      </w:r>
      <w:r>
        <w:fldChar w:fldCharType="end"/>
      </w:r>
      <w:bookmarkEnd w:id="141"/>
      <w:r>
        <w:rPr>
          <w:lang w:val="en-US"/>
        </w:rPr>
        <w:t xml:space="preserve"> Diagram Alur penyelesaian permasalahan</w:t>
      </w:r>
      <w:bookmarkEnd w:id="142"/>
    </w:p>
    <w:p w14:paraId="5D5B68AC" w14:textId="437F9655" w:rsidR="0047061B" w:rsidRPr="00D53B99" w:rsidRDefault="0047061B" w:rsidP="0047061B">
      <w:pPr>
        <w:ind w:firstLine="720"/>
        <w:rPr>
          <w:lang w:val="en-US"/>
        </w:rPr>
      </w:pPr>
      <w:r>
        <w:rPr>
          <w:lang w:val="en-US"/>
        </w:rPr>
        <w:t xml:space="preserve">Untuk menyelesaikan permasalahan studi kasus, tahap-tahap yang ditempuh dapat dilihat pada </w:t>
      </w:r>
      <w:r w:rsidRPr="0047061B">
        <w:rPr>
          <w:b/>
          <w:sz w:val="18"/>
          <w:lang w:val="en-US"/>
        </w:rPr>
        <w:fldChar w:fldCharType="begin"/>
      </w:r>
      <w:r w:rsidRPr="0047061B">
        <w:rPr>
          <w:b/>
          <w:sz w:val="18"/>
          <w:lang w:val="en-US"/>
        </w:rPr>
        <w:instrText xml:space="preserve"> REF _Ref425379305 \h  \* MERGEFORMAT </w:instrText>
      </w:r>
      <w:r w:rsidRPr="0047061B">
        <w:rPr>
          <w:b/>
          <w:sz w:val="18"/>
          <w:lang w:val="en-US"/>
        </w:rPr>
      </w:r>
      <w:r w:rsidRPr="0047061B">
        <w:rPr>
          <w:b/>
          <w:sz w:val="18"/>
          <w:lang w:val="en-US"/>
        </w:rPr>
        <w:fldChar w:fldCharType="separate"/>
      </w:r>
      <w:r w:rsidR="003C59E6" w:rsidRPr="003C59E6">
        <w:rPr>
          <w:b/>
          <w:sz w:val="18"/>
        </w:rPr>
        <w:t xml:space="preserve">Gambar </w:t>
      </w:r>
      <w:r w:rsidR="003C59E6" w:rsidRPr="003C59E6">
        <w:rPr>
          <w:b/>
          <w:noProof/>
          <w:sz w:val="18"/>
        </w:rPr>
        <w:t>2.9.1</w:t>
      </w:r>
      <w:r w:rsidRPr="0047061B">
        <w:rPr>
          <w:b/>
          <w:sz w:val="18"/>
          <w:lang w:val="en-US"/>
        </w:rPr>
        <w:fldChar w:fldCharType="end"/>
      </w:r>
      <w:r>
        <w:rPr>
          <w:lang w:val="en-US"/>
        </w:rPr>
        <w:t xml:space="preserve">. Pada tahap awal setelah masukan diperoleh diperlukan preproses untuk memberikan operator concatenate yang tidak diberikan pada masukan studi kasus. Kemudian hasil preproses tersebut diproses untuk dikonversi menjadi NFA dengan model NFA Thompson. Usai </w:t>
      </w:r>
      <w:r w:rsidR="00D53B99">
        <w:rPr>
          <w:lang w:val="en-US"/>
        </w:rPr>
        <w:t xml:space="preserve">NFA terbentuk, dilakukan konversi NFA menjadi DFA dengan metode </w:t>
      </w:r>
      <w:r w:rsidR="00D53B99" w:rsidRPr="00D53B99">
        <w:rPr>
          <w:i/>
          <w:lang w:val="en-US"/>
        </w:rPr>
        <w:t>Subset Construction</w:t>
      </w:r>
      <w:r w:rsidR="00D53B99">
        <w:rPr>
          <w:lang w:val="en-US"/>
        </w:rPr>
        <w:t xml:space="preserve">, dan pada tahap akhir dibentuk sebuah </w:t>
      </w:r>
      <w:r w:rsidR="00D53B99" w:rsidRPr="00D53B99">
        <w:rPr>
          <w:i/>
          <w:lang w:val="en-US"/>
        </w:rPr>
        <w:t>Adjacency Matrix</w:t>
      </w:r>
      <w:r w:rsidR="00D53B99">
        <w:rPr>
          <w:i/>
          <w:lang w:val="en-US"/>
        </w:rPr>
        <w:t xml:space="preserve"> </w:t>
      </w:r>
      <w:r w:rsidR="00D53B99">
        <w:rPr>
          <w:lang w:val="en-US"/>
        </w:rPr>
        <w:t xml:space="preserve">dari DFA untuk kemudian digunakan sebagai sarana perhitungan jumlah </w:t>
      </w:r>
      <w:r w:rsidR="00D53B99">
        <w:rPr>
          <w:i/>
          <w:lang w:val="en-US"/>
        </w:rPr>
        <w:t xml:space="preserve">string </w:t>
      </w:r>
      <w:r w:rsidR="00D53B99">
        <w:rPr>
          <w:lang w:val="en-US"/>
        </w:rPr>
        <w:t xml:space="preserve">yang dapat diterima oleh </w:t>
      </w:r>
      <w:r w:rsidR="00D53B99">
        <w:rPr>
          <w:i/>
          <w:lang w:val="en-US"/>
        </w:rPr>
        <w:t xml:space="preserve">regular expression </w:t>
      </w:r>
      <w:r w:rsidR="00D53B99">
        <w:rPr>
          <w:lang w:val="en-US"/>
        </w:rPr>
        <w:t>yang diberikan.</w:t>
      </w:r>
    </w:p>
    <w:p w14:paraId="61DF11E2" w14:textId="587136B7" w:rsidR="00366B2D" w:rsidRPr="00962831" w:rsidRDefault="00366B2D" w:rsidP="00366B2D">
      <w:pPr>
        <w:pStyle w:val="Heading2"/>
      </w:pPr>
      <w:bookmarkStart w:id="143" w:name="_Toc425380743"/>
      <w:r w:rsidRPr="00962831">
        <w:lastRenderedPageBreak/>
        <w:t>Ilustrasi Penyelesaian permasalahan CTSTRING</w:t>
      </w:r>
      <w:bookmarkEnd w:id="143"/>
    </w:p>
    <w:p w14:paraId="27E4775D" w14:textId="4ECDCC5D" w:rsidR="00772409" w:rsidRPr="00962831" w:rsidRDefault="00366B2D" w:rsidP="00366B2D">
      <w:pPr>
        <w:ind w:firstLine="720"/>
      </w:pPr>
      <w:r w:rsidRPr="00962831">
        <w:t xml:space="preserve">Pada permasalahan CTSTRING diberikan dua </w:t>
      </w:r>
      <w:r w:rsidR="00962831">
        <w:rPr>
          <w:lang w:val="en-US"/>
        </w:rPr>
        <w:t>masukan</w:t>
      </w:r>
      <w:r w:rsidRPr="00962831">
        <w:t xml:space="preserve"> yaitu </w:t>
      </w:r>
      <w:r w:rsidRPr="00962831">
        <w:rPr>
          <w:i/>
        </w:rPr>
        <w:t>regular expression RE</w:t>
      </w:r>
      <w:r w:rsidRPr="00962831">
        <w:t xml:space="preserve"> dan bilangan </w:t>
      </w:r>
      <w:r w:rsidRPr="00962831">
        <w:rPr>
          <w:i/>
        </w:rPr>
        <w:t>L</w:t>
      </w:r>
      <w:r w:rsidRPr="00962831">
        <w:t xml:space="preserve">. Contoh yang akan dibahas diasumsikan dengan masukan sebagai berikut,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Pr="00962831">
        <w:t xml:space="preserve"> dan </w:t>
      </w:r>
      <m:oMath>
        <m:r>
          <w:rPr>
            <w:rFonts w:ascii="Cambria Math" w:hAnsi="Cambria Math"/>
          </w:rPr>
          <m:t>L=100</m:t>
        </m:r>
      </m:oMath>
      <w:r w:rsidRPr="00962831">
        <w:t>.</w:t>
      </w:r>
    </w:p>
    <w:p w14:paraId="2E1B8767" w14:textId="264937D7" w:rsidR="00366B2D" w:rsidRPr="00962831" w:rsidRDefault="00366B2D" w:rsidP="00366B2D">
      <w:pPr>
        <w:ind w:firstLine="720"/>
      </w:pPr>
      <w:r w:rsidRPr="00962831">
        <w:t xml:space="preserve">Dari kedua </w:t>
      </w:r>
      <w:r w:rsidR="00962831">
        <w:rPr>
          <w:lang w:val="en-US"/>
        </w:rPr>
        <w:t>masukan</w:t>
      </w:r>
      <w:r w:rsidRPr="00962831">
        <w:t xml:space="preserve"> tersebut, hal yang pertama dilakukan adalah melakukan preproses terhadap </w:t>
      </w:r>
      <w:r w:rsidRPr="00962831">
        <w:rPr>
          <w:i/>
        </w:rPr>
        <w:t>RE</w:t>
      </w:r>
      <w:r w:rsidRPr="00962831">
        <w:t xml:space="preserve"> dikarenakan tidak terdapat operator </w:t>
      </w:r>
      <w:r w:rsidRPr="00962831">
        <w:rPr>
          <w:i/>
        </w:rPr>
        <w:t>concatenate</w:t>
      </w:r>
      <w:r w:rsidRPr="00962831">
        <w:t xml:space="preserve"> yang diberikan secara eksplisit dalam format masukan dari Sphere Online Judge.</w:t>
      </w:r>
      <w:r w:rsidR="00080B73" w:rsidRPr="00962831">
        <w:t xml:space="preserve"> Usai </w:t>
      </w:r>
      <w:r w:rsidR="00962831">
        <w:rPr>
          <w:lang w:val="en-US"/>
        </w:rPr>
        <w:t>preproses</w:t>
      </w:r>
      <w:r w:rsidR="00080B73" w:rsidRPr="00962831">
        <w:t xml:space="preserve"> dilakukan makan </w:t>
      </w:r>
      <w:r w:rsidR="00080B73" w:rsidRPr="00962831">
        <w:rPr>
          <w:i/>
        </w:rPr>
        <w:t>regular expression</w:t>
      </w:r>
      <w:r w:rsidR="00080B73" w:rsidRPr="00962831">
        <w:t xml:space="preserve"> yang terbentuk menjadi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r>
          <w:rPr>
            <w:rFonts w:ascii="Cambria Math" w:hAnsi="Cambria Math"/>
          </w:rPr>
          <m:t xml:space="preserve"> </m:t>
        </m:r>
      </m:oMath>
      <w:r w:rsidR="00080B73" w:rsidRPr="00962831">
        <w:t>.</w:t>
      </w:r>
    </w:p>
    <w:p w14:paraId="135F6F70" w14:textId="549C1C61" w:rsidR="00080B73" w:rsidRPr="00962831" w:rsidRDefault="00080B73" w:rsidP="00366B2D">
      <w:pPr>
        <w:ind w:firstLine="720"/>
      </w:pPr>
      <w:r w:rsidRPr="00962831">
        <w:t xml:space="preserve">Proses konversi </w:t>
      </w:r>
      <w:r w:rsidRPr="00962831">
        <w:rPr>
          <w:i/>
        </w:rPr>
        <w:t xml:space="preserve">regular expression </w:t>
      </w:r>
      <w:r w:rsidRPr="00962831">
        <w:t xml:space="preserve">ke NFA dilakukan setelah </w:t>
      </w:r>
      <w:r w:rsidR="00962831">
        <w:rPr>
          <w:lang w:val="en-US"/>
        </w:rPr>
        <w:t>preproses</w:t>
      </w:r>
      <w:r w:rsidRPr="00962831">
        <w:t xml:space="preserve">. Proses ini dilakukan dengan melakukan iterasi setiap karakter </w:t>
      </w:r>
      <w:r w:rsidRPr="00962831">
        <w:rPr>
          <w:i/>
        </w:rPr>
        <w:t xml:space="preserve">RE </w:t>
      </w:r>
      <w:r w:rsidRPr="00962831">
        <w:t xml:space="preserve">hasil preproses. Pada proses iterasi akan dibentuk kombinasi </w:t>
      </w:r>
      <w:r w:rsidRPr="00962831">
        <w:rPr>
          <w:i/>
        </w:rPr>
        <w:t xml:space="preserve">automaton </w:t>
      </w:r>
      <w:r w:rsidRPr="00962831">
        <w:t>untuk setiap evaluasi operator. Pada contoh di</w:t>
      </w:r>
      <w:r w:rsidR="00962831">
        <w:rPr>
          <w:lang w:val="en-US"/>
        </w:rPr>
        <w:t xml:space="preserve"> </w:t>
      </w:r>
      <w:r w:rsidRPr="00962831">
        <w:t xml:space="preserve">atas </w:t>
      </w:r>
      <w:r w:rsidR="0079727F" w:rsidRPr="00962831">
        <w:t>aka</w:t>
      </w:r>
      <w:r w:rsidRPr="00962831">
        <w:t>n</w:t>
      </w:r>
      <w:r w:rsidR="0079727F" w:rsidRPr="00962831">
        <w:t xml:space="preserve"> </w:t>
      </w:r>
      <w:r w:rsidRPr="00962831">
        <w:t xml:space="preserve">ada </w:t>
      </w:r>
      <w:r w:rsidR="0079727F" w:rsidRPr="00962831">
        <w:t>4</w:t>
      </w:r>
      <w:r w:rsidRPr="00962831">
        <w:t xml:space="preserve"> </w:t>
      </w:r>
      <w:r w:rsidR="009D5F7A" w:rsidRPr="00962831">
        <w:t>evaluasi</w:t>
      </w:r>
      <w:r w:rsidR="0079727F" w:rsidRPr="00962831">
        <w:t xml:space="preserve"> operator</w:t>
      </w:r>
      <w:r w:rsidRPr="00962831">
        <w:t xml:space="preserve"> yang </w:t>
      </w:r>
      <w:r w:rsidR="0079727F" w:rsidRPr="00962831">
        <w:t xml:space="preserve">akan dilakukan, yakni dua kali </w:t>
      </w:r>
      <w:r w:rsidRPr="00962831">
        <w:t>“</w:t>
      </w:r>
      <w:r w:rsidR="0079727F" w:rsidRPr="00962831">
        <w:t>*</w:t>
      </w:r>
      <w:r w:rsidRPr="00962831">
        <w:t xml:space="preserve">”, dan </w:t>
      </w:r>
      <w:r w:rsidR="0079727F" w:rsidRPr="00962831">
        <w:t xml:space="preserve">dua kali </w:t>
      </w:r>
      <w:r w:rsidRPr="00962831">
        <w:t>“</w:t>
      </w:r>
      <w:r w:rsidR="0079727F" w:rsidRPr="00962831">
        <w:t>+</w:t>
      </w:r>
      <w:r w:rsidRPr="00962831">
        <w:t>”.</w:t>
      </w:r>
    </w:p>
    <w:p w14:paraId="70074A86" w14:textId="448244F4" w:rsidR="00080B73" w:rsidRDefault="001F72FC" w:rsidP="00366B2D">
      <w:pPr>
        <w:ind w:firstLine="720"/>
      </w:pPr>
      <w:r w:rsidRPr="00962831">
        <w:t>Evaluasi pertama</w:t>
      </w:r>
      <w:r w:rsidR="00080B73" w:rsidRPr="00962831">
        <w:t xml:space="preserve"> pertama </w:t>
      </w:r>
      <w:r w:rsidRPr="00962831">
        <w:t xml:space="preserve">dan kedua </w:t>
      </w:r>
      <w:r w:rsidR="00080B73" w:rsidRPr="00962831">
        <w:t xml:space="preserve">adalah </w:t>
      </w:r>
      <m:oMath>
        <m:r>
          <w:rPr>
            <w:rFonts w:ascii="Cambria Math" w:hAnsi="Cambria Math"/>
          </w:rPr>
          <m:t>(a*)</m:t>
        </m:r>
      </m:oMath>
      <w:r w:rsidR="00080B73" w:rsidRPr="00962831">
        <w:t xml:space="preserve">, </w:t>
      </w:r>
      <w:r w:rsidRPr="00962831">
        <w:t xml:space="preserve">ketiga </w:t>
      </w:r>
      <w:r w:rsidR="00080B73" w:rsidRPr="00962831">
        <w:t xml:space="preserve">adalah </w:t>
      </w:r>
      <m:oMath>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oMath>
      <w:r w:rsidRPr="00962831">
        <w:t xml:space="preserve">, dan terakhir </w:t>
      </w:r>
      <m:oMath>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00080B73" w:rsidRPr="00962831">
        <w:t xml:space="preserve">. Ilustrasi </w:t>
      </w:r>
      <w:r w:rsidR="008350B5" w:rsidRPr="00962831">
        <w:rPr>
          <w:b/>
          <w:sz w:val="18"/>
        </w:rPr>
        <w:fldChar w:fldCharType="begin"/>
      </w:r>
      <w:r w:rsidR="008350B5" w:rsidRPr="00962831">
        <w:rPr>
          <w:b/>
          <w:sz w:val="18"/>
        </w:rPr>
        <w:instrText xml:space="preserve"> REF _Ref422104963 \h  \* MERGEFORMAT </w:instrText>
      </w:r>
      <w:r w:rsidR="008350B5" w:rsidRPr="00962831">
        <w:rPr>
          <w:b/>
          <w:sz w:val="18"/>
        </w:rPr>
      </w:r>
      <w:r w:rsidR="008350B5" w:rsidRPr="00962831">
        <w:rPr>
          <w:b/>
          <w:sz w:val="18"/>
        </w:rPr>
        <w:fldChar w:fldCharType="separate"/>
      </w:r>
      <w:r w:rsidR="003C59E6" w:rsidRPr="003C59E6">
        <w:rPr>
          <w:b/>
          <w:sz w:val="18"/>
        </w:rPr>
        <w:t>Gambar 2.10.1</w:t>
      </w:r>
      <w:r w:rsidR="008350B5" w:rsidRPr="00962831">
        <w:rPr>
          <w:b/>
          <w:sz w:val="18"/>
        </w:rPr>
        <w:fldChar w:fldCharType="end"/>
      </w:r>
      <w:r w:rsidR="008350B5" w:rsidRPr="00962831">
        <w:t xml:space="preserve">, </w:t>
      </w:r>
      <w:r w:rsidR="008350B5" w:rsidRPr="00962831">
        <w:rPr>
          <w:b/>
          <w:sz w:val="18"/>
        </w:rPr>
        <w:fldChar w:fldCharType="begin"/>
      </w:r>
      <w:r w:rsidR="008350B5" w:rsidRPr="00962831">
        <w:rPr>
          <w:b/>
          <w:sz w:val="18"/>
        </w:rPr>
        <w:instrText xml:space="preserve"> REF _Ref422104968 \h  \* MERGEFORMAT </w:instrText>
      </w:r>
      <w:r w:rsidR="008350B5" w:rsidRPr="00962831">
        <w:rPr>
          <w:b/>
          <w:sz w:val="18"/>
        </w:rPr>
      </w:r>
      <w:r w:rsidR="008350B5" w:rsidRPr="00962831">
        <w:rPr>
          <w:b/>
          <w:sz w:val="18"/>
        </w:rPr>
        <w:fldChar w:fldCharType="separate"/>
      </w:r>
      <w:r w:rsidR="003C59E6" w:rsidRPr="003C59E6">
        <w:rPr>
          <w:b/>
          <w:sz w:val="18"/>
        </w:rPr>
        <w:t>Gambar 2.10.2</w:t>
      </w:r>
      <w:r w:rsidR="008350B5" w:rsidRPr="00962831">
        <w:rPr>
          <w:b/>
          <w:sz w:val="18"/>
        </w:rPr>
        <w:fldChar w:fldCharType="end"/>
      </w:r>
      <w:r w:rsidR="008350B5" w:rsidRPr="00962831">
        <w:t xml:space="preserve">, dan </w:t>
      </w:r>
      <w:r w:rsidR="008350B5" w:rsidRPr="00962831">
        <w:rPr>
          <w:b/>
          <w:sz w:val="18"/>
        </w:rPr>
        <w:fldChar w:fldCharType="begin"/>
      </w:r>
      <w:r w:rsidR="008350B5" w:rsidRPr="00962831">
        <w:rPr>
          <w:b/>
          <w:sz w:val="18"/>
        </w:rPr>
        <w:instrText xml:space="preserve"> REF _Ref422104970 \h  \* MERGEFORMAT </w:instrText>
      </w:r>
      <w:r w:rsidR="008350B5" w:rsidRPr="00962831">
        <w:rPr>
          <w:b/>
          <w:sz w:val="18"/>
        </w:rPr>
      </w:r>
      <w:r w:rsidR="008350B5" w:rsidRPr="00962831">
        <w:rPr>
          <w:b/>
          <w:sz w:val="18"/>
        </w:rPr>
        <w:fldChar w:fldCharType="separate"/>
      </w:r>
      <w:r w:rsidR="003C59E6" w:rsidRPr="003C59E6">
        <w:rPr>
          <w:b/>
          <w:sz w:val="18"/>
        </w:rPr>
        <w:t>Gambar 2.10.3</w:t>
      </w:r>
      <w:r w:rsidR="008350B5" w:rsidRPr="00962831">
        <w:rPr>
          <w:b/>
          <w:sz w:val="18"/>
        </w:rPr>
        <w:fldChar w:fldCharType="end"/>
      </w:r>
      <w:r w:rsidR="008350B5" w:rsidRPr="00962831">
        <w:t xml:space="preserve"> </w:t>
      </w:r>
      <w:r w:rsidR="00080B73" w:rsidRPr="00962831">
        <w:t xml:space="preserve">adalah tahap-tahap pembentukan NFA untuk setiap operasi </w:t>
      </w:r>
      <w:r w:rsidR="009D5F7A" w:rsidRPr="00962831">
        <w:t>yang</w:t>
      </w:r>
      <w:r w:rsidR="00080B73" w:rsidRPr="00962831">
        <w:t xml:space="preserve"> dilakukan.</w:t>
      </w:r>
      <w:r w:rsidR="00C92F29" w:rsidRPr="00962831">
        <w:t xml:space="preserve"> Operasi</w:t>
      </w:r>
      <w:r w:rsidR="00A550D1" w:rsidRPr="00962831">
        <w:t xml:space="preserve"> tersebut</w:t>
      </w:r>
      <w:r w:rsidR="00C92F29" w:rsidRPr="00962831">
        <w:t xml:space="preserve"> dilakukan </w:t>
      </w:r>
      <w:r w:rsidR="00A550D1" w:rsidRPr="00962831">
        <w:t xml:space="preserve">dengan mengikuti metode Thompson </w:t>
      </w:r>
      <w:r w:rsidR="00C92F29" w:rsidRPr="00962831">
        <w:t xml:space="preserve">seperti dijelaskan pada </w:t>
      </w:r>
      <w:r w:rsidR="00962831" w:rsidRPr="00962831">
        <w:t>subbab</w:t>
      </w:r>
      <w:r w:rsidR="00C92F29" w:rsidRPr="00962831">
        <w:t xml:space="preserve"> </w:t>
      </w:r>
      <w:r w:rsidR="00C92F29" w:rsidRPr="00962831">
        <w:rPr>
          <w:b/>
          <w:sz w:val="18"/>
        </w:rPr>
        <w:fldChar w:fldCharType="begin"/>
      </w:r>
      <w:r w:rsidR="00C92F29" w:rsidRPr="00962831">
        <w:rPr>
          <w:b/>
          <w:sz w:val="18"/>
        </w:rPr>
        <w:instrText xml:space="preserve"> REF _Ref422104613 \r \h  \* MERGEFORMAT </w:instrText>
      </w:r>
      <w:r w:rsidR="00C92F29" w:rsidRPr="00962831">
        <w:rPr>
          <w:b/>
          <w:sz w:val="18"/>
        </w:rPr>
      </w:r>
      <w:r w:rsidR="00C92F29" w:rsidRPr="00962831">
        <w:rPr>
          <w:b/>
          <w:sz w:val="18"/>
        </w:rPr>
        <w:fldChar w:fldCharType="separate"/>
      </w:r>
      <w:r w:rsidR="003C59E6">
        <w:rPr>
          <w:b/>
          <w:sz w:val="18"/>
        </w:rPr>
        <w:t>2.4</w:t>
      </w:r>
      <w:r w:rsidR="00C92F29" w:rsidRPr="00962831">
        <w:rPr>
          <w:b/>
          <w:sz w:val="18"/>
        </w:rPr>
        <w:fldChar w:fldCharType="end"/>
      </w:r>
      <w:r w:rsidR="00C92F29" w:rsidRPr="00962831">
        <w:t>.</w:t>
      </w:r>
    </w:p>
    <w:p w14:paraId="3057586C" w14:textId="77777777" w:rsidR="002F1C68" w:rsidRDefault="002F1C68" w:rsidP="002A4B71">
      <w:pPr>
        <w:ind w:firstLine="720"/>
      </w:pPr>
      <w:r w:rsidRPr="00962831">
        <w:t>Hasil akhir dari tahap tersebut (</w:t>
      </w:r>
      <w:r w:rsidRPr="00962831">
        <w:rPr>
          <w:b/>
          <w:sz w:val="18"/>
        </w:rPr>
        <w:fldChar w:fldCharType="begin"/>
      </w:r>
      <w:r w:rsidRPr="00962831">
        <w:rPr>
          <w:b/>
          <w:sz w:val="18"/>
        </w:rPr>
        <w:instrText xml:space="preserve"> REF _Ref422104970 \h  \* MERGEFORMAT </w:instrText>
      </w:r>
      <w:r w:rsidRPr="00962831">
        <w:rPr>
          <w:b/>
          <w:sz w:val="18"/>
        </w:rPr>
      </w:r>
      <w:r w:rsidRPr="00962831">
        <w:rPr>
          <w:b/>
          <w:sz w:val="18"/>
        </w:rPr>
        <w:fldChar w:fldCharType="separate"/>
      </w:r>
      <w:r w:rsidR="003C59E6" w:rsidRPr="003C59E6">
        <w:rPr>
          <w:b/>
          <w:sz w:val="18"/>
        </w:rPr>
        <w:t>Gambar 2.10.3</w:t>
      </w:r>
      <w:r w:rsidRPr="00962831">
        <w:rPr>
          <w:b/>
          <w:sz w:val="18"/>
        </w:rPr>
        <w:fldChar w:fldCharType="end"/>
      </w:r>
      <w:r w:rsidRPr="00962831">
        <w:t xml:space="preserve">) merupakan NFA yang kemudian digunakan untuk konversi menjadi DFA. Proses konversi DFA dilakukan dengan proses yang telah dijelaskan pada subbab </w:t>
      </w:r>
      <w:r w:rsidRPr="00962831">
        <w:rPr>
          <w:b/>
          <w:sz w:val="18"/>
        </w:rPr>
        <w:fldChar w:fldCharType="begin"/>
      </w:r>
      <w:r w:rsidRPr="00962831">
        <w:rPr>
          <w:b/>
          <w:sz w:val="18"/>
        </w:rPr>
        <w:instrText xml:space="preserve"> REF _Ref421013796 \r \h  \* MERGEFORMAT </w:instrText>
      </w:r>
      <w:r w:rsidRPr="00962831">
        <w:rPr>
          <w:b/>
          <w:sz w:val="18"/>
        </w:rPr>
      </w:r>
      <w:r w:rsidRPr="00962831">
        <w:rPr>
          <w:b/>
          <w:sz w:val="18"/>
        </w:rPr>
        <w:fldChar w:fldCharType="separate"/>
      </w:r>
      <w:r w:rsidR="003C59E6">
        <w:rPr>
          <w:b/>
          <w:sz w:val="18"/>
        </w:rPr>
        <w:t>2.6</w:t>
      </w:r>
      <w:r w:rsidRPr="00962831">
        <w:rPr>
          <w:b/>
          <w:sz w:val="18"/>
        </w:rPr>
        <w:fldChar w:fldCharType="end"/>
      </w:r>
      <w:r w:rsidRPr="00962831">
        <w:t xml:space="preserve">. Inisialisasi awal DFA dengan melakukan </w:t>
      </w:r>
      <w:r w:rsidRPr="00962831">
        <w:rPr>
          <w:i/>
        </w:rPr>
        <w:t>EpsilonClosure</w:t>
      </w:r>
      <w:r w:rsidRPr="00962831">
        <w:t xml:space="preserve"> dari awal DFA yakni </w:t>
      </w:r>
      <w:r w:rsidRPr="00962831">
        <w:rPr>
          <w:i/>
        </w:rPr>
        <w:t>state</w:t>
      </w:r>
      <w:r w:rsidRPr="00962831">
        <w:t xml:space="preserve"> 9.</w:t>
      </w:r>
    </w:p>
    <w:p w14:paraId="21E7ECD8" w14:textId="77777777" w:rsidR="002F1C68" w:rsidRPr="00962831" w:rsidRDefault="002F1C68" w:rsidP="002F1C68"/>
    <w:p w14:paraId="2B676471" w14:textId="55F02C7D" w:rsidR="00B00E2C" w:rsidRPr="00962831" w:rsidRDefault="00B304F3" w:rsidP="00B304F3">
      <w:pPr>
        <w:keepNext/>
        <w:jc w:val="center"/>
      </w:pPr>
      <w:r w:rsidRPr="00962831">
        <w:rPr>
          <w:noProof/>
          <w:lang w:val="en-US" w:eastAsia="en-US"/>
        </w:rPr>
        <w:lastRenderedPageBreak/>
        <w:drawing>
          <wp:inline distT="0" distB="0" distL="0" distR="0" wp14:anchorId="041BCEA6" wp14:editId="1F8CAF19">
            <wp:extent cx="1622854" cy="5785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630494" cy="581241"/>
                    </a:xfrm>
                    <a:prstGeom prst="rect">
                      <a:avLst/>
                    </a:prstGeom>
                  </pic:spPr>
                </pic:pic>
              </a:graphicData>
            </a:graphic>
          </wp:inline>
        </w:drawing>
      </w:r>
      <w:r w:rsidR="00784678" w:rsidRPr="00962831">
        <w:t xml:space="preserve"> </w:t>
      </w:r>
      <w:r w:rsidR="00784678" w:rsidRPr="00962831">
        <w:rPr>
          <w:noProof/>
          <w:lang w:val="en-US" w:eastAsia="en-US"/>
        </w:rPr>
        <w:drawing>
          <wp:inline distT="0" distB="0" distL="0" distR="0" wp14:anchorId="79E79764" wp14:editId="5BEFFF76">
            <wp:extent cx="1746421" cy="5897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777338" cy="600140"/>
                    </a:xfrm>
                    <a:prstGeom prst="rect">
                      <a:avLst/>
                    </a:prstGeom>
                  </pic:spPr>
                </pic:pic>
              </a:graphicData>
            </a:graphic>
          </wp:inline>
        </w:drawing>
      </w:r>
    </w:p>
    <w:p w14:paraId="6985C087" w14:textId="68B06611" w:rsidR="00080B73" w:rsidRPr="00962831" w:rsidRDefault="00B00E2C" w:rsidP="002622C7">
      <w:pPr>
        <w:pStyle w:val="Caption"/>
      </w:pPr>
      <w:bookmarkStart w:id="144" w:name="_Ref422104963"/>
      <w:bookmarkStart w:id="145" w:name="_Toc425380786"/>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144"/>
      <w:r w:rsidRPr="00962831">
        <w:t xml:space="preserve"> Eva</w:t>
      </w:r>
      <w:r w:rsidR="008068CC" w:rsidRPr="00962831">
        <w:t>luasi operasi (a*</w:t>
      </w:r>
      <w:r w:rsidRPr="00962831">
        <w:t>)</w:t>
      </w:r>
      <w:r w:rsidR="00784678" w:rsidRPr="00962831">
        <w:t xml:space="preserve"> pertama dan kedua</w:t>
      </w:r>
      <w:bookmarkEnd w:id="145"/>
    </w:p>
    <w:p w14:paraId="583518B6" w14:textId="58585C08" w:rsidR="00B00E2C" w:rsidRPr="00962831" w:rsidRDefault="0041685B" w:rsidP="00B304F3">
      <w:pPr>
        <w:keepNext/>
        <w:jc w:val="center"/>
      </w:pPr>
      <w:r w:rsidRPr="00962831">
        <w:rPr>
          <w:noProof/>
          <w:lang w:val="en-US" w:eastAsia="en-US"/>
        </w:rPr>
        <w:drawing>
          <wp:inline distT="0" distB="0" distL="0" distR="0" wp14:anchorId="50CF7BBE" wp14:editId="63773644">
            <wp:extent cx="3015049" cy="6443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036425" cy="648880"/>
                    </a:xfrm>
                    <a:prstGeom prst="rect">
                      <a:avLst/>
                    </a:prstGeom>
                  </pic:spPr>
                </pic:pic>
              </a:graphicData>
            </a:graphic>
          </wp:inline>
        </w:drawing>
      </w:r>
    </w:p>
    <w:p w14:paraId="0FBB7574" w14:textId="433206DE" w:rsidR="00080B73" w:rsidRPr="00962831" w:rsidRDefault="00B00E2C" w:rsidP="002622C7">
      <w:pPr>
        <w:pStyle w:val="Caption"/>
      </w:pPr>
      <w:bookmarkStart w:id="146" w:name="_Ref422104968"/>
      <w:bookmarkStart w:id="147" w:name="_Toc425380787"/>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2</w:t>
      </w:r>
      <w:r w:rsidR="0047061B">
        <w:fldChar w:fldCharType="end"/>
      </w:r>
      <w:bookmarkEnd w:id="146"/>
      <w:r w:rsidRPr="00962831">
        <w:t xml:space="preserve"> Evaluasi operasi </w:t>
      </w:r>
      <w:r w:rsidR="0041685B" w:rsidRPr="00962831">
        <w:t>(b+(a*))</w:t>
      </w:r>
      <w:bookmarkEnd w:id="147"/>
    </w:p>
    <w:p w14:paraId="5A0D697D" w14:textId="5F6C0146" w:rsidR="00B00E2C" w:rsidRPr="00962831" w:rsidRDefault="001E713A" w:rsidP="00B304F3">
      <w:pPr>
        <w:keepNext/>
        <w:jc w:val="center"/>
      </w:pPr>
      <w:r w:rsidRPr="00962831">
        <w:rPr>
          <w:noProof/>
          <w:lang w:val="en-US" w:eastAsia="en-US"/>
        </w:rPr>
        <w:drawing>
          <wp:inline distT="0" distB="0" distL="0" distR="0" wp14:anchorId="4D79B2EB" wp14:editId="04091964">
            <wp:extent cx="3528060" cy="6692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528060" cy="669290"/>
                    </a:xfrm>
                    <a:prstGeom prst="rect">
                      <a:avLst/>
                    </a:prstGeom>
                  </pic:spPr>
                </pic:pic>
              </a:graphicData>
            </a:graphic>
          </wp:inline>
        </w:drawing>
      </w:r>
    </w:p>
    <w:p w14:paraId="2595A574" w14:textId="0A501FCC" w:rsidR="00080B73" w:rsidRPr="00962831" w:rsidRDefault="00B00E2C" w:rsidP="002622C7">
      <w:pPr>
        <w:pStyle w:val="Caption"/>
      </w:pPr>
      <w:bookmarkStart w:id="148" w:name="_Ref422104970"/>
      <w:bookmarkStart w:id="149" w:name="_Toc425380788"/>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3</w:t>
      </w:r>
      <w:r w:rsidR="0047061B">
        <w:fldChar w:fldCharType="end"/>
      </w:r>
      <w:bookmarkEnd w:id="148"/>
      <w:r w:rsidRPr="00962831">
        <w:t xml:space="preserve"> Evaluasi operasi </w:t>
      </w:r>
      <w:r w:rsidR="003934E5" w:rsidRPr="00962831">
        <w:t>((a*)+(b+(a*)))</w:t>
      </w:r>
      <w:bookmarkEnd w:id="149"/>
    </w:p>
    <w:p w14:paraId="625CD60B" w14:textId="2F264416" w:rsidR="00DE0FC5" w:rsidRDefault="004A63D5" w:rsidP="00511C56">
      <w:pPr>
        <w:ind w:firstLine="720"/>
      </w:pPr>
      <w:r w:rsidRPr="00962831">
        <w:t xml:space="preserve">State awal DFA merupakan kombinasi dari beberapa </w:t>
      </w:r>
      <w:r w:rsidRPr="00962831">
        <w:rPr>
          <w:i/>
        </w:rPr>
        <w:t xml:space="preserve">state </w:t>
      </w:r>
      <w:r w:rsidRPr="00962831">
        <w:t xml:space="preserve">NFA yang dapat dicapai dengan transisi epsilon, yakni </w:t>
      </w:r>
      <w:r w:rsidRPr="00962831">
        <w:rPr>
          <w:i/>
        </w:rPr>
        <w:t xml:space="preserve">state </w:t>
      </w:r>
      <w:r w:rsidR="006B3DD8" w:rsidRPr="00962831">
        <w:t xml:space="preserve">1,3, </w:t>
      </w:r>
      <w:r w:rsidRPr="00962831">
        <w:t xml:space="preserve">dan </w:t>
      </w:r>
      <w:r w:rsidR="006B3DD8" w:rsidRPr="00962831">
        <w:t>4</w:t>
      </w:r>
      <w:r w:rsidRPr="00962831">
        <w:t>.</w:t>
      </w:r>
      <w:r w:rsidR="00ED2DAE" w:rsidRPr="00962831">
        <w:t xml:space="preserve"> Dari </w:t>
      </w:r>
      <w:r w:rsidR="00ED2DAE" w:rsidRPr="00962831">
        <w:rPr>
          <w:i/>
        </w:rPr>
        <w:t xml:space="preserve">state </w:t>
      </w:r>
      <w:r w:rsidR="00ED2DAE" w:rsidRPr="00962831">
        <w:t>awal yang didapatkan, kemudian dilakukan iterasi untuk memperoleh DFA seutuhnya</w:t>
      </w:r>
      <w:r w:rsidR="00962831">
        <w:t>, iterasi yang dilakukan dapat</w:t>
      </w:r>
      <w:r w:rsidR="0018644A" w:rsidRPr="00962831">
        <w:t xml:space="preserve"> dilihat pada </w:t>
      </w:r>
      <w:r w:rsidR="0018644A" w:rsidRPr="00962831">
        <w:rPr>
          <w:b/>
          <w:sz w:val="18"/>
        </w:rPr>
        <w:fldChar w:fldCharType="begin"/>
      </w:r>
      <w:r w:rsidR="0018644A" w:rsidRPr="00962831">
        <w:rPr>
          <w:b/>
          <w:sz w:val="18"/>
        </w:rPr>
        <w:instrText xml:space="preserve"> REF _Ref422133062 \h  \* MERGEFORMAT </w:instrText>
      </w:r>
      <w:r w:rsidR="0018644A" w:rsidRPr="00962831">
        <w:rPr>
          <w:b/>
          <w:sz w:val="18"/>
        </w:rPr>
      </w:r>
      <w:r w:rsidR="0018644A" w:rsidRPr="00962831">
        <w:rPr>
          <w:b/>
          <w:sz w:val="18"/>
        </w:rPr>
        <w:fldChar w:fldCharType="separate"/>
      </w:r>
      <w:r w:rsidR="003C59E6" w:rsidRPr="003C59E6">
        <w:rPr>
          <w:b/>
          <w:sz w:val="18"/>
        </w:rPr>
        <w:t>Tabel 2.10.1</w:t>
      </w:r>
      <w:r w:rsidR="0018644A" w:rsidRPr="00962831">
        <w:rPr>
          <w:b/>
          <w:sz w:val="18"/>
        </w:rPr>
        <w:fldChar w:fldCharType="end"/>
      </w:r>
      <w:r w:rsidR="00ED2DAE" w:rsidRPr="00962831">
        <w:t>.</w:t>
      </w:r>
    </w:p>
    <w:p w14:paraId="2E8BA5EF" w14:textId="4AAB9F57" w:rsidR="003D3F6B" w:rsidRPr="00962831" w:rsidRDefault="003D3F6B" w:rsidP="002622C7">
      <w:pPr>
        <w:pStyle w:val="Caption"/>
      </w:pPr>
      <w:bookmarkStart w:id="150" w:name="_Ref422133062"/>
      <w:bookmarkStart w:id="151" w:name="_Toc425380810"/>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3C59E6">
        <w:rPr>
          <w:noProof/>
        </w:rPr>
        <w:t>2.10</w:t>
      </w:r>
      <w:r w:rsidR="00B22650" w:rsidRPr="00962831">
        <w:fldChar w:fldCharType="end"/>
      </w:r>
      <w:r w:rsidR="00152A28" w:rsidRPr="00962831">
        <w:t>.</w:t>
      </w:r>
      <w:r w:rsidR="00B22650" w:rsidRPr="00962831">
        <w:fldChar w:fldCharType="begin"/>
      </w:r>
      <w:r w:rsidR="00B22650" w:rsidRPr="00962831">
        <w:instrText xml:space="preserve"> SEQ Tabel \* ARABIC \s 2 </w:instrText>
      </w:r>
      <w:r w:rsidR="00B22650" w:rsidRPr="00962831">
        <w:fldChar w:fldCharType="separate"/>
      </w:r>
      <w:r w:rsidR="003C59E6">
        <w:rPr>
          <w:noProof/>
        </w:rPr>
        <w:t>1</w:t>
      </w:r>
      <w:r w:rsidR="00B22650" w:rsidRPr="00962831">
        <w:fldChar w:fldCharType="end"/>
      </w:r>
      <w:bookmarkEnd w:id="150"/>
      <w:r w:rsidRPr="00962831">
        <w:t xml:space="preserve"> Iterasi dalam konversi NFA menjadi DFA</w:t>
      </w:r>
      <w:bookmarkEnd w:id="151"/>
    </w:p>
    <w:tbl>
      <w:tblPr>
        <w:tblStyle w:val="TableGridLight"/>
        <w:tblW w:w="4536" w:type="dxa"/>
        <w:jc w:val="center"/>
        <w:tblLook w:val="0420" w:firstRow="1" w:lastRow="0" w:firstColumn="0" w:lastColumn="0" w:noHBand="0" w:noVBand="1"/>
      </w:tblPr>
      <w:tblGrid>
        <w:gridCol w:w="827"/>
        <w:gridCol w:w="1481"/>
        <w:gridCol w:w="1481"/>
        <w:gridCol w:w="747"/>
      </w:tblGrid>
      <w:tr w:rsidR="00DE0FC5" w:rsidRPr="00962831" w14:paraId="3A08DB66" w14:textId="77777777" w:rsidTr="0098486E">
        <w:trPr>
          <w:trHeight w:val="283"/>
          <w:jc w:val="center"/>
        </w:trPr>
        <w:tc>
          <w:tcPr>
            <w:tcW w:w="827" w:type="dxa"/>
            <w:vMerge w:val="restart"/>
          </w:tcPr>
          <w:p w14:paraId="22E6D000" w14:textId="4711E529" w:rsidR="00DE0FC5" w:rsidRPr="00962831" w:rsidRDefault="0098486E" w:rsidP="00DE0FC5">
            <w:pPr>
              <w:jc w:val="center"/>
            </w:pPr>
            <w:r w:rsidRPr="00962831">
              <w:t>I</w:t>
            </w:r>
            <w:r w:rsidR="00DE0FC5" w:rsidRPr="00962831">
              <w:t>terasi</w:t>
            </w:r>
          </w:p>
        </w:tc>
        <w:tc>
          <w:tcPr>
            <w:tcW w:w="1481" w:type="dxa"/>
            <w:vMerge w:val="restart"/>
          </w:tcPr>
          <w:p w14:paraId="0BC64EB8" w14:textId="24A6CEFA" w:rsidR="00DE0FC5" w:rsidRPr="00962831" w:rsidRDefault="00DE0FC5" w:rsidP="00DE0FC5">
            <w:pPr>
              <w:jc w:val="center"/>
            </w:pPr>
            <w:r w:rsidRPr="00962831">
              <w:t xml:space="preserve">DFA </w:t>
            </w:r>
            <w:r w:rsidRPr="00962831">
              <w:rPr>
                <w:i/>
              </w:rPr>
              <w:t>state</w:t>
            </w:r>
          </w:p>
        </w:tc>
        <w:tc>
          <w:tcPr>
            <w:tcW w:w="2228" w:type="dxa"/>
            <w:gridSpan w:val="2"/>
          </w:tcPr>
          <w:p w14:paraId="4B98A543" w14:textId="4050BC00" w:rsidR="00DE0FC5" w:rsidRPr="00962831" w:rsidRDefault="00B53EA9" w:rsidP="00DE0FC5">
            <w:pPr>
              <w:jc w:val="center"/>
              <w:rPr>
                <w:bCs/>
              </w:rPr>
            </w:pPr>
            <w:r>
              <w:rPr>
                <w:bCs/>
                <w:lang w:val="en-US"/>
              </w:rPr>
              <w:t>Masukan</w:t>
            </w:r>
            <w:r w:rsidR="00DE0FC5" w:rsidRPr="00962831">
              <w:rPr>
                <w:bCs/>
              </w:rPr>
              <w:t xml:space="preserve"> Alfabet</w:t>
            </w:r>
          </w:p>
        </w:tc>
      </w:tr>
      <w:tr w:rsidR="00DE0FC5" w:rsidRPr="00962831" w14:paraId="656F4E1D" w14:textId="77777777" w:rsidTr="0098486E">
        <w:trPr>
          <w:trHeight w:val="283"/>
          <w:jc w:val="center"/>
        </w:trPr>
        <w:tc>
          <w:tcPr>
            <w:tcW w:w="827" w:type="dxa"/>
            <w:vMerge/>
          </w:tcPr>
          <w:p w14:paraId="03377C63" w14:textId="441D16DE" w:rsidR="00DE0FC5" w:rsidRPr="00962831" w:rsidRDefault="00DE0FC5" w:rsidP="00DE0FC5"/>
        </w:tc>
        <w:tc>
          <w:tcPr>
            <w:tcW w:w="1481" w:type="dxa"/>
            <w:vMerge/>
            <w:hideMark/>
          </w:tcPr>
          <w:p w14:paraId="46957E33" w14:textId="73BC94D6" w:rsidR="00DE0FC5" w:rsidRPr="00962831" w:rsidRDefault="00DE0FC5" w:rsidP="00DE0FC5"/>
        </w:tc>
        <w:tc>
          <w:tcPr>
            <w:tcW w:w="1481" w:type="dxa"/>
            <w:hideMark/>
          </w:tcPr>
          <w:p w14:paraId="70174A48" w14:textId="77777777" w:rsidR="00DE0FC5" w:rsidRPr="00962831" w:rsidRDefault="00DE0FC5" w:rsidP="00DE0FC5">
            <w:r w:rsidRPr="00962831">
              <w:rPr>
                <w:b/>
                <w:bCs/>
              </w:rPr>
              <w:t>aε</w:t>
            </w:r>
          </w:p>
        </w:tc>
        <w:tc>
          <w:tcPr>
            <w:tcW w:w="747" w:type="dxa"/>
            <w:hideMark/>
          </w:tcPr>
          <w:p w14:paraId="4889B19A" w14:textId="77777777" w:rsidR="00DE0FC5" w:rsidRPr="00962831" w:rsidRDefault="00DE0FC5" w:rsidP="00DE0FC5">
            <w:r w:rsidRPr="00962831">
              <w:rPr>
                <w:b/>
                <w:bCs/>
              </w:rPr>
              <w:t>bε</w:t>
            </w:r>
          </w:p>
        </w:tc>
      </w:tr>
      <w:tr w:rsidR="0098486E" w:rsidRPr="00962831" w14:paraId="748618DD" w14:textId="77777777" w:rsidTr="0098486E">
        <w:trPr>
          <w:trHeight w:val="283"/>
          <w:jc w:val="center"/>
        </w:trPr>
        <w:tc>
          <w:tcPr>
            <w:tcW w:w="827" w:type="dxa"/>
          </w:tcPr>
          <w:p w14:paraId="0B12676B" w14:textId="5A6BEB22" w:rsidR="0098486E" w:rsidRPr="00962831" w:rsidRDefault="0098486E" w:rsidP="0098486E">
            <w:r w:rsidRPr="00962831">
              <w:t>1</w:t>
            </w:r>
          </w:p>
        </w:tc>
        <w:tc>
          <w:tcPr>
            <w:tcW w:w="1481" w:type="dxa"/>
            <w:hideMark/>
          </w:tcPr>
          <w:p w14:paraId="7A14A152" w14:textId="4F0672E3" w:rsidR="0098486E" w:rsidRPr="00962831" w:rsidRDefault="0098486E" w:rsidP="0098486E">
            <w:r w:rsidRPr="00962831">
              <w:rPr>
                <w:bCs/>
                <w:kern w:val="24"/>
                <w:szCs w:val="36"/>
              </w:rPr>
              <w:t>1,3,4</w:t>
            </w:r>
          </w:p>
        </w:tc>
        <w:tc>
          <w:tcPr>
            <w:tcW w:w="1481" w:type="dxa"/>
            <w:hideMark/>
          </w:tcPr>
          <w:p w14:paraId="047DD17C" w14:textId="4DA87A5C" w:rsidR="0098486E" w:rsidRPr="00962831" w:rsidRDefault="0098486E" w:rsidP="0098486E">
            <w:r w:rsidRPr="00962831">
              <w:rPr>
                <w:bCs/>
                <w:kern w:val="24"/>
                <w:szCs w:val="36"/>
              </w:rPr>
              <w:t>1,2,3,4</w:t>
            </w:r>
          </w:p>
        </w:tc>
        <w:tc>
          <w:tcPr>
            <w:tcW w:w="747" w:type="dxa"/>
            <w:hideMark/>
          </w:tcPr>
          <w:p w14:paraId="69DA3DEA" w14:textId="49417DA8" w:rsidR="0098486E" w:rsidRPr="00962831" w:rsidRDefault="0098486E" w:rsidP="0098486E">
            <w:r w:rsidRPr="00962831">
              <w:rPr>
                <w:bCs/>
                <w:kern w:val="24"/>
                <w:szCs w:val="36"/>
              </w:rPr>
              <w:t>5,6,8</w:t>
            </w:r>
          </w:p>
        </w:tc>
      </w:tr>
      <w:tr w:rsidR="0098486E" w:rsidRPr="00962831" w14:paraId="1DC59979" w14:textId="77777777" w:rsidTr="0098486E">
        <w:trPr>
          <w:trHeight w:val="283"/>
          <w:jc w:val="center"/>
        </w:trPr>
        <w:tc>
          <w:tcPr>
            <w:tcW w:w="827" w:type="dxa"/>
          </w:tcPr>
          <w:p w14:paraId="5ABEF032" w14:textId="79285FE0" w:rsidR="0098486E" w:rsidRPr="00962831" w:rsidRDefault="0098486E" w:rsidP="0098486E">
            <w:r w:rsidRPr="00962831">
              <w:t>2</w:t>
            </w:r>
          </w:p>
        </w:tc>
        <w:tc>
          <w:tcPr>
            <w:tcW w:w="1481" w:type="dxa"/>
            <w:hideMark/>
          </w:tcPr>
          <w:p w14:paraId="5774D4D7" w14:textId="409BCCE5" w:rsidR="0098486E" w:rsidRPr="00962831" w:rsidRDefault="0098486E" w:rsidP="0098486E">
            <w:r w:rsidRPr="00962831">
              <w:rPr>
                <w:kern w:val="24"/>
                <w:szCs w:val="36"/>
              </w:rPr>
              <w:t>1,2,3,4</w:t>
            </w:r>
          </w:p>
        </w:tc>
        <w:tc>
          <w:tcPr>
            <w:tcW w:w="1481" w:type="dxa"/>
            <w:hideMark/>
          </w:tcPr>
          <w:p w14:paraId="38160E01" w14:textId="34104AA1" w:rsidR="0098486E" w:rsidRPr="00962831" w:rsidRDefault="0098486E" w:rsidP="0098486E">
            <w:r w:rsidRPr="00962831">
              <w:rPr>
                <w:kern w:val="24"/>
                <w:szCs w:val="36"/>
              </w:rPr>
              <w:t>1,2,3,4</w:t>
            </w:r>
          </w:p>
        </w:tc>
        <w:tc>
          <w:tcPr>
            <w:tcW w:w="747" w:type="dxa"/>
            <w:hideMark/>
          </w:tcPr>
          <w:p w14:paraId="4124044B" w14:textId="0F3914E9" w:rsidR="0098486E" w:rsidRPr="00962831" w:rsidRDefault="0098486E" w:rsidP="0098486E">
            <w:r w:rsidRPr="00962831">
              <w:rPr>
                <w:kern w:val="24"/>
                <w:szCs w:val="36"/>
              </w:rPr>
              <w:t>5,6,8</w:t>
            </w:r>
          </w:p>
        </w:tc>
      </w:tr>
      <w:tr w:rsidR="0098486E" w:rsidRPr="00962831" w14:paraId="5FF23C81" w14:textId="77777777" w:rsidTr="0098486E">
        <w:trPr>
          <w:trHeight w:val="283"/>
          <w:jc w:val="center"/>
        </w:trPr>
        <w:tc>
          <w:tcPr>
            <w:tcW w:w="827" w:type="dxa"/>
          </w:tcPr>
          <w:p w14:paraId="3D61E29F" w14:textId="1CF2FD21" w:rsidR="0098486E" w:rsidRPr="00962831" w:rsidRDefault="0098486E" w:rsidP="0098486E">
            <w:r w:rsidRPr="00962831">
              <w:t>3</w:t>
            </w:r>
          </w:p>
        </w:tc>
        <w:tc>
          <w:tcPr>
            <w:tcW w:w="1481" w:type="dxa"/>
            <w:hideMark/>
          </w:tcPr>
          <w:p w14:paraId="409D83D5" w14:textId="115DC5D1" w:rsidR="0098486E" w:rsidRPr="00962831" w:rsidRDefault="0098486E" w:rsidP="0098486E">
            <w:r w:rsidRPr="00962831">
              <w:rPr>
                <w:kern w:val="24"/>
                <w:szCs w:val="36"/>
              </w:rPr>
              <w:t>5,6,8</w:t>
            </w:r>
          </w:p>
        </w:tc>
        <w:tc>
          <w:tcPr>
            <w:tcW w:w="1481" w:type="dxa"/>
            <w:hideMark/>
          </w:tcPr>
          <w:p w14:paraId="75D76A27" w14:textId="5978CFA4" w:rsidR="0098486E" w:rsidRPr="00962831" w:rsidRDefault="0098486E" w:rsidP="0098486E">
            <w:r w:rsidRPr="00962831">
              <w:rPr>
                <w:kern w:val="24"/>
                <w:szCs w:val="36"/>
              </w:rPr>
              <w:t>6,7,8</w:t>
            </w:r>
          </w:p>
        </w:tc>
        <w:tc>
          <w:tcPr>
            <w:tcW w:w="747" w:type="dxa"/>
            <w:hideMark/>
          </w:tcPr>
          <w:p w14:paraId="641049F6" w14:textId="6BCF89A8" w:rsidR="0098486E" w:rsidRPr="00962831" w:rsidRDefault="0098486E" w:rsidP="0098486E">
            <w:r w:rsidRPr="00962831">
              <w:rPr>
                <w:kern w:val="24"/>
                <w:szCs w:val="36"/>
              </w:rPr>
              <w:t>-</w:t>
            </w:r>
          </w:p>
        </w:tc>
      </w:tr>
      <w:tr w:rsidR="0098486E" w:rsidRPr="00962831" w14:paraId="1EF70651" w14:textId="77777777" w:rsidTr="0098486E">
        <w:trPr>
          <w:trHeight w:val="283"/>
          <w:jc w:val="center"/>
        </w:trPr>
        <w:tc>
          <w:tcPr>
            <w:tcW w:w="827" w:type="dxa"/>
          </w:tcPr>
          <w:p w14:paraId="7DA26790" w14:textId="30E58C11" w:rsidR="0098486E" w:rsidRPr="00962831" w:rsidRDefault="0098486E" w:rsidP="0098486E">
            <w:r w:rsidRPr="00962831">
              <w:t>4</w:t>
            </w:r>
          </w:p>
        </w:tc>
        <w:tc>
          <w:tcPr>
            <w:tcW w:w="1481" w:type="dxa"/>
            <w:hideMark/>
          </w:tcPr>
          <w:p w14:paraId="6B080E68" w14:textId="342D6269" w:rsidR="0098486E" w:rsidRPr="00962831" w:rsidRDefault="0098486E" w:rsidP="0098486E">
            <w:r w:rsidRPr="00962831">
              <w:rPr>
                <w:kern w:val="24"/>
                <w:szCs w:val="36"/>
              </w:rPr>
              <w:t>6,7,8</w:t>
            </w:r>
          </w:p>
        </w:tc>
        <w:tc>
          <w:tcPr>
            <w:tcW w:w="1481" w:type="dxa"/>
            <w:hideMark/>
          </w:tcPr>
          <w:p w14:paraId="2F1D9B0D" w14:textId="4A584097" w:rsidR="0098486E" w:rsidRPr="00962831" w:rsidRDefault="0098486E" w:rsidP="0098486E">
            <w:r w:rsidRPr="00962831">
              <w:rPr>
                <w:kern w:val="24"/>
                <w:szCs w:val="36"/>
              </w:rPr>
              <w:t>6,7,8</w:t>
            </w:r>
          </w:p>
        </w:tc>
        <w:tc>
          <w:tcPr>
            <w:tcW w:w="747" w:type="dxa"/>
            <w:hideMark/>
          </w:tcPr>
          <w:p w14:paraId="1DD21186" w14:textId="7FAE877B" w:rsidR="0098486E" w:rsidRPr="00962831" w:rsidRDefault="0098486E" w:rsidP="0098486E">
            <w:r w:rsidRPr="00962831">
              <w:rPr>
                <w:kern w:val="24"/>
                <w:szCs w:val="36"/>
              </w:rPr>
              <w:t>-</w:t>
            </w:r>
          </w:p>
        </w:tc>
      </w:tr>
    </w:tbl>
    <w:p w14:paraId="053CBCA7" w14:textId="77777777" w:rsidR="000D08D0" w:rsidRDefault="000D08D0" w:rsidP="000D08D0">
      <w:pPr>
        <w:ind w:firstLine="720"/>
      </w:pPr>
    </w:p>
    <w:p w14:paraId="148F808B" w14:textId="77777777" w:rsidR="000D08D0" w:rsidRPr="00962831" w:rsidRDefault="000D08D0" w:rsidP="000D08D0">
      <w:pPr>
        <w:ind w:firstLine="720"/>
      </w:pPr>
      <w:r w:rsidRPr="00962831">
        <w:t xml:space="preserve">Selesai iterasi untuk membangkitkan DFA dari NFA selesai maka DFA yang terbentuk dapat dilihat pada </w:t>
      </w:r>
      <w:r w:rsidRPr="00962831">
        <w:rPr>
          <w:b/>
          <w:sz w:val="18"/>
        </w:rPr>
        <w:fldChar w:fldCharType="begin"/>
      </w:r>
      <w:r w:rsidRPr="00962831">
        <w:rPr>
          <w:b/>
          <w:sz w:val="18"/>
        </w:rPr>
        <w:instrText xml:space="preserve"> REF _Ref422133755 \h  \* MERGEFORMAT </w:instrText>
      </w:r>
      <w:r w:rsidRPr="00962831">
        <w:rPr>
          <w:b/>
          <w:sz w:val="18"/>
        </w:rPr>
      </w:r>
      <w:r w:rsidRPr="00962831">
        <w:rPr>
          <w:b/>
          <w:sz w:val="18"/>
        </w:rPr>
        <w:fldChar w:fldCharType="separate"/>
      </w:r>
      <w:r w:rsidR="003C59E6" w:rsidRPr="003C59E6">
        <w:rPr>
          <w:b/>
          <w:sz w:val="18"/>
        </w:rPr>
        <w:t>Gambar 2.10.4</w:t>
      </w:r>
      <w:r w:rsidRPr="00962831">
        <w:rPr>
          <w:b/>
          <w:sz w:val="18"/>
        </w:rPr>
        <w:fldChar w:fldCharType="end"/>
      </w:r>
      <w:r w:rsidRPr="00962831">
        <w:t xml:space="preserve">, dan </w:t>
      </w:r>
      <w:r w:rsidRPr="00962831">
        <w:rPr>
          <w:b/>
          <w:sz w:val="18"/>
        </w:rPr>
        <w:fldChar w:fldCharType="begin"/>
      </w:r>
      <w:r w:rsidRPr="00962831">
        <w:rPr>
          <w:b/>
          <w:sz w:val="18"/>
        </w:rPr>
        <w:instrText xml:space="preserve"> REF _Ref422133757 \h  \* MERGEFORMAT </w:instrText>
      </w:r>
      <w:r w:rsidRPr="00962831">
        <w:rPr>
          <w:b/>
          <w:sz w:val="18"/>
        </w:rPr>
      </w:r>
      <w:r w:rsidRPr="00962831">
        <w:rPr>
          <w:b/>
          <w:sz w:val="18"/>
        </w:rPr>
        <w:fldChar w:fldCharType="separate"/>
      </w:r>
      <w:r w:rsidR="003C59E6" w:rsidRPr="003C59E6">
        <w:rPr>
          <w:b/>
          <w:sz w:val="18"/>
        </w:rPr>
        <w:t>Gambar 2.10.5</w:t>
      </w:r>
      <w:r w:rsidRPr="00962831">
        <w:rPr>
          <w:b/>
          <w:sz w:val="18"/>
        </w:rPr>
        <w:fldChar w:fldCharType="end"/>
      </w:r>
      <w:r w:rsidRPr="00962831">
        <w:t>.</w:t>
      </w:r>
    </w:p>
    <w:p w14:paraId="6042FEFB" w14:textId="77777777" w:rsidR="000D08D0" w:rsidRPr="00962831" w:rsidRDefault="000D08D0" w:rsidP="000D08D0">
      <w:pPr>
        <w:ind w:firstLine="720"/>
      </w:pPr>
      <w:r w:rsidRPr="00962831">
        <w:t xml:space="preserve">Apabila telah terbentuk DFA, maka tahap selanjutnya yang dilakukan adalah menghitung banyaknya </w:t>
      </w:r>
      <w:r w:rsidRPr="00962831">
        <w:rPr>
          <w:i/>
        </w:rPr>
        <w:t>string</w:t>
      </w:r>
      <w:r w:rsidRPr="00962831">
        <w:t xml:space="preserve"> dengan </w:t>
      </w:r>
      <w:r w:rsidRPr="00962831">
        <w:lastRenderedPageBreak/>
        <w:t xml:space="preserve">panjang </w:t>
      </w:r>
      <w:r w:rsidRPr="00962831">
        <w:rPr>
          <w:i/>
        </w:rPr>
        <w:t xml:space="preserve">L </w:t>
      </w:r>
      <w:r w:rsidRPr="00962831">
        <w:t xml:space="preserve">yang dapat diterima pada model tersebut. </w:t>
      </w:r>
      <w:r w:rsidRPr="00962831">
        <w:rPr>
          <w:i/>
        </w:rPr>
        <w:t>String</w:t>
      </w:r>
      <w:r w:rsidRPr="00962831">
        <w:t xml:space="preserve"> diterima jika dari state awal DFA diberikan masukan urutan karakter </w:t>
      </w:r>
      <w:r>
        <w:rPr>
          <w:lang w:val="en-US"/>
        </w:rPr>
        <w:t>alfabet</w:t>
      </w:r>
      <w:r w:rsidRPr="00962831">
        <w:t xml:space="preserve"> pada </w:t>
      </w:r>
      <w:r w:rsidRPr="00962831">
        <w:rPr>
          <w:i/>
        </w:rPr>
        <w:t>string</w:t>
      </w:r>
      <w:r w:rsidRPr="00962831">
        <w:t xml:space="preserve"> hingga seluruh karakter masukan telah berjumlah </w:t>
      </w:r>
      <w:r w:rsidRPr="00962831">
        <w:rPr>
          <w:i/>
        </w:rPr>
        <w:t>L</w:t>
      </w:r>
      <w:r w:rsidRPr="00962831">
        <w:t xml:space="preserve"> dan </w:t>
      </w:r>
      <w:r w:rsidRPr="00962831">
        <w:rPr>
          <w:i/>
        </w:rPr>
        <w:t>state</w:t>
      </w:r>
      <w:r w:rsidRPr="00962831">
        <w:t xml:space="preserve"> terakhir yang aktif adalah </w:t>
      </w:r>
      <w:r w:rsidRPr="00962831">
        <w:rPr>
          <w:i/>
        </w:rPr>
        <w:t xml:space="preserve">state </w:t>
      </w:r>
      <w:r w:rsidRPr="00962831">
        <w:t xml:space="preserve">akhir DFA yakni </w:t>
      </w:r>
      <w:r w:rsidRPr="00962831">
        <w:rPr>
          <w:i/>
        </w:rPr>
        <w:t>state</w:t>
      </w:r>
      <w:r w:rsidRPr="00962831">
        <w:t xml:space="preserve"> 3 dan 4.</w:t>
      </w:r>
    </w:p>
    <w:p w14:paraId="75B8BF4C" w14:textId="6240537D" w:rsidR="00340CC3" w:rsidRPr="00962831" w:rsidRDefault="006C4DB8" w:rsidP="006B256C">
      <w:pPr>
        <w:ind w:firstLine="720"/>
      </w:pPr>
      <w:r w:rsidRPr="00962831">
        <w:t xml:space="preserve">Sebagai contoh </w:t>
      </w:r>
      <w:r w:rsidRPr="00962831">
        <w:rPr>
          <w:i/>
        </w:rPr>
        <w:t xml:space="preserve">string </w:t>
      </w:r>
      <w:r w:rsidRPr="00962831">
        <w:t xml:space="preserve">s=”aaaa” akan melalui urutan </w:t>
      </w:r>
      <w:r w:rsidRPr="00962831">
        <w:rPr>
          <w:i/>
        </w:rPr>
        <w:t>state</w:t>
      </w:r>
      <w:r w:rsidRPr="00962831">
        <w:t xml:space="preserve"> </w:t>
      </w:r>
      <m:oMath>
        <m:r>
          <w:rPr>
            <w:rFonts w:ascii="Cambria Math" w:hAnsi="Cambria Math"/>
          </w:rPr>
          <m:t>1→2→2→2→2</m:t>
        </m:r>
      </m:oMath>
      <w:r w:rsidRPr="00962831">
        <w:t xml:space="preserve"> dan tidak berakhir pada </w:t>
      </w:r>
      <w:r w:rsidRPr="00962831">
        <w:rPr>
          <w:i/>
        </w:rPr>
        <w:t xml:space="preserve">state </w:t>
      </w:r>
      <w:r w:rsidRPr="00962831">
        <w:t xml:space="preserve">akhir DFA, sehingga </w:t>
      </w:r>
      <w:r w:rsidRPr="00962831">
        <w:rPr>
          <w:i/>
        </w:rPr>
        <w:t xml:space="preserve">string </w:t>
      </w:r>
      <w:r w:rsidRPr="00962831">
        <w:t>aaaa tidak diterima.</w:t>
      </w:r>
    </w:p>
    <w:p w14:paraId="740F5834" w14:textId="77777777" w:rsidR="000C7A75" w:rsidRPr="00962831" w:rsidRDefault="00340CC3" w:rsidP="006B256C">
      <w:pPr>
        <w:keepNext/>
        <w:spacing w:before="240"/>
        <w:jc w:val="center"/>
      </w:pPr>
      <w:r w:rsidRPr="00962831">
        <w:rPr>
          <w:noProof/>
          <w:lang w:val="en-US" w:eastAsia="en-US"/>
        </w:rPr>
        <w:drawing>
          <wp:inline distT="0" distB="0" distL="0" distR="0" wp14:anchorId="626456EC" wp14:editId="3A0C7A22">
            <wp:extent cx="2990335" cy="11528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010874" cy="1160779"/>
                    </a:xfrm>
                    <a:prstGeom prst="rect">
                      <a:avLst/>
                    </a:prstGeom>
                  </pic:spPr>
                </pic:pic>
              </a:graphicData>
            </a:graphic>
          </wp:inline>
        </w:drawing>
      </w:r>
    </w:p>
    <w:p w14:paraId="4B8FC803" w14:textId="004035EF" w:rsidR="00340CC3" w:rsidRPr="00962831" w:rsidRDefault="000C7A75" w:rsidP="002622C7">
      <w:pPr>
        <w:pStyle w:val="Caption"/>
      </w:pPr>
      <w:bookmarkStart w:id="152" w:name="_Ref422133755"/>
      <w:bookmarkStart w:id="153" w:name="_Toc425380789"/>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4</w:t>
      </w:r>
      <w:r w:rsidR="0047061B">
        <w:fldChar w:fldCharType="end"/>
      </w:r>
      <w:bookmarkEnd w:id="152"/>
      <w:r w:rsidRPr="00962831">
        <w:t xml:space="preserve"> hasil konversi NFA ke DFA</w:t>
      </w:r>
      <w:bookmarkEnd w:id="153"/>
    </w:p>
    <w:p w14:paraId="5AC32DA1" w14:textId="77777777" w:rsidR="000C7A75" w:rsidRPr="00962831" w:rsidRDefault="000C7A75" w:rsidP="000C7A75">
      <w:pPr>
        <w:keepNext/>
        <w:jc w:val="center"/>
      </w:pPr>
      <w:r w:rsidRPr="00962831">
        <w:rPr>
          <w:noProof/>
          <w:lang w:val="en-US" w:eastAsia="en-US"/>
        </w:rPr>
        <w:drawing>
          <wp:inline distT="0" distB="0" distL="0" distR="0" wp14:anchorId="3AE16F56" wp14:editId="7579025E">
            <wp:extent cx="2800350" cy="1123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800350" cy="1123950"/>
                    </a:xfrm>
                    <a:prstGeom prst="rect">
                      <a:avLst/>
                    </a:prstGeom>
                  </pic:spPr>
                </pic:pic>
              </a:graphicData>
            </a:graphic>
          </wp:inline>
        </w:drawing>
      </w:r>
    </w:p>
    <w:p w14:paraId="392EE518" w14:textId="4F98A439" w:rsidR="000C7A75" w:rsidRPr="00962831" w:rsidRDefault="000C7A75" w:rsidP="002622C7">
      <w:pPr>
        <w:pStyle w:val="Caption"/>
      </w:pPr>
      <w:bookmarkStart w:id="154" w:name="_Ref422133757"/>
      <w:bookmarkStart w:id="155" w:name="_Toc425380790"/>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5</w:t>
      </w:r>
      <w:r w:rsidR="0047061B">
        <w:fldChar w:fldCharType="end"/>
      </w:r>
      <w:bookmarkEnd w:id="154"/>
      <w:r w:rsidRPr="00962831">
        <w:t xml:space="preserve"> DFA yang telah disederhanakan</w:t>
      </w:r>
      <w:bookmarkEnd w:id="155"/>
    </w:p>
    <w:p w14:paraId="78AF06CC" w14:textId="4C0D9831" w:rsidR="00F47CB8" w:rsidRPr="00962831" w:rsidRDefault="007D316B" w:rsidP="00166F4A">
      <w:pPr>
        <w:ind w:firstLine="720"/>
      </w:pPr>
      <w:r w:rsidRPr="00962831">
        <w:t xml:space="preserve">Pada contoh sebelumnya </w:t>
      </w:r>
      <w:r w:rsidRPr="00962831">
        <w:rPr>
          <w:i/>
        </w:rPr>
        <w:t xml:space="preserve">string </w:t>
      </w:r>
      <w:r w:rsidRPr="00962831">
        <w:t xml:space="preserve">s memiliki panjang 4 karakter, tentu saja sangat mudah untuk mencoba seluruh kemungkinan, dengan alfabet={“a”,”b”} dan panjang 4 hanya diperlukan </w:t>
      </w:r>
      <m:oMath>
        <m:sSup>
          <m:sSupPr>
            <m:ctrlPr>
              <w:rPr>
                <w:rFonts w:ascii="Cambria Math" w:hAnsi="Cambria Math"/>
                <w:i/>
              </w:rPr>
            </m:ctrlPr>
          </m:sSupPr>
          <m:e>
            <m:r>
              <w:rPr>
                <w:rFonts w:ascii="Cambria Math" w:hAnsi="Cambria Math"/>
              </w:rPr>
              <m:t>2</m:t>
            </m:r>
          </m:e>
          <m:sup>
            <m:r>
              <w:rPr>
                <w:rFonts w:ascii="Cambria Math" w:hAnsi="Cambria Math"/>
              </w:rPr>
              <m:t>4</m:t>
            </m:r>
          </m:sup>
        </m:sSup>
      </m:oMath>
      <w:r w:rsidRPr="00962831">
        <w:t xml:space="preserve">percobaan untuk menguji semua </w:t>
      </w:r>
      <w:r w:rsidRPr="00962831">
        <w:rPr>
          <w:i/>
        </w:rPr>
        <w:t>string</w:t>
      </w:r>
      <w:r w:rsidRPr="00962831">
        <w:t xml:space="preserve"> dengan panjang 4. Namun pada permasalahan studi kasus yang digunakan, batas atas </w:t>
      </w:r>
      <w:r w:rsidRPr="00962831">
        <w:rPr>
          <w:i/>
        </w:rPr>
        <w:t>L</w:t>
      </w:r>
      <w:r w:rsidRPr="00962831">
        <w:t xml:space="preserve"> adalah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 xml:space="preserve"> dan tentu saja untuk mencoba seluruh kemungkinan </w:t>
      </w:r>
      <w:r w:rsidRPr="00962831">
        <w:rPr>
          <w:i/>
        </w:rPr>
        <w:t xml:space="preserve">string </w:t>
      </w:r>
      <w:r w:rsidRPr="00962831">
        <w:t xml:space="preserve">dengan panjang tersebut sangat tidak mungkin karena akan diperlukan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10</m:t>
                </m:r>
              </m:e>
              <m:sup>
                <m:r>
                  <w:rPr>
                    <w:rFonts w:ascii="Cambria Math" w:hAnsi="Cambria Math"/>
                  </w:rPr>
                  <m:t>9</m:t>
                </m:r>
              </m:sup>
            </m:sSup>
          </m:sup>
        </m:sSup>
      </m:oMath>
      <w:r w:rsidRPr="00962831">
        <w:t>operasi.</w:t>
      </w:r>
    </w:p>
    <w:p w14:paraId="6292E413" w14:textId="3A9ADA14" w:rsidR="0065285F" w:rsidRPr="00962831" w:rsidRDefault="007D316B" w:rsidP="007D316B">
      <w:pPr>
        <w:ind w:firstLine="720"/>
      </w:pPr>
      <w:r w:rsidRPr="00962831">
        <w:lastRenderedPageBreak/>
        <w:t xml:space="preserve">Untuk itu perlu dibuat </w:t>
      </w:r>
      <w:r w:rsidRPr="00962831">
        <w:rPr>
          <w:i/>
        </w:rPr>
        <w:t>adjacency matrix</w:t>
      </w:r>
      <w:r w:rsidRPr="00962831">
        <w:t xml:space="preserve"> untuk DFA yang notabene juga merupakan </w:t>
      </w:r>
      <w:r w:rsidRPr="00962831">
        <w:rPr>
          <w:i/>
        </w:rPr>
        <w:t>directed graph</w:t>
      </w:r>
      <w:r w:rsidRPr="00962831">
        <w:t xml:space="preserve">. </w:t>
      </w:r>
      <w:r w:rsidRPr="00962831">
        <w:rPr>
          <w:i/>
        </w:rPr>
        <w:t>Adjacency matrix</w:t>
      </w:r>
      <w:r w:rsidRPr="00962831">
        <w:t xml:space="preserve"> untuk sebuah </w:t>
      </w:r>
      <w:r w:rsidRPr="00962831">
        <w:rPr>
          <w:i/>
        </w:rPr>
        <w:t>graph</w:t>
      </w:r>
      <w:r w:rsidRPr="00962831">
        <w:t xml:space="preserve"> merepresentasikan relasi tiap </w:t>
      </w:r>
      <w:r w:rsidRPr="00962831">
        <w:rPr>
          <w:i/>
        </w:rPr>
        <w:t>vertex/states</w:t>
      </w:r>
      <w:r w:rsidRPr="00962831">
        <w:t xml:space="preserve">. Dari DFA pada </w:t>
      </w:r>
      <w:r w:rsidRPr="00962831">
        <w:rPr>
          <w:b/>
          <w:sz w:val="18"/>
        </w:rPr>
        <w:fldChar w:fldCharType="begin"/>
      </w:r>
      <w:r w:rsidRPr="00962831">
        <w:rPr>
          <w:b/>
          <w:sz w:val="18"/>
        </w:rPr>
        <w:instrText xml:space="preserve"> REF _Ref422133757 \h  \* MERGEFORMAT </w:instrText>
      </w:r>
      <w:r w:rsidRPr="00962831">
        <w:rPr>
          <w:b/>
          <w:sz w:val="18"/>
        </w:rPr>
      </w:r>
      <w:r w:rsidRPr="00962831">
        <w:rPr>
          <w:b/>
          <w:sz w:val="18"/>
        </w:rPr>
        <w:fldChar w:fldCharType="separate"/>
      </w:r>
      <w:r w:rsidR="003C59E6" w:rsidRPr="003C59E6">
        <w:rPr>
          <w:b/>
          <w:sz w:val="18"/>
        </w:rPr>
        <w:t>Gambar 2.10.5</w:t>
      </w:r>
      <w:r w:rsidRPr="00962831">
        <w:rPr>
          <w:b/>
          <w:sz w:val="18"/>
        </w:rPr>
        <w:fldChar w:fldCharType="end"/>
      </w:r>
      <w:r w:rsidR="0065285F" w:rsidRPr="00962831">
        <w:t xml:space="preserve"> </w:t>
      </w:r>
      <w:r w:rsidR="0065285F" w:rsidRPr="00962831">
        <w:rPr>
          <w:i/>
        </w:rPr>
        <w:t xml:space="preserve">adjacency matrix </w:t>
      </w:r>
      <w:r w:rsidR="0065285F" w:rsidRPr="00962831">
        <w:t xml:space="preserve">yang dihasilkan dapat dilihat pada </w:t>
      </w:r>
      <w:r w:rsidR="0065285F" w:rsidRPr="00962831">
        <w:rPr>
          <w:b/>
          <w:sz w:val="18"/>
        </w:rPr>
        <w:fldChar w:fldCharType="begin"/>
      </w:r>
      <w:r w:rsidR="0065285F" w:rsidRPr="00962831">
        <w:rPr>
          <w:b/>
          <w:sz w:val="18"/>
        </w:rPr>
        <w:instrText xml:space="preserve"> REF _Ref422135196 \h  \* MERGEFORMAT </w:instrText>
      </w:r>
      <w:r w:rsidR="0065285F" w:rsidRPr="00962831">
        <w:rPr>
          <w:b/>
          <w:sz w:val="18"/>
        </w:rPr>
      </w:r>
      <w:r w:rsidR="0065285F" w:rsidRPr="00962831">
        <w:rPr>
          <w:b/>
          <w:sz w:val="18"/>
        </w:rPr>
        <w:fldChar w:fldCharType="separate"/>
      </w:r>
      <w:r w:rsidR="003C59E6" w:rsidRPr="003C59E6">
        <w:rPr>
          <w:b/>
          <w:sz w:val="18"/>
        </w:rPr>
        <w:t>Gambar 2.10.6</w:t>
      </w:r>
      <w:r w:rsidR="0065285F" w:rsidRPr="00962831">
        <w:rPr>
          <w:b/>
          <w:sz w:val="18"/>
        </w:rPr>
        <w:fldChar w:fldCharType="end"/>
      </w:r>
      <w:r w:rsidR="0065285F" w:rsidRPr="00962831">
        <w:t>.</w:t>
      </w:r>
    </w:p>
    <w:p w14:paraId="4DA5F18D" w14:textId="77777777" w:rsidR="0065285F" w:rsidRPr="00962831" w:rsidRDefault="0065285F" w:rsidP="006B256C">
      <w:pPr>
        <w:keepNext/>
        <w:spacing w:before="240"/>
        <w:jc w:val="center"/>
      </w:pPr>
      <w:r w:rsidRPr="00962831">
        <w:rPr>
          <w:noProof/>
          <w:lang w:val="en-US" w:eastAsia="en-US"/>
        </w:rPr>
        <w:drawing>
          <wp:inline distT="0" distB="0" distL="0" distR="0" wp14:anchorId="244A8A67" wp14:editId="3B312EF1">
            <wp:extent cx="815546" cy="62734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819446" cy="630343"/>
                    </a:xfrm>
                    <a:prstGeom prst="rect">
                      <a:avLst/>
                    </a:prstGeom>
                  </pic:spPr>
                </pic:pic>
              </a:graphicData>
            </a:graphic>
          </wp:inline>
        </w:drawing>
      </w:r>
    </w:p>
    <w:p w14:paraId="06D171AD" w14:textId="3AA42124" w:rsidR="0065285F" w:rsidRPr="00962831" w:rsidRDefault="0065285F" w:rsidP="002622C7">
      <w:pPr>
        <w:pStyle w:val="Caption"/>
      </w:pPr>
      <w:bookmarkStart w:id="156" w:name="_Ref422135196"/>
      <w:bookmarkStart w:id="157" w:name="_Toc425380791"/>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6</w:t>
      </w:r>
      <w:r w:rsidR="0047061B">
        <w:fldChar w:fldCharType="end"/>
      </w:r>
      <w:bookmarkEnd w:id="156"/>
      <w:r w:rsidRPr="00962831">
        <w:t xml:space="preserve"> </w:t>
      </w:r>
      <w:r w:rsidR="00AD6980" w:rsidRPr="00962831">
        <w:rPr>
          <w:i/>
        </w:rPr>
        <w:t>A</w:t>
      </w:r>
      <w:r w:rsidRPr="00962831">
        <w:rPr>
          <w:i/>
        </w:rPr>
        <w:t>djacency matrix</w:t>
      </w:r>
      <w:r w:rsidRPr="00962831">
        <w:t xml:space="preserve"> dari DFA yang dibuat</w:t>
      </w:r>
      <w:bookmarkEnd w:id="157"/>
    </w:p>
    <w:p w14:paraId="4536EC00" w14:textId="0E651877" w:rsidR="0065285F" w:rsidRPr="00962831" w:rsidRDefault="0065285F" w:rsidP="0065285F">
      <w:pPr>
        <w:ind w:firstLine="720"/>
      </w:pPr>
      <w:r w:rsidRPr="00962831">
        <w:t xml:space="preserve">Dari matriks tersebut dapat dilihat relasi antar </w:t>
      </w:r>
      <w:r w:rsidRPr="00962831">
        <w:rPr>
          <w:i/>
        </w:rPr>
        <w:t>state</w:t>
      </w:r>
      <w:r w:rsidRPr="00962831">
        <w:t xml:space="preserve"> sebagai contoh pada baris pertama {0,1,1,0} yang memiliki arti </w:t>
      </w:r>
      <w:r w:rsidRPr="00962831">
        <w:rPr>
          <w:i/>
        </w:rPr>
        <w:t>state</w:t>
      </w:r>
      <w:r w:rsidRPr="00962831">
        <w:t xml:space="preserve"> 1 memiliki hubungan ke </w:t>
      </w:r>
      <w:r w:rsidRPr="00962831">
        <w:rPr>
          <w:i/>
        </w:rPr>
        <w:t xml:space="preserve">state </w:t>
      </w:r>
      <w:r w:rsidRPr="00962831">
        <w:t xml:space="preserve">2, dan 3 dengan </w:t>
      </w:r>
      <w:r w:rsidR="00BF1F90" w:rsidRPr="00962831">
        <w:t xml:space="preserve">satu langkah perpindahan, untuk dua langkah perpindahan maka </w:t>
      </w:r>
      <w:r w:rsidR="00BF1F90" w:rsidRPr="00962831">
        <w:rPr>
          <w:i/>
        </w:rPr>
        <w:t>adjacency matrix</w:t>
      </w:r>
      <w:r w:rsidR="00BF1F90" w:rsidRPr="00962831">
        <w:t xml:space="preserve"> yang dihasilkan dapat dilihat pada </w:t>
      </w:r>
      <w:r w:rsidR="00BF1F90" w:rsidRPr="00962831">
        <w:rPr>
          <w:b/>
          <w:sz w:val="18"/>
        </w:rPr>
        <w:fldChar w:fldCharType="begin"/>
      </w:r>
      <w:r w:rsidR="00BF1F90" w:rsidRPr="00962831">
        <w:rPr>
          <w:b/>
          <w:sz w:val="18"/>
        </w:rPr>
        <w:instrText xml:space="preserve"> REF _Ref422135865 \h  \* MERGEFORMAT </w:instrText>
      </w:r>
      <w:r w:rsidR="00BF1F90" w:rsidRPr="00962831">
        <w:rPr>
          <w:b/>
          <w:sz w:val="18"/>
        </w:rPr>
      </w:r>
      <w:r w:rsidR="00BF1F90" w:rsidRPr="00962831">
        <w:rPr>
          <w:b/>
          <w:sz w:val="18"/>
        </w:rPr>
        <w:fldChar w:fldCharType="separate"/>
      </w:r>
      <w:r w:rsidR="003C59E6" w:rsidRPr="003C59E6">
        <w:rPr>
          <w:b/>
          <w:sz w:val="18"/>
        </w:rPr>
        <w:t>Gambar 2.10.7</w:t>
      </w:r>
      <w:r w:rsidR="00BF1F90" w:rsidRPr="00962831">
        <w:rPr>
          <w:b/>
          <w:sz w:val="18"/>
        </w:rPr>
        <w:fldChar w:fldCharType="end"/>
      </w:r>
      <w:r w:rsidRPr="00962831">
        <w:t>.</w:t>
      </w:r>
    </w:p>
    <w:p w14:paraId="6414CBF3" w14:textId="77777777" w:rsidR="00BF1F90" w:rsidRPr="00962831" w:rsidRDefault="00BF1F90" w:rsidP="006B256C">
      <w:pPr>
        <w:keepNext/>
        <w:spacing w:before="240"/>
        <w:jc w:val="center"/>
      </w:pPr>
      <w:r w:rsidRPr="00962831">
        <w:rPr>
          <w:noProof/>
          <w:lang w:val="en-US" w:eastAsia="en-US"/>
        </w:rPr>
        <w:drawing>
          <wp:inline distT="0" distB="0" distL="0" distR="0" wp14:anchorId="69CB30FC" wp14:editId="04361414">
            <wp:extent cx="862084" cy="65078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69968" cy="656741"/>
                    </a:xfrm>
                    <a:prstGeom prst="rect">
                      <a:avLst/>
                    </a:prstGeom>
                  </pic:spPr>
                </pic:pic>
              </a:graphicData>
            </a:graphic>
          </wp:inline>
        </w:drawing>
      </w:r>
    </w:p>
    <w:p w14:paraId="29ACEDAD" w14:textId="3EB96B69" w:rsidR="00BF1F90" w:rsidRPr="00962831" w:rsidRDefault="00BF1F90" w:rsidP="002622C7">
      <w:pPr>
        <w:pStyle w:val="Caption"/>
      </w:pPr>
      <w:bookmarkStart w:id="158" w:name="_Ref422135865"/>
      <w:bookmarkStart w:id="159" w:name="_Toc425380792"/>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7</w:t>
      </w:r>
      <w:r w:rsidR="0047061B">
        <w:fldChar w:fldCharType="end"/>
      </w:r>
      <w:bookmarkEnd w:id="158"/>
      <w:r w:rsidR="0089202F" w:rsidRPr="00962831">
        <w:t xml:space="preserve"> </w:t>
      </w:r>
      <w:r w:rsidR="0089202F" w:rsidRPr="00962831">
        <w:rPr>
          <w:i/>
        </w:rPr>
        <w:t>Adjacency matrix</w:t>
      </w:r>
      <w:r w:rsidRPr="00962831">
        <w:t xml:space="preserve"> untuk perpindahan sebanyak 2 langkah</w:t>
      </w:r>
      <w:bookmarkEnd w:id="159"/>
    </w:p>
    <w:p w14:paraId="79374F3C" w14:textId="15933D1D" w:rsidR="00140279" w:rsidRDefault="00C83782" w:rsidP="00C83782">
      <w:pPr>
        <w:ind w:firstLine="720"/>
        <w:rPr>
          <w:sz w:val="18"/>
        </w:rPr>
      </w:pPr>
      <w:r w:rsidRPr="00962831">
        <w:t xml:space="preserve">Matriks pada gambar </w:t>
      </w:r>
      <w:r w:rsidRPr="00962831">
        <w:rPr>
          <w:b/>
          <w:sz w:val="18"/>
        </w:rPr>
        <w:fldChar w:fldCharType="begin"/>
      </w:r>
      <w:r w:rsidRPr="00962831">
        <w:rPr>
          <w:b/>
          <w:sz w:val="18"/>
        </w:rPr>
        <w:instrText xml:space="preserve"> REF _Ref422135865 \h  \* MERGEFORMAT </w:instrText>
      </w:r>
      <w:r w:rsidRPr="00962831">
        <w:rPr>
          <w:b/>
          <w:sz w:val="18"/>
        </w:rPr>
      </w:r>
      <w:r w:rsidRPr="00962831">
        <w:rPr>
          <w:b/>
          <w:sz w:val="18"/>
        </w:rPr>
        <w:fldChar w:fldCharType="separate"/>
      </w:r>
      <w:r w:rsidR="003C59E6" w:rsidRPr="003C59E6">
        <w:rPr>
          <w:b/>
          <w:sz w:val="18"/>
        </w:rPr>
        <w:t>Gambar 2.10.7</w:t>
      </w:r>
      <w:r w:rsidRPr="00962831">
        <w:rPr>
          <w:b/>
          <w:sz w:val="18"/>
        </w:rPr>
        <w:fldChar w:fldCharType="end"/>
      </w:r>
      <w:r w:rsidR="0089202F" w:rsidRPr="00962831">
        <w:t xml:space="preserve"> diperoleh dengan memangkatkan matriks pada </w:t>
      </w:r>
      <w:r w:rsidR="0089202F" w:rsidRPr="00962831">
        <w:rPr>
          <w:b/>
          <w:sz w:val="18"/>
        </w:rPr>
        <w:fldChar w:fldCharType="begin"/>
      </w:r>
      <w:r w:rsidR="0089202F" w:rsidRPr="00962831">
        <w:rPr>
          <w:b/>
          <w:sz w:val="18"/>
        </w:rPr>
        <w:instrText xml:space="preserve"> REF _Ref422135196 \h  \* MERGEFORMAT </w:instrText>
      </w:r>
      <w:r w:rsidR="0089202F" w:rsidRPr="00962831">
        <w:rPr>
          <w:b/>
          <w:sz w:val="18"/>
        </w:rPr>
      </w:r>
      <w:r w:rsidR="0089202F" w:rsidRPr="00962831">
        <w:rPr>
          <w:b/>
          <w:sz w:val="18"/>
        </w:rPr>
        <w:fldChar w:fldCharType="separate"/>
      </w:r>
      <w:r w:rsidR="003C59E6" w:rsidRPr="003C59E6">
        <w:rPr>
          <w:b/>
          <w:sz w:val="18"/>
        </w:rPr>
        <w:t>Gambar 2.10.6</w:t>
      </w:r>
      <w:r w:rsidR="0089202F" w:rsidRPr="00962831">
        <w:rPr>
          <w:b/>
          <w:sz w:val="18"/>
        </w:rPr>
        <w:fldChar w:fldCharType="end"/>
      </w:r>
      <w:r w:rsidR="0089202F" w:rsidRPr="00962831">
        <w:t xml:space="preserve"> dengan pangkat 2.</w:t>
      </w:r>
      <w:r w:rsidR="00140279" w:rsidRPr="00962831">
        <w:t xml:space="preserve"> Untuk memperoleh </w:t>
      </w:r>
      <w:r w:rsidR="00140279" w:rsidRPr="00962831">
        <w:rPr>
          <w:i/>
        </w:rPr>
        <w:t xml:space="preserve">string </w:t>
      </w:r>
      <w:r w:rsidR="00140279" w:rsidRPr="00962831">
        <w:t xml:space="preserve">yang dapat diterima oleh </w:t>
      </w:r>
      <w:r w:rsidR="00140279" w:rsidRPr="00962831">
        <w:rPr>
          <w:i/>
        </w:rPr>
        <w:t xml:space="preserve">regular expression </w:t>
      </w:r>
      <w:r w:rsidR="00140279" w:rsidRPr="00962831">
        <w:t xml:space="preserve">dengan panjang </w:t>
      </w:r>
      <m:oMath>
        <m:r>
          <w:rPr>
            <w:rFonts w:ascii="Cambria Math" w:hAnsi="Cambria Math"/>
          </w:rPr>
          <m:t>L=100</m:t>
        </m:r>
      </m:oMath>
      <w:r w:rsidR="00140279" w:rsidRPr="00962831">
        <w:rPr>
          <w:i/>
        </w:rPr>
        <w:t xml:space="preserve"> </w:t>
      </w:r>
      <w:r w:rsidR="00140279" w:rsidRPr="00962831">
        <w:t xml:space="preserve">hal yang perlu dilakukan adalah memangkatkan matriks pada </w:t>
      </w:r>
      <w:r w:rsidR="00140279" w:rsidRPr="00962831">
        <w:rPr>
          <w:b/>
          <w:sz w:val="18"/>
        </w:rPr>
        <w:fldChar w:fldCharType="begin"/>
      </w:r>
      <w:r w:rsidR="00140279" w:rsidRPr="00962831">
        <w:rPr>
          <w:b/>
          <w:sz w:val="18"/>
        </w:rPr>
        <w:instrText xml:space="preserve"> REF _Ref422135196 \h  \* MERGEFORMAT </w:instrText>
      </w:r>
      <w:r w:rsidR="00140279" w:rsidRPr="00962831">
        <w:rPr>
          <w:b/>
          <w:sz w:val="18"/>
        </w:rPr>
      </w:r>
      <w:r w:rsidR="00140279" w:rsidRPr="00962831">
        <w:rPr>
          <w:b/>
          <w:sz w:val="18"/>
        </w:rPr>
        <w:fldChar w:fldCharType="separate"/>
      </w:r>
      <w:r w:rsidR="003C59E6" w:rsidRPr="003C59E6">
        <w:rPr>
          <w:b/>
          <w:sz w:val="18"/>
        </w:rPr>
        <w:t>Gambar 2.10.6</w:t>
      </w:r>
      <w:r w:rsidR="00140279" w:rsidRPr="00962831">
        <w:rPr>
          <w:b/>
          <w:sz w:val="18"/>
        </w:rPr>
        <w:fldChar w:fldCharType="end"/>
      </w:r>
      <w:r w:rsidR="00140279" w:rsidRPr="00962831">
        <w:rPr>
          <w:b/>
          <w:sz w:val="18"/>
        </w:rPr>
        <w:t xml:space="preserve"> </w:t>
      </w:r>
      <w:r w:rsidR="00140279" w:rsidRPr="00962831">
        <w:t xml:space="preserve">dengan 100. Hasil yang diperoleh dapat dilihat pada </w:t>
      </w:r>
      <w:r w:rsidR="00140279" w:rsidRPr="00962831">
        <w:rPr>
          <w:b/>
          <w:sz w:val="18"/>
        </w:rPr>
        <w:fldChar w:fldCharType="begin"/>
      </w:r>
      <w:r w:rsidR="00140279" w:rsidRPr="00962831">
        <w:rPr>
          <w:b/>
          <w:sz w:val="18"/>
        </w:rPr>
        <w:instrText xml:space="preserve"> REF _Ref422137074 \h  \* MERGEFORMAT </w:instrText>
      </w:r>
      <w:r w:rsidR="00140279" w:rsidRPr="00962831">
        <w:rPr>
          <w:b/>
          <w:sz w:val="18"/>
        </w:rPr>
      </w:r>
      <w:r w:rsidR="00140279" w:rsidRPr="00962831">
        <w:rPr>
          <w:b/>
          <w:sz w:val="18"/>
        </w:rPr>
        <w:fldChar w:fldCharType="separate"/>
      </w:r>
      <w:r w:rsidR="003C59E6" w:rsidRPr="003C59E6">
        <w:rPr>
          <w:b/>
          <w:sz w:val="18"/>
        </w:rPr>
        <w:t>Gambar 2.10.8</w:t>
      </w:r>
      <w:r w:rsidR="00140279" w:rsidRPr="00962831">
        <w:rPr>
          <w:b/>
          <w:sz w:val="18"/>
        </w:rPr>
        <w:fldChar w:fldCharType="end"/>
      </w:r>
      <w:r w:rsidR="00140279" w:rsidRPr="00962831">
        <w:rPr>
          <w:sz w:val="18"/>
        </w:rPr>
        <w:t>.</w:t>
      </w:r>
    </w:p>
    <w:p w14:paraId="1EE5B137" w14:textId="77777777" w:rsidR="00C81C01" w:rsidRPr="00962831" w:rsidRDefault="00C81C01" w:rsidP="00C81C01">
      <w:pPr>
        <w:ind w:firstLine="720"/>
      </w:pPr>
      <w:r w:rsidRPr="00962831">
        <w:t xml:space="preserve">Dari </w:t>
      </w:r>
      <w:r w:rsidRPr="00962831">
        <w:rPr>
          <w:b/>
          <w:sz w:val="18"/>
        </w:rPr>
        <w:fldChar w:fldCharType="begin"/>
      </w:r>
      <w:r w:rsidRPr="00962831">
        <w:rPr>
          <w:b/>
          <w:sz w:val="18"/>
        </w:rPr>
        <w:instrText xml:space="preserve"> REF _Ref422137074 \h  \* MERGEFORMAT </w:instrText>
      </w:r>
      <w:r w:rsidRPr="00962831">
        <w:rPr>
          <w:b/>
          <w:sz w:val="18"/>
        </w:rPr>
      </w:r>
      <w:r w:rsidRPr="00962831">
        <w:rPr>
          <w:b/>
          <w:sz w:val="18"/>
        </w:rPr>
        <w:fldChar w:fldCharType="separate"/>
      </w:r>
      <w:r w:rsidR="003C59E6" w:rsidRPr="003C59E6">
        <w:rPr>
          <w:b/>
          <w:sz w:val="18"/>
        </w:rPr>
        <w:t>Gambar 2.10.8</w:t>
      </w:r>
      <w:r w:rsidRPr="00962831">
        <w:rPr>
          <w:b/>
          <w:sz w:val="18"/>
        </w:rPr>
        <w:fldChar w:fldCharType="end"/>
      </w:r>
      <w:r w:rsidRPr="00962831">
        <w:rPr>
          <w:b/>
          <w:sz w:val="18"/>
        </w:rPr>
        <w:t xml:space="preserve"> </w:t>
      </w:r>
      <w:r w:rsidRPr="00962831">
        <w:t xml:space="preserve">untuk memperoleh berapa banyak </w:t>
      </w:r>
      <w:r w:rsidRPr="00962831">
        <w:rPr>
          <w:i/>
        </w:rPr>
        <w:t xml:space="preserve">string </w:t>
      </w:r>
      <w:r w:rsidRPr="00962831">
        <w:t xml:space="preserve">dengan panjang 100 yang diterima, maka dilakukan penjumlahan untuk setiap </w:t>
      </w:r>
      <w:r w:rsidRPr="00962831">
        <w:rPr>
          <w:i/>
        </w:rPr>
        <w:t>cell</w:t>
      </w:r>
      <w:r w:rsidRPr="00962831">
        <w:t xml:space="preserve"> yang merepresentasikan relasi </w:t>
      </w:r>
      <w:r w:rsidRPr="00962831">
        <w:rPr>
          <w:i/>
        </w:rPr>
        <w:t xml:space="preserve">state </w:t>
      </w:r>
      <w:r w:rsidRPr="00962831">
        <w:t xml:space="preserve">awal DFA dan </w:t>
      </w:r>
      <w:r w:rsidRPr="00962831">
        <w:rPr>
          <w:i/>
        </w:rPr>
        <w:t xml:space="preserve">state </w:t>
      </w:r>
      <w:r w:rsidRPr="00962831">
        <w:t>akhir DFA, yakni baris pertama kolom ketiga, dan baris pertama kolom keempat. Hasil yang didapatkan adalah 100.</w:t>
      </w:r>
    </w:p>
    <w:p w14:paraId="3CF03214" w14:textId="77777777" w:rsidR="00140279" w:rsidRPr="00962831" w:rsidRDefault="00140279" w:rsidP="00140279">
      <w:pPr>
        <w:keepNext/>
        <w:jc w:val="center"/>
      </w:pPr>
      <w:r w:rsidRPr="00962831">
        <w:rPr>
          <w:noProof/>
          <w:lang w:val="en-US" w:eastAsia="en-US"/>
        </w:rPr>
        <w:lastRenderedPageBreak/>
        <w:drawing>
          <wp:inline distT="0" distB="0" distL="0" distR="0" wp14:anchorId="5A271183" wp14:editId="00015D7A">
            <wp:extent cx="881449" cy="62502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896933" cy="636006"/>
                    </a:xfrm>
                    <a:prstGeom prst="rect">
                      <a:avLst/>
                    </a:prstGeom>
                  </pic:spPr>
                </pic:pic>
              </a:graphicData>
            </a:graphic>
          </wp:inline>
        </w:drawing>
      </w:r>
    </w:p>
    <w:p w14:paraId="4AD0A797" w14:textId="5D3DD3E8" w:rsidR="00140279" w:rsidRPr="00962831" w:rsidRDefault="00140279" w:rsidP="002622C7">
      <w:pPr>
        <w:pStyle w:val="Caption"/>
      </w:pPr>
      <w:bookmarkStart w:id="160" w:name="_Ref422137074"/>
      <w:bookmarkStart w:id="161" w:name="_Toc425380793"/>
      <w:r w:rsidRPr="00962831">
        <w:t xml:space="preserve">Gambar </w:t>
      </w:r>
      <w:r w:rsidR="0047061B">
        <w:fldChar w:fldCharType="begin"/>
      </w:r>
      <w:r w:rsidR="0047061B">
        <w:instrText xml:space="preserve"> STYLEREF 2 \s </w:instrText>
      </w:r>
      <w:r w:rsidR="0047061B">
        <w:fldChar w:fldCharType="separate"/>
      </w:r>
      <w:r w:rsidR="003C59E6">
        <w:rPr>
          <w:noProof/>
        </w:rPr>
        <w:t>2.10</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8</w:t>
      </w:r>
      <w:r w:rsidR="0047061B">
        <w:fldChar w:fldCharType="end"/>
      </w:r>
      <w:bookmarkEnd w:id="160"/>
      <w:r w:rsidRPr="00962831">
        <w:t xml:space="preserve"> </w:t>
      </w:r>
      <w:r w:rsidR="00AD6980" w:rsidRPr="00962831">
        <w:rPr>
          <w:i/>
        </w:rPr>
        <w:t>Adjacency matrix</w:t>
      </w:r>
      <w:r w:rsidRPr="00962831">
        <w:t xml:space="preserve"> setelah dipangkatkan 100</w:t>
      </w:r>
      <w:bookmarkEnd w:id="161"/>
    </w:p>
    <w:p w14:paraId="5C1D2D25" w14:textId="6AD7C9A2" w:rsidR="005E4F18" w:rsidRPr="00962831" w:rsidRDefault="005E4F18" w:rsidP="00140279">
      <w:pPr>
        <w:ind w:firstLine="720"/>
      </w:pPr>
      <w:r w:rsidRPr="00962831">
        <w:t xml:space="preserve">Jadi dapat disimpulkan, dengan </w:t>
      </w:r>
      <w:r w:rsidRPr="00962831">
        <w:rPr>
          <w:i/>
        </w:rPr>
        <w:t xml:space="preserve">regular expression </w:t>
      </w:r>
      <m:oMath>
        <m:r>
          <w:rPr>
            <w:rFonts w:ascii="Cambria Math" w:hAnsi="Cambria Math"/>
          </w:rPr>
          <m:t>RE=</m:t>
        </m:r>
        <m:d>
          <m:dPr>
            <m:ctrlPr>
              <w:rPr>
                <w:rFonts w:ascii="Cambria Math" w:hAnsi="Cambria Math"/>
                <w:i/>
              </w:rPr>
            </m:ctrlPr>
          </m:dPr>
          <m:e>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m:t>
                    </m:r>
                  </m:e>
                </m:d>
              </m:e>
            </m:d>
          </m:e>
        </m:d>
      </m:oMath>
      <w:r w:rsidRPr="00962831">
        <w:rPr>
          <w:i/>
        </w:rPr>
        <w:t xml:space="preserve"> </w:t>
      </w:r>
      <w:r w:rsidRPr="00962831">
        <w:t xml:space="preserve">dan </w:t>
      </w:r>
      <m:oMath>
        <m:r>
          <w:rPr>
            <w:rFonts w:ascii="Cambria Math" w:hAnsi="Cambria Math"/>
          </w:rPr>
          <m:t>L=100</m:t>
        </m:r>
      </m:oMath>
      <w:r w:rsidRPr="00962831">
        <w:t xml:space="preserve"> ada 100 </w:t>
      </w:r>
      <w:r w:rsidRPr="00962831">
        <w:rPr>
          <w:i/>
        </w:rPr>
        <w:t>string</w:t>
      </w:r>
      <w:r w:rsidRPr="00962831">
        <w:t xml:space="preserve"> </w:t>
      </w:r>
      <w:r w:rsidR="00921A7C" w:rsidRPr="00962831">
        <w:t xml:space="preserve">dengan panjang 100 </w:t>
      </w:r>
      <w:r w:rsidRPr="00962831">
        <w:t xml:space="preserve">yang diterima oleh </w:t>
      </w:r>
      <w:r w:rsidRPr="00962831">
        <w:rPr>
          <w:i/>
        </w:rPr>
        <w:t>regul</w:t>
      </w:r>
      <w:r w:rsidR="00921A7C" w:rsidRPr="00962831">
        <w:rPr>
          <w:i/>
        </w:rPr>
        <w:t>ar expression RE</w:t>
      </w:r>
      <w:r w:rsidR="00921A7C" w:rsidRPr="00962831">
        <w:t>.</w:t>
      </w:r>
    </w:p>
    <w:p w14:paraId="586C1B50" w14:textId="27115F81" w:rsidR="00AA4292" w:rsidRDefault="00AA4292">
      <w:pPr>
        <w:spacing w:after="200" w:line="276" w:lineRule="auto"/>
        <w:jc w:val="left"/>
        <w:rPr>
          <w:b/>
          <w:i/>
        </w:rPr>
      </w:pPr>
      <w:r>
        <w:rPr>
          <w:b/>
          <w:i/>
        </w:rPr>
        <w:br w:type="page"/>
      </w:r>
    </w:p>
    <w:p w14:paraId="60899095" w14:textId="5723E3BD" w:rsidR="00772409" w:rsidRDefault="00AA4292" w:rsidP="0062255C">
      <w:pPr>
        <w:jc w:val="center"/>
        <w:rPr>
          <w:b/>
          <w:i/>
        </w:rPr>
      </w:pPr>
      <w:r w:rsidRPr="00962831">
        <w:rPr>
          <w:b/>
          <w:i/>
        </w:rPr>
        <w:lastRenderedPageBreak/>
        <w:t>[Halaman ini sengaja dikosongkan]</w:t>
      </w:r>
    </w:p>
    <w:p w14:paraId="00D79084" w14:textId="77777777" w:rsidR="0062255C" w:rsidRPr="00962831" w:rsidRDefault="0062255C" w:rsidP="00C66584">
      <w:pPr>
        <w:jc w:val="center"/>
        <w:rPr>
          <w:b/>
          <w:i/>
        </w:rPr>
      </w:pPr>
    </w:p>
    <w:p w14:paraId="4660A0CE" w14:textId="77777777" w:rsidR="00772409" w:rsidRPr="00962831" w:rsidRDefault="00772409" w:rsidP="00C66584">
      <w:pPr>
        <w:jc w:val="center"/>
        <w:rPr>
          <w:b/>
          <w:i/>
        </w:rPr>
        <w:sectPr w:rsidR="00772409" w:rsidRPr="00962831" w:rsidSect="00F37DE1">
          <w:pgSz w:w="8392" w:h="11907" w:code="11"/>
          <w:pgMar w:top="1418" w:right="1134" w:bottom="1418" w:left="1418" w:header="709" w:footer="709" w:gutter="284"/>
          <w:cols w:space="708"/>
          <w:docGrid w:linePitch="360"/>
        </w:sectPr>
      </w:pPr>
    </w:p>
    <w:p w14:paraId="4D5970E5" w14:textId="77777777" w:rsidR="000D256C" w:rsidRPr="00962831" w:rsidRDefault="000D256C" w:rsidP="002F27DE">
      <w:pPr>
        <w:pStyle w:val="Heading1"/>
      </w:pPr>
      <w:r w:rsidRPr="00962831">
        <w:lastRenderedPageBreak/>
        <w:br/>
      </w:r>
      <w:bookmarkStart w:id="162" w:name="_Toc425380744"/>
      <w:r w:rsidR="00E07F80" w:rsidRPr="00962831">
        <w:t xml:space="preserve">DESAIN </w:t>
      </w:r>
      <w:r w:rsidR="00033D6A" w:rsidRPr="00962831">
        <w:t>PERANGKAT LUNAK</w:t>
      </w:r>
      <w:bookmarkEnd w:id="162"/>
    </w:p>
    <w:p w14:paraId="50951B65" w14:textId="491EB143" w:rsidR="001164FC" w:rsidRPr="00962831" w:rsidRDefault="002F5D4D" w:rsidP="00035C7F">
      <w:pPr>
        <w:ind w:firstLine="720"/>
        <w:rPr>
          <w:lang w:eastAsia="en-US"/>
        </w:rPr>
      </w:pPr>
      <w:r w:rsidRPr="00962831">
        <w:rPr>
          <w:lang w:eastAsia="en-US"/>
        </w:rPr>
        <w:t xml:space="preserve">Pada bab ini penulis menjelaskan tentang </w:t>
      </w:r>
      <w:r w:rsidR="0081672D" w:rsidRPr="00962831">
        <w:rPr>
          <w:lang w:eastAsia="en-US"/>
        </w:rPr>
        <w:t>Desain</w:t>
      </w:r>
      <w:r w:rsidRPr="00962831">
        <w:rPr>
          <w:lang w:eastAsia="en-US"/>
        </w:rPr>
        <w:t xml:space="preserve"> metode yang digunakan untuk menyelesaikan permasalahan pada Tugas Akhir.</w:t>
      </w:r>
      <w:bookmarkStart w:id="163" w:name="_Toc379144524"/>
      <w:bookmarkStart w:id="164" w:name="_Toc407442676"/>
      <w:bookmarkStart w:id="165" w:name="_Toc408211576"/>
      <w:bookmarkStart w:id="166" w:name="_Toc408211641"/>
      <w:bookmarkStart w:id="167" w:name="_Toc408211706"/>
      <w:bookmarkStart w:id="168" w:name="_Toc408304517"/>
      <w:bookmarkStart w:id="169" w:name="_Toc409207785"/>
      <w:bookmarkStart w:id="170" w:name="_Toc409550542"/>
      <w:bookmarkStart w:id="171" w:name="_Toc409550616"/>
      <w:bookmarkStart w:id="172" w:name="_Toc416699990"/>
      <w:bookmarkStart w:id="173" w:name="_Toc417385689"/>
      <w:bookmarkStart w:id="174" w:name="_Toc417388424"/>
      <w:bookmarkStart w:id="175" w:name="_Toc417388466"/>
      <w:bookmarkStart w:id="176" w:name="_Toc417388510"/>
      <w:bookmarkStart w:id="177" w:name="_Toc417388554"/>
      <w:bookmarkStart w:id="178" w:name="_Toc417388596"/>
      <w:bookmarkStart w:id="179" w:name="_Toc417388687"/>
      <w:bookmarkStart w:id="180" w:name="_Toc417388734"/>
      <w:bookmarkStart w:id="181" w:name="_Toc417388778"/>
      <w:bookmarkStart w:id="182" w:name="_Toc417388828"/>
      <w:bookmarkStart w:id="183" w:name="_Toc417388872"/>
      <w:bookmarkStart w:id="184" w:name="_Toc420877520"/>
      <w:bookmarkStart w:id="185" w:name="_Toc420877564"/>
      <w:bookmarkStart w:id="186" w:name="_Toc420877607"/>
      <w:bookmarkStart w:id="187" w:name="_Toc420877652"/>
      <w:bookmarkStart w:id="188" w:name="_Toc420877695"/>
      <w:bookmarkStart w:id="189" w:name="_Toc420877933"/>
      <w:bookmarkStart w:id="190" w:name="_Toc420877976"/>
      <w:bookmarkStart w:id="191" w:name="_Toc420878806"/>
      <w:bookmarkStart w:id="192" w:name="_Toc420886636"/>
      <w:bookmarkStart w:id="193" w:name="_Toc420893593"/>
      <w:bookmarkStart w:id="194" w:name="_Toc420918013"/>
      <w:bookmarkStart w:id="195" w:name="_Toc420928085"/>
      <w:bookmarkStart w:id="196" w:name="_Toc421008999"/>
      <w:bookmarkStart w:id="197" w:name="_Toc421020278"/>
      <w:bookmarkStart w:id="198" w:name="_Toc421053054"/>
      <w:bookmarkStart w:id="199" w:name="_Toc421054233"/>
      <w:bookmarkStart w:id="200" w:name="_Toc421090962"/>
      <w:bookmarkStart w:id="201" w:name="_Toc421093359"/>
      <w:bookmarkStart w:id="202" w:name="_Toc421094363"/>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14:paraId="0976677B" w14:textId="17F7ABE6" w:rsidR="006401C5" w:rsidRDefault="00C27C6A" w:rsidP="006401C5">
      <w:pPr>
        <w:pStyle w:val="Heading2"/>
      </w:pPr>
      <w:bookmarkStart w:id="203" w:name="_Toc425380745"/>
      <w:r w:rsidRPr="00962831">
        <w:t xml:space="preserve">Desain </w:t>
      </w:r>
      <w:r w:rsidR="00DC31D3" w:rsidRPr="00962831">
        <w:t>Sistem</w:t>
      </w:r>
      <w:r w:rsidRPr="00962831">
        <w:t xml:space="preserve"> Secara Umum</w:t>
      </w:r>
      <w:bookmarkEnd w:id="203"/>
    </w:p>
    <w:p w14:paraId="3202F358" w14:textId="2AD81D54" w:rsidR="001F1ABF" w:rsidRDefault="001F1ABF" w:rsidP="006401C5">
      <w:pPr>
        <w:ind w:firstLine="720"/>
        <w:rPr>
          <w:highlight w:val="yellow"/>
          <w:lang w:val="en-US"/>
        </w:rPr>
      </w:pPr>
      <w:r>
        <w:rPr>
          <w:highlight w:val="yellow"/>
          <w:lang w:val="en-US"/>
        </w:rPr>
        <w:t>Sistem yang dibuat akan menerima masukan berupa fi</w:t>
      </w:r>
      <w:r w:rsidR="007772CE">
        <w:rPr>
          <w:highlight w:val="yellow"/>
          <w:lang w:val="en-US"/>
        </w:rPr>
        <w:t>l</w:t>
      </w:r>
      <w:r>
        <w:rPr>
          <w:highlight w:val="yellow"/>
          <w:lang w:val="en-US"/>
        </w:rPr>
        <w:t xml:space="preserve">e video. Keluaran yang diharapkan adalah </w:t>
      </w:r>
      <w:r w:rsidR="00435CDC">
        <w:rPr>
          <w:highlight w:val="yellow"/>
          <w:lang w:val="en-US"/>
        </w:rPr>
        <w:t>diputarny</w:t>
      </w:r>
      <w:r w:rsidR="007D657D">
        <w:rPr>
          <w:highlight w:val="yellow"/>
          <w:lang w:val="en-US"/>
        </w:rPr>
        <w:t xml:space="preserve">a video masukan tersebut dengan ditandainya daerah yang memiliki gambar api pada </w:t>
      </w:r>
      <w:r w:rsidR="007D657D" w:rsidRPr="00EB2B10">
        <w:rPr>
          <w:i/>
          <w:highlight w:val="yellow"/>
          <w:lang w:val="en-US"/>
        </w:rPr>
        <w:t>frame</w:t>
      </w:r>
      <w:r w:rsidR="007D657D">
        <w:rPr>
          <w:highlight w:val="yellow"/>
          <w:lang w:val="en-US"/>
        </w:rPr>
        <w:t xml:space="preserve"> yang perlihatkan.</w:t>
      </w:r>
    </w:p>
    <w:p w14:paraId="33A7F558" w14:textId="6EE9E5D2" w:rsidR="00EB2B10" w:rsidRDefault="00EB2B10" w:rsidP="006401C5">
      <w:pPr>
        <w:ind w:firstLine="720"/>
        <w:rPr>
          <w:highlight w:val="yellow"/>
          <w:lang w:val="en-US"/>
        </w:rPr>
      </w:pPr>
      <w:r>
        <w:rPr>
          <w:highlight w:val="yellow"/>
          <w:lang w:val="en-US"/>
        </w:rPr>
        <w:t xml:space="preserve">Pada setiap masukkan, sebelum </w:t>
      </w:r>
      <w:r w:rsidRPr="00EB2B10">
        <w:rPr>
          <w:i/>
          <w:highlight w:val="yellow"/>
          <w:lang w:val="en-US"/>
        </w:rPr>
        <w:t>frame</w:t>
      </w:r>
      <w:r w:rsidR="000941FB">
        <w:rPr>
          <w:highlight w:val="yellow"/>
          <w:lang w:val="en-US"/>
        </w:rPr>
        <w:t xml:space="preserve"> diperlihatkan akan dilakukan </w:t>
      </w:r>
      <w:r w:rsidR="000941FB">
        <w:rPr>
          <w:i/>
          <w:highlight w:val="yellow"/>
          <w:lang w:val="en-US"/>
        </w:rPr>
        <w:t xml:space="preserve">preprocessing </w:t>
      </w:r>
      <w:r w:rsidR="00192173">
        <w:rPr>
          <w:highlight w:val="yellow"/>
          <w:lang w:val="en-US"/>
        </w:rPr>
        <w:t>untuk menyaring pixel – pixel yang tidak termasuk dalam</w:t>
      </w:r>
      <w:r w:rsidR="00574F43">
        <w:rPr>
          <w:highlight w:val="yellow"/>
          <w:lang w:val="en-US"/>
        </w:rPr>
        <w:t xml:space="preserve"> kandidat</w:t>
      </w:r>
      <w:r w:rsidR="00192173">
        <w:rPr>
          <w:highlight w:val="yellow"/>
          <w:lang w:val="en-US"/>
        </w:rPr>
        <w:t xml:space="preserve"> pixel api.</w:t>
      </w:r>
      <w:r w:rsidR="000D683A">
        <w:rPr>
          <w:highlight w:val="yellow"/>
          <w:lang w:val="en-US"/>
        </w:rPr>
        <w:t xml:space="preserve"> Tahap </w:t>
      </w:r>
      <w:r w:rsidR="000D683A">
        <w:rPr>
          <w:i/>
          <w:highlight w:val="yellow"/>
          <w:lang w:val="en-US"/>
        </w:rPr>
        <w:t xml:space="preserve">preprocessing </w:t>
      </w:r>
      <w:r w:rsidR="000D683A">
        <w:rPr>
          <w:highlight w:val="yellow"/>
          <w:lang w:val="en-US"/>
        </w:rPr>
        <w:t>terbagi menjadi enam bagian</w:t>
      </w:r>
      <w:r w:rsidR="00E33B5A">
        <w:rPr>
          <w:highlight w:val="yellow"/>
          <w:lang w:val="en-US"/>
        </w:rPr>
        <w:t xml:space="preserve"> yaitu </w:t>
      </w:r>
      <w:r w:rsidR="00D42934">
        <w:rPr>
          <w:highlight w:val="yellow"/>
          <w:lang w:val="en-US"/>
        </w:rPr>
        <w:t xml:space="preserve">deteksi gerak, probabilitas warna, </w:t>
      </w:r>
      <w:r w:rsidR="00191694">
        <w:rPr>
          <w:highlight w:val="yellow"/>
          <w:lang w:val="en-US"/>
        </w:rPr>
        <w:t xml:space="preserve">tingkat keabuan pixel, </w:t>
      </w:r>
      <w:r w:rsidR="00766445">
        <w:rPr>
          <w:highlight w:val="yellow"/>
          <w:lang w:val="en-US"/>
        </w:rPr>
        <w:t>variasi</w:t>
      </w:r>
      <w:r w:rsidR="00605DAD">
        <w:rPr>
          <w:highlight w:val="yellow"/>
          <w:lang w:val="en-US"/>
        </w:rPr>
        <w:t xml:space="preserve"> warna</w:t>
      </w:r>
      <w:bookmarkStart w:id="204" w:name="_GoBack"/>
      <w:bookmarkEnd w:id="204"/>
      <w:r w:rsidR="00766445">
        <w:rPr>
          <w:highlight w:val="yellow"/>
          <w:lang w:val="en-US"/>
        </w:rPr>
        <w:t xml:space="preserve"> </w:t>
      </w:r>
      <w:r w:rsidR="00766445">
        <w:rPr>
          <w:i/>
          <w:highlight w:val="yellow"/>
          <w:lang w:val="en-US"/>
        </w:rPr>
        <w:t>region</w:t>
      </w:r>
      <w:r w:rsidR="00766445">
        <w:rPr>
          <w:highlight w:val="yellow"/>
          <w:lang w:val="en-US"/>
        </w:rPr>
        <w:t xml:space="preserve"> objek, </w:t>
      </w:r>
      <w:r w:rsidR="006F1AE7">
        <w:rPr>
          <w:highlight w:val="yellow"/>
          <w:lang w:val="en-US"/>
        </w:rPr>
        <w:t xml:space="preserve">perbedaan </w:t>
      </w:r>
      <w:r w:rsidR="00421A05">
        <w:rPr>
          <w:highlight w:val="yellow"/>
          <w:lang w:val="en-US"/>
        </w:rPr>
        <w:t>warna pixel, pergerakan titik tengah objek</w:t>
      </w:r>
      <w:r w:rsidR="006A123E">
        <w:rPr>
          <w:highlight w:val="yellow"/>
          <w:lang w:val="en-US"/>
        </w:rPr>
        <w:t>.</w:t>
      </w:r>
    </w:p>
    <w:p w14:paraId="0BAFC514" w14:textId="402C5898" w:rsidR="001809B1" w:rsidRPr="00E94813" w:rsidRDefault="001809B1" w:rsidP="006401C5">
      <w:pPr>
        <w:ind w:firstLine="720"/>
        <w:rPr>
          <w:highlight w:val="yellow"/>
          <w:lang w:val="en-US"/>
        </w:rPr>
      </w:pPr>
      <w:r>
        <w:rPr>
          <w:highlight w:val="yellow"/>
          <w:lang w:val="en-US"/>
        </w:rPr>
        <w:t xml:space="preserve">Setelah melalui tahap </w:t>
      </w:r>
      <w:r>
        <w:rPr>
          <w:i/>
          <w:highlight w:val="yellow"/>
          <w:lang w:val="en-US"/>
        </w:rPr>
        <w:t>preprocessing</w:t>
      </w:r>
      <w:r>
        <w:rPr>
          <w:highlight w:val="yellow"/>
          <w:lang w:val="en-US"/>
        </w:rPr>
        <w:t xml:space="preserve">, maka tahap yang terakhir adalah verifikasi </w:t>
      </w:r>
      <w:r w:rsidR="00BF5376">
        <w:rPr>
          <w:highlight w:val="yellow"/>
          <w:lang w:val="en-US"/>
        </w:rPr>
        <w:t xml:space="preserve">pixel api menggunakan </w:t>
      </w:r>
      <w:r w:rsidR="00E94813">
        <w:rPr>
          <w:i/>
          <w:highlight w:val="yellow"/>
          <w:lang w:val="en-US"/>
        </w:rPr>
        <w:t>support vector machines</w:t>
      </w:r>
      <w:r w:rsidR="00E94813">
        <w:rPr>
          <w:highlight w:val="yellow"/>
          <w:lang w:val="en-US"/>
        </w:rPr>
        <w:t xml:space="preserve"> dengan vitur yang didapatkan dengan mengubah gambar kedalam domain wavelet.</w:t>
      </w:r>
    </w:p>
    <w:p w14:paraId="138A4DA1" w14:textId="77777777" w:rsidR="00CC7D12" w:rsidRPr="006401C5" w:rsidRDefault="00CC7D12" w:rsidP="006401C5">
      <w:pPr>
        <w:ind w:firstLine="720"/>
        <w:rPr>
          <w:lang w:val="en-US"/>
        </w:rPr>
      </w:pPr>
    </w:p>
    <w:p w14:paraId="1A25388C" w14:textId="77777777" w:rsidR="002077D7" w:rsidRPr="00962831" w:rsidRDefault="00DC31D3" w:rsidP="003F65AF">
      <w:pPr>
        <w:ind w:firstLine="720"/>
      </w:pPr>
      <w:r w:rsidRPr="00962831">
        <w:t xml:space="preserve">Sistem yang dibuat akan menerima masukan berupa </w:t>
      </w:r>
      <w:r w:rsidR="00315E4E" w:rsidRPr="00962831">
        <w:t xml:space="preserve">sebuah bilangan N pada awal sistem bekerja kemudian N masukan berikutnya berisikan </w:t>
      </w:r>
      <w:r w:rsidR="00315E4E" w:rsidRPr="00962831">
        <w:rPr>
          <w:i/>
        </w:rPr>
        <w:t xml:space="preserve">regular expression </w:t>
      </w:r>
      <w:r w:rsidR="00315E4E" w:rsidRPr="00962831">
        <w:t>RE dan bilangan L.</w:t>
      </w:r>
      <w:r w:rsidR="00893FEA" w:rsidRPr="00962831">
        <w:t xml:space="preserve"> </w:t>
      </w:r>
      <w:r w:rsidR="002B5D06" w:rsidRPr="00962831">
        <w:t>K</w:t>
      </w:r>
      <w:r w:rsidR="00893FEA" w:rsidRPr="00962831">
        <w:t xml:space="preserve">eluaran yang diharapkan dari sistem adalah bilangan T yang merupakan banyaknya </w:t>
      </w:r>
      <w:r w:rsidR="00893FEA" w:rsidRPr="00962831">
        <w:rPr>
          <w:i/>
        </w:rPr>
        <w:t>string</w:t>
      </w:r>
      <w:r w:rsidR="00893FEA" w:rsidRPr="00962831">
        <w:t xml:space="preserve"> dengan panjang L yang dapat diterima oleh RE.</w:t>
      </w:r>
      <w:r w:rsidR="00315E4E" w:rsidRPr="00962831">
        <w:t xml:space="preserve"> </w:t>
      </w:r>
    </w:p>
    <w:p w14:paraId="20F71420" w14:textId="634D4AEB" w:rsidR="00061CF3" w:rsidRDefault="002077D7" w:rsidP="00061CF3">
      <w:pPr>
        <w:ind w:firstLine="720"/>
      </w:pPr>
      <w:r w:rsidRPr="00962831">
        <w:t xml:space="preserve">Pada </w:t>
      </w:r>
      <w:r w:rsidR="00315E4E" w:rsidRPr="00962831">
        <w:t>setiap kasus uji</w:t>
      </w:r>
      <w:r w:rsidR="000B5E26" w:rsidRPr="00962831">
        <w:t>,</w:t>
      </w:r>
      <w:r w:rsidR="00315E4E" w:rsidRPr="00962831">
        <w:t xml:space="preserve"> sistem </w:t>
      </w:r>
      <w:r w:rsidR="0082300F" w:rsidRPr="00962831">
        <w:t xml:space="preserve">akan melakukan </w:t>
      </w:r>
      <w:r w:rsidR="0082300F" w:rsidRPr="00962831">
        <w:rPr>
          <w:i/>
        </w:rPr>
        <w:t>preprocess</w:t>
      </w:r>
      <w:r w:rsidR="0082300F" w:rsidRPr="00962831">
        <w:t xml:space="preserve"> pada RE untuk memberikan penanda operator </w:t>
      </w:r>
      <w:r w:rsidR="0082300F" w:rsidRPr="00962831">
        <w:rPr>
          <w:i/>
        </w:rPr>
        <w:t>concatenate</w:t>
      </w:r>
      <w:r w:rsidR="0082300F" w:rsidRPr="00962831">
        <w:t xml:space="preserve"> dan kemudian sistem akan memulai untuk membaca RE. </w:t>
      </w:r>
      <w:r w:rsidR="00F03808" w:rsidRPr="00962831">
        <w:t>Saat</w:t>
      </w:r>
      <w:r w:rsidR="0082300F" w:rsidRPr="00962831">
        <w:t xml:space="preserve"> pembacaan RE sistem akan membentuk NFA berdasar </w:t>
      </w:r>
      <w:r w:rsidR="00AC3DC1" w:rsidRPr="00962831">
        <w:t>alfabet</w:t>
      </w:r>
      <w:r w:rsidR="0082300F" w:rsidRPr="00962831">
        <w:t xml:space="preserve"> dan operator yang dibaca. </w:t>
      </w:r>
    </w:p>
    <w:p w14:paraId="164DAAB5" w14:textId="77777777" w:rsidR="00CE30C8" w:rsidRDefault="00CE30C8" w:rsidP="00061CF3">
      <w:pPr>
        <w:ind w:firstLine="720"/>
      </w:pPr>
    </w:p>
    <w:tbl>
      <w:tblPr>
        <w:tblStyle w:val="TableGrid"/>
        <w:tblW w:w="0" w:type="auto"/>
        <w:jc w:val="center"/>
        <w:tblLook w:val="04A0" w:firstRow="1" w:lastRow="0" w:firstColumn="1" w:lastColumn="0" w:noHBand="0" w:noVBand="1"/>
      </w:tblPr>
      <w:tblGrid>
        <w:gridCol w:w="541"/>
        <w:gridCol w:w="4953"/>
      </w:tblGrid>
      <w:tr w:rsidR="00A11A08" w:rsidRPr="00962831" w14:paraId="45AE9894" w14:textId="77777777" w:rsidTr="00CE30C8">
        <w:trPr>
          <w:jc w:val="center"/>
        </w:trPr>
        <w:tc>
          <w:tcPr>
            <w:tcW w:w="5494" w:type="dxa"/>
            <w:gridSpan w:val="2"/>
          </w:tcPr>
          <w:p w14:paraId="41CBE21F" w14:textId="77777777" w:rsidR="00A11A08" w:rsidRPr="00962831" w:rsidRDefault="00A11A08" w:rsidP="003F65AF">
            <w:r w:rsidRPr="00962831">
              <w:lastRenderedPageBreak/>
              <w:t>main()</w:t>
            </w:r>
          </w:p>
        </w:tc>
      </w:tr>
      <w:tr w:rsidR="00A11A08" w:rsidRPr="00962831" w14:paraId="0F58F2DA" w14:textId="77777777" w:rsidTr="00CE30C8">
        <w:trPr>
          <w:jc w:val="center"/>
        </w:trPr>
        <w:tc>
          <w:tcPr>
            <w:tcW w:w="541" w:type="dxa"/>
            <w:tcBorders>
              <w:right w:val="single" w:sz="4" w:space="0" w:color="auto"/>
            </w:tcBorders>
          </w:tcPr>
          <w:p w14:paraId="56202D05" w14:textId="7E80F52C" w:rsidR="00A11A08" w:rsidRPr="00962831" w:rsidRDefault="00A11A08" w:rsidP="003F65AF">
            <w:pPr>
              <w:rPr>
                <w:rFonts w:ascii="Courier New" w:hAnsi="Courier New" w:cs="Courier New"/>
                <w:sz w:val="18"/>
              </w:rPr>
            </w:pPr>
            <w:r w:rsidRPr="00962831">
              <w:rPr>
                <w:rFonts w:ascii="Courier New" w:hAnsi="Courier New" w:cs="Courier New"/>
                <w:sz w:val="18"/>
              </w:rPr>
              <w:t>1.</w:t>
            </w:r>
          </w:p>
          <w:p w14:paraId="2B6C0F0E" w14:textId="77777777" w:rsidR="00A11A08" w:rsidRPr="00962831" w:rsidRDefault="00A11A08" w:rsidP="003F65AF">
            <w:pPr>
              <w:rPr>
                <w:rFonts w:ascii="Courier New" w:hAnsi="Courier New" w:cs="Courier New"/>
                <w:sz w:val="18"/>
              </w:rPr>
            </w:pPr>
            <w:r w:rsidRPr="00962831">
              <w:rPr>
                <w:rFonts w:ascii="Courier New" w:hAnsi="Courier New" w:cs="Courier New"/>
                <w:sz w:val="18"/>
              </w:rPr>
              <w:t>2.</w:t>
            </w:r>
          </w:p>
          <w:p w14:paraId="6B8A57B0" w14:textId="77777777" w:rsidR="00A11A08" w:rsidRPr="00962831" w:rsidRDefault="00A11A08" w:rsidP="003F65AF">
            <w:pPr>
              <w:rPr>
                <w:rFonts w:ascii="Courier New" w:hAnsi="Courier New" w:cs="Courier New"/>
                <w:sz w:val="18"/>
              </w:rPr>
            </w:pPr>
            <w:r w:rsidRPr="00962831">
              <w:rPr>
                <w:rFonts w:ascii="Courier New" w:hAnsi="Courier New" w:cs="Courier New"/>
                <w:sz w:val="18"/>
              </w:rPr>
              <w:t>3.</w:t>
            </w:r>
          </w:p>
          <w:p w14:paraId="3552DF58" w14:textId="77777777" w:rsidR="00A11A08" w:rsidRPr="00962831" w:rsidRDefault="00A11A08" w:rsidP="003F65AF">
            <w:pPr>
              <w:rPr>
                <w:rFonts w:ascii="Courier New" w:hAnsi="Courier New" w:cs="Courier New"/>
                <w:sz w:val="18"/>
              </w:rPr>
            </w:pPr>
            <w:r w:rsidRPr="00962831">
              <w:rPr>
                <w:rFonts w:ascii="Courier New" w:hAnsi="Courier New" w:cs="Courier New"/>
                <w:sz w:val="18"/>
              </w:rPr>
              <w:t>4.</w:t>
            </w:r>
          </w:p>
          <w:p w14:paraId="21A16AFD" w14:textId="77777777" w:rsidR="00117819" w:rsidRPr="00962831" w:rsidRDefault="00101C4F" w:rsidP="003F65AF">
            <w:pPr>
              <w:rPr>
                <w:rFonts w:ascii="Courier New" w:hAnsi="Courier New" w:cs="Courier New"/>
                <w:sz w:val="18"/>
              </w:rPr>
            </w:pPr>
            <w:r w:rsidRPr="00962831">
              <w:rPr>
                <w:rFonts w:ascii="Courier New" w:hAnsi="Courier New" w:cs="Courier New"/>
                <w:sz w:val="18"/>
              </w:rPr>
              <w:t>5.</w:t>
            </w:r>
          </w:p>
          <w:p w14:paraId="48921FFC" w14:textId="77777777" w:rsidR="00101C4F" w:rsidRPr="00962831" w:rsidRDefault="00101C4F" w:rsidP="003F65AF">
            <w:pPr>
              <w:rPr>
                <w:rFonts w:ascii="Courier New" w:hAnsi="Courier New" w:cs="Courier New"/>
                <w:sz w:val="18"/>
              </w:rPr>
            </w:pPr>
            <w:r w:rsidRPr="00962831">
              <w:rPr>
                <w:rFonts w:ascii="Courier New" w:hAnsi="Courier New" w:cs="Courier New"/>
                <w:sz w:val="18"/>
              </w:rPr>
              <w:t>6.</w:t>
            </w:r>
          </w:p>
          <w:p w14:paraId="4512F809" w14:textId="77777777" w:rsidR="00101C4F" w:rsidRDefault="00101C4F" w:rsidP="003F65AF">
            <w:pPr>
              <w:rPr>
                <w:rFonts w:ascii="Courier New" w:hAnsi="Courier New" w:cs="Courier New"/>
                <w:sz w:val="18"/>
              </w:rPr>
            </w:pPr>
            <w:r w:rsidRPr="00962831">
              <w:rPr>
                <w:rFonts w:ascii="Courier New" w:hAnsi="Courier New" w:cs="Courier New"/>
                <w:sz w:val="18"/>
              </w:rPr>
              <w:t>7.</w:t>
            </w:r>
          </w:p>
          <w:p w14:paraId="03C24918" w14:textId="77777777" w:rsidR="007A4F0F" w:rsidRDefault="007A4F0F" w:rsidP="003F65AF">
            <w:pPr>
              <w:rPr>
                <w:rFonts w:ascii="Courier New" w:hAnsi="Courier New" w:cs="Courier New"/>
                <w:sz w:val="18"/>
                <w:lang w:val="en-US"/>
              </w:rPr>
            </w:pPr>
            <w:r>
              <w:rPr>
                <w:rFonts w:ascii="Courier New" w:hAnsi="Courier New" w:cs="Courier New"/>
                <w:sz w:val="18"/>
                <w:lang w:val="en-US"/>
              </w:rPr>
              <w:t>8.</w:t>
            </w:r>
          </w:p>
          <w:p w14:paraId="32BE7F1C" w14:textId="77777777" w:rsidR="007A4F0F" w:rsidRDefault="007A4F0F" w:rsidP="003F65AF">
            <w:pPr>
              <w:rPr>
                <w:rFonts w:ascii="Courier New" w:hAnsi="Courier New" w:cs="Courier New"/>
                <w:sz w:val="18"/>
                <w:lang w:val="en-US"/>
              </w:rPr>
            </w:pPr>
            <w:r>
              <w:rPr>
                <w:rFonts w:ascii="Courier New" w:hAnsi="Courier New" w:cs="Courier New"/>
                <w:sz w:val="18"/>
                <w:lang w:val="en-US"/>
              </w:rPr>
              <w:t>9.</w:t>
            </w:r>
          </w:p>
          <w:p w14:paraId="31395BD8" w14:textId="77777777" w:rsidR="007A4F0F" w:rsidRDefault="007A4F0F" w:rsidP="003F65AF">
            <w:pPr>
              <w:rPr>
                <w:rFonts w:ascii="Courier New" w:hAnsi="Courier New" w:cs="Courier New"/>
                <w:sz w:val="18"/>
                <w:lang w:val="en-US"/>
              </w:rPr>
            </w:pPr>
            <w:r>
              <w:rPr>
                <w:rFonts w:ascii="Courier New" w:hAnsi="Courier New" w:cs="Courier New"/>
                <w:sz w:val="18"/>
                <w:lang w:val="en-US"/>
              </w:rPr>
              <w:t>10.</w:t>
            </w:r>
          </w:p>
          <w:p w14:paraId="25759E3F" w14:textId="77777777" w:rsidR="007A4F0F" w:rsidRDefault="007A4F0F" w:rsidP="003F65AF">
            <w:pPr>
              <w:rPr>
                <w:rFonts w:ascii="Courier New" w:hAnsi="Courier New" w:cs="Courier New"/>
                <w:sz w:val="18"/>
                <w:lang w:val="en-US"/>
              </w:rPr>
            </w:pPr>
          </w:p>
          <w:p w14:paraId="13D11617" w14:textId="77777777" w:rsidR="007A4F0F" w:rsidRDefault="007A4F0F" w:rsidP="003F65AF">
            <w:pPr>
              <w:rPr>
                <w:rFonts w:ascii="Courier New" w:hAnsi="Courier New" w:cs="Courier New"/>
                <w:sz w:val="18"/>
                <w:lang w:val="en-US"/>
              </w:rPr>
            </w:pPr>
            <w:r>
              <w:rPr>
                <w:rFonts w:ascii="Courier New" w:hAnsi="Courier New" w:cs="Courier New"/>
                <w:sz w:val="18"/>
                <w:lang w:val="en-US"/>
              </w:rPr>
              <w:t>11.</w:t>
            </w:r>
          </w:p>
          <w:p w14:paraId="1C140814" w14:textId="23492B3D" w:rsidR="007A4F0F" w:rsidRPr="007A4F0F" w:rsidRDefault="007A4F0F" w:rsidP="003F65AF">
            <w:pPr>
              <w:rPr>
                <w:rFonts w:ascii="Courier New" w:hAnsi="Courier New" w:cs="Courier New"/>
                <w:sz w:val="18"/>
                <w:lang w:val="en-US"/>
              </w:rPr>
            </w:pPr>
          </w:p>
        </w:tc>
        <w:tc>
          <w:tcPr>
            <w:tcW w:w="4953" w:type="dxa"/>
            <w:tcBorders>
              <w:left w:val="single" w:sz="4" w:space="0" w:color="auto"/>
            </w:tcBorders>
          </w:tcPr>
          <w:p w14:paraId="4786B531" w14:textId="77777777" w:rsidR="00A11A08" w:rsidRPr="00962831" w:rsidRDefault="00E0711A" w:rsidP="003F65AF">
            <w:pPr>
              <w:rPr>
                <w:rFonts w:ascii="Courier New" w:hAnsi="Courier New" w:cs="Courier New"/>
                <w:sz w:val="18"/>
              </w:rPr>
            </w:pPr>
            <w:r w:rsidRPr="00962831">
              <w:rPr>
                <w:rFonts w:ascii="Courier New" w:hAnsi="Courier New" w:cs="Courier New"/>
                <w:sz w:val="18"/>
              </w:rPr>
              <w:t>input N</w:t>
            </w:r>
          </w:p>
          <w:p w14:paraId="15E1EF0C" w14:textId="77777777" w:rsidR="00E0711A" w:rsidRPr="00962831" w:rsidRDefault="00E0711A" w:rsidP="003F65AF">
            <w:pPr>
              <w:rPr>
                <w:rFonts w:ascii="Courier New" w:hAnsi="Courier New" w:cs="Courier New"/>
                <w:sz w:val="18"/>
              </w:rPr>
            </w:pPr>
            <w:r w:rsidRPr="00962831">
              <w:rPr>
                <w:rFonts w:ascii="Courier New" w:hAnsi="Courier New" w:cs="Courier New"/>
                <w:sz w:val="18"/>
              </w:rPr>
              <w:t>for i=1 to N</w:t>
            </w:r>
          </w:p>
          <w:p w14:paraId="66B780F8" w14:textId="64E3AE96" w:rsidR="00732AA6" w:rsidRPr="00962831" w:rsidRDefault="00732AA6" w:rsidP="003F65AF">
            <w:pPr>
              <w:rPr>
                <w:rFonts w:ascii="Courier New" w:hAnsi="Courier New" w:cs="Courier New"/>
                <w:sz w:val="18"/>
              </w:rPr>
            </w:pPr>
            <w:r w:rsidRPr="00962831">
              <w:rPr>
                <w:rFonts w:ascii="Courier New" w:hAnsi="Courier New" w:cs="Courier New"/>
                <w:sz w:val="18"/>
              </w:rPr>
              <w:t xml:space="preserve"> initializeVariables()</w:t>
            </w:r>
          </w:p>
          <w:p w14:paraId="58040F12" w14:textId="29D189A9" w:rsidR="00E0711A" w:rsidRPr="00962831" w:rsidRDefault="006F1369" w:rsidP="003F65AF">
            <w:pPr>
              <w:rPr>
                <w:rFonts w:ascii="Courier New" w:hAnsi="Courier New" w:cs="Courier New"/>
                <w:sz w:val="18"/>
              </w:rPr>
            </w:pPr>
            <w:r w:rsidRPr="00962831">
              <w:rPr>
                <w:rFonts w:ascii="Courier New" w:hAnsi="Courier New" w:cs="Courier New"/>
                <w:sz w:val="18"/>
              </w:rPr>
              <w:t xml:space="preserve"> </w:t>
            </w:r>
            <w:r w:rsidR="00E0711A" w:rsidRPr="00962831">
              <w:rPr>
                <w:rFonts w:ascii="Courier New" w:hAnsi="Courier New" w:cs="Courier New"/>
                <w:sz w:val="18"/>
              </w:rPr>
              <w:t>input RE, L</w:t>
            </w:r>
          </w:p>
          <w:p w14:paraId="2EC300E1" w14:textId="77777777" w:rsidR="00E0711A" w:rsidRPr="00962831" w:rsidRDefault="00E0711A" w:rsidP="003F65AF">
            <w:pPr>
              <w:rPr>
                <w:rFonts w:ascii="Courier New" w:hAnsi="Courier New" w:cs="Courier New"/>
                <w:sz w:val="18"/>
              </w:rPr>
            </w:pPr>
            <w:r w:rsidRPr="00962831">
              <w:rPr>
                <w:rFonts w:ascii="Courier New" w:hAnsi="Courier New" w:cs="Courier New"/>
                <w:sz w:val="18"/>
              </w:rPr>
              <w:t xml:space="preserve"> RE </w:t>
            </w:r>
            <w:r w:rsidR="00487007" w:rsidRPr="00962831">
              <w:rPr>
                <w:rFonts w:ascii="Courier New" w:hAnsi="Courier New" w:cs="Courier New"/>
                <w:sz w:val="18"/>
              </w:rPr>
              <w:t>:</w:t>
            </w:r>
            <w:r w:rsidRPr="00962831">
              <w:rPr>
                <w:rFonts w:ascii="Courier New" w:hAnsi="Courier New" w:cs="Courier New"/>
                <w:sz w:val="18"/>
              </w:rPr>
              <w:t xml:space="preserve">= </w:t>
            </w:r>
            <w:r w:rsidR="004B1552" w:rsidRPr="00962831">
              <w:rPr>
                <w:rFonts w:ascii="Courier New" w:hAnsi="Courier New" w:cs="Courier New"/>
                <w:sz w:val="18"/>
              </w:rPr>
              <w:t>P</w:t>
            </w:r>
            <w:r w:rsidRPr="00962831">
              <w:rPr>
                <w:rFonts w:ascii="Courier New" w:hAnsi="Courier New" w:cs="Courier New"/>
                <w:sz w:val="18"/>
              </w:rPr>
              <w:t>reprocess(RE)</w:t>
            </w:r>
          </w:p>
          <w:p w14:paraId="123B2D80" w14:textId="77777777" w:rsidR="007A4F0F" w:rsidRDefault="00E0711A" w:rsidP="007A4F0F">
            <w:pPr>
              <w:rPr>
                <w:rFonts w:ascii="Courier New" w:hAnsi="Courier New" w:cs="Courier New"/>
                <w:sz w:val="18"/>
              </w:rPr>
            </w:pPr>
            <w:r w:rsidRPr="00962831">
              <w:rPr>
                <w:rFonts w:ascii="Courier New" w:hAnsi="Courier New" w:cs="Courier New"/>
                <w:sz w:val="18"/>
              </w:rPr>
              <w:t xml:space="preserve"> </w:t>
            </w:r>
            <w:r w:rsidR="00361B46" w:rsidRPr="00962831">
              <w:rPr>
                <w:rFonts w:ascii="Courier New" w:hAnsi="Courier New" w:cs="Courier New"/>
                <w:sz w:val="18"/>
              </w:rPr>
              <w:t xml:space="preserve">NFA </w:t>
            </w:r>
            <w:r w:rsidR="00487007" w:rsidRPr="00962831">
              <w:rPr>
                <w:rFonts w:ascii="Courier New" w:hAnsi="Courier New" w:cs="Courier New"/>
                <w:sz w:val="18"/>
              </w:rPr>
              <w:t>:</w:t>
            </w:r>
            <w:r w:rsidR="00361B46" w:rsidRPr="00962831">
              <w:rPr>
                <w:rFonts w:ascii="Courier New" w:hAnsi="Courier New" w:cs="Courier New"/>
                <w:sz w:val="18"/>
              </w:rPr>
              <w:t xml:space="preserve">= </w:t>
            </w:r>
            <w:r w:rsidR="00423AAD" w:rsidRPr="00962831">
              <w:rPr>
                <w:rFonts w:ascii="Courier New" w:hAnsi="Courier New" w:cs="Courier New"/>
                <w:sz w:val="18"/>
              </w:rPr>
              <w:t>ConvertREto</w:t>
            </w:r>
            <w:r w:rsidR="00117819" w:rsidRPr="00962831">
              <w:rPr>
                <w:rFonts w:ascii="Courier New" w:hAnsi="Courier New" w:cs="Courier New"/>
                <w:sz w:val="18"/>
              </w:rPr>
              <w:t>NFA</w:t>
            </w:r>
            <w:r w:rsidR="00423AAD" w:rsidRPr="00962831">
              <w:rPr>
                <w:rFonts w:ascii="Courier New" w:hAnsi="Courier New" w:cs="Courier New"/>
                <w:sz w:val="18"/>
              </w:rPr>
              <w:t>(RE)</w:t>
            </w:r>
          </w:p>
          <w:p w14:paraId="1493A368" w14:textId="77777777" w:rsidR="007A4F0F" w:rsidRDefault="00C07810" w:rsidP="007A4F0F">
            <w:pPr>
              <w:rPr>
                <w:rFonts w:ascii="Courier New" w:hAnsi="Courier New" w:cs="Courier New"/>
                <w:sz w:val="18"/>
              </w:rPr>
            </w:pPr>
            <w:r w:rsidRPr="00962831">
              <w:rPr>
                <w:rFonts w:ascii="Courier New" w:hAnsi="Courier New" w:cs="Courier New"/>
                <w:sz w:val="18"/>
              </w:rPr>
              <w:t xml:space="preserve"> DFA := ConvertNFAtoDFA(NFA)</w:t>
            </w:r>
          </w:p>
          <w:p w14:paraId="2B4D82DE" w14:textId="77777777" w:rsidR="007A4F0F" w:rsidRDefault="007A4F0F" w:rsidP="007A4F0F">
            <w:pPr>
              <w:rPr>
                <w:rFonts w:ascii="Courier New" w:hAnsi="Courier New" w:cs="Courier New"/>
                <w:sz w:val="18"/>
              </w:rPr>
            </w:pPr>
            <w:r>
              <w:rPr>
                <w:rFonts w:ascii="Courier New" w:hAnsi="Courier New" w:cs="Courier New"/>
                <w:sz w:val="18"/>
                <w:lang w:val="en-US"/>
              </w:rPr>
              <w:t xml:space="preserve"> </w:t>
            </w:r>
            <w:r w:rsidR="00AB1FCC" w:rsidRPr="00962831">
              <w:rPr>
                <w:rFonts w:ascii="Courier New" w:hAnsi="Courier New" w:cs="Courier New"/>
                <w:sz w:val="18"/>
              </w:rPr>
              <w:t>adjM := Create adjacency matrix from DFA</w:t>
            </w:r>
          </w:p>
          <w:p w14:paraId="55601D92" w14:textId="77777777" w:rsidR="007A4F0F" w:rsidRDefault="007A4F0F" w:rsidP="007A4F0F">
            <w:pPr>
              <w:rPr>
                <w:rFonts w:ascii="Courier New" w:hAnsi="Courier New" w:cs="Courier New"/>
                <w:sz w:val="18"/>
              </w:rPr>
            </w:pPr>
            <w:r>
              <w:rPr>
                <w:rFonts w:ascii="Courier New" w:hAnsi="Courier New" w:cs="Courier New"/>
                <w:sz w:val="18"/>
                <w:lang w:val="en-US"/>
              </w:rPr>
              <w:t xml:space="preserve"> </w:t>
            </w:r>
            <w:r w:rsidR="00AB1FCC" w:rsidRPr="00962831">
              <w:rPr>
                <w:rFonts w:ascii="Courier New" w:hAnsi="Courier New" w:cs="Courier New"/>
                <w:sz w:val="18"/>
              </w:rPr>
              <w:t>MatrixPower</w:t>
            </w:r>
            <w:r>
              <w:rPr>
                <w:rFonts w:ascii="Courier New" w:hAnsi="Courier New" w:cs="Courier New"/>
                <w:sz w:val="18"/>
              </w:rPr>
              <w:t>(adjM, L)</w:t>
            </w:r>
          </w:p>
          <w:p w14:paraId="637664A3" w14:textId="635B5CFA" w:rsidR="00AB1FCC" w:rsidRPr="00962831" w:rsidRDefault="007A4F0F" w:rsidP="007A4F0F">
            <w:pPr>
              <w:rPr>
                <w:rFonts w:ascii="Courier New" w:hAnsi="Courier New" w:cs="Courier New"/>
                <w:sz w:val="18"/>
              </w:rPr>
            </w:pPr>
            <w:r>
              <w:rPr>
                <w:rFonts w:ascii="Courier New" w:hAnsi="Courier New" w:cs="Courier New"/>
                <w:sz w:val="18"/>
                <w:lang w:val="en-US"/>
              </w:rPr>
              <w:t xml:space="preserve"> </w:t>
            </w:r>
            <w:r w:rsidR="00AB1FCC" w:rsidRPr="00962831">
              <w:rPr>
                <w:rFonts w:ascii="Courier New" w:hAnsi="Courier New" w:cs="Courier New"/>
                <w:sz w:val="18"/>
              </w:rPr>
              <w:t xml:space="preserve">sum cell of the matrix which have finish state of NFA </w:t>
            </w:r>
          </w:p>
          <w:p w14:paraId="0A057B54" w14:textId="4FFFB01C" w:rsidR="00AB1FCC" w:rsidRPr="00962831" w:rsidRDefault="00AB1FCC" w:rsidP="00AB1FCC">
            <w:pPr>
              <w:keepNext/>
              <w:rPr>
                <w:rFonts w:ascii="Courier New" w:hAnsi="Courier New" w:cs="Courier New"/>
                <w:sz w:val="18"/>
              </w:rPr>
            </w:pPr>
            <w:r w:rsidRPr="00962831">
              <w:rPr>
                <w:rFonts w:ascii="Courier New" w:hAnsi="Courier New" w:cs="Courier New"/>
                <w:sz w:val="18"/>
              </w:rPr>
              <w:t xml:space="preserve"> Output the sum</w:t>
            </w:r>
          </w:p>
        </w:tc>
      </w:tr>
    </w:tbl>
    <w:p w14:paraId="695E5B6C" w14:textId="57A29DE9" w:rsidR="006C3614" w:rsidRDefault="00E0711A" w:rsidP="002622C7">
      <w:pPr>
        <w:pStyle w:val="Caption"/>
      </w:pPr>
      <w:bookmarkStart w:id="205" w:name="_Ref420923247"/>
      <w:bookmarkStart w:id="206" w:name="_Toc425380794"/>
      <w:r w:rsidRPr="00962831">
        <w:t xml:space="preserve">Gambar </w:t>
      </w:r>
      <w:r w:rsidR="0047061B">
        <w:fldChar w:fldCharType="begin"/>
      </w:r>
      <w:r w:rsidR="0047061B">
        <w:instrText xml:space="preserve"> STYLEREF 2 \s </w:instrText>
      </w:r>
      <w:r w:rsidR="0047061B">
        <w:fldChar w:fldCharType="separate"/>
      </w:r>
      <w:r w:rsidR="003C59E6">
        <w:rPr>
          <w:noProof/>
        </w:rPr>
        <w:t>3.1</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205"/>
      <w:r w:rsidR="00C2691B" w:rsidRPr="00962831">
        <w:t xml:space="preserve"> </w:t>
      </w:r>
      <w:r w:rsidR="00E63F38" w:rsidRPr="00962831">
        <w:rPr>
          <w:i/>
        </w:rPr>
        <w:t>P</w:t>
      </w:r>
      <w:r w:rsidR="00C2691B" w:rsidRPr="00962831">
        <w:rPr>
          <w:i/>
        </w:rPr>
        <w:t>seudocode</w:t>
      </w:r>
      <w:r w:rsidR="00C2691B" w:rsidRPr="00962831">
        <w:t xml:space="preserve"> fungsi main</w:t>
      </w:r>
      <w:bookmarkEnd w:id="206"/>
    </w:p>
    <w:p w14:paraId="2D71863E" w14:textId="51BFC145" w:rsidR="007A4F0F" w:rsidRPr="007A4F0F" w:rsidRDefault="007A4F0F" w:rsidP="00262F55">
      <w:pPr>
        <w:ind w:firstLine="720"/>
      </w:pPr>
      <w:r w:rsidRPr="00962831">
        <w:t xml:space="preserve">Usai NFA terbentuk akan dilakukan konversi dari NFA ke DFA. DFA merupakan sebuah </w:t>
      </w:r>
      <w:r w:rsidRPr="00962831">
        <w:rPr>
          <w:i/>
        </w:rPr>
        <w:t>graph</w:t>
      </w:r>
      <w:r w:rsidRPr="00962831">
        <w:t xml:space="preserve"> berarah yang dapat dimodelkan menjadi </w:t>
      </w:r>
      <w:r w:rsidRPr="00962831">
        <w:rPr>
          <w:i/>
        </w:rPr>
        <w:t xml:space="preserve">adjcacency matrix </w:t>
      </w:r>
      <w:r w:rsidRPr="00962831">
        <w:t>untuk melakukan menghitung T, akan dilakukan pe</w:t>
      </w:r>
      <w:r>
        <w:rPr>
          <w:lang w:val="en-US"/>
        </w:rPr>
        <w:t>r</w:t>
      </w:r>
      <w:r w:rsidRPr="00962831">
        <w:t xml:space="preserve">pangkatan </w:t>
      </w:r>
      <w:r w:rsidRPr="00962831">
        <w:rPr>
          <w:i/>
        </w:rPr>
        <w:t>matrix</w:t>
      </w:r>
      <w:r w:rsidRPr="00962831">
        <w:t xml:space="preserve"> sehingga hasil T merupakan jumlah bilangan pada </w:t>
      </w:r>
      <w:r w:rsidRPr="00C75DAF">
        <w:rPr>
          <w:i/>
        </w:rPr>
        <w:t>matrix</w:t>
      </w:r>
      <w:r w:rsidRPr="00962831">
        <w:t xml:space="preserve"> yang ada pada kolom </w:t>
      </w:r>
      <w:r w:rsidRPr="00962831">
        <w:rPr>
          <w:i/>
        </w:rPr>
        <w:t xml:space="preserve">state </w:t>
      </w:r>
      <w:r w:rsidRPr="00962831">
        <w:t xml:space="preserve">selesai pada sebuah NFA. </w:t>
      </w:r>
      <w:r w:rsidRPr="00962831">
        <w:rPr>
          <w:i/>
        </w:rPr>
        <w:t>Pseudocode</w:t>
      </w:r>
      <w:r w:rsidRPr="00962831">
        <w:t xml:space="preserve"> fungsi utama program dapat dilihat pada </w:t>
      </w:r>
      <w:r w:rsidRPr="00962831">
        <w:rPr>
          <w:b/>
          <w:sz w:val="18"/>
        </w:rPr>
        <w:fldChar w:fldCharType="begin"/>
      </w:r>
      <w:r w:rsidRPr="00962831">
        <w:rPr>
          <w:b/>
          <w:sz w:val="18"/>
        </w:rPr>
        <w:instrText xml:space="preserve"> REF _Ref420923247 \h  \* MERGEFORMAT </w:instrText>
      </w:r>
      <w:r w:rsidRPr="00962831">
        <w:rPr>
          <w:b/>
          <w:sz w:val="18"/>
        </w:rPr>
      </w:r>
      <w:r w:rsidRPr="00962831">
        <w:rPr>
          <w:b/>
          <w:sz w:val="18"/>
        </w:rPr>
        <w:fldChar w:fldCharType="separate"/>
      </w:r>
      <w:r w:rsidR="003C59E6" w:rsidRPr="003C59E6">
        <w:rPr>
          <w:b/>
          <w:sz w:val="18"/>
        </w:rPr>
        <w:t>Gambar 3.1.1</w:t>
      </w:r>
      <w:r w:rsidRPr="00962831">
        <w:rPr>
          <w:b/>
          <w:sz w:val="18"/>
        </w:rPr>
        <w:fldChar w:fldCharType="end"/>
      </w:r>
      <w:r w:rsidRPr="00962831">
        <w:t>.</w:t>
      </w:r>
    </w:p>
    <w:p w14:paraId="2EA956D4" w14:textId="4D2F9E7E" w:rsidR="00E45932" w:rsidRPr="00962831" w:rsidRDefault="00E45932" w:rsidP="00E45932">
      <w:pPr>
        <w:pStyle w:val="Heading2"/>
        <w:spacing w:before="320"/>
      </w:pPr>
      <w:bookmarkStart w:id="207" w:name="_Toc425380746"/>
      <w:r w:rsidRPr="00962831">
        <w:t>Desain Algoritma</w:t>
      </w:r>
      <w:bookmarkEnd w:id="207"/>
    </w:p>
    <w:p w14:paraId="3174CC5F" w14:textId="2EBF6170" w:rsidR="004B1552" w:rsidRPr="00962831" w:rsidRDefault="004B1552" w:rsidP="004B1552">
      <w:pPr>
        <w:ind w:firstLine="720"/>
      </w:pPr>
      <w:r w:rsidRPr="00962831">
        <w:t xml:space="preserve">Sistem terdiri dari beberapa fungsi utama yaitu Preprocess, ConvertREtoNFA, </w:t>
      </w:r>
      <w:r w:rsidR="009E3C13" w:rsidRPr="00962831">
        <w:t xml:space="preserve">ConvertNFAtoDFA, dan MatrixPower. Pada </w:t>
      </w:r>
      <w:r w:rsidR="00C75DAF" w:rsidRPr="00962831">
        <w:t>subbab</w:t>
      </w:r>
      <w:r w:rsidR="009E3C13" w:rsidRPr="00962831">
        <w:t xml:space="preserve"> </w:t>
      </w:r>
      <w:r w:rsidR="009E23A0" w:rsidRPr="00962831">
        <w:t>ini</w:t>
      </w:r>
      <w:r w:rsidR="009E3C13" w:rsidRPr="00962831">
        <w:t xml:space="preserve"> akan dijelaskan tentang masing-masing fungsi utama dan </w:t>
      </w:r>
      <w:r w:rsidR="009E3C13" w:rsidRPr="00962831">
        <w:rPr>
          <w:i/>
        </w:rPr>
        <w:t xml:space="preserve">pseudocode </w:t>
      </w:r>
      <w:r w:rsidR="009E3C13" w:rsidRPr="00962831">
        <w:t>dari fungsi-fungsi tersebut.</w:t>
      </w:r>
    </w:p>
    <w:p w14:paraId="68D12BAE" w14:textId="77777777" w:rsidR="00B009FB" w:rsidRPr="00962831" w:rsidRDefault="0081672D" w:rsidP="00557DA5">
      <w:pPr>
        <w:pStyle w:val="Heading3"/>
        <w:spacing w:before="240"/>
      </w:pPr>
      <w:bookmarkStart w:id="208" w:name="_Toc425380747"/>
      <w:r w:rsidRPr="00962831">
        <w:t xml:space="preserve">Desain </w:t>
      </w:r>
      <w:r w:rsidR="00165071" w:rsidRPr="00962831">
        <w:t xml:space="preserve">fungsi </w:t>
      </w:r>
      <w:r w:rsidR="00B009FB" w:rsidRPr="00962831">
        <w:t>Preprocess</w:t>
      </w:r>
      <w:bookmarkEnd w:id="208"/>
    </w:p>
    <w:p w14:paraId="3B85A3E1" w14:textId="77777777" w:rsidR="000B2C8B" w:rsidRDefault="000B2C8B" w:rsidP="000B2C8B">
      <w:pPr>
        <w:ind w:firstLine="720"/>
      </w:pPr>
      <w:r w:rsidRPr="00962831">
        <w:t>Fungsi</w:t>
      </w:r>
      <w:r w:rsidR="00705DA4" w:rsidRPr="00962831">
        <w:t xml:space="preserve"> P</w:t>
      </w:r>
      <w:r w:rsidRPr="00962831">
        <w:t xml:space="preserve">reprocess digunakan untuk memberikan operator </w:t>
      </w:r>
      <w:r w:rsidRPr="00962831">
        <w:rPr>
          <w:i/>
        </w:rPr>
        <w:t>concatenate</w:t>
      </w:r>
      <w:r w:rsidRPr="00962831">
        <w:t xml:space="preserve"> pada </w:t>
      </w:r>
      <w:r w:rsidRPr="00962831">
        <w:rPr>
          <w:i/>
        </w:rPr>
        <w:t>string</w:t>
      </w:r>
      <w:r w:rsidRPr="00962831">
        <w:t xml:space="preserve"> </w:t>
      </w:r>
      <w:r w:rsidRPr="00962831">
        <w:rPr>
          <w:i/>
        </w:rPr>
        <w:t>regular expression</w:t>
      </w:r>
      <w:r w:rsidRPr="00962831">
        <w:t xml:space="preserve">. Fungsi </w:t>
      </w:r>
      <w:r w:rsidR="00CE6516" w:rsidRPr="00962831">
        <w:t>Preprocess</w:t>
      </w:r>
      <w:r w:rsidRPr="00962831">
        <w:t xml:space="preserve"> dibutuhkan karena pada format masukan, operator </w:t>
      </w:r>
      <w:r w:rsidRPr="00962831">
        <w:rPr>
          <w:i/>
        </w:rPr>
        <w:t>concatenate</w:t>
      </w:r>
      <w:r w:rsidRPr="00962831">
        <w:t xml:space="preserve"> tidak memiliki simbol sehingga dapat </w:t>
      </w:r>
      <w:r w:rsidRPr="00962831">
        <w:lastRenderedPageBreak/>
        <w:t>menimbulkan ambiguitas.</w:t>
      </w:r>
      <w:r w:rsidR="00FA1C32" w:rsidRPr="00962831">
        <w:t xml:space="preserve"> </w:t>
      </w:r>
      <w:r w:rsidR="00FA1C32" w:rsidRPr="00962831">
        <w:rPr>
          <w:i/>
        </w:rPr>
        <w:t>Pseudocode</w:t>
      </w:r>
      <w:r w:rsidR="00FA1C32" w:rsidRPr="00962831">
        <w:t xml:space="preserve"> fungsi </w:t>
      </w:r>
      <w:r w:rsidR="00705DA4" w:rsidRPr="00962831">
        <w:t>P</w:t>
      </w:r>
      <w:r w:rsidR="00FA1C32" w:rsidRPr="00962831">
        <w:t xml:space="preserve">reprocess dapat dilihat pada </w:t>
      </w:r>
      <w:r w:rsidR="00CF312B" w:rsidRPr="00962831">
        <w:rPr>
          <w:b/>
          <w:sz w:val="18"/>
        </w:rPr>
        <w:fldChar w:fldCharType="begin"/>
      </w:r>
      <w:r w:rsidR="00CF312B" w:rsidRPr="00962831">
        <w:rPr>
          <w:b/>
          <w:sz w:val="18"/>
        </w:rPr>
        <w:instrText xml:space="preserve"> REF _Ref420923476 \h  \* MERGEFORMAT </w:instrText>
      </w:r>
      <w:r w:rsidR="00CF312B" w:rsidRPr="00962831">
        <w:rPr>
          <w:b/>
          <w:sz w:val="18"/>
        </w:rPr>
      </w:r>
      <w:r w:rsidR="00CF312B" w:rsidRPr="00962831">
        <w:rPr>
          <w:b/>
          <w:sz w:val="18"/>
        </w:rPr>
        <w:fldChar w:fldCharType="separate"/>
      </w:r>
      <w:r w:rsidR="003C59E6" w:rsidRPr="003C59E6">
        <w:rPr>
          <w:b/>
          <w:sz w:val="18"/>
        </w:rPr>
        <w:t>Gambar 3.2.1</w:t>
      </w:r>
      <w:r w:rsidR="00CF312B" w:rsidRPr="00962831">
        <w:rPr>
          <w:b/>
          <w:sz w:val="18"/>
        </w:rPr>
        <w:fldChar w:fldCharType="end"/>
      </w:r>
      <w:r w:rsidR="00705DA4" w:rsidRPr="00962831">
        <w:t>.</w:t>
      </w:r>
    </w:p>
    <w:p w14:paraId="7B797937" w14:textId="77777777" w:rsidR="00CE30C8" w:rsidRPr="00962831" w:rsidRDefault="00CE30C8" w:rsidP="000B2C8B">
      <w:pPr>
        <w:ind w:firstLine="720"/>
      </w:pPr>
    </w:p>
    <w:tbl>
      <w:tblPr>
        <w:tblStyle w:val="TableGrid"/>
        <w:tblW w:w="0" w:type="auto"/>
        <w:jc w:val="center"/>
        <w:tblLook w:val="04A0" w:firstRow="1" w:lastRow="0" w:firstColumn="1" w:lastColumn="0" w:noHBand="0" w:noVBand="1"/>
      </w:tblPr>
      <w:tblGrid>
        <w:gridCol w:w="541"/>
        <w:gridCol w:w="4953"/>
      </w:tblGrid>
      <w:tr w:rsidR="00FA1C32" w:rsidRPr="00962831" w14:paraId="03B2DE47" w14:textId="77777777" w:rsidTr="00CA4D5A">
        <w:trPr>
          <w:jc w:val="center"/>
        </w:trPr>
        <w:tc>
          <w:tcPr>
            <w:tcW w:w="5494" w:type="dxa"/>
            <w:gridSpan w:val="2"/>
          </w:tcPr>
          <w:p w14:paraId="10ECB746" w14:textId="77777777" w:rsidR="00625383" w:rsidRPr="00962831" w:rsidRDefault="00625383" w:rsidP="00625383">
            <w:pPr>
              <w:keepNext/>
              <w:rPr>
                <w:rFonts w:ascii="Courier New" w:hAnsi="Courier New" w:cs="Courier New"/>
                <w:sz w:val="18"/>
              </w:rPr>
            </w:pPr>
            <w:r w:rsidRPr="00962831">
              <w:rPr>
                <w:rFonts w:ascii="Courier New" w:hAnsi="Courier New" w:cs="Courier New"/>
                <w:sz w:val="18"/>
              </w:rPr>
              <w:t>/*</w:t>
            </w:r>
          </w:p>
          <w:p w14:paraId="643FA54F" w14:textId="77777777" w:rsidR="003047F3" w:rsidRPr="00962831" w:rsidRDefault="00625383" w:rsidP="003047F3">
            <w:pPr>
              <w:keepNext/>
              <w:rPr>
                <w:rFonts w:ascii="Courier New" w:hAnsi="Courier New" w:cs="Courier New"/>
                <w:sz w:val="18"/>
              </w:rPr>
            </w:pPr>
            <w:r w:rsidRPr="00962831">
              <w:rPr>
                <w:rFonts w:ascii="Courier New" w:hAnsi="Courier New" w:cs="Courier New"/>
                <w:sz w:val="18"/>
              </w:rPr>
              <w:t>*</w:t>
            </w:r>
            <w:r w:rsidR="007171DE" w:rsidRPr="00962831">
              <w:rPr>
                <w:rFonts w:ascii="Courier New" w:hAnsi="Courier New" w:cs="Courier New"/>
                <w:sz w:val="18"/>
              </w:rPr>
              <w:t xml:space="preserve"> RE</w:t>
            </w:r>
            <w:r w:rsidR="007171DE" w:rsidRPr="00962831">
              <w:rPr>
                <w:rFonts w:ascii="Courier New" w:hAnsi="Courier New" w:cs="Courier New"/>
                <w:sz w:val="18"/>
              </w:rPr>
              <w:tab/>
            </w:r>
            <w:r w:rsidRPr="00962831">
              <w:rPr>
                <w:rFonts w:ascii="Courier New" w:hAnsi="Courier New" w:cs="Courier New"/>
                <w:sz w:val="18"/>
              </w:rPr>
              <w:t>unpreprocessed regular expression</w:t>
            </w:r>
          </w:p>
          <w:p w14:paraId="78B5C055" w14:textId="77777777" w:rsidR="003047F3" w:rsidRPr="00962831" w:rsidRDefault="003047F3" w:rsidP="003047F3">
            <w:pPr>
              <w:keepNext/>
              <w:rPr>
                <w:rFonts w:ascii="Courier New" w:hAnsi="Courier New" w:cs="Courier New"/>
                <w:sz w:val="18"/>
              </w:rPr>
            </w:pPr>
            <w:r w:rsidRPr="00962831">
              <w:rPr>
                <w:rFonts w:ascii="Courier New" w:hAnsi="Courier New" w:cs="Courier New"/>
                <w:sz w:val="18"/>
              </w:rPr>
              <w:t>*</w:t>
            </w:r>
          </w:p>
          <w:p w14:paraId="6FA067A6" w14:textId="77777777" w:rsidR="003047F3" w:rsidRPr="00962831" w:rsidRDefault="003047F3" w:rsidP="003047F3">
            <w:pPr>
              <w:keepNext/>
              <w:rPr>
                <w:rFonts w:ascii="Courier New" w:hAnsi="Courier New" w:cs="Courier New"/>
                <w:sz w:val="18"/>
              </w:rPr>
            </w:pPr>
            <w:r w:rsidRPr="00962831">
              <w:rPr>
                <w:rFonts w:ascii="Courier New" w:hAnsi="Courier New" w:cs="Courier New"/>
                <w:sz w:val="18"/>
              </w:rPr>
              <w:t>* return value</w:t>
            </w:r>
          </w:p>
          <w:p w14:paraId="77B5455C" w14:textId="77777777" w:rsidR="00625383" w:rsidRPr="00962831" w:rsidRDefault="003047F3" w:rsidP="00625383">
            <w:pPr>
              <w:keepNext/>
              <w:rPr>
                <w:rFonts w:ascii="Courier New" w:hAnsi="Courier New" w:cs="Courier New"/>
                <w:sz w:val="18"/>
              </w:rPr>
            </w:pPr>
            <w:r w:rsidRPr="00962831">
              <w:rPr>
                <w:rFonts w:ascii="Courier New" w:hAnsi="Courier New" w:cs="Courier New"/>
                <w:sz w:val="18"/>
              </w:rPr>
              <w:t>* retRE</w:t>
            </w:r>
            <w:r w:rsidRPr="00962831">
              <w:rPr>
                <w:rFonts w:ascii="Courier New" w:hAnsi="Courier New" w:cs="Courier New"/>
                <w:sz w:val="18"/>
              </w:rPr>
              <w:tab/>
              <w:t>preprocessed regular expression</w:t>
            </w:r>
          </w:p>
          <w:p w14:paraId="0032D695" w14:textId="77777777" w:rsidR="00625383" w:rsidRPr="00962831" w:rsidRDefault="00625383" w:rsidP="00625383">
            <w:pPr>
              <w:keepNext/>
              <w:rPr>
                <w:rFonts w:ascii="Courier New" w:hAnsi="Courier New" w:cs="Courier New"/>
                <w:sz w:val="18"/>
              </w:rPr>
            </w:pPr>
            <w:r w:rsidRPr="00962831">
              <w:rPr>
                <w:rFonts w:ascii="Courier New" w:hAnsi="Courier New" w:cs="Courier New"/>
                <w:sz w:val="18"/>
              </w:rPr>
              <w:t>*/</w:t>
            </w:r>
          </w:p>
          <w:p w14:paraId="395EC4DB" w14:textId="77777777" w:rsidR="00FA1C32" w:rsidRPr="00962831" w:rsidRDefault="004F6642" w:rsidP="00CA4D5A">
            <w:pPr>
              <w:keepNext/>
              <w:rPr>
                <w:rFonts w:ascii="Courier New" w:hAnsi="Courier New" w:cs="Courier New"/>
                <w:sz w:val="18"/>
              </w:rPr>
            </w:pPr>
            <w:r w:rsidRPr="00962831">
              <w:rPr>
                <w:rFonts w:ascii="Courier New" w:hAnsi="Courier New" w:cs="Courier New"/>
                <w:sz w:val="18"/>
              </w:rPr>
              <w:t>ret</w:t>
            </w:r>
            <w:r w:rsidR="00112C0E" w:rsidRPr="00962831">
              <w:rPr>
                <w:rFonts w:ascii="Courier New" w:hAnsi="Courier New" w:cs="Courier New"/>
                <w:sz w:val="18"/>
              </w:rPr>
              <w:t xml:space="preserve">RE </w:t>
            </w:r>
            <w:r w:rsidR="00D614A5" w:rsidRPr="00962831">
              <w:rPr>
                <w:rFonts w:ascii="Courier New" w:hAnsi="Courier New" w:cs="Courier New"/>
                <w:sz w:val="18"/>
              </w:rPr>
              <w:t>:</w:t>
            </w:r>
            <w:r w:rsidR="00112C0E" w:rsidRPr="00962831">
              <w:rPr>
                <w:rFonts w:ascii="Courier New" w:hAnsi="Courier New" w:cs="Courier New"/>
                <w:sz w:val="18"/>
              </w:rPr>
              <w:t xml:space="preserve">= </w:t>
            </w:r>
            <w:r w:rsidR="00FA1C32" w:rsidRPr="00962831">
              <w:rPr>
                <w:rFonts w:ascii="Courier New" w:hAnsi="Courier New" w:cs="Courier New"/>
                <w:sz w:val="18"/>
              </w:rPr>
              <w:t>Preprocess(</w:t>
            </w:r>
            <w:r w:rsidR="00BE62A8" w:rsidRPr="00962831">
              <w:rPr>
                <w:rFonts w:ascii="Courier New" w:hAnsi="Courier New" w:cs="Courier New"/>
                <w:sz w:val="18"/>
              </w:rPr>
              <w:t>RE</w:t>
            </w:r>
            <w:r w:rsidR="00FA1C32" w:rsidRPr="00962831">
              <w:rPr>
                <w:rFonts w:ascii="Courier New" w:hAnsi="Courier New" w:cs="Courier New"/>
                <w:sz w:val="18"/>
              </w:rPr>
              <w:t>)</w:t>
            </w:r>
          </w:p>
        </w:tc>
      </w:tr>
      <w:tr w:rsidR="00FA1C32" w:rsidRPr="00962831" w14:paraId="3053783E" w14:textId="77777777" w:rsidTr="00E23FE9">
        <w:trPr>
          <w:jc w:val="center"/>
        </w:trPr>
        <w:tc>
          <w:tcPr>
            <w:tcW w:w="541" w:type="dxa"/>
            <w:tcBorders>
              <w:right w:val="single" w:sz="4" w:space="0" w:color="auto"/>
            </w:tcBorders>
          </w:tcPr>
          <w:p w14:paraId="00060E0F" w14:textId="77777777" w:rsidR="00FA1C32" w:rsidRPr="00962831" w:rsidRDefault="00FA1C32" w:rsidP="00CA4D5A">
            <w:pPr>
              <w:rPr>
                <w:rFonts w:ascii="Courier New" w:hAnsi="Courier New" w:cs="Courier New"/>
                <w:sz w:val="18"/>
              </w:rPr>
            </w:pPr>
            <w:r w:rsidRPr="00962831">
              <w:rPr>
                <w:rFonts w:ascii="Courier New" w:hAnsi="Courier New" w:cs="Courier New"/>
                <w:sz w:val="18"/>
              </w:rPr>
              <w:t>1.</w:t>
            </w:r>
          </w:p>
          <w:p w14:paraId="0355F4C6" w14:textId="77777777" w:rsidR="00FA1C32" w:rsidRPr="00962831" w:rsidRDefault="00FA1C32" w:rsidP="00CA4D5A">
            <w:pPr>
              <w:rPr>
                <w:rFonts w:ascii="Courier New" w:hAnsi="Courier New" w:cs="Courier New"/>
                <w:sz w:val="18"/>
              </w:rPr>
            </w:pPr>
            <w:r w:rsidRPr="00962831">
              <w:rPr>
                <w:rFonts w:ascii="Courier New" w:hAnsi="Courier New" w:cs="Courier New"/>
                <w:sz w:val="18"/>
              </w:rPr>
              <w:t>2.</w:t>
            </w:r>
          </w:p>
          <w:p w14:paraId="139C0090" w14:textId="77777777" w:rsidR="00EF5AD3" w:rsidRPr="00962831" w:rsidRDefault="00EF5AD3" w:rsidP="00CA4D5A">
            <w:pPr>
              <w:rPr>
                <w:rFonts w:ascii="Courier New" w:hAnsi="Courier New" w:cs="Courier New"/>
                <w:sz w:val="18"/>
              </w:rPr>
            </w:pPr>
          </w:p>
          <w:p w14:paraId="62CE5105" w14:textId="77777777" w:rsidR="00FA1C32" w:rsidRPr="00962831" w:rsidRDefault="00FA1C32" w:rsidP="00CA4D5A">
            <w:pPr>
              <w:rPr>
                <w:rFonts w:ascii="Courier New" w:hAnsi="Courier New" w:cs="Courier New"/>
                <w:sz w:val="18"/>
              </w:rPr>
            </w:pPr>
            <w:r w:rsidRPr="00962831">
              <w:rPr>
                <w:rFonts w:ascii="Courier New" w:hAnsi="Courier New" w:cs="Courier New"/>
                <w:sz w:val="18"/>
              </w:rPr>
              <w:t>3</w:t>
            </w:r>
            <w:r w:rsidR="00EF5AD3" w:rsidRPr="00962831">
              <w:rPr>
                <w:rFonts w:ascii="Courier New" w:hAnsi="Courier New" w:cs="Courier New"/>
                <w:sz w:val="18"/>
              </w:rPr>
              <w:t>.</w:t>
            </w:r>
          </w:p>
          <w:p w14:paraId="20072A1E" w14:textId="77777777" w:rsidR="00EF5AD3" w:rsidRPr="00962831" w:rsidRDefault="00EF5AD3" w:rsidP="00CA4D5A">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4DE7877B" w14:textId="77777777" w:rsidR="00BE62A8" w:rsidRPr="00962831" w:rsidRDefault="00BE62A8" w:rsidP="00BE62A8">
            <w:pPr>
              <w:keepNext/>
              <w:rPr>
                <w:rFonts w:ascii="Courier New" w:hAnsi="Courier New" w:cs="Courier New"/>
                <w:sz w:val="18"/>
              </w:rPr>
            </w:pPr>
            <w:r w:rsidRPr="00962831">
              <w:rPr>
                <w:rFonts w:ascii="Courier New" w:hAnsi="Courier New" w:cs="Courier New"/>
                <w:sz w:val="18"/>
              </w:rPr>
              <w:t>for i=0 to length(RE)</w:t>
            </w:r>
          </w:p>
          <w:p w14:paraId="46455792" w14:textId="77777777" w:rsidR="002C6957" w:rsidRPr="00962831" w:rsidRDefault="002C6957" w:rsidP="00BE62A8">
            <w:pPr>
              <w:keepNext/>
              <w:rPr>
                <w:rFonts w:ascii="Courier New" w:hAnsi="Courier New" w:cs="Courier New"/>
                <w:sz w:val="18"/>
              </w:rPr>
            </w:pPr>
            <w:r w:rsidRPr="00962831">
              <w:rPr>
                <w:rFonts w:ascii="Courier New" w:hAnsi="Courier New" w:cs="Courier New"/>
                <w:sz w:val="18"/>
              </w:rPr>
              <w:t xml:space="preserve"> if (RE[i] is alphabet or ‘(’) and (RE[i-1] is alphabet or ‘)’)</w:t>
            </w:r>
          </w:p>
          <w:p w14:paraId="6D3D465E" w14:textId="77777777" w:rsidR="002C6957" w:rsidRPr="00962831" w:rsidRDefault="002C6957" w:rsidP="00BE62A8">
            <w:pPr>
              <w:keepNext/>
              <w:rPr>
                <w:rFonts w:ascii="Courier New" w:hAnsi="Courier New" w:cs="Courier New"/>
                <w:sz w:val="18"/>
              </w:rPr>
            </w:pPr>
            <w:r w:rsidRPr="00962831">
              <w:rPr>
                <w:rFonts w:ascii="Courier New" w:hAnsi="Courier New" w:cs="Courier New"/>
                <w:sz w:val="18"/>
              </w:rPr>
              <w:t xml:space="preserve">  insert operator “.”</w:t>
            </w:r>
            <w:r w:rsidR="00EF5AD3" w:rsidRPr="00962831">
              <w:rPr>
                <w:rFonts w:ascii="Courier New" w:hAnsi="Courier New" w:cs="Courier New"/>
                <w:sz w:val="18"/>
              </w:rPr>
              <w:t xml:space="preserve"> to RE[i+1]</w:t>
            </w:r>
          </w:p>
          <w:p w14:paraId="62C1652E" w14:textId="77777777" w:rsidR="00FA1C32" w:rsidRPr="00962831" w:rsidRDefault="00EF5AD3" w:rsidP="00705DA4">
            <w:pPr>
              <w:keepNext/>
              <w:rPr>
                <w:rFonts w:ascii="Courier New" w:hAnsi="Courier New" w:cs="Courier New"/>
                <w:sz w:val="18"/>
              </w:rPr>
            </w:pPr>
            <w:r w:rsidRPr="00962831">
              <w:rPr>
                <w:rFonts w:ascii="Courier New" w:hAnsi="Courier New" w:cs="Courier New"/>
                <w:sz w:val="18"/>
              </w:rPr>
              <w:t>return RE</w:t>
            </w:r>
          </w:p>
        </w:tc>
      </w:tr>
    </w:tbl>
    <w:p w14:paraId="0D38B6E5" w14:textId="25356177" w:rsidR="00FA1C32" w:rsidRPr="00962831" w:rsidRDefault="00705DA4" w:rsidP="002622C7">
      <w:pPr>
        <w:pStyle w:val="Caption"/>
      </w:pPr>
      <w:bookmarkStart w:id="209" w:name="_Ref420923476"/>
      <w:bookmarkStart w:id="210" w:name="_Toc425380795"/>
      <w:r w:rsidRPr="00962831">
        <w:t xml:space="preserve">Gambar </w:t>
      </w:r>
      <w:r w:rsidR="0047061B">
        <w:fldChar w:fldCharType="begin"/>
      </w:r>
      <w:r w:rsidR="0047061B">
        <w:instrText xml:space="preserve"> STYLEREF 2 \s </w:instrText>
      </w:r>
      <w:r w:rsidR="0047061B">
        <w:fldChar w:fldCharType="separate"/>
      </w:r>
      <w:r w:rsidR="003C59E6">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209"/>
      <w:r w:rsidRPr="00962831">
        <w:t xml:space="preserve"> </w:t>
      </w:r>
      <w:r w:rsidRPr="00962831">
        <w:rPr>
          <w:i/>
        </w:rPr>
        <w:t xml:space="preserve">Pseudocode </w:t>
      </w:r>
      <w:r w:rsidRPr="00962831">
        <w:t>fungsi preprocess</w:t>
      </w:r>
      <w:bookmarkEnd w:id="210"/>
    </w:p>
    <w:p w14:paraId="15B5CAAB" w14:textId="77777777" w:rsidR="00CE30C8" w:rsidRDefault="00CE30C8" w:rsidP="00EF5AD3"/>
    <w:p w14:paraId="53CD36E6" w14:textId="4E979FEA" w:rsidR="00EF5AD3" w:rsidRPr="00962831" w:rsidRDefault="00EF5AD3" w:rsidP="00EF5AD3">
      <w:r w:rsidRPr="00962831">
        <w:tab/>
        <w:t xml:space="preserve">Fungsi Preprocess dilakukan dengan menambah operator “.” pada indeks </w:t>
      </w:r>
      <w:r w:rsidR="00C75DAF" w:rsidRPr="00962831">
        <w:t>di mana</w:t>
      </w:r>
      <w:r w:rsidRPr="00962831">
        <w:t xml:space="preserve"> terdapat </w:t>
      </w:r>
      <w:r w:rsidR="002F653F" w:rsidRPr="00962831">
        <w:t>kemungkinan kasus</w:t>
      </w:r>
      <w:r w:rsidRPr="00962831">
        <w:t xml:space="preserve"> seperti berikut</w:t>
      </w:r>
    </w:p>
    <w:p w14:paraId="02BFE8E1" w14:textId="77777777" w:rsidR="00EF5AD3" w:rsidRPr="00962831" w:rsidRDefault="00730CB6" w:rsidP="004F4E58">
      <w:pPr>
        <w:pStyle w:val="ListParagraph"/>
        <w:numPr>
          <w:ilvl w:val="0"/>
          <w:numId w:val="16"/>
        </w:numPr>
      </w:pPr>
      <w:r w:rsidRPr="00962831">
        <w:t>“</w:t>
      </w:r>
      <w:r w:rsidR="00EF5AD3" w:rsidRPr="00962831">
        <w:t>aa</w:t>
      </w:r>
      <w:r w:rsidRPr="00962831">
        <w:t>”</w:t>
      </w:r>
      <w:r w:rsidR="00EF5AD3" w:rsidRPr="00962831">
        <w:t xml:space="preserve">, </w:t>
      </w:r>
      <w:r w:rsidRPr="00962831">
        <w:t>“</w:t>
      </w:r>
      <w:r w:rsidR="00EF5AD3" w:rsidRPr="00962831">
        <w:t>ab</w:t>
      </w:r>
      <w:r w:rsidRPr="00962831">
        <w:t>”</w:t>
      </w:r>
      <w:r w:rsidR="00EF5AD3" w:rsidRPr="00962831">
        <w:t xml:space="preserve">, </w:t>
      </w:r>
      <w:r w:rsidRPr="00962831">
        <w:t>“</w:t>
      </w:r>
      <w:r w:rsidR="00EF5AD3" w:rsidRPr="00962831">
        <w:t>ba</w:t>
      </w:r>
      <w:r w:rsidRPr="00962831">
        <w:t>”</w:t>
      </w:r>
      <w:r w:rsidR="00EF5AD3" w:rsidRPr="00962831">
        <w:t>,</w:t>
      </w:r>
      <w:r w:rsidRPr="00962831">
        <w:t xml:space="preserve"> “</w:t>
      </w:r>
      <w:r w:rsidR="00EF5AD3" w:rsidRPr="00962831">
        <w:t>bb</w:t>
      </w:r>
      <w:r w:rsidRPr="00962831">
        <w:t>”.</w:t>
      </w:r>
    </w:p>
    <w:p w14:paraId="1755B29E" w14:textId="77777777" w:rsidR="00EF5AD3" w:rsidRPr="00962831" w:rsidRDefault="00730CB6" w:rsidP="004F4E58">
      <w:pPr>
        <w:pStyle w:val="ListParagraph"/>
        <w:numPr>
          <w:ilvl w:val="0"/>
          <w:numId w:val="16"/>
        </w:numPr>
      </w:pPr>
      <w:r w:rsidRPr="00962831">
        <w:t>“)a”, “)b”.</w:t>
      </w:r>
    </w:p>
    <w:p w14:paraId="4DB217B0" w14:textId="77777777" w:rsidR="00730CB6" w:rsidRPr="00962831" w:rsidRDefault="00730CB6" w:rsidP="004F4E58">
      <w:pPr>
        <w:pStyle w:val="ListParagraph"/>
        <w:numPr>
          <w:ilvl w:val="0"/>
          <w:numId w:val="16"/>
        </w:numPr>
      </w:pPr>
      <w:r w:rsidRPr="00962831">
        <w:t>“a(“, “b(“</w:t>
      </w:r>
      <w:r w:rsidR="003F0E65" w:rsidRPr="00962831">
        <w:t>.</w:t>
      </w:r>
    </w:p>
    <w:p w14:paraId="4443A5EF" w14:textId="77777777" w:rsidR="002F653F" w:rsidRPr="00962831" w:rsidRDefault="00730CB6" w:rsidP="004F4E58">
      <w:pPr>
        <w:pStyle w:val="ListParagraph"/>
        <w:numPr>
          <w:ilvl w:val="0"/>
          <w:numId w:val="16"/>
        </w:numPr>
      </w:pPr>
      <w:r w:rsidRPr="00962831">
        <w:t>dan “)(“</w:t>
      </w:r>
      <w:r w:rsidR="003F0E65" w:rsidRPr="00962831">
        <w:t>.</w:t>
      </w:r>
      <w:r w:rsidRPr="00962831">
        <w:t xml:space="preserve">  </w:t>
      </w:r>
    </w:p>
    <w:p w14:paraId="7241AA59" w14:textId="77777777" w:rsidR="00E8559B" w:rsidRPr="00962831" w:rsidRDefault="00E8559B" w:rsidP="00E8559B">
      <w:r w:rsidRPr="00962831">
        <w:t>Kasus-kasus tersebut diimplementasikan dalam fungsi preprocess pada baris ke 2.</w:t>
      </w:r>
    </w:p>
    <w:p w14:paraId="5C310115" w14:textId="77777777" w:rsidR="00AA30F0" w:rsidRPr="00962831" w:rsidRDefault="0081672D" w:rsidP="004F4E58">
      <w:pPr>
        <w:pStyle w:val="Heading3"/>
        <w:numPr>
          <w:ilvl w:val="2"/>
          <w:numId w:val="20"/>
        </w:numPr>
        <w:spacing w:before="240"/>
      </w:pPr>
      <w:bookmarkStart w:id="211" w:name="_Toc425380748"/>
      <w:r w:rsidRPr="00962831">
        <w:t>Desain</w:t>
      </w:r>
      <w:r w:rsidR="00165071" w:rsidRPr="00962831">
        <w:t xml:space="preserve"> fungsi ConvertREtoNFA</w:t>
      </w:r>
      <w:bookmarkEnd w:id="211"/>
    </w:p>
    <w:p w14:paraId="5F035A12" w14:textId="77777777" w:rsidR="00844ED4" w:rsidRPr="00962831" w:rsidRDefault="00844ED4" w:rsidP="00844ED4">
      <w:pPr>
        <w:ind w:firstLine="720"/>
      </w:pPr>
      <w:r w:rsidRPr="00962831">
        <w:t>Fungsi ConvertR</w:t>
      </w:r>
      <w:r w:rsidR="00364FB4" w:rsidRPr="00962831">
        <w:t>E</w:t>
      </w:r>
      <w:r w:rsidRPr="00962831">
        <w:t xml:space="preserve">toNFA digunakan untuk melakukan konversi </w:t>
      </w:r>
      <w:r w:rsidRPr="00962831">
        <w:rPr>
          <w:i/>
        </w:rPr>
        <w:t xml:space="preserve">regular expression </w:t>
      </w:r>
      <w:r w:rsidRPr="00962831">
        <w:t>ke NFA</w:t>
      </w:r>
      <w:r w:rsidR="00A77009" w:rsidRPr="00962831">
        <w:t>. F</w:t>
      </w:r>
      <w:r w:rsidRPr="00962831">
        <w:t xml:space="preserve">ungsi ini mengimplementasikan model </w:t>
      </w:r>
      <w:r w:rsidRPr="00962831">
        <w:rPr>
          <w:i/>
        </w:rPr>
        <w:t>Automaton</w:t>
      </w:r>
      <w:r w:rsidRPr="00962831">
        <w:t xml:space="preserve"> pada metode Thompson</w:t>
      </w:r>
      <w:r w:rsidR="00457903" w:rsidRPr="00962831">
        <w:t xml:space="preserve">. </w:t>
      </w:r>
      <w:r w:rsidR="00457903" w:rsidRPr="00962831">
        <w:rPr>
          <w:i/>
        </w:rPr>
        <w:t>P</w:t>
      </w:r>
      <w:r w:rsidR="00221D3C" w:rsidRPr="00962831">
        <w:rPr>
          <w:i/>
        </w:rPr>
        <w:t>seudocode</w:t>
      </w:r>
      <w:r w:rsidR="00221D3C" w:rsidRPr="00962831">
        <w:t xml:space="preserve"> fungsi ini dapat dilihat pada </w:t>
      </w:r>
      <w:r w:rsidR="00221D3C" w:rsidRPr="00962831">
        <w:rPr>
          <w:b/>
          <w:sz w:val="18"/>
        </w:rPr>
        <w:fldChar w:fldCharType="begin"/>
      </w:r>
      <w:r w:rsidR="00221D3C" w:rsidRPr="00962831">
        <w:rPr>
          <w:b/>
          <w:sz w:val="18"/>
        </w:rPr>
        <w:instrText xml:space="preserve"> REF _Ref420936694 \h  \* MERGEFORMAT </w:instrText>
      </w:r>
      <w:r w:rsidR="00221D3C" w:rsidRPr="00962831">
        <w:rPr>
          <w:b/>
          <w:sz w:val="18"/>
        </w:rPr>
      </w:r>
      <w:r w:rsidR="00221D3C" w:rsidRPr="00962831">
        <w:rPr>
          <w:b/>
          <w:sz w:val="18"/>
        </w:rPr>
        <w:fldChar w:fldCharType="separate"/>
      </w:r>
      <w:r w:rsidR="003C59E6" w:rsidRPr="003C59E6">
        <w:rPr>
          <w:b/>
          <w:sz w:val="18"/>
        </w:rPr>
        <w:t>Gambar 3.2.2</w:t>
      </w:r>
      <w:r w:rsidR="00221D3C" w:rsidRPr="00962831">
        <w:rPr>
          <w:b/>
          <w:sz w:val="18"/>
        </w:rPr>
        <w:fldChar w:fldCharType="end"/>
      </w:r>
      <w:r w:rsidRPr="00962831">
        <w:t xml:space="preserve">. Fungsi ini berjalan dengan membaca </w:t>
      </w:r>
      <w:r w:rsidRPr="00962831">
        <w:rPr>
          <w:i/>
        </w:rPr>
        <w:t xml:space="preserve">regular expression </w:t>
      </w:r>
      <w:r w:rsidRPr="00962831">
        <w:t xml:space="preserve">per karakter </w:t>
      </w:r>
      <w:r w:rsidR="00244902" w:rsidRPr="00962831">
        <w:t xml:space="preserve">(baris 1) </w:t>
      </w:r>
      <w:r w:rsidRPr="00962831">
        <w:t xml:space="preserve">dan akan mengevaluasi </w:t>
      </w:r>
      <w:r w:rsidR="00537FCF" w:rsidRPr="00962831">
        <w:t xml:space="preserve">sebuah </w:t>
      </w:r>
      <w:r w:rsidR="00537FCF" w:rsidRPr="00962831">
        <w:rPr>
          <w:i/>
        </w:rPr>
        <w:t>regular expression</w:t>
      </w:r>
      <w:r w:rsidR="00537FCF" w:rsidRPr="00962831">
        <w:t xml:space="preserve"> untuk setiap pasang karakter “(” dan “)”</w:t>
      </w:r>
      <w:r w:rsidR="00244902" w:rsidRPr="00962831">
        <w:t xml:space="preserve"> (baris 6)</w:t>
      </w:r>
      <w:r w:rsidR="00537FCF" w:rsidRPr="00962831">
        <w:t xml:space="preserve">. Untuk melakukan evaluasi tersebut dibutuhkan dua buah </w:t>
      </w:r>
      <w:r w:rsidR="00537FCF" w:rsidRPr="00962831">
        <w:rPr>
          <w:i/>
        </w:rPr>
        <w:t>stack</w:t>
      </w:r>
      <w:r w:rsidR="001A6B69" w:rsidRPr="00962831">
        <w:t>,</w:t>
      </w:r>
      <w:r w:rsidR="00537FCF" w:rsidRPr="00962831">
        <w:t xml:space="preserve"> yakni </w:t>
      </w:r>
      <w:r w:rsidR="00537FCF" w:rsidRPr="00962831">
        <w:rPr>
          <w:i/>
        </w:rPr>
        <w:t xml:space="preserve">stack </w:t>
      </w:r>
      <w:r w:rsidR="00537FCF" w:rsidRPr="00962831">
        <w:t xml:space="preserve">yang menyimpan </w:t>
      </w:r>
      <w:r w:rsidR="00633B84" w:rsidRPr="00962831">
        <w:rPr>
          <w:i/>
        </w:rPr>
        <w:t>automaton</w:t>
      </w:r>
      <w:r w:rsidR="00537FCF" w:rsidRPr="00962831">
        <w:t xml:space="preserve"> NFA sementara</w:t>
      </w:r>
      <w:r w:rsidR="00512435" w:rsidRPr="00962831">
        <w:t>,</w:t>
      </w:r>
      <w:r w:rsidR="00537FCF" w:rsidRPr="00962831">
        <w:t xml:space="preserve"> dan </w:t>
      </w:r>
      <w:r w:rsidR="00537FCF" w:rsidRPr="00962831">
        <w:rPr>
          <w:i/>
        </w:rPr>
        <w:lastRenderedPageBreak/>
        <w:t>stack</w:t>
      </w:r>
      <w:r w:rsidR="00537FCF" w:rsidRPr="00962831">
        <w:t xml:space="preserve"> operator yang menyimpan operator yang harus dievaluasi saat karakter “)” ditemui. </w:t>
      </w:r>
      <w:r w:rsidR="001242C0" w:rsidRPr="00962831">
        <w:t xml:space="preserve">Untuk setiap alfabet yang ditemui dalam pembacaan </w:t>
      </w:r>
      <w:r w:rsidR="001242C0" w:rsidRPr="00962831">
        <w:rPr>
          <w:i/>
        </w:rPr>
        <w:t>regular expression</w:t>
      </w:r>
      <w:r w:rsidR="001242C0" w:rsidRPr="00962831">
        <w:t xml:space="preserve"> </w:t>
      </w:r>
      <w:r w:rsidR="004E1668" w:rsidRPr="00962831">
        <w:t xml:space="preserve">akan dibuat </w:t>
      </w:r>
      <w:r w:rsidR="006672BB" w:rsidRPr="00962831">
        <w:rPr>
          <w:i/>
        </w:rPr>
        <w:t>a</w:t>
      </w:r>
      <w:r w:rsidR="004E1668" w:rsidRPr="00962831">
        <w:rPr>
          <w:i/>
        </w:rPr>
        <w:t xml:space="preserve">utomaton </w:t>
      </w:r>
      <w:r w:rsidR="004E1668" w:rsidRPr="00962831">
        <w:t xml:space="preserve">seperti pada </w:t>
      </w:r>
      <w:r w:rsidR="004E1668" w:rsidRPr="00962831">
        <w:rPr>
          <w:b/>
          <w:sz w:val="18"/>
        </w:rPr>
        <w:fldChar w:fldCharType="begin"/>
      </w:r>
      <w:r w:rsidR="004E1668" w:rsidRPr="00962831">
        <w:rPr>
          <w:b/>
          <w:sz w:val="18"/>
        </w:rPr>
        <w:instrText xml:space="preserve"> REF _Ref420886484 \h  \* MERGEFORMAT </w:instrText>
      </w:r>
      <w:r w:rsidR="004E1668" w:rsidRPr="00962831">
        <w:rPr>
          <w:b/>
          <w:sz w:val="18"/>
        </w:rPr>
      </w:r>
      <w:r w:rsidR="004E1668" w:rsidRPr="00962831">
        <w:rPr>
          <w:b/>
          <w:sz w:val="18"/>
        </w:rPr>
        <w:fldChar w:fldCharType="separate"/>
      </w:r>
      <w:r w:rsidR="003C59E6" w:rsidRPr="003C59E6">
        <w:rPr>
          <w:b/>
          <w:sz w:val="18"/>
        </w:rPr>
        <w:t>Gambar 2.4.2</w:t>
      </w:r>
      <w:r w:rsidR="004E1668" w:rsidRPr="00962831">
        <w:rPr>
          <w:b/>
          <w:sz w:val="18"/>
        </w:rPr>
        <w:fldChar w:fldCharType="end"/>
      </w:r>
      <w:r w:rsidR="00730C9C" w:rsidRPr="00962831">
        <w:rPr>
          <w:b/>
          <w:sz w:val="18"/>
        </w:rPr>
        <w:t xml:space="preserve"> </w:t>
      </w:r>
      <w:r w:rsidR="00730C9C" w:rsidRPr="00962831">
        <w:t>(baris 4)</w:t>
      </w:r>
      <w:r w:rsidR="000C11F3" w:rsidRPr="00962831">
        <w:rPr>
          <w:sz w:val="18"/>
        </w:rPr>
        <w:t xml:space="preserve">. </w:t>
      </w:r>
      <w:r w:rsidR="000C11F3" w:rsidRPr="00962831">
        <w:t xml:space="preserve">Saat karakter “)” ditemui dalam pembacaan </w:t>
      </w:r>
      <w:r w:rsidR="000C11F3" w:rsidRPr="00962831">
        <w:rPr>
          <w:i/>
        </w:rPr>
        <w:t>regular expression</w:t>
      </w:r>
      <w:r w:rsidR="000C11F3" w:rsidRPr="00962831">
        <w:t xml:space="preserve">, akan dilakukan </w:t>
      </w:r>
      <w:r w:rsidR="00DA6A9E" w:rsidRPr="00962831">
        <w:t>evaluasi terhadap</w:t>
      </w:r>
      <w:r w:rsidR="000C11F3" w:rsidRPr="00962831">
        <w:t xml:space="preserve"> operator yang digunakan dalam operasi selanjutnya dengan mengambil operator teratas pada </w:t>
      </w:r>
      <w:r w:rsidR="000C11F3" w:rsidRPr="00962831">
        <w:rPr>
          <w:i/>
        </w:rPr>
        <w:t>stack</w:t>
      </w:r>
      <w:r w:rsidR="000C11F3" w:rsidRPr="00962831">
        <w:t xml:space="preserve"> operator (baris</w:t>
      </w:r>
      <w:r w:rsidR="000F1CD5" w:rsidRPr="00962831">
        <w:t xml:space="preserve"> 7</w:t>
      </w:r>
      <w:r w:rsidR="000C11F3" w:rsidRPr="00962831">
        <w:t xml:space="preserve"> dan </w:t>
      </w:r>
      <w:r w:rsidR="000F1CD5" w:rsidRPr="00962831">
        <w:t>8</w:t>
      </w:r>
      <w:r w:rsidR="000C11F3" w:rsidRPr="00962831">
        <w:t>).</w:t>
      </w:r>
    </w:p>
    <w:p w14:paraId="1EA33D68" w14:textId="39DA9A9A" w:rsidR="000C11F3" w:rsidRDefault="000C11F3" w:rsidP="00844ED4">
      <w:pPr>
        <w:ind w:firstLine="720"/>
      </w:pPr>
      <w:r w:rsidRPr="00962831">
        <w:rPr>
          <w:i/>
        </w:rPr>
        <w:t>Automaton</w:t>
      </w:r>
      <w:r w:rsidRPr="00962831">
        <w:t xml:space="preserve"> baru akan dibuat setiap operator dievaluasi, apabila operator </w:t>
      </w:r>
      <w:r w:rsidRPr="00962831">
        <w:rPr>
          <w:i/>
        </w:rPr>
        <w:t>concatenate</w:t>
      </w:r>
      <w:r w:rsidRPr="00962831">
        <w:t xml:space="preserve"> ditemui</w:t>
      </w:r>
      <w:r w:rsidR="001B2AC7" w:rsidRPr="00962831">
        <w:t>,</w:t>
      </w:r>
      <w:r w:rsidRPr="00962831">
        <w:t xml:space="preserve"> maka akan diambil dua </w:t>
      </w:r>
      <w:r w:rsidRPr="00962831">
        <w:rPr>
          <w:i/>
        </w:rPr>
        <w:t>automaton</w:t>
      </w:r>
      <w:r w:rsidRPr="00962831">
        <w:t xml:space="preserve"> sementara dari </w:t>
      </w:r>
      <w:r w:rsidRPr="00962831">
        <w:rPr>
          <w:i/>
        </w:rPr>
        <w:t>stack</w:t>
      </w:r>
      <w:r w:rsidRPr="00962831">
        <w:t xml:space="preserve"> </w:t>
      </w:r>
      <w:r w:rsidRPr="00962831">
        <w:rPr>
          <w:i/>
        </w:rPr>
        <w:t>states</w:t>
      </w:r>
      <w:r w:rsidRPr="00962831">
        <w:t xml:space="preserve"> yang kemudian digunakan untuk melakukan operasi penggabungan </w:t>
      </w:r>
      <w:r w:rsidR="00A748D8" w:rsidRPr="00962831">
        <w:t>sehingga</w:t>
      </w:r>
      <w:r w:rsidRPr="00962831">
        <w:t xml:space="preserve"> </w:t>
      </w:r>
      <w:r w:rsidR="00A748D8" w:rsidRPr="00962831">
        <w:t>di</w:t>
      </w:r>
      <w:r w:rsidRPr="00962831">
        <w:t xml:space="preserve">hasilkan </w:t>
      </w:r>
      <w:r w:rsidRPr="00962831">
        <w:rPr>
          <w:i/>
        </w:rPr>
        <w:t>automaton</w:t>
      </w:r>
      <w:r w:rsidRPr="00962831">
        <w:t xml:space="preserve"> baru untuk disimpan ke </w:t>
      </w:r>
      <w:r w:rsidRPr="00962831">
        <w:rPr>
          <w:i/>
        </w:rPr>
        <w:t>stack states</w:t>
      </w:r>
      <w:r w:rsidR="00B22CEE" w:rsidRPr="00962831">
        <w:t xml:space="preserve"> (baris</w:t>
      </w:r>
      <w:r w:rsidR="000F1CD5" w:rsidRPr="00962831">
        <w:t xml:space="preserve"> </w:t>
      </w:r>
      <w:r w:rsidR="00B22CEE" w:rsidRPr="00962831">
        <w:t xml:space="preserve"> </w:t>
      </w:r>
      <w:r w:rsidR="000F1CD5" w:rsidRPr="00962831">
        <w:t>9 s.d. 11</w:t>
      </w:r>
      <w:r w:rsidR="00B22CEE" w:rsidRPr="00962831">
        <w:t>)</w:t>
      </w:r>
      <w:r w:rsidR="00BB1BF8" w:rsidRPr="00962831">
        <w:t>.</w:t>
      </w:r>
      <w:r w:rsidR="00221D3C" w:rsidRPr="00962831">
        <w:t xml:space="preserve"> </w:t>
      </w:r>
      <w:r w:rsidR="00F43D1D" w:rsidRPr="00962831">
        <w:t>Proses</w:t>
      </w:r>
      <w:r w:rsidR="001F73BD" w:rsidRPr="00962831">
        <w:t xml:space="preserve"> yang sama</w:t>
      </w:r>
      <w:r w:rsidR="00F43D1D" w:rsidRPr="00962831">
        <w:t xml:space="preserve"> juga berlaku untuk operator </w:t>
      </w:r>
      <w:r w:rsidR="00F43D1D" w:rsidRPr="00962831">
        <w:rPr>
          <w:i/>
        </w:rPr>
        <w:t>union</w:t>
      </w:r>
      <w:r w:rsidR="00F43D1D" w:rsidRPr="00962831">
        <w:t xml:space="preserve"> </w:t>
      </w:r>
      <w:r w:rsidR="001F73BD" w:rsidRPr="00962831">
        <w:t xml:space="preserve">dengan melakukan operasi </w:t>
      </w:r>
      <w:r w:rsidR="001F73BD" w:rsidRPr="00962831">
        <w:rPr>
          <w:i/>
        </w:rPr>
        <w:t>union</w:t>
      </w:r>
      <w:r w:rsidR="001F73BD" w:rsidRPr="00962831">
        <w:t xml:space="preserve"> untuk menghasilkan </w:t>
      </w:r>
      <w:r w:rsidR="001F73BD" w:rsidRPr="00962831">
        <w:rPr>
          <w:i/>
        </w:rPr>
        <w:t xml:space="preserve">automaton </w:t>
      </w:r>
      <w:r w:rsidR="001F73BD" w:rsidRPr="00962831">
        <w:t xml:space="preserve">baru </w:t>
      </w:r>
      <w:r w:rsidR="00F43D1D" w:rsidRPr="00962831">
        <w:t xml:space="preserve">(baris 12 s.d. 14). Pada saat melakukan operasi </w:t>
      </w:r>
      <w:r w:rsidR="00F43D1D" w:rsidRPr="00962831">
        <w:rPr>
          <w:i/>
        </w:rPr>
        <w:t>klenee star</w:t>
      </w:r>
      <w:r w:rsidR="00F43D1D" w:rsidRPr="00962831">
        <w:t xml:space="preserve"> hanya ada satu </w:t>
      </w:r>
      <w:r w:rsidR="00F43D1D" w:rsidRPr="00962831">
        <w:rPr>
          <w:i/>
        </w:rPr>
        <w:t>automaton</w:t>
      </w:r>
      <w:r w:rsidR="00F43D1D" w:rsidRPr="00962831">
        <w:t xml:space="preserve"> yang diambil dari </w:t>
      </w:r>
      <w:r w:rsidR="00F43D1D" w:rsidRPr="00962831">
        <w:rPr>
          <w:i/>
        </w:rPr>
        <w:t>stack states</w:t>
      </w:r>
      <w:r w:rsidR="00F43D1D" w:rsidRPr="00962831">
        <w:t xml:space="preserve"> yang kemudian di</w:t>
      </w:r>
      <w:r w:rsidR="00C75DAF" w:rsidRPr="00962831">
        <w:t>modifikasi</w:t>
      </w:r>
      <w:r w:rsidR="00F43D1D" w:rsidRPr="00962831">
        <w:t xml:space="preserve"> sehingga membentuk </w:t>
      </w:r>
      <w:r w:rsidR="00F43D1D" w:rsidRPr="00962831">
        <w:rPr>
          <w:i/>
        </w:rPr>
        <w:t>automaton</w:t>
      </w:r>
      <w:r w:rsidR="00F43D1D" w:rsidRPr="00962831">
        <w:t xml:space="preserve"> </w:t>
      </w:r>
      <w:r w:rsidR="00F43D1D" w:rsidRPr="00962831">
        <w:rPr>
          <w:i/>
        </w:rPr>
        <w:t>klenee star</w:t>
      </w:r>
      <w:r w:rsidR="00464D26" w:rsidRPr="00962831">
        <w:rPr>
          <w:i/>
        </w:rPr>
        <w:t xml:space="preserve"> </w:t>
      </w:r>
      <w:r w:rsidR="00464D26" w:rsidRPr="00962831">
        <w:t>(baris 15 s.d. 17)</w:t>
      </w:r>
      <w:r w:rsidR="00F43D1D" w:rsidRPr="00962831">
        <w:t>.</w:t>
      </w:r>
    </w:p>
    <w:p w14:paraId="1CC372E9" w14:textId="77777777" w:rsidR="0039180F" w:rsidRPr="00962831" w:rsidRDefault="0039180F" w:rsidP="00844ED4">
      <w:pPr>
        <w:ind w:firstLine="720"/>
      </w:pPr>
    </w:p>
    <w:tbl>
      <w:tblPr>
        <w:tblStyle w:val="TableGrid"/>
        <w:tblW w:w="0" w:type="auto"/>
        <w:jc w:val="center"/>
        <w:tblLook w:val="04A0" w:firstRow="1" w:lastRow="0" w:firstColumn="1" w:lastColumn="0" w:noHBand="0" w:noVBand="1"/>
      </w:tblPr>
      <w:tblGrid>
        <w:gridCol w:w="541"/>
        <w:gridCol w:w="4953"/>
      </w:tblGrid>
      <w:tr w:rsidR="00AA30F0" w:rsidRPr="00962831" w14:paraId="44CA6E8B" w14:textId="77777777" w:rsidTr="00CA4D5A">
        <w:trPr>
          <w:jc w:val="center"/>
        </w:trPr>
        <w:tc>
          <w:tcPr>
            <w:tcW w:w="5494" w:type="dxa"/>
            <w:gridSpan w:val="2"/>
          </w:tcPr>
          <w:p w14:paraId="432C28DC" w14:textId="77777777" w:rsidR="00B738B1" w:rsidRPr="00962831" w:rsidRDefault="00AA30F0" w:rsidP="00B738B1">
            <w:pPr>
              <w:keepNext/>
              <w:rPr>
                <w:rFonts w:ascii="Courier New" w:hAnsi="Courier New" w:cs="Courier New"/>
                <w:sz w:val="18"/>
              </w:rPr>
            </w:pPr>
            <w:r w:rsidRPr="00962831">
              <w:rPr>
                <w:rFonts w:ascii="Courier New" w:hAnsi="Courier New" w:cs="Courier New"/>
                <w:sz w:val="18"/>
              </w:rPr>
              <w:lastRenderedPageBreak/>
              <w:t>*</w:t>
            </w:r>
            <w:r w:rsidR="007933A4" w:rsidRPr="00962831">
              <w:rPr>
                <w:rFonts w:ascii="Courier New" w:hAnsi="Courier New" w:cs="Courier New"/>
                <w:sz w:val="18"/>
              </w:rPr>
              <w:t xml:space="preserve"> RE</w:t>
            </w:r>
            <w:r w:rsidR="007933A4" w:rsidRPr="00962831">
              <w:rPr>
                <w:rFonts w:ascii="Courier New" w:hAnsi="Courier New" w:cs="Courier New"/>
                <w:sz w:val="18"/>
              </w:rPr>
              <w:tab/>
            </w:r>
            <w:r w:rsidRPr="00962831">
              <w:rPr>
                <w:rFonts w:ascii="Courier New" w:hAnsi="Courier New" w:cs="Courier New"/>
                <w:sz w:val="18"/>
              </w:rPr>
              <w:t>preprocessed regular expression</w:t>
            </w:r>
          </w:p>
          <w:p w14:paraId="40CA2DB6" w14:textId="77777777" w:rsidR="00B738B1" w:rsidRPr="00962831" w:rsidRDefault="00B738B1" w:rsidP="00B738B1">
            <w:pPr>
              <w:keepNext/>
              <w:rPr>
                <w:rFonts w:ascii="Courier New" w:hAnsi="Courier New" w:cs="Courier New"/>
                <w:sz w:val="18"/>
              </w:rPr>
            </w:pPr>
            <w:r w:rsidRPr="00962831">
              <w:rPr>
                <w:rFonts w:ascii="Courier New" w:hAnsi="Courier New" w:cs="Courier New"/>
                <w:sz w:val="18"/>
              </w:rPr>
              <w:t>* NFA</w:t>
            </w:r>
            <w:r w:rsidRPr="00962831">
              <w:rPr>
                <w:rFonts w:ascii="Courier New" w:hAnsi="Courier New" w:cs="Courier New"/>
                <w:sz w:val="18"/>
              </w:rPr>
              <w:tab/>
              <w:t>finite state machine model that has</w:t>
            </w:r>
          </w:p>
          <w:p w14:paraId="2748725D" w14:textId="77777777" w:rsidR="00AA30F0" w:rsidRPr="00962831" w:rsidRDefault="00B738B1" w:rsidP="00AA30F0">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4E9EFFDC" w14:textId="77777777" w:rsidR="00AA30F0" w:rsidRPr="00962831" w:rsidRDefault="00112C0E" w:rsidP="00AA30F0">
            <w:pPr>
              <w:keepNext/>
              <w:rPr>
                <w:rFonts w:ascii="Courier New" w:hAnsi="Courier New" w:cs="Courier New"/>
                <w:sz w:val="18"/>
              </w:rPr>
            </w:pPr>
            <w:r w:rsidRPr="00962831">
              <w:rPr>
                <w:rFonts w:ascii="Courier New" w:hAnsi="Courier New" w:cs="Courier New"/>
                <w:sz w:val="18"/>
              </w:rPr>
              <w:t xml:space="preserve">NFA </w:t>
            </w:r>
            <w:r w:rsidR="00DB7383" w:rsidRPr="00962831">
              <w:rPr>
                <w:rFonts w:ascii="Courier New" w:hAnsi="Courier New" w:cs="Courier New"/>
                <w:sz w:val="18"/>
              </w:rPr>
              <w:t>:</w:t>
            </w:r>
            <w:r w:rsidRPr="00962831">
              <w:rPr>
                <w:rFonts w:ascii="Courier New" w:hAnsi="Courier New" w:cs="Courier New"/>
                <w:sz w:val="18"/>
              </w:rPr>
              <w:t xml:space="preserve">= </w:t>
            </w:r>
            <w:r w:rsidR="00AA30F0" w:rsidRPr="00962831">
              <w:rPr>
                <w:rFonts w:ascii="Courier New" w:hAnsi="Courier New" w:cs="Courier New"/>
                <w:sz w:val="18"/>
              </w:rPr>
              <w:t>ConvertREtoNFA(RE)</w:t>
            </w:r>
          </w:p>
        </w:tc>
      </w:tr>
      <w:tr w:rsidR="00AA30F0" w:rsidRPr="00962831" w14:paraId="41ABC591" w14:textId="77777777" w:rsidTr="00E23FE9">
        <w:trPr>
          <w:jc w:val="center"/>
        </w:trPr>
        <w:tc>
          <w:tcPr>
            <w:tcW w:w="541" w:type="dxa"/>
            <w:tcBorders>
              <w:right w:val="single" w:sz="4" w:space="0" w:color="auto"/>
            </w:tcBorders>
          </w:tcPr>
          <w:p w14:paraId="24FF993F"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w:t>
            </w:r>
          </w:p>
          <w:p w14:paraId="7CA6DC0D"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2.</w:t>
            </w:r>
          </w:p>
          <w:p w14:paraId="2854DA95"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3.</w:t>
            </w:r>
          </w:p>
          <w:p w14:paraId="5A524358"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4.</w:t>
            </w:r>
          </w:p>
          <w:p w14:paraId="20EE702C" w14:textId="77777777" w:rsidR="00AA30F0" w:rsidRPr="00962831" w:rsidRDefault="00AA30F0" w:rsidP="00AA30F0">
            <w:pPr>
              <w:rPr>
                <w:rFonts w:ascii="Courier New" w:hAnsi="Courier New" w:cs="Courier New"/>
                <w:sz w:val="18"/>
              </w:rPr>
            </w:pPr>
          </w:p>
          <w:p w14:paraId="7651FC5B"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5.</w:t>
            </w:r>
          </w:p>
          <w:p w14:paraId="424B2DFD" w14:textId="77777777" w:rsidR="00B22CEE" w:rsidRPr="00962831" w:rsidRDefault="00B22CEE" w:rsidP="00AA30F0">
            <w:pPr>
              <w:rPr>
                <w:rFonts w:ascii="Courier New" w:hAnsi="Courier New" w:cs="Courier New"/>
                <w:sz w:val="18"/>
              </w:rPr>
            </w:pPr>
          </w:p>
          <w:p w14:paraId="5930115C"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6.</w:t>
            </w:r>
          </w:p>
          <w:p w14:paraId="2416D715"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7.</w:t>
            </w:r>
          </w:p>
          <w:p w14:paraId="1B46003F"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8.</w:t>
            </w:r>
          </w:p>
          <w:p w14:paraId="67842C87"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9.</w:t>
            </w:r>
          </w:p>
          <w:p w14:paraId="54AD275C"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10.</w:t>
            </w:r>
          </w:p>
          <w:p w14:paraId="11CBD8FB" w14:textId="77777777" w:rsidR="00B22CEE" w:rsidRPr="00962831" w:rsidRDefault="00B22CEE" w:rsidP="00AA30F0">
            <w:pPr>
              <w:rPr>
                <w:rFonts w:ascii="Courier New" w:hAnsi="Courier New" w:cs="Courier New"/>
                <w:sz w:val="18"/>
              </w:rPr>
            </w:pPr>
          </w:p>
          <w:p w14:paraId="544FBF84" w14:textId="77777777" w:rsidR="00B22CEE" w:rsidRPr="00962831" w:rsidRDefault="00B22CEE" w:rsidP="00AA30F0">
            <w:pPr>
              <w:rPr>
                <w:rFonts w:ascii="Courier New" w:hAnsi="Courier New" w:cs="Courier New"/>
                <w:sz w:val="18"/>
              </w:rPr>
            </w:pPr>
          </w:p>
          <w:p w14:paraId="12731CD9"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11.</w:t>
            </w:r>
          </w:p>
          <w:p w14:paraId="652667E7"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12.</w:t>
            </w:r>
          </w:p>
          <w:p w14:paraId="0D6CF62B"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13.</w:t>
            </w:r>
          </w:p>
          <w:p w14:paraId="282C7CA8" w14:textId="77777777" w:rsidR="00D05406" w:rsidRPr="00962831" w:rsidRDefault="00D05406" w:rsidP="00AA30F0">
            <w:pPr>
              <w:rPr>
                <w:rFonts w:ascii="Courier New" w:hAnsi="Courier New" w:cs="Courier New"/>
                <w:sz w:val="18"/>
              </w:rPr>
            </w:pPr>
          </w:p>
          <w:p w14:paraId="4DB6F2E0" w14:textId="77777777" w:rsidR="00D05406" w:rsidRPr="00962831" w:rsidRDefault="00D05406" w:rsidP="00AA30F0">
            <w:pPr>
              <w:rPr>
                <w:rFonts w:ascii="Courier New" w:hAnsi="Courier New" w:cs="Courier New"/>
                <w:sz w:val="18"/>
              </w:rPr>
            </w:pPr>
          </w:p>
          <w:p w14:paraId="7E905DE7"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14.</w:t>
            </w:r>
          </w:p>
          <w:p w14:paraId="036F61A8"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15.</w:t>
            </w:r>
          </w:p>
          <w:p w14:paraId="63020B86"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16.</w:t>
            </w:r>
          </w:p>
          <w:p w14:paraId="6080F4EF" w14:textId="77777777" w:rsidR="00AA30F0" w:rsidRPr="00962831" w:rsidRDefault="00AA30F0" w:rsidP="00AA30F0">
            <w:pPr>
              <w:rPr>
                <w:rFonts w:ascii="Courier New" w:hAnsi="Courier New" w:cs="Courier New"/>
                <w:sz w:val="18"/>
              </w:rPr>
            </w:pPr>
          </w:p>
          <w:p w14:paraId="4E416C2F" w14:textId="77777777" w:rsidR="00AA30F0" w:rsidRPr="00962831" w:rsidRDefault="00AA30F0" w:rsidP="00AA30F0">
            <w:pPr>
              <w:rPr>
                <w:rFonts w:ascii="Courier New" w:hAnsi="Courier New" w:cs="Courier New"/>
                <w:sz w:val="18"/>
              </w:rPr>
            </w:pPr>
          </w:p>
          <w:p w14:paraId="3EE02E7A"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17.</w:t>
            </w:r>
          </w:p>
          <w:p w14:paraId="3963CB46"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18.</w:t>
            </w:r>
          </w:p>
          <w:p w14:paraId="447A04CF"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19.</w:t>
            </w:r>
          </w:p>
          <w:p w14:paraId="181764E0" w14:textId="77777777" w:rsidR="00AA30F0" w:rsidRPr="00962831" w:rsidRDefault="00AA30F0" w:rsidP="00AA30F0">
            <w:pPr>
              <w:rPr>
                <w:rFonts w:ascii="Courier New" w:hAnsi="Courier New" w:cs="Courier New"/>
                <w:sz w:val="18"/>
              </w:rPr>
            </w:pPr>
            <w:r w:rsidRPr="00962831">
              <w:rPr>
                <w:rFonts w:ascii="Courier New" w:hAnsi="Courier New" w:cs="Courier New"/>
                <w:sz w:val="18"/>
              </w:rPr>
              <w:t>20</w:t>
            </w:r>
          </w:p>
          <w:p w14:paraId="54859986" w14:textId="77777777" w:rsidR="00AA30F0" w:rsidRPr="00962831" w:rsidRDefault="00AA30F0" w:rsidP="00AA30F0">
            <w:pPr>
              <w:rPr>
                <w:rFonts w:ascii="Courier New" w:hAnsi="Courier New" w:cs="Courier New"/>
                <w:sz w:val="18"/>
              </w:rPr>
            </w:pPr>
          </w:p>
        </w:tc>
        <w:tc>
          <w:tcPr>
            <w:tcW w:w="4953" w:type="dxa"/>
            <w:tcBorders>
              <w:left w:val="single" w:sz="4" w:space="0" w:color="auto"/>
            </w:tcBorders>
          </w:tcPr>
          <w:p w14:paraId="245F93B5"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for i=1 to length(RE)</w:t>
            </w:r>
          </w:p>
          <w:p w14:paraId="01B23B0F"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if RE[i] is ‘(‘ continue loop  </w:t>
            </w:r>
          </w:p>
          <w:p w14:paraId="2D9059AF"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RE[i] is alphabet</w:t>
            </w:r>
          </w:p>
          <w:p w14:paraId="15CD6100"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create new NFA </w:t>
            </w:r>
            <w:r w:rsidR="00601DA2" w:rsidRPr="00962831">
              <w:rPr>
                <w:rFonts w:ascii="Courier New" w:hAnsi="Courier New" w:cs="Courier New"/>
                <w:sz w:val="18"/>
              </w:rPr>
              <w:t>automaton</w:t>
            </w:r>
            <w:r w:rsidRPr="00962831">
              <w:rPr>
                <w:rFonts w:ascii="Courier New" w:hAnsi="Courier New" w:cs="Courier New"/>
                <w:sz w:val="18"/>
              </w:rPr>
              <w:t xml:space="preserve"> with alphabet as transition symbol</w:t>
            </w:r>
          </w:p>
          <w:p w14:paraId="030EFFFD"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NFA </w:t>
            </w:r>
            <w:r w:rsidR="00633B84" w:rsidRPr="00962831">
              <w:rPr>
                <w:rFonts w:ascii="Courier New" w:hAnsi="Courier New" w:cs="Courier New"/>
                <w:sz w:val="18"/>
              </w:rPr>
              <w:t>automaton</w:t>
            </w:r>
            <w:r w:rsidRPr="00962831">
              <w:rPr>
                <w:rFonts w:ascii="Courier New" w:hAnsi="Courier New" w:cs="Courier New"/>
                <w:sz w:val="18"/>
              </w:rPr>
              <w:t xml:space="preserve"> to states</w:t>
            </w:r>
          </w:p>
          <w:p w14:paraId="717F4F3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RE[i] is ‘)’</w:t>
            </w:r>
          </w:p>
          <w:p w14:paraId="3C0F0E0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if stack operator is not empty</w:t>
            </w:r>
          </w:p>
          <w:p w14:paraId="289A2F09"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1 from stack operator to op</w:t>
            </w:r>
          </w:p>
          <w:p w14:paraId="3E0B35D9"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if op is concatenate operator</w:t>
            </w:r>
          </w:p>
          <w:p w14:paraId="4F1DADE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2 </w:t>
            </w:r>
            <w:r w:rsidR="000D447F" w:rsidRPr="00962831">
              <w:rPr>
                <w:rFonts w:ascii="Courier New" w:hAnsi="Courier New" w:cs="Courier New"/>
                <w:sz w:val="18"/>
              </w:rPr>
              <w:t>automaton</w:t>
            </w:r>
            <w:r w:rsidRPr="00962831">
              <w:rPr>
                <w:rFonts w:ascii="Courier New" w:hAnsi="Courier New" w:cs="Courier New"/>
                <w:sz w:val="18"/>
              </w:rPr>
              <w:t xml:space="preserve"> from stack states to st1 and st2 then create new </w:t>
            </w:r>
            <w:r w:rsidR="000D447F" w:rsidRPr="00962831">
              <w:rPr>
                <w:rFonts w:ascii="Courier New" w:hAnsi="Courier New" w:cs="Courier New"/>
                <w:sz w:val="18"/>
              </w:rPr>
              <w:t>automaton</w:t>
            </w:r>
            <w:r w:rsidRPr="00962831">
              <w:rPr>
                <w:rFonts w:ascii="Courier New" w:hAnsi="Courier New" w:cs="Courier New"/>
                <w:sz w:val="18"/>
              </w:rPr>
              <w:t xml:space="preserve"> by st1 concat st2</w:t>
            </w:r>
          </w:p>
          <w:p w14:paraId="40A58296"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w:t>
            </w:r>
            <w:r w:rsidR="00142945" w:rsidRPr="00962831">
              <w:rPr>
                <w:rFonts w:ascii="Courier New" w:hAnsi="Courier New" w:cs="Courier New"/>
                <w:sz w:val="18"/>
              </w:rPr>
              <w:t xml:space="preserve">automaton </w:t>
            </w:r>
            <w:r w:rsidRPr="00962831">
              <w:rPr>
                <w:rFonts w:ascii="Courier New" w:hAnsi="Courier New" w:cs="Courier New"/>
                <w:sz w:val="18"/>
              </w:rPr>
              <w:t>to states</w:t>
            </w:r>
          </w:p>
          <w:p w14:paraId="288F7E26"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op is union operator</w:t>
            </w:r>
          </w:p>
          <w:p w14:paraId="23E7407D"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2 </w:t>
            </w:r>
            <w:r w:rsidR="00142945" w:rsidRPr="00962831">
              <w:rPr>
                <w:rFonts w:ascii="Courier New" w:hAnsi="Courier New" w:cs="Courier New"/>
                <w:sz w:val="18"/>
              </w:rPr>
              <w:t xml:space="preserve">automaton </w:t>
            </w:r>
            <w:r w:rsidRPr="00962831">
              <w:rPr>
                <w:rFonts w:ascii="Courier New" w:hAnsi="Courier New" w:cs="Courier New"/>
                <w:sz w:val="18"/>
              </w:rPr>
              <w:t xml:space="preserve">from stack states to st1 and st2 then create new </w:t>
            </w:r>
            <w:r w:rsidR="00142945" w:rsidRPr="00962831">
              <w:rPr>
                <w:rFonts w:ascii="Courier New" w:hAnsi="Courier New" w:cs="Courier New"/>
                <w:sz w:val="18"/>
              </w:rPr>
              <w:t xml:space="preserve">automaton </w:t>
            </w:r>
            <w:r w:rsidRPr="00962831">
              <w:rPr>
                <w:rFonts w:ascii="Courier New" w:hAnsi="Courier New" w:cs="Courier New"/>
                <w:sz w:val="18"/>
              </w:rPr>
              <w:t>by st1 union st2</w:t>
            </w:r>
          </w:p>
          <w:p w14:paraId="79A1B63A"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w:t>
            </w:r>
            <w:r w:rsidR="00142945" w:rsidRPr="00962831">
              <w:rPr>
                <w:rFonts w:ascii="Courier New" w:hAnsi="Courier New" w:cs="Courier New"/>
                <w:sz w:val="18"/>
              </w:rPr>
              <w:t xml:space="preserve">automaton </w:t>
            </w:r>
            <w:r w:rsidRPr="00962831">
              <w:rPr>
                <w:rFonts w:ascii="Courier New" w:hAnsi="Courier New" w:cs="Courier New"/>
                <w:sz w:val="18"/>
              </w:rPr>
              <w:t>to states</w:t>
            </w:r>
          </w:p>
          <w:p w14:paraId="4BD8BF76"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op is klenee star operator</w:t>
            </w:r>
          </w:p>
          <w:p w14:paraId="5535FD63"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pop 1 </w:t>
            </w:r>
            <w:r w:rsidR="00474A14" w:rsidRPr="00962831">
              <w:rPr>
                <w:rFonts w:ascii="Courier New" w:hAnsi="Courier New" w:cs="Courier New"/>
                <w:sz w:val="18"/>
              </w:rPr>
              <w:t xml:space="preserve">automaton </w:t>
            </w:r>
            <w:r w:rsidRPr="00962831">
              <w:rPr>
                <w:rFonts w:ascii="Courier New" w:hAnsi="Courier New" w:cs="Courier New"/>
                <w:sz w:val="18"/>
              </w:rPr>
              <w:t xml:space="preserve">from stack to st1 and create new </w:t>
            </w:r>
            <w:r w:rsidR="00474A14" w:rsidRPr="00962831">
              <w:rPr>
                <w:rFonts w:ascii="Courier New" w:hAnsi="Courier New" w:cs="Courier New"/>
                <w:sz w:val="18"/>
              </w:rPr>
              <w:t xml:space="preserve">automaton </w:t>
            </w:r>
            <w:r w:rsidRPr="00962831">
              <w:rPr>
                <w:rFonts w:ascii="Courier New" w:hAnsi="Courier New" w:cs="Courier New"/>
                <w:sz w:val="18"/>
              </w:rPr>
              <w:t>by modifying st1 to macth klenee star Thompson model</w:t>
            </w:r>
          </w:p>
          <w:p w14:paraId="1346B1E8"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newly created </w:t>
            </w:r>
            <w:r w:rsidR="00474A14" w:rsidRPr="00962831">
              <w:rPr>
                <w:rFonts w:ascii="Courier New" w:hAnsi="Courier New" w:cs="Courier New"/>
                <w:sz w:val="18"/>
              </w:rPr>
              <w:t xml:space="preserve">automaton </w:t>
            </w:r>
            <w:r w:rsidRPr="00962831">
              <w:rPr>
                <w:rFonts w:ascii="Courier New" w:hAnsi="Courier New" w:cs="Courier New"/>
                <w:sz w:val="18"/>
              </w:rPr>
              <w:t>to states</w:t>
            </w:r>
          </w:p>
          <w:p w14:paraId="1A23DD30"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else if RE[i] is operator</w:t>
            </w:r>
          </w:p>
          <w:p w14:paraId="6CE92DFC"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   push operator to operator stack</w:t>
            </w:r>
          </w:p>
          <w:p w14:paraId="48961B8D" w14:textId="77777777" w:rsidR="00AA30F0" w:rsidRPr="00962831" w:rsidRDefault="00AA30F0" w:rsidP="00AA30F0">
            <w:pPr>
              <w:keepNext/>
              <w:rPr>
                <w:rFonts w:ascii="Courier New" w:hAnsi="Courier New" w:cs="Courier New"/>
                <w:sz w:val="18"/>
              </w:rPr>
            </w:pPr>
            <w:r w:rsidRPr="00962831">
              <w:rPr>
                <w:rFonts w:ascii="Courier New" w:hAnsi="Courier New" w:cs="Courier New"/>
                <w:sz w:val="18"/>
              </w:rPr>
              <w:t xml:space="preserve">return NFA = pop last </w:t>
            </w:r>
            <w:r w:rsidR="00474A14" w:rsidRPr="00962831">
              <w:rPr>
                <w:rFonts w:ascii="Courier New" w:hAnsi="Courier New" w:cs="Courier New"/>
                <w:sz w:val="18"/>
              </w:rPr>
              <w:t xml:space="preserve">automaton </w:t>
            </w:r>
            <w:r w:rsidRPr="00962831">
              <w:rPr>
                <w:rFonts w:ascii="Courier New" w:hAnsi="Courier New" w:cs="Courier New"/>
                <w:sz w:val="18"/>
              </w:rPr>
              <w:t>from states stack after for loop finished</w:t>
            </w:r>
          </w:p>
        </w:tc>
      </w:tr>
    </w:tbl>
    <w:p w14:paraId="75C7213E" w14:textId="1408BEB5" w:rsidR="00AA30F0" w:rsidRPr="00962831" w:rsidRDefault="00AA30F0" w:rsidP="002622C7">
      <w:pPr>
        <w:pStyle w:val="Caption"/>
      </w:pPr>
      <w:bookmarkStart w:id="212" w:name="_Ref420936694"/>
      <w:bookmarkStart w:id="213" w:name="_Toc425380796"/>
      <w:r w:rsidRPr="00962831">
        <w:t xml:space="preserve">Gambar </w:t>
      </w:r>
      <w:r w:rsidR="0047061B">
        <w:fldChar w:fldCharType="begin"/>
      </w:r>
      <w:r w:rsidR="0047061B">
        <w:instrText xml:space="preserve"> STYLEREF 2 \s </w:instrText>
      </w:r>
      <w:r w:rsidR="0047061B">
        <w:fldChar w:fldCharType="separate"/>
      </w:r>
      <w:r w:rsidR="003C59E6">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2</w:t>
      </w:r>
      <w:r w:rsidR="0047061B">
        <w:fldChar w:fldCharType="end"/>
      </w:r>
      <w:bookmarkEnd w:id="212"/>
      <w:r w:rsidRPr="00962831">
        <w:t xml:space="preserve"> </w:t>
      </w:r>
      <w:r w:rsidRPr="00962831">
        <w:rPr>
          <w:i/>
        </w:rPr>
        <w:t xml:space="preserve">Pseudocode </w:t>
      </w:r>
      <w:r w:rsidRPr="00962831">
        <w:t>fungsi ConvertREtoNFA</w:t>
      </w:r>
      <w:bookmarkEnd w:id="213"/>
    </w:p>
    <w:p w14:paraId="59B1E1D2" w14:textId="77777777" w:rsidR="00956E66" w:rsidRPr="00962831" w:rsidRDefault="00956E66" w:rsidP="003D53BB">
      <w:pPr>
        <w:ind w:firstLine="720"/>
      </w:pPr>
      <w:r w:rsidRPr="00962831">
        <w:t xml:space="preserve">Apabila karakter yang ditemui dalam </w:t>
      </w:r>
      <w:r w:rsidRPr="00962831">
        <w:rPr>
          <w:i/>
        </w:rPr>
        <w:t xml:space="preserve">regular expression </w:t>
      </w:r>
      <w:r w:rsidRPr="00962831">
        <w:t xml:space="preserve">adalah operator yakni karakter “|”, “.”, dan ”*”, maka karakter tersebut akan disimpan ke </w:t>
      </w:r>
      <w:r w:rsidRPr="00962831">
        <w:rPr>
          <w:i/>
        </w:rPr>
        <w:t>stack</w:t>
      </w:r>
      <w:r w:rsidRPr="00962831">
        <w:t xml:space="preserve"> operator (baris 18 dan 19). Setelah seluruh karakter </w:t>
      </w:r>
      <w:r w:rsidRPr="00962831">
        <w:rPr>
          <w:i/>
        </w:rPr>
        <w:t xml:space="preserve">regular expression </w:t>
      </w:r>
      <w:r w:rsidRPr="00962831">
        <w:t xml:space="preserve">selesai dibaca dan dievaluasi akan tersisa sebuah </w:t>
      </w:r>
      <w:r w:rsidRPr="00962831">
        <w:rPr>
          <w:i/>
        </w:rPr>
        <w:t>automaton</w:t>
      </w:r>
      <w:r w:rsidRPr="00962831">
        <w:t xml:space="preserve"> yang ada pada </w:t>
      </w:r>
      <w:r w:rsidRPr="00962831">
        <w:rPr>
          <w:i/>
        </w:rPr>
        <w:t>stack states</w:t>
      </w:r>
      <w:r w:rsidRPr="00962831">
        <w:t xml:space="preserve">. </w:t>
      </w:r>
      <w:r w:rsidRPr="00962831">
        <w:rPr>
          <w:i/>
        </w:rPr>
        <w:t xml:space="preserve">Automaton </w:t>
      </w:r>
      <w:r w:rsidRPr="00962831">
        <w:t xml:space="preserve">ini adalah </w:t>
      </w:r>
      <w:r w:rsidRPr="00962831">
        <w:rPr>
          <w:i/>
        </w:rPr>
        <w:t>automaton</w:t>
      </w:r>
      <w:r w:rsidRPr="00962831">
        <w:t xml:space="preserve"> NFA hasil konversi dari RE (baris 20).</w:t>
      </w:r>
    </w:p>
    <w:p w14:paraId="18311B92" w14:textId="77777777" w:rsidR="00165071" w:rsidRPr="00962831" w:rsidRDefault="0081672D" w:rsidP="004F4E58">
      <w:pPr>
        <w:pStyle w:val="Heading3"/>
        <w:numPr>
          <w:ilvl w:val="2"/>
          <w:numId w:val="20"/>
        </w:numPr>
        <w:spacing w:before="240"/>
      </w:pPr>
      <w:bookmarkStart w:id="214" w:name="_Toc425380749"/>
      <w:r w:rsidRPr="00962831">
        <w:lastRenderedPageBreak/>
        <w:t>Desain</w:t>
      </w:r>
      <w:r w:rsidR="00165071" w:rsidRPr="00962831">
        <w:t xml:space="preserve"> fungsi ConvertNFAtoDFA</w:t>
      </w:r>
      <w:bookmarkEnd w:id="214"/>
    </w:p>
    <w:tbl>
      <w:tblPr>
        <w:tblStyle w:val="TableGrid"/>
        <w:tblW w:w="0" w:type="auto"/>
        <w:jc w:val="center"/>
        <w:tblLook w:val="04A0" w:firstRow="1" w:lastRow="0" w:firstColumn="1" w:lastColumn="0" w:noHBand="0" w:noVBand="1"/>
      </w:tblPr>
      <w:tblGrid>
        <w:gridCol w:w="541"/>
        <w:gridCol w:w="4953"/>
      </w:tblGrid>
      <w:tr w:rsidR="00704CD9" w:rsidRPr="00962831" w14:paraId="1B498BEA" w14:textId="77777777" w:rsidTr="00CA4D5A">
        <w:trPr>
          <w:jc w:val="center"/>
        </w:trPr>
        <w:tc>
          <w:tcPr>
            <w:tcW w:w="5494" w:type="dxa"/>
            <w:gridSpan w:val="2"/>
          </w:tcPr>
          <w:p w14:paraId="4AA350E7"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t>* NFA  finite state machine model that has</w:t>
            </w:r>
          </w:p>
          <w:p w14:paraId="7663970A" w14:textId="77777777" w:rsidR="00704CD9" w:rsidRPr="00962831" w:rsidRDefault="00704CD9" w:rsidP="00CA4D5A">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390EC00A" w14:textId="2C3191AE" w:rsidR="00793F45" w:rsidRPr="00962831" w:rsidRDefault="00D142DF" w:rsidP="00CA4D5A">
            <w:pPr>
              <w:keepNext/>
              <w:rPr>
                <w:rFonts w:ascii="Courier New" w:hAnsi="Courier New" w:cs="Courier New"/>
                <w:sz w:val="18"/>
              </w:rPr>
            </w:pPr>
            <w:r>
              <w:rPr>
                <w:rFonts w:ascii="Courier New" w:hAnsi="Courier New" w:cs="Courier New"/>
                <w:sz w:val="18"/>
                <w:lang w:val="en-US"/>
              </w:rPr>
              <w:t>*</w:t>
            </w:r>
            <w:r w:rsidR="00793F45" w:rsidRPr="00962831">
              <w:rPr>
                <w:rFonts w:ascii="Courier New" w:hAnsi="Courier New" w:cs="Courier New"/>
                <w:sz w:val="18"/>
              </w:rPr>
              <w:t xml:space="preserve"> return value</w:t>
            </w:r>
          </w:p>
          <w:p w14:paraId="05EA1B80"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 xml:space="preserve">* DFA </w:t>
            </w:r>
            <w:r w:rsidRPr="00962831">
              <w:rPr>
                <w:rFonts w:ascii="Courier New" w:hAnsi="Courier New" w:cs="Courier New"/>
                <w:sz w:val="18"/>
              </w:rPr>
              <w:tab/>
              <w:t>finite state machine model that has no</w:t>
            </w:r>
          </w:p>
          <w:p w14:paraId="012DA524" w14:textId="77777777" w:rsidR="00793F45" w:rsidRPr="00962831" w:rsidRDefault="00793F45" w:rsidP="00CA4D5A">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t>epsilon transition</w:t>
            </w:r>
          </w:p>
          <w:p w14:paraId="5B6DB870" w14:textId="4C585C1F" w:rsidR="00704CD9" w:rsidRPr="00962831" w:rsidRDefault="00D142DF" w:rsidP="00704CD9">
            <w:pPr>
              <w:keepNext/>
              <w:rPr>
                <w:rFonts w:ascii="Courier New" w:hAnsi="Courier New" w:cs="Courier New"/>
                <w:sz w:val="18"/>
              </w:rPr>
            </w:pPr>
            <w:r>
              <w:rPr>
                <w:rFonts w:ascii="Courier New" w:hAnsi="Courier New" w:cs="Courier New"/>
                <w:sz w:val="18"/>
                <w:lang w:val="en-US"/>
              </w:rPr>
              <w:t>D</w:t>
            </w:r>
            <w:r w:rsidR="00112C0E" w:rsidRPr="00962831">
              <w:rPr>
                <w:rFonts w:ascii="Courier New" w:hAnsi="Courier New" w:cs="Courier New"/>
                <w:sz w:val="18"/>
              </w:rPr>
              <w:t xml:space="preserve">FA = </w:t>
            </w:r>
            <w:r w:rsidR="00704CD9" w:rsidRPr="00962831">
              <w:rPr>
                <w:rFonts w:ascii="Courier New" w:hAnsi="Courier New" w:cs="Courier New"/>
                <w:sz w:val="18"/>
              </w:rPr>
              <w:t>Convert</w:t>
            </w:r>
            <w:r w:rsidR="00F541A7" w:rsidRPr="00962831">
              <w:rPr>
                <w:rFonts w:ascii="Courier New" w:hAnsi="Courier New" w:cs="Courier New"/>
                <w:sz w:val="18"/>
              </w:rPr>
              <w:t>NF</w:t>
            </w:r>
            <w:r w:rsidR="00704CD9" w:rsidRPr="00962831">
              <w:rPr>
                <w:rFonts w:ascii="Courier New" w:hAnsi="Courier New" w:cs="Courier New"/>
                <w:sz w:val="18"/>
              </w:rPr>
              <w:t>AtoDFA(NFA)</w:t>
            </w:r>
          </w:p>
        </w:tc>
      </w:tr>
      <w:tr w:rsidR="00704CD9" w:rsidRPr="00962831" w14:paraId="35D7B863" w14:textId="77777777" w:rsidTr="00E23FE9">
        <w:trPr>
          <w:jc w:val="center"/>
        </w:trPr>
        <w:tc>
          <w:tcPr>
            <w:tcW w:w="541" w:type="dxa"/>
            <w:tcBorders>
              <w:right w:val="single" w:sz="4" w:space="0" w:color="auto"/>
            </w:tcBorders>
          </w:tcPr>
          <w:p w14:paraId="6F8940B5"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w:t>
            </w:r>
          </w:p>
          <w:p w14:paraId="7F846280"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2.</w:t>
            </w:r>
          </w:p>
          <w:p w14:paraId="14C3C75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3.</w:t>
            </w:r>
          </w:p>
          <w:p w14:paraId="35C3B577"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4.</w:t>
            </w:r>
          </w:p>
          <w:p w14:paraId="3015740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5.</w:t>
            </w:r>
          </w:p>
          <w:p w14:paraId="42118D5B"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6.</w:t>
            </w:r>
          </w:p>
          <w:p w14:paraId="3668C136"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7.</w:t>
            </w:r>
          </w:p>
          <w:p w14:paraId="6BC916B2"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8.</w:t>
            </w:r>
          </w:p>
          <w:p w14:paraId="1C78A1F4"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9.</w:t>
            </w:r>
          </w:p>
          <w:p w14:paraId="5AE9C7B5"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10.</w:t>
            </w:r>
          </w:p>
          <w:p w14:paraId="559F6230"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11.</w:t>
            </w:r>
          </w:p>
          <w:p w14:paraId="5E86B9CE"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12.</w:t>
            </w:r>
          </w:p>
          <w:p w14:paraId="71930307"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13.</w:t>
            </w:r>
          </w:p>
          <w:p w14:paraId="2FE812AA"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14.</w:t>
            </w:r>
          </w:p>
          <w:p w14:paraId="7520C59E" w14:textId="77777777" w:rsidR="00704CD9" w:rsidRPr="00962831" w:rsidRDefault="00704CD9" w:rsidP="00CA4D5A">
            <w:pPr>
              <w:rPr>
                <w:rFonts w:ascii="Courier New" w:hAnsi="Courier New" w:cs="Courier New"/>
                <w:sz w:val="18"/>
              </w:rPr>
            </w:pPr>
            <w:r w:rsidRPr="00962831">
              <w:rPr>
                <w:rFonts w:ascii="Courier New" w:hAnsi="Courier New" w:cs="Courier New"/>
                <w:sz w:val="18"/>
              </w:rPr>
              <w:t>15.</w:t>
            </w:r>
          </w:p>
          <w:p w14:paraId="054A31A4" w14:textId="77777777" w:rsidR="001B7E9D" w:rsidRPr="00962831" w:rsidRDefault="001B7E9D" w:rsidP="00CA4D5A">
            <w:pPr>
              <w:rPr>
                <w:rFonts w:ascii="Courier New" w:hAnsi="Courier New" w:cs="Courier New"/>
                <w:sz w:val="18"/>
              </w:rPr>
            </w:pPr>
          </w:p>
          <w:p w14:paraId="0A5F2225" w14:textId="77777777" w:rsidR="00704CD9" w:rsidRPr="00962831" w:rsidRDefault="00CA4D5A" w:rsidP="00CA4D5A">
            <w:pPr>
              <w:rPr>
                <w:rFonts w:ascii="Courier New" w:hAnsi="Courier New" w:cs="Courier New"/>
                <w:sz w:val="18"/>
              </w:rPr>
            </w:pPr>
            <w:r w:rsidRPr="00962831">
              <w:rPr>
                <w:rFonts w:ascii="Courier New" w:hAnsi="Courier New" w:cs="Courier New"/>
                <w:sz w:val="18"/>
              </w:rPr>
              <w:t>16.</w:t>
            </w:r>
          </w:p>
          <w:p w14:paraId="7EAD9671" w14:textId="77777777" w:rsidR="00704CD9" w:rsidRPr="00962831" w:rsidRDefault="00092FE0" w:rsidP="00CA4D5A">
            <w:pPr>
              <w:rPr>
                <w:rFonts w:ascii="Courier New" w:hAnsi="Courier New" w:cs="Courier New"/>
                <w:sz w:val="18"/>
              </w:rPr>
            </w:pPr>
            <w:r w:rsidRPr="00962831">
              <w:rPr>
                <w:rFonts w:ascii="Courier New" w:hAnsi="Courier New" w:cs="Courier New"/>
                <w:sz w:val="18"/>
              </w:rPr>
              <w:t>17.</w:t>
            </w:r>
          </w:p>
          <w:p w14:paraId="6471654F" w14:textId="77777777" w:rsidR="00A3335A" w:rsidRPr="00962831" w:rsidRDefault="00A3335A" w:rsidP="00CA4D5A">
            <w:pPr>
              <w:rPr>
                <w:rFonts w:ascii="Courier New" w:hAnsi="Courier New" w:cs="Courier New"/>
                <w:sz w:val="18"/>
              </w:rPr>
            </w:pPr>
            <w:r w:rsidRPr="00962831">
              <w:rPr>
                <w:rFonts w:ascii="Courier New" w:hAnsi="Courier New" w:cs="Courier New"/>
                <w:sz w:val="18"/>
              </w:rPr>
              <w:t>18.</w:t>
            </w:r>
          </w:p>
        </w:tc>
        <w:tc>
          <w:tcPr>
            <w:tcW w:w="4953" w:type="dxa"/>
            <w:tcBorders>
              <w:left w:val="single" w:sz="4" w:space="0" w:color="auto"/>
            </w:tcBorders>
          </w:tcPr>
          <w:p w14:paraId="6D487611" w14:textId="77777777" w:rsidR="00FC68EF" w:rsidRPr="00962831" w:rsidRDefault="00FC68EF" w:rsidP="00F93C51">
            <w:pPr>
              <w:keepNext/>
              <w:rPr>
                <w:rFonts w:ascii="Courier New" w:hAnsi="Courier New" w:cs="Courier New"/>
                <w:sz w:val="18"/>
              </w:rPr>
            </w:pPr>
            <w:r w:rsidRPr="00962831">
              <w:rPr>
                <w:rFonts w:ascii="Courier New" w:hAnsi="Courier New" w:cs="Courier New"/>
                <w:sz w:val="18"/>
              </w:rPr>
              <w:t xml:space="preserve">DFA </w:t>
            </w:r>
            <w:r w:rsidR="00272577" w:rsidRPr="00962831">
              <w:rPr>
                <w:rFonts w:ascii="Courier New" w:hAnsi="Courier New" w:cs="Courier New"/>
                <w:sz w:val="18"/>
              </w:rPr>
              <w:t>:</w:t>
            </w:r>
            <w:r w:rsidRPr="00962831">
              <w:rPr>
                <w:rFonts w:ascii="Courier New" w:hAnsi="Courier New" w:cs="Courier New"/>
                <w:sz w:val="18"/>
              </w:rPr>
              <w:t xml:space="preserve">= </w:t>
            </w:r>
            <w:r w:rsidR="00501080" w:rsidRPr="00962831">
              <w:rPr>
                <w:rFonts w:ascii="Courier New" w:hAnsi="Courier New" w:cs="Courier New"/>
                <w:sz w:val="18"/>
              </w:rPr>
              <w:t xml:space="preserve">create </w:t>
            </w:r>
            <w:r w:rsidRPr="00962831">
              <w:rPr>
                <w:rFonts w:ascii="Courier New" w:hAnsi="Courier New" w:cs="Courier New"/>
                <w:sz w:val="18"/>
              </w:rPr>
              <w:t>empty state machine</w:t>
            </w:r>
          </w:p>
          <w:p w14:paraId="0FE6595F" w14:textId="77777777" w:rsidR="00F93C51" w:rsidRPr="00962831" w:rsidRDefault="00F93C51" w:rsidP="00F93C51">
            <w:pPr>
              <w:keepNext/>
              <w:rPr>
                <w:rFonts w:ascii="Courier New" w:hAnsi="Courier New" w:cs="Courier New"/>
                <w:sz w:val="18"/>
              </w:rPr>
            </w:pPr>
            <w:r w:rsidRPr="00962831">
              <w:rPr>
                <w:rFonts w:ascii="Courier New" w:hAnsi="Courier New" w:cs="Courier New"/>
                <w:sz w:val="18"/>
              </w:rPr>
              <w:t>NFAinitialState = NFA.getInitialstate()</w:t>
            </w:r>
          </w:p>
          <w:p w14:paraId="12FF5A45" w14:textId="77777777" w:rsidR="00704CD9" w:rsidRPr="00962831" w:rsidRDefault="000453A4" w:rsidP="00F93C51">
            <w:pPr>
              <w:keepNext/>
              <w:rPr>
                <w:rFonts w:ascii="Courier New" w:hAnsi="Courier New" w:cs="Courier New"/>
                <w:sz w:val="18"/>
              </w:rPr>
            </w:pPr>
            <w:r w:rsidRPr="00962831">
              <w:rPr>
                <w:rFonts w:ascii="Courier New" w:hAnsi="Courier New" w:cs="Courier New"/>
                <w:sz w:val="18"/>
              </w:rPr>
              <w:t xml:space="preserve">St </w:t>
            </w:r>
            <w:r w:rsidR="00272577" w:rsidRPr="00962831">
              <w:rPr>
                <w:rFonts w:ascii="Courier New" w:hAnsi="Courier New" w:cs="Courier New"/>
                <w:sz w:val="18"/>
              </w:rPr>
              <w:t>:</w:t>
            </w:r>
            <w:r w:rsidRPr="00962831">
              <w:rPr>
                <w:rFonts w:ascii="Courier New" w:hAnsi="Courier New" w:cs="Courier New"/>
                <w:sz w:val="18"/>
              </w:rPr>
              <w:t xml:space="preserve">= </w:t>
            </w:r>
            <w:r w:rsidR="00F93C51" w:rsidRPr="00962831">
              <w:rPr>
                <w:rFonts w:ascii="Courier New" w:hAnsi="Courier New" w:cs="Courier New"/>
                <w:sz w:val="18"/>
              </w:rPr>
              <w:t>EpsilonClosure(</w:t>
            </w:r>
            <w:r w:rsidRPr="00962831">
              <w:rPr>
                <w:rFonts w:ascii="Courier New" w:hAnsi="Courier New" w:cs="Courier New"/>
                <w:sz w:val="18"/>
              </w:rPr>
              <w:t>NFAinitialState</w:t>
            </w:r>
            <w:r w:rsidR="00F93C51" w:rsidRPr="00962831">
              <w:rPr>
                <w:rFonts w:ascii="Courier New" w:hAnsi="Courier New" w:cs="Courier New"/>
                <w:sz w:val="18"/>
              </w:rPr>
              <w:t>)</w:t>
            </w:r>
          </w:p>
          <w:p w14:paraId="6936CADA" w14:textId="77777777" w:rsidR="000453A4" w:rsidRPr="00962831" w:rsidRDefault="000453A4" w:rsidP="00F93C51">
            <w:pPr>
              <w:keepNext/>
              <w:rPr>
                <w:rFonts w:ascii="Courier New" w:hAnsi="Courier New" w:cs="Courier New"/>
                <w:sz w:val="18"/>
              </w:rPr>
            </w:pPr>
            <w:r w:rsidRPr="00962831">
              <w:rPr>
                <w:rFonts w:ascii="Courier New" w:hAnsi="Courier New" w:cs="Courier New"/>
                <w:sz w:val="18"/>
              </w:rPr>
              <w:t xml:space="preserve">DFASt </w:t>
            </w:r>
            <w:r w:rsidR="00272577" w:rsidRPr="00962831">
              <w:rPr>
                <w:rFonts w:ascii="Courier New" w:hAnsi="Courier New" w:cs="Courier New"/>
                <w:sz w:val="18"/>
              </w:rPr>
              <w:t>:</w:t>
            </w:r>
            <w:r w:rsidRPr="00962831">
              <w:rPr>
                <w:rFonts w:ascii="Courier New" w:hAnsi="Courier New" w:cs="Courier New"/>
                <w:sz w:val="18"/>
              </w:rPr>
              <w:t>= CreateDFA</w:t>
            </w:r>
            <w:r w:rsidR="00033D23" w:rsidRPr="00962831">
              <w:rPr>
                <w:rFonts w:ascii="Courier New" w:hAnsi="Courier New" w:cs="Courier New"/>
                <w:sz w:val="18"/>
              </w:rPr>
              <w:t>S</w:t>
            </w:r>
            <w:r w:rsidRPr="00962831">
              <w:rPr>
                <w:rFonts w:ascii="Courier New" w:hAnsi="Courier New" w:cs="Courier New"/>
                <w:sz w:val="18"/>
              </w:rPr>
              <w:t>tate(St</w:t>
            </w:r>
            <w:r w:rsidR="005F1A02" w:rsidRPr="00962831">
              <w:rPr>
                <w:rFonts w:ascii="Courier New" w:hAnsi="Courier New" w:cs="Courier New"/>
                <w:sz w:val="18"/>
              </w:rPr>
              <w:t xml:space="preserve">, </w:t>
            </w:r>
            <w:r w:rsidR="004F5AB6" w:rsidRPr="00962831">
              <w:rPr>
                <w:rFonts w:ascii="Courier New" w:hAnsi="Courier New" w:cs="Courier New"/>
                <w:sz w:val="18"/>
              </w:rPr>
              <w:t>&amp;</w:t>
            </w:r>
            <w:r w:rsidR="005F1A02" w:rsidRPr="00962831">
              <w:rPr>
                <w:rFonts w:ascii="Courier New" w:hAnsi="Courier New" w:cs="Courier New"/>
                <w:sz w:val="18"/>
              </w:rPr>
              <w:t>DFA</w:t>
            </w:r>
            <w:r w:rsidRPr="00962831">
              <w:rPr>
                <w:rFonts w:ascii="Courier New" w:hAnsi="Courier New" w:cs="Courier New"/>
                <w:sz w:val="18"/>
              </w:rPr>
              <w:t>)</w:t>
            </w:r>
          </w:p>
          <w:p w14:paraId="7610F977"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p</w:t>
            </w:r>
            <w:r w:rsidR="000453A4" w:rsidRPr="00962831">
              <w:rPr>
                <w:rFonts w:ascii="Courier New" w:hAnsi="Courier New" w:cs="Courier New"/>
                <w:sz w:val="18"/>
              </w:rPr>
              <w:t xml:space="preserve">ush </w:t>
            </w:r>
            <w:r w:rsidR="004F5AB6" w:rsidRPr="00962831">
              <w:rPr>
                <w:rFonts w:ascii="Courier New" w:hAnsi="Courier New" w:cs="Courier New"/>
                <w:sz w:val="18"/>
              </w:rPr>
              <w:t xml:space="preserve">DFASt </w:t>
            </w:r>
            <w:r w:rsidR="000453A4" w:rsidRPr="00962831">
              <w:rPr>
                <w:rFonts w:ascii="Courier New" w:hAnsi="Courier New" w:cs="Courier New"/>
                <w:sz w:val="18"/>
              </w:rPr>
              <w:t>to stack tmp</w:t>
            </w:r>
          </w:p>
          <w:p w14:paraId="043F3622"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w</w:t>
            </w:r>
            <w:r w:rsidR="000453A4" w:rsidRPr="00962831">
              <w:rPr>
                <w:rFonts w:ascii="Courier New" w:hAnsi="Courier New" w:cs="Courier New"/>
                <w:sz w:val="18"/>
              </w:rPr>
              <w:t>hile tmp is not empty</w:t>
            </w:r>
          </w:p>
          <w:p w14:paraId="080C590C" w14:textId="77777777" w:rsidR="00CA4D5A" w:rsidRPr="00962831" w:rsidRDefault="000453A4" w:rsidP="00F93C51">
            <w:pPr>
              <w:keepNext/>
              <w:rPr>
                <w:rFonts w:ascii="Courier New" w:hAnsi="Courier New" w:cs="Courier New"/>
                <w:sz w:val="18"/>
              </w:rPr>
            </w:pPr>
            <w:r w:rsidRPr="00962831">
              <w:rPr>
                <w:rFonts w:ascii="Courier New" w:hAnsi="Courier New" w:cs="Courier New"/>
                <w:sz w:val="18"/>
              </w:rPr>
              <w:t xml:space="preserve"> </w:t>
            </w:r>
            <w:r w:rsidR="00CA4D5A" w:rsidRPr="00962831">
              <w:rPr>
                <w:rFonts w:ascii="Courier New" w:hAnsi="Courier New" w:cs="Courier New"/>
                <w:sz w:val="18"/>
              </w:rPr>
              <w:t>pop tmp and assign to dv</w:t>
            </w:r>
          </w:p>
          <w:p w14:paraId="5CC0D8A8"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for i=0 to sizeof(alphabet)</w:t>
            </w:r>
          </w:p>
          <w:p w14:paraId="6D4480D1" w14:textId="77777777" w:rsidR="000453A4" w:rsidRPr="00962831" w:rsidRDefault="00CA4D5A" w:rsidP="00F93C51">
            <w:pPr>
              <w:keepNext/>
              <w:rPr>
                <w:rFonts w:ascii="Courier New" w:hAnsi="Courier New" w:cs="Courier New"/>
                <w:sz w:val="18"/>
              </w:rPr>
            </w:pPr>
            <w:r w:rsidRPr="00962831">
              <w:rPr>
                <w:rFonts w:ascii="Courier New" w:hAnsi="Courier New" w:cs="Courier New"/>
                <w:sz w:val="18"/>
              </w:rPr>
              <w:t xml:space="preserve">  St </w:t>
            </w:r>
            <w:r w:rsidR="00272577" w:rsidRPr="00962831">
              <w:rPr>
                <w:rFonts w:ascii="Courier New" w:hAnsi="Courier New" w:cs="Courier New"/>
                <w:sz w:val="18"/>
              </w:rPr>
              <w:t>:</w:t>
            </w:r>
            <w:r w:rsidRPr="00962831">
              <w:rPr>
                <w:rFonts w:ascii="Courier New" w:hAnsi="Courier New" w:cs="Courier New"/>
                <w:sz w:val="18"/>
              </w:rPr>
              <w:t>= MoveClosure(dv,alphabet[i])</w:t>
            </w:r>
          </w:p>
          <w:p w14:paraId="780EBF51" w14:textId="77777777" w:rsidR="00CA4D5A" w:rsidRPr="00962831" w:rsidRDefault="004F5AB6" w:rsidP="00F93C51">
            <w:pPr>
              <w:keepNext/>
              <w:rPr>
                <w:rFonts w:ascii="Courier New" w:hAnsi="Courier New" w:cs="Courier New"/>
                <w:sz w:val="18"/>
              </w:rPr>
            </w:pPr>
            <w:r w:rsidRPr="00962831">
              <w:rPr>
                <w:rFonts w:ascii="Courier New" w:hAnsi="Courier New" w:cs="Courier New"/>
                <w:sz w:val="18"/>
              </w:rPr>
              <w:t xml:space="preserve">  St </w:t>
            </w:r>
            <w:r w:rsidR="00272577" w:rsidRPr="00962831">
              <w:rPr>
                <w:rFonts w:ascii="Courier New" w:hAnsi="Courier New" w:cs="Courier New"/>
                <w:sz w:val="18"/>
              </w:rPr>
              <w:t>:</w:t>
            </w:r>
            <w:r w:rsidRPr="00962831">
              <w:rPr>
                <w:rFonts w:ascii="Courier New" w:hAnsi="Courier New" w:cs="Courier New"/>
                <w:sz w:val="18"/>
              </w:rPr>
              <w:t>= EpsilonClosure(St</w:t>
            </w:r>
            <w:r w:rsidR="00CA4D5A" w:rsidRPr="00962831">
              <w:rPr>
                <w:rFonts w:ascii="Courier New" w:hAnsi="Courier New" w:cs="Courier New"/>
                <w:sz w:val="18"/>
              </w:rPr>
              <w:t>)</w:t>
            </w:r>
          </w:p>
          <w:p w14:paraId="68CE8E1E"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if St is empty set</w:t>
            </w:r>
          </w:p>
          <w:p w14:paraId="572F134D"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continue loop</w:t>
            </w:r>
          </w:p>
          <w:p w14:paraId="44045B39"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else</w:t>
            </w:r>
          </w:p>
          <w:p w14:paraId="762C62E9"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w:t>
            </w:r>
            <w:r w:rsidR="004F5AB6" w:rsidRPr="00962831">
              <w:rPr>
                <w:rFonts w:ascii="Courier New" w:hAnsi="Courier New" w:cs="Courier New"/>
                <w:sz w:val="18"/>
              </w:rPr>
              <w:t xml:space="preserve">DFASt </w:t>
            </w:r>
            <w:r w:rsidR="00272577" w:rsidRPr="00962831">
              <w:rPr>
                <w:rFonts w:ascii="Courier New" w:hAnsi="Courier New" w:cs="Courier New"/>
                <w:sz w:val="18"/>
              </w:rPr>
              <w:t>:</w:t>
            </w:r>
            <w:r w:rsidR="00033D23" w:rsidRPr="00962831">
              <w:rPr>
                <w:rFonts w:ascii="Courier New" w:hAnsi="Courier New" w:cs="Courier New"/>
                <w:sz w:val="18"/>
              </w:rPr>
              <w:t>= CreateDFAS</w:t>
            </w:r>
            <w:r w:rsidRPr="00962831">
              <w:rPr>
                <w:rFonts w:ascii="Courier New" w:hAnsi="Courier New" w:cs="Courier New"/>
                <w:sz w:val="18"/>
              </w:rPr>
              <w:t>tate(St</w:t>
            </w:r>
            <w:r w:rsidR="004F5AB6" w:rsidRPr="00962831">
              <w:rPr>
                <w:rFonts w:ascii="Courier New" w:hAnsi="Courier New" w:cs="Courier New"/>
                <w:sz w:val="18"/>
              </w:rPr>
              <w:t>, &amp;DFA</w:t>
            </w:r>
            <w:r w:rsidRPr="00962831">
              <w:rPr>
                <w:rFonts w:ascii="Courier New" w:hAnsi="Courier New" w:cs="Courier New"/>
                <w:sz w:val="18"/>
              </w:rPr>
              <w:t>)</w:t>
            </w:r>
          </w:p>
          <w:p w14:paraId="1FDB703E"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Assign alphabet[i] as transition symbol from dv to </w:t>
            </w:r>
            <w:r w:rsidR="004F5AB6" w:rsidRPr="00962831">
              <w:rPr>
                <w:rFonts w:ascii="Courier New" w:hAnsi="Courier New" w:cs="Courier New"/>
                <w:sz w:val="18"/>
              </w:rPr>
              <w:t>DFASt</w:t>
            </w:r>
          </w:p>
          <w:p w14:paraId="406DCE12" w14:textId="77777777" w:rsidR="00CA4D5A" w:rsidRPr="00962831" w:rsidRDefault="00CA4D5A" w:rsidP="00F93C51">
            <w:pPr>
              <w:keepNext/>
              <w:rPr>
                <w:rFonts w:ascii="Courier New" w:hAnsi="Courier New" w:cs="Courier New"/>
                <w:sz w:val="18"/>
              </w:rPr>
            </w:pPr>
            <w:r w:rsidRPr="00962831">
              <w:rPr>
                <w:rFonts w:ascii="Courier New" w:hAnsi="Courier New" w:cs="Courier New"/>
                <w:sz w:val="18"/>
              </w:rPr>
              <w:t xml:space="preserve">   If DFAst not already created before</w:t>
            </w:r>
          </w:p>
          <w:p w14:paraId="4F875052" w14:textId="77777777" w:rsidR="00CA4D5A" w:rsidRPr="00962831" w:rsidRDefault="00CA4D5A" w:rsidP="00CA4D5A">
            <w:pPr>
              <w:keepNext/>
              <w:rPr>
                <w:rFonts w:ascii="Courier New" w:hAnsi="Courier New" w:cs="Courier New"/>
                <w:sz w:val="18"/>
              </w:rPr>
            </w:pPr>
            <w:r w:rsidRPr="00962831">
              <w:rPr>
                <w:rFonts w:ascii="Courier New" w:hAnsi="Courier New" w:cs="Courier New"/>
                <w:sz w:val="18"/>
              </w:rPr>
              <w:t xml:space="preserve">    push DFAst to stack tmp</w:t>
            </w:r>
          </w:p>
          <w:p w14:paraId="15213415" w14:textId="77777777" w:rsidR="00CA4D5A" w:rsidRPr="00962831" w:rsidRDefault="00CA4D5A" w:rsidP="00D700DA">
            <w:pPr>
              <w:keepNext/>
              <w:rPr>
                <w:rFonts w:ascii="Courier New" w:hAnsi="Courier New" w:cs="Courier New"/>
                <w:sz w:val="18"/>
              </w:rPr>
            </w:pPr>
            <w:r w:rsidRPr="00962831">
              <w:rPr>
                <w:rFonts w:ascii="Courier New" w:hAnsi="Courier New" w:cs="Courier New"/>
                <w:sz w:val="18"/>
              </w:rPr>
              <w:t>return</w:t>
            </w:r>
            <w:r w:rsidR="004051D3" w:rsidRPr="00962831">
              <w:rPr>
                <w:rFonts w:ascii="Courier New" w:hAnsi="Courier New" w:cs="Courier New"/>
                <w:sz w:val="18"/>
              </w:rPr>
              <w:t xml:space="preserve"> DFA</w:t>
            </w:r>
          </w:p>
        </w:tc>
      </w:tr>
    </w:tbl>
    <w:p w14:paraId="2FC96EA1" w14:textId="654D7A39" w:rsidR="00704CD9" w:rsidRPr="00962831" w:rsidRDefault="00D700DA" w:rsidP="002622C7">
      <w:pPr>
        <w:pStyle w:val="Caption"/>
      </w:pPr>
      <w:bookmarkStart w:id="215" w:name="_Ref421013060"/>
      <w:bookmarkStart w:id="216" w:name="_Toc425380797"/>
      <w:r w:rsidRPr="00962831">
        <w:t xml:space="preserve">Gambar </w:t>
      </w:r>
      <w:r w:rsidR="0047061B">
        <w:fldChar w:fldCharType="begin"/>
      </w:r>
      <w:r w:rsidR="0047061B">
        <w:instrText xml:space="preserve"> STYLEREF 2 \s </w:instrText>
      </w:r>
      <w:r w:rsidR="0047061B">
        <w:fldChar w:fldCharType="separate"/>
      </w:r>
      <w:r w:rsidR="003C59E6">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3</w:t>
      </w:r>
      <w:r w:rsidR="0047061B">
        <w:fldChar w:fldCharType="end"/>
      </w:r>
      <w:bookmarkEnd w:id="215"/>
      <w:r w:rsidRPr="00962831">
        <w:t xml:space="preserve"> </w:t>
      </w:r>
      <w:r w:rsidRPr="00962831">
        <w:rPr>
          <w:i/>
        </w:rPr>
        <w:t xml:space="preserve">Pseudocode </w:t>
      </w:r>
      <w:r w:rsidRPr="00962831">
        <w:t>fungsi ConvertNFAtoDFA</w:t>
      </w:r>
      <w:bookmarkEnd w:id="216"/>
    </w:p>
    <w:p w14:paraId="409A485A" w14:textId="37359219" w:rsidR="007A1A6D" w:rsidRPr="00962831" w:rsidRDefault="00195273" w:rsidP="00195273">
      <w:pPr>
        <w:ind w:firstLine="720"/>
      </w:pPr>
      <w:r w:rsidRPr="00962831">
        <w:t>Fungsi ConvertNFAtoDFA merupakan fungsi</w:t>
      </w:r>
      <w:r w:rsidR="006A3B21" w:rsidRPr="00962831">
        <w:t xml:space="preserve"> yang digunakan untuk melakukan konversi NFA menjadi DFA. Fungsi ini memiliki beberapa fungsi pendukung diantaranya adalah fungsi EpsilonClosure</w:t>
      </w:r>
      <w:r w:rsidR="00440A33" w:rsidRPr="00962831">
        <w:t>,</w:t>
      </w:r>
      <w:r w:rsidR="006A3B21" w:rsidRPr="00962831">
        <w:t xml:space="preserve"> MoveClosure, dan CreateDFAState.</w:t>
      </w:r>
      <w:r w:rsidR="003C1817" w:rsidRPr="00962831">
        <w:t xml:space="preserve"> </w:t>
      </w:r>
      <w:r w:rsidR="003C1817" w:rsidRPr="00962831">
        <w:rPr>
          <w:i/>
        </w:rPr>
        <w:t xml:space="preserve">Pseudocode </w:t>
      </w:r>
      <w:r w:rsidR="003C1817" w:rsidRPr="00962831">
        <w:t xml:space="preserve">fungsi ConvertNFAtoDFA dapat dilihat pada </w:t>
      </w:r>
      <w:r w:rsidR="003C1817" w:rsidRPr="00962831">
        <w:rPr>
          <w:b/>
          <w:sz w:val="18"/>
        </w:rPr>
        <w:fldChar w:fldCharType="begin"/>
      </w:r>
      <w:r w:rsidR="003C1817" w:rsidRPr="00962831">
        <w:rPr>
          <w:b/>
          <w:sz w:val="18"/>
        </w:rPr>
        <w:instrText xml:space="preserve"> REF _Ref421013060 \h  \* MERGEFORMAT </w:instrText>
      </w:r>
      <w:r w:rsidR="003C1817" w:rsidRPr="00962831">
        <w:rPr>
          <w:b/>
          <w:sz w:val="18"/>
        </w:rPr>
      </w:r>
      <w:r w:rsidR="003C1817" w:rsidRPr="00962831">
        <w:rPr>
          <w:b/>
          <w:sz w:val="18"/>
        </w:rPr>
        <w:fldChar w:fldCharType="separate"/>
      </w:r>
      <w:r w:rsidR="003C59E6" w:rsidRPr="003C59E6">
        <w:rPr>
          <w:b/>
          <w:sz w:val="18"/>
        </w:rPr>
        <w:t>Gambar 3.2.3</w:t>
      </w:r>
      <w:r w:rsidR="003C1817" w:rsidRPr="00962831">
        <w:rPr>
          <w:b/>
          <w:sz w:val="18"/>
        </w:rPr>
        <w:fldChar w:fldCharType="end"/>
      </w:r>
      <w:r w:rsidR="00EA7C0C" w:rsidRPr="00962831">
        <w:t xml:space="preserve">. Fungsi ini dimulai dengan membuat </w:t>
      </w:r>
      <w:r w:rsidR="00EA7C0C" w:rsidRPr="00962831">
        <w:rPr>
          <w:i/>
        </w:rPr>
        <w:t xml:space="preserve">state </w:t>
      </w:r>
      <w:r w:rsidR="00EA7C0C" w:rsidRPr="00962831">
        <w:t xml:space="preserve">awal DFA </w:t>
      </w:r>
      <w:r w:rsidR="00C75DAF" w:rsidRPr="00962831">
        <w:t>di mana</w:t>
      </w:r>
      <w:r w:rsidR="00EA7C0C" w:rsidRPr="00962831">
        <w:t xml:space="preserve"> </w:t>
      </w:r>
      <w:r w:rsidR="00EA7C0C" w:rsidRPr="00962831">
        <w:rPr>
          <w:i/>
        </w:rPr>
        <w:t xml:space="preserve">state </w:t>
      </w:r>
      <w:r w:rsidR="00EA7C0C" w:rsidRPr="00962831">
        <w:t xml:space="preserve">tersebut merupakan </w:t>
      </w:r>
      <w:r w:rsidR="00216650" w:rsidRPr="00962831">
        <w:rPr>
          <w:i/>
        </w:rPr>
        <w:t xml:space="preserve">state </w:t>
      </w:r>
      <w:r w:rsidR="00216650" w:rsidRPr="00962831">
        <w:t xml:space="preserve">awal NFA dan </w:t>
      </w:r>
      <w:r w:rsidR="00EA7C0C" w:rsidRPr="00962831">
        <w:t xml:space="preserve">kumpulan </w:t>
      </w:r>
      <w:r w:rsidR="00EA7C0C" w:rsidRPr="00962831">
        <w:rPr>
          <w:i/>
        </w:rPr>
        <w:t xml:space="preserve">state </w:t>
      </w:r>
      <w:r w:rsidR="00EA7C0C" w:rsidRPr="00962831">
        <w:t xml:space="preserve">NFA yang dapat dicapai dari </w:t>
      </w:r>
      <w:r w:rsidR="00EA7C0C" w:rsidRPr="00962831">
        <w:rPr>
          <w:i/>
        </w:rPr>
        <w:t xml:space="preserve">state </w:t>
      </w:r>
      <w:r w:rsidR="00EA7C0C" w:rsidRPr="00962831">
        <w:t>awal NFA melalui transisi epsilon</w:t>
      </w:r>
      <w:r w:rsidR="0090706B" w:rsidRPr="00962831">
        <w:t xml:space="preserve"> (baris </w:t>
      </w:r>
      <w:r w:rsidR="00900B7F" w:rsidRPr="00962831">
        <w:t>3 dan 4</w:t>
      </w:r>
      <w:r w:rsidR="0090706B" w:rsidRPr="00962831">
        <w:t>)</w:t>
      </w:r>
      <w:r w:rsidR="00EA7C0C" w:rsidRPr="00962831">
        <w:t>.</w:t>
      </w:r>
      <w:r w:rsidR="00900B7F" w:rsidRPr="00962831">
        <w:t xml:space="preserve"> Setelah </w:t>
      </w:r>
      <w:r w:rsidR="00900B7F" w:rsidRPr="00962831">
        <w:rPr>
          <w:i/>
        </w:rPr>
        <w:t xml:space="preserve">state </w:t>
      </w:r>
      <w:r w:rsidR="00900B7F" w:rsidRPr="00962831">
        <w:t xml:space="preserve">awal DFA terbentuk tahapan yang dilakukan selanjutnya adalah melakukan metode </w:t>
      </w:r>
      <w:r w:rsidR="00900B7F" w:rsidRPr="00962831">
        <w:rPr>
          <w:i/>
        </w:rPr>
        <w:t xml:space="preserve">Subset construction </w:t>
      </w:r>
      <w:r w:rsidR="00900B7F" w:rsidRPr="00962831">
        <w:t xml:space="preserve">yang telah dijelaskan </w:t>
      </w:r>
      <w:r w:rsidR="00900B7F" w:rsidRPr="00962831">
        <w:lastRenderedPageBreak/>
        <w:t xml:space="preserve">pada </w:t>
      </w:r>
      <w:r w:rsidR="00C75DAF" w:rsidRPr="00962831">
        <w:t>subbab</w:t>
      </w:r>
      <w:r w:rsidR="00900B7F" w:rsidRPr="00962831">
        <w:t xml:space="preserve"> </w:t>
      </w:r>
      <w:r w:rsidR="00900B7F" w:rsidRPr="00962831">
        <w:rPr>
          <w:b/>
        </w:rPr>
        <w:fldChar w:fldCharType="begin"/>
      </w:r>
      <w:r w:rsidR="00900B7F" w:rsidRPr="00962831">
        <w:rPr>
          <w:b/>
        </w:rPr>
        <w:instrText xml:space="preserve"> REF _Ref421013796 \r \h </w:instrText>
      </w:r>
      <w:r w:rsidR="00695805" w:rsidRPr="00962831">
        <w:rPr>
          <w:b/>
        </w:rPr>
        <w:instrText xml:space="preserve"> \* MERGEFORMAT </w:instrText>
      </w:r>
      <w:r w:rsidR="00900B7F" w:rsidRPr="00962831">
        <w:rPr>
          <w:b/>
        </w:rPr>
      </w:r>
      <w:r w:rsidR="00900B7F" w:rsidRPr="00962831">
        <w:rPr>
          <w:b/>
        </w:rPr>
        <w:fldChar w:fldCharType="separate"/>
      </w:r>
      <w:r w:rsidR="003C59E6">
        <w:rPr>
          <w:b/>
        </w:rPr>
        <w:t>2.6</w:t>
      </w:r>
      <w:r w:rsidR="00900B7F" w:rsidRPr="00962831">
        <w:rPr>
          <w:b/>
        </w:rPr>
        <w:fldChar w:fldCharType="end"/>
      </w:r>
      <w:r w:rsidR="00900B7F" w:rsidRPr="00962831">
        <w:t xml:space="preserve"> halaman </w:t>
      </w:r>
      <w:r w:rsidR="00900B7F" w:rsidRPr="00962831">
        <w:fldChar w:fldCharType="begin"/>
      </w:r>
      <w:r w:rsidR="00900B7F" w:rsidRPr="00962831">
        <w:instrText xml:space="preserve"> PAGEREF _Ref421013806 \h </w:instrText>
      </w:r>
      <w:r w:rsidR="00900B7F" w:rsidRPr="00962831">
        <w:fldChar w:fldCharType="separate"/>
      </w:r>
      <w:r w:rsidR="003C59E6">
        <w:rPr>
          <w:noProof/>
        </w:rPr>
        <w:t>11</w:t>
      </w:r>
      <w:r w:rsidR="00900B7F" w:rsidRPr="00962831">
        <w:fldChar w:fldCharType="end"/>
      </w:r>
      <w:r w:rsidR="00695805" w:rsidRPr="00962831">
        <w:t xml:space="preserve">, pada </w:t>
      </w:r>
      <w:r w:rsidR="00695805" w:rsidRPr="00962831">
        <w:rPr>
          <w:i/>
        </w:rPr>
        <w:t xml:space="preserve">pseudocode </w:t>
      </w:r>
      <w:r w:rsidR="00695805" w:rsidRPr="00962831">
        <w:rPr>
          <w:b/>
          <w:sz w:val="18"/>
        </w:rPr>
        <w:fldChar w:fldCharType="begin"/>
      </w:r>
      <w:r w:rsidR="00695805" w:rsidRPr="00962831">
        <w:rPr>
          <w:b/>
          <w:sz w:val="18"/>
        </w:rPr>
        <w:instrText xml:space="preserve"> REF _Ref421013060 \h  \* MERGEFORMAT </w:instrText>
      </w:r>
      <w:r w:rsidR="00695805" w:rsidRPr="00962831">
        <w:rPr>
          <w:b/>
          <w:sz w:val="18"/>
        </w:rPr>
      </w:r>
      <w:r w:rsidR="00695805" w:rsidRPr="00962831">
        <w:rPr>
          <w:b/>
          <w:sz w:val="18"/>
        </w:rPr>
        <w:fldChar w:fldCharType="separate"/>
      </w:r>
      <w:r w:rsidR="003C59E6" w:rsidRPr="003C59E6">
        <w:rPr>
          <w:b/>
          <w:sz w:val="18"/>
        </w:rPr>
        <w:t>Gambar 3.2.3</w:t>
      </w:r>
      <w:r w:rsidR="00695805" w:rsidRPr="00962831">
        <w:rPr>
          <w:b/>
          <w:sz w:val="18"/>
        </w:rPr>
        <w:fldChar w:fldCharType="end"/>
      </w:r>
      <w:r w:rsidR="00695805" w:rsidRPr="00962831">
        <w:rPr>
          <w:b/>
          <w:sz w:val="18"/>
        </w:rPr>
        <w:t xml:space="preserve"> </w:t>
      </w:r>
      <w:r w:rsidR="00695805" w:rsidRPr="00962831">
        <w:t>hal tersebut dilakukan pada baris 6 s.d 17</w:t>
      </w:r>
      <w:r w:rsidR="00900B7F" w:rsidRPr="00962831">
        <w:t>.</w:t>
      </w:r>
    </w:p>
    <w:p w14:paraId="79D68E7E" w14:textId="77777777" w:rsidR="00EB0E14" w:rsidRPr="00962831" w:rsidRDefault="008826BF" w:rsidP="00EB0E14">
      <w:pPr>
        <w:ind w:firstLine="720"/>
      </w:pPr>
      <w:r w:rsidRPr="00962831">
        <w:t xml:space="preserve">Fungsi EpsilonClosure merupakan salah satu fungsi pendukung dalam proses pembuatan DFA.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_Ref421014145 \h  \* MERGEFORMAT </w:instrText>
      </w:r>
      <w:r w:rsidRPr="00962831">
        <w:rPr>
          <w:b/>
          <w:sz w:val="18"/>
        </w:rPr>
      </w:r>
      <w:r w:rsidRPr="00962831">
        <w:rPr>
          <w:b/>
          <w:sz w:val="18"/>
        </w:rPr>
        <w:fldChar w:fldCharType="separate"/>
      </w:r>
      <w:r w:rsidR="003C59E6" w:rsidRPr="003C59E6">
        <w:rPr>
          <w:b/>
          <w:sz w:val="18"/>
        </w:rPr>
        <w:t>Gambar 3.2.4</w:t>
      </w:r>
      <w:r w:rsidRPr="00962831">
        <w:rPr>
          <w:b/>
          <w:sz w:val="18"/>
        </w:rPr>
        <w:fldChar w:fldCharType="end"/>
      </w:r>
      <w:r w:rsidR="00040DC7" w:rsidRPr="00962831">
        <w:t xml:space="preserve">. Fungsi ini memiliki sebuah parameter, yakni kumpulan </w:t>
      </w:r>
      <w:r w:rsidR="00040DC7" w:rsidRPr="00962831">
        <w:rPr>
          <w:i/>
        </w:rPr>
        <w:t>state</w:t>
      </w:r>
      <w:r w:rsidR="00040DC7" w:rsidRPr="00962831">
        <w:t xml:space="preserve"> NFA yang saat ini sedang aktif.</w:t>
      </w:r>
      <w:r w:rsidRPr="00962831">
        <w:t xml:space="preserve"> Fungsi tersebut diawali dengan membuat daftar</w:t>
      </w:r>
      <w:r w:rsidR="003B037C" w:rsidRPr="00962831">
        <w:t xml:space="preserve"> pengecekan</w:t>
      </w:r>
      <w:r w:rsidRPr="00962831">
        <w:t xml:space="preserve"> </w:t>
      </w:r>
      <w:r w:rsidRPr="00962831">
        <w:rPr>
          <w:i/>
        </w:rPr>
        <w:t xml:space="preserve">state </w:t>
      </w:r>
      <w:r w:rsidRPr="00962831">
        <w:t xml:space="preserve">NFA yang saat ini sedang aktif (baris 1 s.d. 3). Kemudian untuk setiap </w:t>
      </w:r>
      <w:r w:rsidRPr="00962831">
        <w:rPr>
          <w:i/>
        </w:rPr>
        <w:t xml:space="preserve">state </w:t>
      </w:r>
      <w:r w:rsidRPr="00962831">
        <w:t xml:space="preserve">NFA yang sedang aktif tersebut akan dilakukan pengecekan </w:t>
      </w:r>
      <w:r w:rsidR="005F50DC" w:rsidRPr="00962831">
        <w:t xml:space="preserve">terhadap </w:t>
      </w:r>
      <w:r w:rsidRPr="00962831">
        <w:rPr>
          <w:i/>
        </w:rPr>
        <w:t>state</w:t>
      </w:r>
      <w:r w:rsidRPr="00962831">
        <w:t xml:space="preserve"> aktif </w:t>
      </w:r>
      <w:r w:rsidR="005F50DC" w:rsidRPr="00962831">
        <w:t>selanjutnya yang dapat dikunjungi</w:t>
      </w:r>
      <w:r w:rsidRPr="00962831">
        <w:t xml:space="preserve"> dengan transisi epsilon (baris 4 s.d </w:t>
      </w:r>
      <w:r w:rsidR="000B3BC8" w:rsidRPr="00962831">
        <w:t>6</w:t>
      </w:r>
      <w:r w:rsidRPr="00962831">
        <w:t>).</w:t>
      </w:r>
      <w:r w:rsidR="000B3BC8" w:rsidRPr="00962831">
        <w:t xml:space="preserve"> Apabila dari </w:t>
      </w:r>
      <w:r w:rsidR="000B3BC8" w:rsidRPr="00962831">
        <w:rPr>
          <w:i/>
        </w:rPr>
        <w:t xml:space="preserve">state </w:t>
      </w:r>
      <w:r w:rsidR="000B3BC8" w:rsidRPr="00962831">
        <w:t xml:space="preserve">yang baru dikunjungi setelah dilakukan transisi epsilon masih memiliki </w:t>
      </w:r>
      <w:r w:rsidR="000B3BC8" w:rsidRPr="00962831">
        <w:rPr>
          <w:i/>
        </w:rPr>
        <w:t>state</w:t>
      </w:r>
      <w:r w:rsidR="000B3BC8" w:rsidRPr="00962831">
        <w:t xml:space="preserve"> lain yang dapat dikunjungi dengan transisi epsilon </w:t>
      </w:r>
      <w:r w:rsidR="005F50DC" w:rsidRPr="00962831">
        <w:t xml:space="preserve">maka </w:t>
      </w:r>
      <w:r w:rsidR="005F50DC" w:rsidRPr="00962831">
        <w:rPr>
          <w:i/>
        </w:rPr>
        <w:t>state</w:t>
      </w:r>
      <w:r w:rsidR="005F50DC" w:rsidRPr="00962831">
        <w:t xml:space="preserve"> baru tersebut akan dimasukkan ke daftar </w:t>
      </w:r>
      <w:r w:rsidR="006D5265" w:rsidRPr="00962831">
        <w:t>pengecekan</w:t>
      </w:r>
      <w:r w:rsidR="005F50DC" w:rsidRPr="00962831">
        <w:t xml:space="preserve"> dan daftar </w:t>
      </w:r>
      <w:r w:rsidR="005F50DC" w:rsidRPr="00962831">
        <w:rPr>
          <w:i/>
        </w:rPr>
        <w:t>state</w:t>
      </w:r>
      <w:r w:rsidR="005F50DC" w:rsidRPr="00962831">
        <w:t xml:space="preserve"> yang dapat dikunjungi dengan transisi epsilon untuk kemudian dilakukan pengecekan (baris 8 s.d 10). Pengecekan tersebut dilakukan selama daftar</w:t>
      </w:r>
      <w:r w:rsidR="00122789" w:rsidRPr="00962831">
        <w:t xml:space="preserve"> pengecekan</w:t>
      </w:r>
      <w:r w:rsidR="005F50DC" w:rsidRPr="00962831">
        <w:t xml:space="preserve"> masih belum seluruhnya di</w:t>
      </w:r>
      <w:r w:rsidR="00C90F36" w:rsidRPr="00962831">
        <w:t>lakukan pengecekan</w:t>
      </w:r>
      <w:r w:rsidR="005F50DC" w:rsidRPr="00962831">
        <w:t xml:space="preserve"> (baris 4).</w:t>
      </w:r>
      <w:r w:rsidR="003B037C" w:rsidRPr="00962831">
        <w:t xml:space="preserve"> Apabila seluruh</w:t>
      </w:r>
      <w:r w:rsidR="00162E0C" w:rsidRPr="00962831">
        <w:t xml:space="preserve"> daftar telah selesai dilakukan pengecekan maka daftar </w:t>
      </w:r>
      <w:r w:rsidR="00162E0C" w:rsidRPr="00962831">
        <w:rPr>
          <w:i/>
        </w:rPr>
        <w:t xml:space="preserve">state </w:t>
      </w:r>
      <w:r w:rsidR="00162E0C" w:rsidRPr="00962831">
        <w:t xml:space="preserve">yang dapat dikunjungi dengan transisi epsilon tersebut </w:t>
      </w:r>
      <w:r w:rsidR="00092365" w:rsidRPr="00962831">
        <w:t>dikembalikan ke pemanggil fungsi EpsilonClosure.</w:t>
      </w:r>
    </w:p>
    <w:p w14:paraId="44D3251B" w14:textId="75356FC6" w:rsidR="00F46245" w:rsidRDefault="00F46245" w:rsidP="00195273">
      <w:pPr>
        <w:ind w:firstLine="720"/>
      </w:pPr>
      <w:r w:rsidRPr="00962831">
        <w:t xml:space="preserve">Fungsi pendukung lain dalam konversi NFA ke DFA adalah fungsi MoveClosure.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_Ref421016799 \h  \* MERGEFORMAT </w:instrText>
      </w:r>
      <w:r w:rsidRPr="00962831">
        <w:rPr>
          <w:b/>
          <w:sz w:val="18"/>
        </w:rPr>
      </w:r>
      <w:r w:rsidRPr="00962831">
        <w:rPr>
          <w:b/>
          <w:sz w:val="18"/>
        </w:rPr>
        <w:fldChar w:fldCharType="separate"/>
      </w:r>
      <w:r w:rsidR="003C59E6" w:rsidRPr="003C59E6">
        <w:rPr>
          <w:b/>
          <w:sz w:val="18"/>
        </w:rPr>
        <w:t>Gambar 3.2.5</w:t>
      </w:r>
      <w:r w:rsidRPr="00962831">
        <w:rPr>
          <w:b/>
          <w:sz w:val="18"/>
        </w:rPr>
        <w:fldChar w:fldCharType="end"/>
      </w:r>
      <w:r w:rsidRPr="00962831">
        <w:t xml:space="preserve">. Fungsi ini menerima kumpulan </w:t>
      </w:r>
      <w:r w:rsidRPr="00962831">
        <w:rPr>
          <w:i/>
        </w:rPr>
        <w:t xml:space="preserve">state </w:t>
      </w:r>
      <w:r w:rsidRPr="00962831">
        <w:t xml:space="preserve">aktif sebagai parameter dan sebuah alfabet. Untuk setiap </w:t>
      </w:r>
      <w:r w:rsidRPr="00962831">
        <w:rPr>
          <w:i/>
        </w:rPr>
        <w:t xml:space="preserve">state </w:t>
      </w:r>
      <w:r w:rsidRPr="00962831">
        <w:t xml:space="preserve">aktif akan dilakukan pengecekan apakah ada </w:t>
      </w:r>
      <w:r w:rsidRPr="00962831">
        <w:rPr>
          <w:i/>
        </w:rPr>
        <w:t>state</w:t>
      </w:r>
      <w:r w:rsidRPr="00962831">
        <w:t xml:space="preserve"> lain yang dapat dikunjungi dari state yang sedang aktif dengan masukan alfabet dari parameter fungsi (baris 1 dan 2).</w:t>
      </w:r>
    </w:p>
    <w:p w14:paraId="41B1561C" w14:textId="77777777" w:rsidR="00204D8C" w:rsidRPr="00962831" w:rsidRDefault="00204D8C" w:rsidP="00195273">
      <w:pPr>
        <w:ind w:firstLine="720"/>
      </w:pPr>
    </w:p>
    <w:tbl>
      <w:tblPr>
        <w:tblStyle w:val="TableGrid"/>
        <w:tblW w:w="0" w:type="auto"/>
        <w:jc w:val="center"/>
        <w:tblLook w:val="04A0" w:firstRow="1" w:lastRow="0" w:firstColumn="1" w:lastColumn="0" w:noHBand="0" w:noVBand="1"/>
      </w:tblPr>
      <w:tblGrid>
        <w:gridCol w:w="541"/>
        <w:gridCol w:w="4953"/>
      </w:tblGrid>
      <w:tr w:rsidR="008E07CE" w:rsidRPr="00962831" w14:paraId="06B4D719" w14:textId="77777777" w:rsidTr="00844ED4">
        <w:trPr>
          <w:jc w:val="center"/>
        </w:trPr>
        <w:tc>
          <w:tcPr>
            <w:tcW w:w="5494" w:type="dxa"/>
            <w:gridSpan w:val="2"/>
          </w:tcPr>
          <w:p w14:paraId="45145708" w14:textId="77777777" w:rsidR="005C23FE" w:rsidRPr="00962831" w:rsidRDefault="005C23FE" w:rsidP="005C23FE">
            <w:pPr>
              <w:keepNext/>
              <w:rPr>
                <w:rFonts w:ascii="Courier New" w:hAnsi="Courier New" w:cs="Courier New"/>
                <w:sz w:val="18"/>
              </w:rPr>
            </w:pPr>
            <w:r w:rsidRPr="00962831">
              <w:rPr>
                <w:rFonts w:ascii="Courier New" w:hAnsi="Courier New" w:cs="Courier New"/>
                <w:sz w:val="18"/>
              </w:rPr>
              <w:lastRenderedPageBreak/>
              <w:t xml:space="preserve">* St  </w:t>
            </w:r>
            <w:r w:rsidRPr="00962831">
              <w:rPr>
                <w:rFonts w:ascii="Courier New" w:hAnsi="Courier New" w:cs="Courier New"/>
                <w:sz w:val="18"/>
              </w:rPr>
              <w:tab/>
            </w:r>
            <w:r w:rsidRPr="00962831">
              <w:rPr>
                <w:rFonts w:ascii="Courier New" w:hAnsi="Courier New" w:cs="Courier New"/>
                <w:sz w:val="18"/>
              </w:rPr>
              <w:tab/>
              <w:t xml:space="preserve">set of states to transite from </w:t>
            </w:r>
          </w:p>
          <w:p w14:paraId="7B85F92B"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 xml:space="preserve">* retSt </w:t>
            </w:r>
            <w:r w:rsidRPr="00962831">
              <w:rPr>
                <w:rFonts w:ascii="Courier New" w:hAnsi="Courier New" w:cs="Courier New"/>
                <w:sz w:val="18"/>
              </w:rPr>
              <w:tab/>
              <w:t xml:space="preserve">set of states that can be reached </w:t>
            </w:r>
          </w:p>
          <w:p w14:paraId="5DB4E3AD" w14:textId="77777777" w:rsidR="00BA2CE3" w:rsidRPr="00962831" w:rsidRDefault="00BA2CE3" w:rsidP="00BA2CE3">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from St with epsilon transition </w:t>
            </w:r>
          </w:p>
          <w:p w14:paraId="362A1001" w14:textId="77777777" w:rsidR="008E07CE" w:rsidRPr="00962831" w:rsidRDefault="00876FB7" w:rsidP="00876FB7">
            <w:pPr>
              <w:keepNext/>
              <w:rPr>
                <w:rFonts w:ascii="Courier New" w:hAnsi="Courier New" w:cs="Courier New"/>
                <w:sz w:val="18"/>
              </w:rPr>
            </w:pPr>
            <w:r w:rsidRPr="00962831">
              <w:rPr>
                <w:rFonts w:ascii="Courier New" w:hAnsi="Courier New" w:cs="Courier New"/>
                <w:sz w:val="18"/>
              </w:rPr>
              <w:t>retSt</w:t>
            </w:r>
            <w:r w:rsidR="008E07CE" w:rsidRPr="00962831">
              <w:rPr>
                <w:rFonts w:ascii="Courier New" w:hAnsi="Courier New" w:cs="Courier New"/>
                <w:sz w:val="18"/>
              </w:rPr>
              <w:t xml:space="preserve"> = EpsilonClosure(</w:t>
            </w:r>
            <w:r w:rsidRPr="00962831">
              <w:rPr>
                <w:rFonts w:ascii="Courier New" w:hAnsi="Courier New" w:cs="Courier New"/>
                <w:sz w:val="18"/>
              </w:rPr>
              <w:t>St</w:t>
            </w:r>
            <w:r w:rsidR="008E07CE" w:rsidRPr="00962831">
              <w:rPr>
                <w:rFonts w:ascii="Courier New" w:hAnsi="Courier New" w:cs="Courier New"/>
                <w:sz w:val="18"/>
              </w:rPr>
              <w:t>)</w:t>
            </w:r>
          </w:p>
        </w:tc>
      </w:tr>
      <w:tr w:rsidR="008E07CE" w:rsidRPr="00962831" w14:paraId="0B4DA381" w14:textId="77777777" w:rsidTr="00E23FE9">
        <w:trPr>
          <w:jc w:val="center"/>
        </w:trPr>
        <w:tc>
          <w:tcPr>
            <w:tcW w:w="541" w:type="dxa"/>
            <w:tcBorders>
              <w:right w:val="single" w:sz="4" w:space="0" w:color="auto"/>
            </w:tcBorders>
          </w:tcPr>
          <w:p w14:paraId="62ACA0AA"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w:t>
            </w:r>
          </w:p>
          <w:p w14:paraId="139C77A5"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2.</w:t>
            </w:r>
          </w:p>
          <w:p w14:paraId="74A6BF44"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3.</w:t>
            </w:r>
          </w:p>
          <w:p w14:paraId="3C049B19"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4.</w:t>
            </w:r>
          </w:p>
          <w:p w14:paraId="17BEF09E"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5.</w:t>
            </w:r>
          </w:p>
          <w:p w14:paraId="13218B68"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6.</w:t>
            </w:r>
          </w:p>
          <w:p w14:paraId="08EDDC7E" w14:textId="77777777" w:rsidR="000B3BC8" w:rsidRPr="00962831" w:rsidRDefault="000B3BC8" w:rsidP="00844ED4">
            <w:pPr>
              <w:rPr>
                <w:rFonts w:ascii="Courier New" w:hAnsi="Courier New" w:cs="Courier New"/>
                <w:sz w:val="18"/>
              </w:rPr>
            </w:pPr>
          </w:p>
          <w:p w14:paraId="28307ABB"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7.</w:t>
            </w:r>
          </w:p>
          <w:p w14:paraId="66E1312C"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8.</w:t>
            </w:r>
          </w:p>
          <w:p w14:paraId="68284BA2"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9.</w:t>
            </w:r>
          </w:p>
          <w:p w14:paraId="6CEA8035"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10.</w:t>
            </w:r>
          </w:p>
          <w:p w14:paraId="7B4562D8" w14:textId="77777777" w:rsidR="00DA4EB2" w:rsidRPr="00962831" w:rsidRDefault="00D86AB8" w:rsidP="00844ED4">
            <w:pPr>
              <w:rPr>
                <w:rFonts w:ascii="Courier New" w:hAnsi="Courier New" w:cs="Courier New"/>
                <w:sz w:val="18"/>
              </w:rPr>
            </w:pPr>
            <w:r w:rsidRPr="00962831">
              <w:rPr>
                <w:rFonts w:ascii="Courier New" w:hAnsi="Courier New" w:cs="Courier New"/>
                <w:sz w:val="18"/>
              </w:rPr>
              <w:t>11.</w:t>
            </w:r>
          </w:p>
        </w:tc>
        <w:tc>
          <w:tcPr>
            <w:tcW w:w="4953" w:type="dxa"/>
            <w:tcBorders>
              <w:left w:val="single" w:sz="4" w:space="0" w:color="auto"/>
            </w:tcBorders>
          </w:tcPr>
          <w:p w14:paraId="2FEDE065" w14:textId="77777777" w:rsidR="008E07CE" w:rsidRPr="00962831" w:rsidRDefault="00BB7507" w:rsidP="008E07CE">
            <w:pPr>
              <w:keepNext/>
              <w:rPr>
                <w:rFonts w:ascii="Courier New" w:hAnsi="Courier New" w:cs="Courier New"/>
                <w:sz w:val="18"/>
              </w:rPr>
            </w:pPr>
            <w:r w:rsidRPr="00962831">
              <w:rPr>
                <w:rFonts w:ascii="Courier New" w:hAnsi="Courier New" w:cs="Courier New"/>
                <w:sz w:val="18"/>
              </w:rPr>
              <w:t>for i=0 to sizeof(St)</w:t>
            </w:r>
          </w:p>
          <w:p w14:paraId="53C65A22"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add st to retSt</w:t>
            </w:r>
          </w:p>
          <w:p w14:paraId="7B7CA337"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push</w:t>
            </w:r>
            <w:r w:rsidRPr="00962831">
              <w:rPr>
                <w:rFonts w:ascii="Courier New" w:hAnsi="Courier New" w:cs="Courier New"/>
                <w:sz w:val="18"/>
              </w:rPr>
              <w:t xml:space="preserve"> st to stack tmp</w:t>
            </w:r>
          </w:p>
          <w:p w14:paraId="778E5F27"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while stack tmp is not empty</w:t>
            </w:r>
          </w:p>
          <w:p w14:paraId="2BE543D8" w14:textId="77777777" w:rsidR="00BB7507" w:rsidRPr="00962831" w:rsidRDefault="00BB7507" w:rsidP="008E07CE">
            <w:pPr>
              <w:keepNext/>
              <w:rPr>
                <w:rFonts w:ascii="Courier New" w:hAnsi="Courier New" w:cs="Courier New"/>
                <w:sz w:val="18"/>
              </w:rPr>
            </w:pPr>
            <w:r w:rsidRPr="00962831">
              <w:rPr>
                <w:rFonts w:ascii="Courier New" w:hAnsi="Courier New" w:cs="Courier New"/>
                <w:sz w:val="18"/>
              </w:rPr>
              <w:t xml:space="preserve"> pop tmp and assign to t</w:t>
            </w:r>
          </w:p>
          <w:p w14:paraId="156885DF" w14:textId="77777777" w:rsidR="00DB7383" w:rsidRPr="00962831" w:rsidRDefault="00DB7383" w:rsidP="008E07CE">
            <w:pPr>
              <w:keepNext/>
              <w:rPr>
                <w:rFonts w:ascii="Courier New" w:hAnsi="Courier New" w:cs="Courier New"/>
                <w:sz w:val="18"/>
              </w:rPr>
            </w:pPr>
            <w:r w:rsidRPr="00962831">
              <w:rPr>
                <w:rFonts w:ascii="Courier New" w:hAnsi="Courier New" w:cs="Courier New"/>
                <w:sz w:val="18"/>
              </w:rPr>
              <w:t xml:space="preserve"> r:=next state tha</w:t>
            </w:r>
            <w:r w:rsidR="008826BF" w:rsidRPr="00962831">
              <w:rPr>
                <w:rFonts w:ascii="Courier New" w:hAnsi="Courier New" w:cs="Courier New"/>
                <w:sz w:val="18"/>
              </w:rPr>
              <w:t>t</w:t>
            </w:r>
            <w:r w:rsidRPr="00962831">
              <w:rPr>
                <w:rFonts w:ascii="Courier New" w:hAnsi="Courier New" w:cs="Courier New"/>
                <w:sz w:val="18"/>
              </w:rPr>
              <w:t xml:space="preserve"> can be reached from t with epsilon transition</w:t>
            </w:r>
          </w:p>
          <w:p w14:paraId="65E46BAA" w14:textId="77777777" w:rsidR="00BB7507" w:rsidRPr="00962831" w:rsidRDefault="00BB7507" w:rsidP="00DB7383">
            <w:pPr>
              <w:keepNext/>
              <w:rPr>
                <w:rFonts w:ascii="Courier New" w:hAnsi="Courier New" w:cs="Courier New"/>
                <w:sz w:val="18"/>
              </w:rPr>
            </w:pPr>
            <w:r w:rsidRPr="00962831">
              <w:rPr>
                <w:rFonts w:ascii="Courier New" w:hAnsi="Courier New" w:cs="Courier New"/>
                <w:sz w:val="18"/>
              </w:rPr>
              <w:t xml:space="preserve"> </w:t>
            </w:r>
            <w:r w:rsidR="00DB7383" w:rsidRPr="00962831">
              <w:rPr>
                <w:rFonts w:ascii="Courier New" w:hAnsi="Courier New" w:cs="Courier New"/>
                <w:sz w:val="18"/>
              </w:rPr>
              <w:t>for i=0 to r</w:t>
            </w:r>
          </w:p>
          <w:p w14:paraId="070346AE" w14:textId="77777777" w:rsidR="003143DA" w:rsidRPr="00962831" w:rsidRDefault="003143DA" w:rsidP="00DB7383">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if t.</w:t>
            </w:r>
            <w:r w:rsidRPr="00962831">
              <w:rPr>
                <w:rFonts w:ascii="Courier New" w:hAnsi="Courier New" w:cs="Courier New"/>
                <w:sz w:val="18"/>
              </w:rPr>
              <w:t>next[i] not exist in retSt</w:t>
            </w:r>
          </w:p>
          <w:p w14:paraId="23BB4699" w14:textId="77777777" w:rsidR="003143DA" w:rsidRPr="00962831" w:rsidRDefault="003143DA" w:rsidP="00DB7383">
            <w:pPr>
              <w:keepNext/>
              <w:rPr>
                <w:rFonts w:ascii="Courier New" w:hAnsi="Courier New" w:cs="Courier New"/>
                <w:sz w:val="18"/>
              </w:rPr>
            </w:pPr>
            <w:r w:rsidRPr="00962831">
              <w:rPr>
                <w:rFonts w:ascii="Courier New" w:hAnsi="Courier New" w:cs="Courier New"/>
                <w:sz w:val="18"/>
              </w:rPr>
              <w:t xml:space="preserve">  </w:t>
            </w:r>
            <w:r w:rsidR="006B0EFA" w:rsidRPr="00962831">
              <w:rPr>
                <w:rFonts w:ascii="Courier New" w:hAnsi="Courier New" w:cs="Courier New"/>
                <w:sz w:val="18"/>
              </w:rPr>
              <w:t xml:space="preserve"> add t.next[i] to retSt</w:t>
            </w:r>
          </w:p>
          <w:p w14:paraId="629016B3" w14:textId="77777777" w:rsidR="006B0EFA" w:rsidRPr="00962831" w:rsidRDefault="006B0EFA" w:rsidP="00DB7383">
            <w:pPr>
              <w:keepNext/>
              <w:rPr>
                <w:rFonts w:ascii="Courier New" w:hAnsi="Courier New" w:cs="Courier New"/>
                <w:sz w:val="18"/>
              </w:rPr>
            </w:pPr>
            <w:r w:rsidRPr="00962831">
              <w:rPr>
                <w:rFonts w:ascii="Courier New" w:hAnsi="Courier New" w:cs="Courier New"/>
                <w:sz w:val="18"/>
              </w:rPr>
              <w:t xml:space="preserve">   push t.next[i] to stack tmp</w:t>
            </w:r>
          </w:p>
          <w:p w14:paraId="4CC3B6EE" w14:textId="77777777" w:rsidR="00DA4EB2" w:rsidRPr="00962831" w:rsidRDefault="00DA4EB2" w:rsidP="00DB7383">
            <w:pPr>
              <w:keepNext/>
              <w:rPr>
                <w:rFonts w:ascii="Courier New" w:hAnsi="Courier New" w:cs="Courier New"/>
                <w:sz w:val="18"/>
              </w:rPr>
            </w:pPr>
            <w:r w:rsidRPr="00962831">
              <w:rPr>
                <w:rFonts w:ascii="Courier New" w:hAnsi="Courier New" w:cs="Courier New"/>
                <w:sz w:val="18"/>
              </w:rPr>
              <w:t>return retSt</w:t>
            </w:r>
          </w:p>
        </w:tc>
      </w:tr>
    </w:tbl>
    <w:p w14:paraId="3C863393" w14:textId="24CB2D85" w:rsidR="008E07CE" w:rsidRPr="00962831" w:rsidRDefault="008E07CE" w:rsidP="002622C7">
      <w:pPr>
        <w:pStyle w:val="Caption"/>
      </w:pPr>
      <w:bookmarkStart w:id="217" w:name="_Ref421014145"/>
      <w:bookmarkStart w:id="218" w:name="_Toc425380798"/>
      <w:r w:rsidRPr="00962831">
        <w:t xml:space="preserve">Gambar </w:t>
      </w:r>
      <w:r w:rsidR="0047061B">
        <w:fldChar w:fldCharType="begin"/>
      </w:r>
      <w:r w:rsidR="0047061B">
        <w:instrText xml:space="preserve"> STYLEREF 2 \s </w:instrText>
      </w:r>
      <w:r w:rsidR="0047061B">
        <w:fldChar w:fldCharType="separate"/>
      </w:r>
      <w:r w:rsidR="003C59E6">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4</w:t>
      </w:r>
      <w:r w:rsidR="0047061B">
        <w:fldChar w:fldCharType="end"/>
      </w:r>
      <w:bookmarkEnd w:id="217"/>
      <w:r w:rsidRPr="00962831">
        <w:t xml:space="preserve"> </w:t>
      </w:r>
      <w:r w:rsidRPr="00962831">
        <w:rPr>
          <w:i/>
        </w:rPr>
        <w:t xml:space="preserve">Pseudocode </w:t>
      </w:r>
      <w:r w:rsidRPr="00962831">
        <w:t>fungsi EpsilonClosure</w:t>
      </w:r>
      <w:bookmarkEnd w:id="218"/>
    </w:p>
    <w:tbl>
      <w:tblPr>
        <w:tblStyle w:val="TableGrid"/>
        <w:tblW w:w="0" w:type="auto"/>
        <w:jc w:val="center"/>
        <w:tblLook w:val="04A0" w:firstRow="1" w:lastRow="0" w:firstColumn="1" w:lastColumn="0" w:noHBand="0" w:noVBand="1"/>
      </w:tblPr>
      <w:tblGrid>
        <w:gridCol w:w="541"/>
        <w:gridCol w:w="4953"/>
      </w:tblGrid>
      <w:tr w:rsidR="008E07CE" w:rsidRPr="00962831" w14:paraId="123BE11E" w14:textId="77777777" w:rsidTr="00844ED4">
        <w:trPr>
          <w:jc w:val="center"/>
        </w:trPr>
        <w:tc>
          <w:tcPr>
            <w:tcW w:w="5494" w:type="dxa"/>
            <w:gridSpan w:val="2"/>
          </w:tcPr>
          <w:p w14:paraId="4BB99259" w14:textId="77777777" w:rsidR="008E07CE" w:rsidRPr="00962831" w:rsidRDefault="008E07CE" w:rsidP="00844ED4">
            <w:pPr>
              <w:keepNext/>
              <w:rPr>
                <w:rFonts w:ascii="Courier New" w:hAnsi="Courier New" w:cs="Courier New"/>
                <w:sz w:val="18"/>
              </w:rPr>
            </w:pPr>
            <w:r w:rsidRPr="00962831">
              <w:rPr>
                <w:rFonts w:ascii="Courier New" w:hAnsi="Courier New" w:cs="Courier New"/>
                <w:sz w:val="18"/>
              </w:rPr>
              <w:t xml:space="preserve">* </w:t>
            </w:r>
            <w:r w:rsidR="00962189" w:rsidRPr="00962831">
              <w:rPr>
                <w:rFonts w:ascii="Courier New" w:hAnsi="Courier New" w:cs="Courier New"/>
                <w:sz w:val="18"/>
              </w:rPr>
              <w:t>St</w:t>
            </w:r>
            <w:r w:rsidRPr="00962831">
              <w:rPr>
                <w:rFonts w:ascii="Courier New" w:hAnsi="Courier New" w:cs="Courier New"/>
                <w:sz w:val="18"/>
              </w:rPr>
              <w:t xml:space="preserve">  </w:t>
            </w:r>
            <w:r w:rsidR="00962189" w:rsidRPr="00962831">
              <w:rPr>
                <w:rFonts w:ascii="Courier New" w:hAnsi="Courier New" w:cs="Courier New"/>
                <w:sz w:val="18"/>
              </w:rPr>
              <w:tab/>
            </w:r>
            <w:r w:rsidR="00962189" w:rsidRPr="00962831">
              <w:rPr>
                <w:rFonts w:ascii="Courier New" w:hAnsi="Courier New" w:cs="Courier New"/>
                <w:sz w:val="18"/>
              </w:rPr>
              <w:tab/>
            </w:r>
            <w:r w:rsidR="00F42B1D" w:rsidRPr="00962831">
              <w:rPr>
                <w:rFonts w:ascii="Courier New" w:hAnsi="Courier New" w:cs="Courier New"/>
                <w:sz w:val="18"/>
              </w:rPr>
              <w:t>set of state</w:t>
            </w:r>
            <w:r w:rsidR="002653FA" w:rsidRPr="00962831">
              <w:rPr>
                <w:rFonts w:ascii="Courier New" w:hAnsi="Courier New" w:cs="Courier New"/>
                <w:sz w:val="18"/>
              </w:rPr>
              <w:t>s</w:t>
            </w:r>
            <w:r w:rsidR="00F42B1D" w:rsidRPr="00962831">
              <w:rPr>
                <w:rFonts w:ascii="Courier New" w:hAnsi="Courier New" w:cs="Courier New"/>
                <w:sz w:val="18"/>
              </w:rPr>
              <w:t xml:space="preserve"> to transit</w:t>
            </w:r>
            <w:r w:rsidR="002653FA" w:rsidRPr="00962831">
              <w:rPr>
                <w:rFonts w:ascii="Courier New" w:hAnsi="Courier New" w:cs="Courier New"/>
                <w:sz w:val="18"/>
              </w:rPr>
              <w:t>e</w:t>
            </w:r>
            <w:r w:rsidR="00F42B1D" w:rsidRPr="00962831">
              <w:rPr>
                <w:rFonts w:ascii="Courier New" w:hAnsi="Courier New" w:cs="Courier New"/>
                <w:sz w:val="18"/>
              </w:rPr>
              <w:t xml:space="preserve"> from</w:t>
            </w:r>
            <w:r w:rsidRPr="00962831">
              <w:rPr>
                <w:rFonts w:ascii="Courier New" w:hAnsi="Courier New" w:cs="Courier New"/>
                <w:sz w:val="18"/>
              </w:rPr>
              <w:t xml:space="preserve"> </w:t>
            </w:r>
          </w:p>
          <w:p w14:paraId="29304077" w14:textId="77777777" w:rsidR="00157C13" w:rsidRPr="00962831" w:rsidRDefault="00C4379C" w:rsidP="00844ED4">
            <w:pPr>
              <w:keepNext/>
              <w:rPr>
                <w:rFonts w:ascii="Courier New" w:hAnsi="Courier New" w:cs="Courier New"/>
                <w:sz w:val="18"/>
              </w:rPr>
            </w:pPr>
            <w:r w:rsidRPr="00962831">
              <w:rPr>
                <w:rFonts w:ascii="Courier New" w:hAnsi="Courier New" w:cs="Courier New"/>
                <w:sz w:val="18"/>
              </w:rPr>
              <w:t>* a</w:t>
            </w:r>
            <w:r w:rsidR="00962189" w:rsidRPr="00962831">
              <w:rPr>
                <w:rFonts w:ascii="Courier New" w:hAnsi="Courier New" w:cs="Courier New"/>
                <w:sz w:val="18"/>
              </w:rPr>
              <w:t>lphabet</w:t>
            </w:r>
            <w:r w:rsidR="00962189" w:rsidRPr="00962831">
              <w:rPr>
                <w:rFonts w:ascii="Courier New" w:hAnsi="Courier New" w:cs="Courier New"/>
                <w:sz w:val="18"/>
              </w:rPr>
              <w:tab/>
              <w:t>symbol input to state so the</w:t>
            </w:r>
          </w:p>
          <w:p w14:paraId="3B25F0CB" w14:textId="77777777" w:rsidR="00157C13" w:rsidRPr="00962831" w:rsidRDefault="00157C13" w:rsidP="00844ED4">
            <w:pPr>
              <w:keepNext/>
              <w:rPr>
                <w:rFonts w:ascii="Courier New" w:hAnsi="Courier New" w:cs="Courier New"/>
                <w:sz w:val="18"/>
              </w:rPr>
            </w:pPr>
            <w:r w:rsidRPr="00962831">
              <w:rPr>
                <w:rFonts w:ascii="Courier New" w:hAnsi="Courier New" w:cs="Courier New"/>
                <w:sz w:val="18"/>
              </w:rPr>
              <w:t>*</w:t>
            </w:r>
            <w:r w:rsidR="00962189" w:rsidRPr="00962831">
              <w:rPr>
                <w:rFonts w:ascii="Courier New" w:hAnsi="Courier New" w:cs="Courier New"/>
                <w:sz w:val="18"/>
              </w:rPr>
              <w:t xml:space="preserve"> </w:t>
            </w:r>
            <w:r w:rsidRPr="00962831">
              <w:rPr>
                <w:rFonts w:ascii="Courier New" w:hAnsi="Courier New" w:cs="Courier New"/>
                <w:sz w:val="18"/>
              </w:rPr>
              <w:tab/>
            </w:r>
            <w:r w:rsidRPr="00962831">
              <w:rPr>
                <w:rFonts w:ascii="Courier New" w:hAnsi="Courier New" w:cs="Courier New"/>
                <w:sz w:val="18"/>
              </w:rPr>
              <w:tab/>
            </w:r>
            <w:r w:rsidR="00962189" w:rsidRPr="00962831">
              <w:rPr>
                <w:rFonts w:ascii="Courier New" w:hAnsi="Courier New" w:cs="Courier New"/>
                <w:sz w:val="18"/>
              </w:rPr>
              <w:t xml:space="preserve">trasition </w:t>
            </w:r>
            <w:r w:rsidR="00F42B1D" w:rsidRPr="00962831">
              <w:rPr>
                <w:rFonts w:ascii="Courier New" w:hAnsi="Courier New" w:cs="Courier New"/>
                <w:sz w:val="18"/>
              </w:rPr>
              <w:t xml:space="preserve">can happen </w:t>
            </w:r>
            <w:r w:rsidR="00962189" w:rsidRPr="00962831">
              <w:rPr>
                <w:rFonts w:ascii="Courier New" w:hAnsi="Courier New" w:cs="Courier New"/>
                <w:sz w:val="18"/>
              </w:rPr>
              <w:t xml:space="preserve">from </w:t>
            </w:r>
            <w:r w:rsidR="00F42B1D" w:rsidRPr="00962831">
              <w:rPr>
                <w:rFonts w:ascii="Courier New" w:hAnsi="Courier New" w:cs="Courier New"/>
                <w:sz w:val="18"/>
              </w:rPr>
              <w:t xml:space="preserve">a </w:t>
            </w:r>
            <w:r w:rsidRPr="00962831">
              <w:rPr>
                <w:rFonts w:ascii="Courier New" w:hAnsi="Courier New" w:cs="Courier New"/>
                <w:sz w:val="18"/>
              </w:rPr>
              <w:t>state</w:t>
            </w:r>
          </w:p>
          <w:p w14:paraId="3993743D" w14:textId="77777777" w:rsidR="00962189" w:rsidRPr="00962831" w:rsidRDefault="00157C13" w:rsidP="00844ED4">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r>
            <w:r w:rsidR="00962189" w:rsidRPr="00962831">
              <w:rPr>
                <w:rFonts w:ascii="Courier New" w:hAnsi="Courier New" w:cs="Courier New"/>
                <w:sz w:val="18"/>
              </w:rPr>
              <w:t xml:space="preserve">to another </w:t>
            </w:r>
            <w:r w:rsidRPr="00962831">
              <w:rPr>
                <w:rFonts w:ascii="Courier New" w:hAnsi="Courier New" w:cs="Courier New"/>
                <w:sz w:val="18"/>
              </w:rPr>
              <w:t xml:space="preserve">set of </w:t>
            </w:r>
            <w:r w:rsidR="00962189" w:rsidRPr="00962831">
              <w:rPr>
                <w:rFonts w:ascii="Courier New" w:hAnsi="Courier New" w:cs="Courier New"/>
                <w:sz w:val="18"/>
              </w:rPr>
              <w:t>state</w:t>
            </w:r>
            <w:r w:rsidRPr="00962831">
              <w:rPr>
                <w:rFonts w:ascii="Courier New" w:hAnsi="Courier New" w:cs="Courier New"/>
                <w:sz w:val="18"/>
              </w:rPr>
              <w:t>s</w:t>
            </w:r>
          </w:p>
          <w:p w14:paraId="50622B9D" w14:textId="77777777" w:rsidR="000702DB" w:rsidRPr="00962831" w:rsidRDefault="000702DB" w:rsidP="000702DB">
            <w:pPr>
              <w:keepNext/>
              <w:rPr>
                <w:rFonts w:ascii="Courier New" w:hAnsi="Courier New" w:cs="Courier New"/>
                <w:sz w:val="18"/>
              </w:rPr>
            </w:pPr>
            <w:r w:rsidRPr="00962831">
              <w:rPr>
                <w:rFonts w:ascii="Courier New" w:hAnsi="Courier New" w:cs="Courier New"/>
                <w:sz w:val="18"/>
              </w:rPr>
              <w:t xml:space="preserve">* retSt </w:t>
            </w:r>
            <w:r w:rsidRPr="00962831">
              <w:rPr>
                <w:rFonts w:ascii="Courier New" w:hAnsi="Courier New" w:cs="Courier New"/>
                <w:sz w:val="18"/>
              </w:rPr>
              <w:tab/>
              <w:t xml:space="preserve">set of states that can be reached </w:t>
            </w:r>
          </w:p>
          <w:p w14:paraId="613013E1" w14:textId="77777777" w:rsidR="000702DB" w:rsidRPr="00962831" w:rsidRDefault="000702DB" w:rsidP="000702DB">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from St with </w:t>
            </w:r>
            <w:r w:rsidR="00C4379C" w:rsidRPr="00962831">
              <w:rPr>
                <w:rFonts w:ascii="Courier New" w:hAnsi="Courier New" w:cs="Courier New"/>
                <w:sz w:val="18"/>
              </w:rPr>
              <w:t>input alphabet</w:t>
            </w:r>
            <w:r w:rsidRPr="00962831">
              <w:rPr>
                <w:rFonts w:ascii="Courier New" w:hAnsi="Courier New" w:cs="Courier New"/>
                <w:sz w:val="18"/>
              </w:rPr>
              <w:t xml:space="preserve"> </w:t>
            </w:r>
          </w:p>
          <w:p w14:paraId="5FFD448E" w14:textId="76C15F2F" w:rsidR="008E07CE" w:rsidRPr="00962831" w:rsidRDefault="00204D8C" w:rsidP="000702DB">
            <w:pPr>
              <w:keepNext/>
              <w:rPr>
                <w:rFonts w:ascii="Courier New" w:hAnsi="Courier New" w:cs="Courier New"/>
                <w:sz w:val="18"/>
              </w:rPr>
            </w:pPr>
            <w:r>
              <w:rPr>
                <w:rFonts w:ascii="Courier New" w:hAnsi="Courier New" w:cs="Courier New"/>
                <w:sz w:val="18"/>
                <w:lang w:val="en-US"/>
              </w:rPr>
              <w:t>r</w:t>
            </w:r>
            <w:r w:rsidR="00DC2E4C" w:rsidRPr="00962831">
              <w:rPr>
                <w:rFonts w:ascii="Courier New" w:hAnsi="Courier New" w:cs="Courier New"/>
                <w:sz w:val="18"/>
              </w:rPr>
              <w:t>etSt</w:t>
            </w:r>
            <w:r w:rsidR="008E07CE" w:rsidRPr="00962831">
              <w:rPr>
                <w:rFonts w:ascii="Courier New" w:hAnsi="Courier New" w:cs="Courier New"/>
                <w:sz w:val="18"/>
              </w:rPr>
              <w:t xml:space="preserve"> = </w:t>
            </w:r>
            <w:r w:rsidR="00962189" w:rsidRPr="00962831">
              <w:rPr>
                <w:rFonts w:ascii="Courier New" w:hAnsi="Courier New" w:cs="Courier New"/>
                <w:sz w:val="18"/>
              </w:rPr>
              <w:t>MoveClosure</w:t>
            </w:r>
            <w:r w:rsidR="008E07CE" w:rsidRPr="00962831">
              <w:rPr>
                <w:rFonts w:ascii="Courier New" w:hAnsi="Courier New" w:cs="Courier New"/>
                <w:sz w:val="18"/>
              </w:rPr>
              <w:t>(</w:t>
            </w:r>
            <w:r w:rsidR="00962189" w:rsidRPr="00962831">
              <w:rPr>
                <w:rFonts w:ascii="Courier New" w:hAnsi="Courier New" w:cs="Courier New"/>
                <w:sz w:val="18"/>
              </w:rPr>
              <w:t>St,</w:t>
            </w:r>
            <w:r w:rsidR="00786C02" w:rsidRPr="00962831">
              <w:rPr>
                <w:rFonts w:ascii="Courier New" w:hAnsi="Courier New" w:cs="Courier New"/>
                <w:sz w:val="18"/>
              </w:rPr>
              <w:t xml:space="preserve"> </w:t>
            </w:r>
            <w:r w:rsidR="00962189" w:rsidRPr="00962831">
              <w:rPr>
                <w:rFonts w:ascii="Courier New" w:hAnsi="Courier New" w:cs="Courier New"/>
                <w:sz w:val="18"/>
              </w:rPr>
              <w:t>alphabet</w:t>
            </w:r>
            <w:r w:rsidR="008E07CE" w:rsidRPr="00962831">
              <w:rPr>
                <w:rFonts w:ascii="Courier New" w:hAnsi="Courier New" w:cs="Courier New"/>
                <w:sz w:val="18"/>
              </w:rPr>
              <w:t>)</w:t>
            </w:r>
          </w:p>
        </w:tc>
      </w:tr>
      <w:tr w:rsidR="008E07CE" w:rsidRPr="00962831" w14:paraId="7F0EB46E" w14:textId="77777777" w:rsidTr="00E23FE9">
        <w:trPr>
          <w:jc w:val="center"/>
        </w:trPr>
        <w:tc>
          <w:tcPr>
            <w:tcW w:w="541" w:type="dxa"/>
            <w:tcBorders>
              <w:right w:val="single" w:sz="4" w:space="0" w:color="auto"/>
            </w:tcBorders>
          </w:tcPr>
          <w:p w14:paraId="1E37F419"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1.</w:t>
            </w:r>
          </w:p>
          <w:p w14:paraId="639C1F66"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2.</w:t>
            </w:r>
          </w:p>
          <w:p w14:paraId="776D6E5C" w14:textId="77777777" w:rsidR="008E07CE" w:rsidRPr="00962831" w:rsidRDefault="008E07CE" w:rsidP="00844ED4">
            <w:pPr>
              <w:rPr>
                <w:rFonts w:ascii="Courier New" w:hAnsi="Courier New" w:cs="Courier New"/>
                <w:sz w:val="18"/>
              </w:rPr>
            </w:pPr>
            <w:r w:rsidRPr="00962831">
              <w:rPr>
                <w:rFonts w:ascii="Courier New" w:hAnsi="Courier New" w:cs="Courier New"/>
                <w:sz w:val="18"/>
              </w:rPr>
              <w:t>3.</w:t>
            </w:r>
          </w:p>
          <w:p w14:paraId="3C2FA540" w14:textId="77777777" w:rsidR="008E07CE" w:rsidRPr="00962831" w:rsidRDefault="00601561" w:rsidP="00844ED4">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0AE35C66" w14:textId="77777777" w:rsidR="008E07CE" w:rsidRPr="00962831" w:rsidRDefault="009C6C02" w:rsidP="00844ED4">
            <w:pPr>
              <w:keepNext/>
              <w:rPr>
                <w:rFonts w:ascii="Courier New" w:hAnsi="Courier New" w:cs="Courier New"/>
                <w:sz w:val="18"/>
              </w:rPr>
            </w:pPr>
            <w:r w:rsidRPr="00962831">
              <w:rPr>
                <w:rFonts w:ascii="Courier New" w:hAnsi="Courier New" w:cs="Courier New"/>
                <w:sz w:val="18"/>
              </w:rPr>
              <w:t>for i=0 to sizeof(St)</w:t>
            </w:r>
          </w:p>
          <w:p w14:paraId="4F5C67DB" w14:textId="77777777" w:rsidR="009C6C02" w:rsidRPr="00962831" w:rsidRDefault="009C6C02" w:rsidP="00844ED4">
            <w:pPr>
              <w:keepNext/>
              <w:rPr>
                <w:rFonts w:ascii="Courier New" w:hAnsi="Courier New" w:cs="Courier New"/>
                <w:sz w:val="18"/>
              </w:rPr>
            </w:pPr>
            <w:r w:rsidRPr="00962831">
              <w:rPr>
                <w:rFonts w:ascii="Courier New" w:hAnsi="Courier New" w:cs="Courier New"/>
                <w:sz w:val="18"/>
              </w:rPr>
              <w:t xml:space="preserve"> if St.next(alphabet) is not empty</w:t>
            </w:r>
          </w:p>
          <w:p w14:paraId="27091C3E" w14:textId="77777777" w:rsidR="009C6C02" w:rsidRPr="00962831" w:rsidRDefault="009C6C02" w:rsidP="00844ED4">
            <w:pPr>
              <w:keepNext/>
              <w:rPr>
                <w:rFonts w:ascii="Courier New" w:hAnsi="Courier New" w:cs="Courier New"/>
                <w:sz w:val="18"/>
              </w:rPr>
            </w:pPr>
            <w:r w:rsidRPr="00962831">
              <w:rPr>
                <w:rFonts w:ascii="Courier New" w:hAnsi="Courier New" w:cs="Courier New"/>
                <w:sz w:val="18"/>
              </w:rPr>
              <w:t xml:space="preserve">  add St.next(alphabet) to retSt</w:t>
            </w:r>
          </w:p>
          <w:p w14:paraId="238D4EA4" w14:textId="77777777" w:rsidR="009C6C02" w:rsidRPr="00962831" w:rsidRDefault="009C6C02" w:rsidP="00F438B1">
            <w:pPr>
              <w:keepNext/>
              <w:rPr>
                <w:rFonts w:ascii="Courier New" w:hAnsi="Courier New" w:cs="Courier New"/>
                <w:sz w:val="18"/>
              </w:rPr>
            </w:pPr>
            <w:r w:rsidRPr="00962831">
              <w:rPr>
                <w:rFonts w:ascii="Courier New" w:hAnsi="Courier New" w:cs="Courier New"/>
                <w:sz w:val="18"/>
              </w:rPr>
              <w:t>return retSt</w:t>
            </w:r>
          </w:p>
        </w:tc>
      </w:tr>
    </w:tbl>
    <w:p w14:paraId="722CCB68" w14:textId="5102E39E" w:rsidR="008E07CE" w:rsidRPr="00962831" w:rsidRDefault="00F438B1" w:rsidP="002622C7">
      <w:pPr>
        <w:pStyle w:val="Caption"/>
      </w:pPr>
      <w:bookmarkStart w:id="219" w:name="_Ref421016799"/>
      <w:bookmarkStart w:id="220" w:name="_Toc425380799"/>
      <w:r w:rsidRPr="00962831">
        <w:t xml:space="preserve">Gambar </w:t>
      </w:r>
      <w:r w:rsidR="0047061B">
        <w:fldChar w:fldCharType="begin"/>
      </w:r>
      <w:r w:rsidR="0047061B">
        <w:instrText xml:space="preserve"> STYLEREF 2 \s </w:instrText>
      </w:r>
      <w:r w:rsidR="0047061B">
        <w:fldChar w:fldCharType="separate"/>
      </w:r>
      <w:r w:rsidR="003C59E6">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5</w:t>
      </w:r>
      <w:r w:rsidR="0047061B">
        <w:fldChar w:fldCharType="end"/>
      </w:r>
      <w:bookmarkEnd w:id="219"/>
      <w:r w:rsidRPr="00962831">
        <w:rPr>
          <w:i/>
        </w:rPr>
        <w:t xml:space="preserve"> Pseudocode</w:t>
      </w:r>
      <w:r w:rsidRPr="00962831">
        <w:t xml:space="preserve"> fungsi MoveClos</w:t>
      </w:r>
      <w:r w:rsidR="00DA303E" w:rsidRPr="00962831">
        <w:t>ure</w:t>
      </w:r>
      <w:bookmarkEnd w:id="220"/>
    </w:p>
    <w:p w14:paraId="3B8440E7" w14:textId="2481DD9D" w:rsidR="003A77B0" w:rsidRPr="00962831" w:rsidRDefault="00DF734D" w:rsidP="00F85A76">
      <w:pPr>
        <w:ind w:firstLine="720"/>
      </w:pPr>
      <w:r w:rsidRPr="00962831">
        <w:t xml:space="preserve">Apabila ada </w:t>
      </w:r>
      <w:r w:rsidRPr="00962831">
        <w:rPr>
          <w:i/>
        </w:rPr>
        <w:t xml:space="preserve">state </w:t>
      </w:r>
      <w:r w:rsidRPr="00962831">
        <w:t xml:space="preserve">yang dapat dikunjungi dengan masukan alphabet tersebut, maka </w:t>
      </w:r>
      <w:r w:rsidRPr="00962831">
        <w:rPr>
          <w:i/>
        </w:rPr>
        <w:t xml:space="preserve">state </w:t>
      </w:r>
      <w:r w:rsidRPr="00962831">
        <w:t>tersebut dimasukan ke daftar state yang dapat dikunjungi</w:t>
      </w:r>
      <w:r w:rsidR="00CD69BC" w:rsidRPr="00962831">
        <w:t xml:space="preserve"> (baris 3)</w:t>
      </w:r>
      <w:r w:rsidRPr="00962831">
        <w:t xml:space="preserve">. Setelah seluruh </w:t>
      </w:r>
      <w:r w:rsidRPr="00962831">
        <w:rPr>
          <w:i/>
        </w:rPr>
        <w:t xml:space="preserve">state </w:t>
      </w:r>
      <w:r w:rsidRPr="00962831">
        <w:t xml:space="preserve">aktif selesai dilakukan pengecekan maka daftar </w:t>
      </w:r>
      <w:r w:rsidRPr="00962831">
        <w:rPr>
          <w:i/>
        </w:rPr>
        <w:t>state</w:t>
      </w:r>
      <w:r w:rsidRPr="00962831">
        <w:t xml:space="preserve"> yang dapat dikunjungi dikembalikan ke pemanggil fungsi MoveClosure</w:t>
      </w:r>
      <w:r w:rsidR="00CD69BC" w:rsidRPr="00962831">
        <w:t xml:space="preserve"> (baris 4)</w:t>
      </w:r>
      <w:r w:rsidRPr="00962831">
        <w:t>.</w:t>
      </w:r>
    </w:p>
    <w:p w14:paraId="5BBABBF4" w14:textId="77777777" w:rsidR="0063140A" w:rsidRPr="00962831" w:rsidRDefault="0063140A" w:rsidP="00F85A76">
      <w:pPr>
        <w:ind w:firstLine="720"/>
      </w:pPr>
      <w:r w:rsidRPr="00962831">
        <w:t>Fungsi pendukung terakhir</w:t>
      </w:r>
      <w:r w:rsidR="00F2496E" w:rsidRPr="00962831">
        <w:t xml:space="preserve"> dalam konversi NFA ke DFA</w:t>
      </w:r>
      <w:r w:rsidRPr="00962831">
        <w:t xml:space="preserve"> adalah</w:t>
      </w:r>
      <w:r w:rsidR="00F2496E" w:rsidRPr="00962831">
        <w:t xml:space="preserve"> CreateDFAState. </w:t>
      </w:r>
      <w:r w:rsidR="00F2496E" w:rsidRPr="00962831">
        <w:rPr>
          <w:i/>
        </w:rPr>
        <w:t xml:space="preserve">Pseudocode </w:t>
      </w:r>
      <w:r w:rsidR="00F2496E" w:rsidRPr="00962831">
        <w:t xml:space="preserve">fungsi ini dapat dilihat pada </w:t>
      </w:r>
      <w:r w:rsidR="00F2496E" w:rsidRPr="00962831">
        <w:rPr>
          <w:b/>
          <w:sz w:val="18"/>
        </w:rPr>
        <w:fldChar w:fldCharType="begin"/>
      </w:r>
      <w:r w:rsidR="00F2496E" w:rsidRPr="00962831">
        <w:rPr>
          <w:b/>
          <w:sz w:val="18"/>
        </w:rPr>
        <w:instrText xml:space="preserve"> REF _Ref421017391 \h  \* MERGEFORMAT </w:instrText>
      </w:r>
      <w:r w:rsidR="00F2496E" w:rsidRPr="00962831">
        <w:rPr>
          <w:b/>
          <w:sz w:val="18"/>
        </w:rPr>
      </w:r>
      <w:r w:rsidR="00F2496E" w:rsidRPr="00962831">
        <w:rPr>
          <w:b/>
          <w:sz w:val="18"/>
        </w:rPr>
        <w:fldChar w:fldCharType="separate"/>
      </w:r>
      <w:r w:rsidR="003C59E6" w:rsidRPr="003C59E6">
        <w:rPr>
          <w:b/>
          <w:sz w:val="18"/>
        </w:rPr>
        <w:t>Gambar 3.2.6</w:t>
      </w:r>
      <w:r w:rsidR="00F2496E" w:rsidRPr="00962831">
        <w:rPr>
          <w:b/>
          <w:sz w:val="18"/>
        </w:rPr>
        <w:fldChar w:fldCharType="end"/>
      </w:r>
      <w:r w:rsidR="00F2496E" w:rsidRPr="00962831">
        <w:t xml:space="preserve">. Fungsi ini digunakan untuk membuat dan menambahkan </w:t>
      </w:r>
      <w:r w:rsidR="00F2496E" w:rsidRPr="00962831">
        <w:rPr>
          <w:i/>
        </w:rPr>
        <w:t>state</w:t>
      </w:r>
      <w:r w:rsidR="00F2496E" w:rsidRPr="00962831">
        <w:t xml:space="preserve"> yang baru terbentuk dalam proses pembuatan DFA ke dalam </w:t>
      </w:r>
      <w:r w:rsidR="00766309" w:rsidRPr="00962831">
        <w:rPr>
          <w:i/>
        </w:rPr>
        <w:t>state machine</w:t>
      </w:r>
      <w:r w:rsidR="00F2496E" w:rsidRPr="00962831">
        <w:t xml:space="preserve"> DFA. Dalam fungsi </w:t>
      </w:r>
      <w:r w:rsidR="00F2496E" w:rsidRPr="00962831">
        <w:lastRenderedPageBreak/>
        <w:t xml:space="preserve">ini juga dilakukan pengecekan apakah state DFA yang akan </w:t>
      </w:r>
      <w:r w:rsidR="00C95376" w:rsidRPr="00962831">
        <w:t>ditambahkan</w:t>
      </w:r>
      <w:r w:rsidR="00F2496E" w:rsidRPr="00962831">
        <w:t xml:space="preserve"> sudah pernah dibuat sebelumnya atau belum</w:t>
      </w:r>
      <w:r w:rsidR="00D7280B" w:rsidRPr="00962831">
        <w:t xml:space="preserve"> (baris 1)</w:t>
      </w:r>
      <w:r w:rsidR="00F2496E" w:rsidRPr="00962831">
        <w:t xml:space="preserve">. Apabila sudah pernah dibuat, maka fungsi ini </w:t>
      </w:r>
      <w:r w:rsidR="006E2CB1" w:rsidRPr="00962831">
        <w:t xml:space="preserve">hanya </w:t>
      </w:r>
      <w:r w:rsidR="00F2496E" w:rsidRPr="00962831">
        <w:t xml:space="preserve">akan mengembalikan </w:t>
      </w:r>
      <w:r w:rsidR="00F2496E" w:rsidRPr="00962831">
        <w:rPr>
          <w:i/>
        </w:rPr>
        <w:t>state</w:t>
      </w:r>
      <w:r w:rsidR="00F2496E" w:rsidRPr="00962831">
        <w:t xml:space="preserve"> yang sudah ada</w:t>
      </w:r>
      <w:r w:rsidR="00356589" w:rsidRPr="00962831">
        <w:t xml:space="preserve"> (baris 2)</w:t>
      </w:r>
      <w:r w:rsidR="00F2496E" w:rsidRPr="00962831">
        <w:t>.</w:t>
      </w:r>
      <w:r w:rsidR="006E2CB1" w:rsidRPr="00962831">
        <w:t xml:space="preserve"> Apabila belum, maka fungsi ini akan membuat state DFA kemudian menambahkannya sebelum dikembalikan ke pemanggil fungsi CreateDFAState</w:t>
      </w:r>
      <w:r w:rsidR="00356589" w:rsidRPr="00962831">
        <w:t xml:space="preserve"> (baris 4)</w:t>
      </w:r>
      <w:r w:rsidR="006E2CB1" w:rsidRPr="00962831">
        <w:t>.</w:t>
      </w:r>
    </w:p>
    <w:p w14:paraId="25C957E8" w14:textId="77777777" w:rsidR="000A7E91" w:rsidRPr="00962831" w:rsidRDefault="000A7E91" w:rsidP="000A7E91"/>
    <w:tbl>
      <w:tblPr>
        <w:tblStyle w:val="TableGrid"/>
        <w:tblW w:w="0" w:type="auto"/>
        <w:jc w:val="center"/>
        <w:tblLook w:val="04A0" w:firstRow="1" w:lastRow="0" w:firstColumn="1" w:lastColumn="0" w:noHBand="0" w:noVBand="1"/>
      </w:tblPr>
      <w:tblGrid>
        <w:gridCol w:w="541"/>
        <w:gridCol w:w="4953"/>
      </w:tblGrid>
      <w:tr w:rsidR="000A7E91" w:rsidRPr="00962831" w14:paraId="52FA7228" w14:textId="77777777" w:rsidTr="00844ED4">
        <w:trPr>
          <w:jc w:val="center"/>
        </w:trPr>
        <w:tc>
          <w:tcPr>
            <w:tcW w:w="5494" w:type="dxa"/>
            <w:gridSpan w:val="2"/>
          </w:tcPr>
          <w:p w14:paraId="383E3812"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w:t>
            </w:r>
          </w:p>
          <w:p w14:paraId="45F9EDBE" w14:textId="77777777" w:rsidR="00446678" w:rsidRPr="00962831" w:rsidRDefault="000A7E91" w:rsidP="00844ED4">
            <w:pPr>
              <w:keepNext/>
              <w:rPr>
                <w:rFonts w:ascii="Courier New" w:hAnsi="Courier New" w:cs="Courier New"/>
                <w:sz w:val="18"/>
              </w:rPr>
            </w:pPr>
            <w:r w:rsidRPr="00962831">
              <w:rPr>
                <w:rFonts w:ascii="Courier New" w:hAnsi="Courier New" w:cs="Courier New"/>
                <w:sz w:val="18"/>
              </w:rPr>
              <w:t xml:space="preserve">* St  </w:t>
            </w:r>
            <w:r w:rsidRPr="00962831">
              <w:rPr>
                <w:rFonts w:ascii="Courier New" w:hAnsi="Courier New" w:cs="Courier New"/>
                <w:sz w:val="18"/>
              </w:rPr>
              <w:tab/>
            </w:r>
            <w:r w:rsidRPr="00962831">
              <w:rPr>
                <w:rFonts w:ascii="Courier New" w:hAnsi="Courier New" w:cs="Courier New"/>
                <w:sz w:val="18"/>
              </w:rPr>
              <w:tab/>
              <w:t>set of states</w:t>
            </w:r>
            <w:r w:rsidR="00446678" w:rsidRPr="00962831">
              <w:rPr>
                <w:rFonts w:ascii="Courier New" w:hAnsi="Courier New" w:cs="Courier New"/>
                <w:sz w:val="18"/>
              </w:rPr>
              <w:t xml:space="preserve"> to join as one DFA </w:t>
            </w:r>
          </w:p>
          <w:p w14:paraId="20227EBF" w14:textId="77777777" w:rsidR="000A7E91" w:rsidRPr="00962831" w:rsidRDefault="00446678" w:rsidP="00844ED4">
            <w:pPr>
              <w:keepNex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state</w:t>
            </w:r>
          </w:p>
          <w:p w14:paraId="66652E5D"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 xml:space="preserve">* </w:t>
            </w:r>
            <w:r w:rsidR="00814FED" w:rsidRPr="00962831">
              <w:rPr>
                <w:rFonts w:ascii="Courier New" w:hAnsi="Courier New" w:cs="Courier New"/>
                <w:sz w:val="18"/>
              </w:rPr>
              <w:t>DFA</w:t>
            </w:r>
            <w:r w:rsidRPr="00962831">
              <w:rPr>
                <w:rFonts w:ascii="Courier New" w:hAnsi="Courier New" w:cs="Courier New"/>
                <w:sz w:val="18"/>
              </w:rPr>
              <w:tab/>
            </w:r>
            <w:r w:rsidR="00814FED" w:rsidRPr="00962831">
              <w:rPr>
                <w:rFonts w:ascii="Courier New" w:hAnsi="Courier New" w:cs="Courier New"/>
                <w:sz w:val="18"/>
              </w:rPr>
              <w:tab/>
            </w:r>
            <w:r w:rsidR="00F00040" w:rsidRPr="00962831">
              <w:rPr>
                <w:rFonts w:ascii="Courier New" w:hAnsi="Courier New" w:cs="Courier New"/>
                <w:sz w:val="18"/>
              </w:rPr>
              <w:t>DFA state machine</w:t>
            </w:r>
          </w:p>
          <w:p w14:paraId="52B0A2D7"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 xml:space="preserve">* </w:t>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r w:rsidRPr="00962831">
              <w:rPr>
                <w:rFonts w:ascii="Courier New" w:hAnsi="Courier New" w:cs="Courier New"/>
                <w:sz w:val="18"/>
              </w:rPr>
              <w:tab/>
            </w:r>
          </w:p>
          <w:p w14:paraId="5D63F203" w14:textId="77777777" w:rsidR="000A7E91" w:rsidRPr="00962831" w:rsidRDefault="000A7E91" w:rsidP="00844ED4">
            <w:pPr>
              <w:keepNext/>
              <w:tabs>
                <w:tab w:val="left" w:pos="4398"/>
              </w:tabs>
              <w:rPr>
                <w:rFonts w:ascii="Courier New" w:hAnsi="Courier New" w:cs="Courier New"/>
                <w:sz w:val="18"/>
              </w:rPr>
            </w:pPr>
            <w:r w:rsidRPr="00962831">
              <w:rPr>
                <w:rFonts w:ascii="Courier New" w:hAnsi="Courier New" w:cs="Courier New"/>
                <w:sz w:val="18"/>
              </w:rPr>
              <w:t>*return value</w:t>
            </w:r>
            <w:r w:rsidRPr="00962831">
              <w:rPr>
                <w:rFonts w:ascii="Courier New" w:hAnsi="Courier New" w:cs="Courier New"/>
                <w:sz w:val="18"/>
              </w:rPr>
              <w:tab/>
            </w:r>
          </w:p>
          <w:p w14:paraId="5E484A1C" w14:textId="77777777" w:rsidR="000A7E91" w:rsidRPr="00962831" w:rsidRDefault="000A7E91" w:rsidP="00F00040">
            <w:pPr>
              <w:keepNext/>
              <w:rPr>
                <w:rFonts w:ascii="Courier New" w:hAnsi="Courier New" w:cs="Courier New"/>
                <w:sz w:val="18"/>
              </w:rPr>
            </w:pPr>
            <w:r w:rsidRPr="00962831">
              <w:rPr>
                <w:rFonts w:ascii="Courier New" w:hAnsi="Courier New" w:cs="Courier New"/>
                <w:sz w:val="18"/>
              </w:rPr>
              <w:t xml:space="preserve">* </w:t>
            </w:r>
            <w:r w:rsidR="00F00040" w:rsidRPr="00962831">
              <w:rPr>
                <w:rFonts w:ascii="Courier New" w:hAnsi="Courier New" w:cs="Courier New"/>
                <w:sz w:val="18"/>
              </w:rPr>
              <w:t>DFASt</w:t>
            </w:r>
            <w:r w:rsidRPr="00962831">
              <w:rPr>
                <w:rFonts w:ascii="Courier New" w:hAnsi="Courier New" w:cs="Courier New"/>
                <w:sz w:val="18"/>
              </w:rPr>
              <w:tab/>
            </w:r>
            <w:r w:rsidR="00F00040" w:rsidRPr="00962831">
              <w:rPr>
                <w:rFonts w:ascii="Courier New" w:hAnsi="Courier New" w:cs="Courier New"/>
                <w:sz w:val="18"/>
              </w:rPr>
              <w:t>DFA state</w:t>
            </w:r>
            <w:r w:rsidRPr="00962831">
              <w:rPr>
                <w:rFonts w:ascii="Courier New" w:hAnsi="Courier New" w:cs="Courier New"/>
                <w:sz w:val="18"/>
              </w:rPr>
              <w:t xml:space="preserve"> </w:t>
            </w:r>
          </w:p>
          <w:p w14:paraId="164FF907" w14:textId="77777777" w:rsidR="000A7E91" w:rsidRPr="00962831" w:rsidRDefault="000A7E91" w:rsidP="00844ED4">
            <w:pPr>
              <w:keepNext/>
              <w:rPr>
                <w:rFonts w:ascii="Courier New" w:hAnsi="Courier New" w:cs="Courier New"/>
                <w:sz w:val="18"/>
              </w:rPr>
            </w:pPr>
            <w:r w:rsidRPr="00962831">
              <w:rPr>
                <w:rFonts w:ascii="Courier New" w:hAnsi="Courier New" w:cs="Courier New"/>
                <w:sz w:val="18"/>
              </w:rPr>
              <w:t>*/</w:t>
            </w:r>
          </w:p>
          <w:p w14:paraId="151147C1" w14:textId="77777777" w:rsidR="000A7E91" w:rsidRPr="00962831" w:rsidRDefault="00F00040" w:rsidP="00033D23">
            <w:pPr>
              <w:keepNext/>
              <w:rPr>
                <w:rFonts w:ascii="Courier New" w:hAnsi="Courier New" w:cs="Courier New"/>
                <w:sz w:val="18"/>
              </w:rPr>
            </w:pPr>
            <w:r w:rsidRPr="00962831">
              <w:rPr>
                <w:rFonts w:ascii="Courier New" w:hAnsi="Courier New" w:cs="Courier New"/>
                <w:sz w:val="18"/>
              </w:rPr>
              <w:t xml:space="preserve">DFASt </w:t>
            </w:r>
            <w:r w:rsidR="000A7E91" w:rsidRPr="00962831">
              <w:rPr>
                <w:rFonts w:ascii="Courier New" w:hAnsi="Courier New" w:cs="Courier New"/>
                <w:sz w:val="18"/>
              </w:rPr>
              <w:t xml:space="preserve">= </w:t>
            </w:r>
            <w:r w:rsidR="00033D23" w:rsidRPr="00962831">
              <w:rPr>
                <w:rFonts w:ascii="Courier New" w:hAnsi="Courier New" w:cs="Courier New"/>
                <w:sz w:val="18"/>
              </w:rPr>
              <w:t>CreateDFAState</w:t>
            </w:r>
            <w:r w:rsidR="000A7E91" w:rsidRPr="00962831">
              <w:rPr>
                <w:rFonts w:ascii="Courier New" w:hAnsi="Courier New" w:cs="Courier New"/>
                <w:sz w:val="18"/>
              </w:rPr>
              <w:t xml:space="preserve">(St, </w:t>
            </w:r>
            <w:r w:rsidR="00033D23" w:rsidRPr="00962831">
              <w:rPr>
                <w:rFonts w:ascii="Courier New" w:hAnsi="Courier New" w:cs="Courier New"/>
                <w:sz w:val="18"/>
              </w:rPr>
              <w:t>&amp;DFA</w:t>
            </w:r>
            <w:r w:rsidR="000A7E91" w:rsidRPr="00962831">
              <w:rPr>
                <w:rFonts w:ascii="Courier New" w:hAnsi="Courier New" w:cs="Courier New"/>
                <w:sz w:val="18"/>
              </w:rPr>
              <w:t>)</w:t>
            </w:r>
          </w:p>
        </w:tc>
      </w:tr>
      <w:tr w:rsidR="000A7E91" w:rsidRPr="00962831" w14:paraId="224C34BC" w14:textId="77777777" w:rsidTr="00E23FE9">
        <w:trPr>
          <w:jc w:val="center"/>
        </w:trPr>
        <w:tc>
          <w:tcPr>
            <w:tcW w:w="541" w:type="dxa"/>
            <w:tcBorders>
              <w:right w:val="single" w:sz="4" w:space="0" w:color="auto"/>
            </w:tcBorders>
          </w:tcPr>
          <w:p w14:paraId="6CFA4777"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1.</w:t>
            </w:r>
          </w:p>
          <w:p w14:paraId="58947F63"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2.</w:t>
            </w:r>
          </w:p>
          <w:p w14:paraId="53E7ED2D"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3.</w:t>
            </w:r>
          </w:p>
          <w:p w14:paraId="0382CCFD" w14:textId="77777777" w:rsidR="000A7E91" w:rsidRPr="00962831" w:rsidRDefault="000A7E91" w:rsidP="00844ED4">
            <w:pPr>
              <w:rPr>
                <w:rFonts w:ascii="Courier New" w:hAnsi="Courier New" w:cs="Courier New"/>
                <w:sz w:val="18"/>
              </w:rPr>
            </w:pPr>
            <w:r w:rsidRPr="00962831">
              <w:rPr>
                <w:rFonts w:ascii="Courier New" w:hAnsi="Courier New" w:cs="Courier New"/>
                <w:sz w:val="18"/>
              </w:rPr>
              <w:t>4.</w:t>
            </w:r>
          </w:p>
        </w:tc>
        <w:tc>
          <w:tcPr>
            <w:tcW w:w="4953" w:type="dxa"/>
            <w:tcBorders>
              <w:left w:val="single" w:sz="4" w:space="0" w:color="auto"/>
            </w:tcBorders>
          </w:tcPr>
          <w:p w14:paraId="4BFEC021" w14:textId="77777777" w:rsidR="000A7E91" w:rsidRPr="00962831" w:rsidRDefault="007952C5" w:rsidP="000A7E91">
            <w:pPr>
              <w:keepNext/>
              <w:rPr>
                <w:rFonts w:ascii="Courier New" w:hAnsi="Courier New" w:cs="Courier New"/>
                <w:sz w:val="18"/>
              </w:rPr>
            </w:pPr>
            <w:r w:rsidRPr="00962831">
              <w:rPr>
                <w:rFonts w:ascii="Courier New" w:hAnsi="Courier New" w:cs="Courier New"/>
                <w:sz w:val="18"/>
              </w:rPr>
              <w:t>if St already created and exists in DFA</w:t>
            </w:r>
          </w:p>
          <w:p w14:paraId="071D9100"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 xml:space="preserve"> return St</w:t>
            </w:r>
          </w:p>
          <w:p w14:paraId="14506CC4"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else add St to DFA</w:t>
            </w:r>
          </w:p>
          <w:p w14:paraId="6C6964C8" w14:textId="77777777" w:rsidR="007952C5" w:rsidRPr="00962831" w:rsidRDefault="007952C5" w:rsidP="000A7E91">
            <w:pPr>
              <w:keepNext/>
              <w:rPr>
                <w:rFonts w:ascii="Courier New" w:hAnsi="Courier New" w:cs="Courier New"/>
                <w:sz w:val="18"/>
              </w:rPr>
            </w:pPr>
            <w:r w:rsidRPr="00962831">
              <w:rPr>
                <w:rFonts w:ascii="Courier New" w:hAnsi="Courier New" w:cs="Courier New"/>
                <w:sz w:val="18"/>
              </w:rPr>
              <w:t>return St</w:t>
            </w:r>
          </w:p>
        </w:tc>
      </w:tr>
    </w:tbl>
    <w:p w14:paraId="608FCF4F" w14:textId="7308321F" w:rsidR="000A7E91" w:rsidRPr="00962831" w:rsidRDefault="000A7E91" w:rsidP="002622C7">
      <w:pPr>
        <w:pStyle w:val="Caption"/>
      </w:pPr>
      <w:bookmarkStart w:id="221" w:name="_Ref421017391"/>
      <w:bookmarkStart w:id="222" w:name="_Toc425380800"/>
      <w:r w:rsidRPr="00962831">
        <w:t xml:space="preserve">Gambar </w:t>
      </w:r>
      <w:r w:rsidR="0047061B">
        <w:fldChar w:fldCharType="begin"/>
      </w:r>
      <w:r w:rsidR="0047061B">
        <w:instrText xml:space="preserve"> STYLEREF 2 \s </w:instrText>
      </w:r>
      <w:r w:rsidR="0047061B">
        <w:fldChar w:fldCharType="separate"/>
      </w:r>
      <w:r w:rsidR="003C59E6">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6</w:t>
      </w:r>
      <w:r w:rsidR="0047061B">
        <w:fldChar w:fldCharType="end"/>
      </w:r>
      <w:bookmarkEnd w:id="221"/>
      <w:r w:rsidRPr="00962831">
        <w:rPr>
          <w:i/>
        </w:rPr>
        <w:t xml:space="preserve"> Pseudocode </w:t>
      </w:r>
      <w:r w:rsidRPr="00962831">
        <w:t>fungsi CreateDFAState</w:t>
      </w:r>
      <w:bookmarkEnd w:id="222"/>
    </w:p>
    <w:p w14:paraId="0F542480" w14:textId="77777777" w:rsidR="00165071" w:rsidRPr="00962831" w:rsidRDefault="0081672D" w:rsidP="004F4E58">
      <w:pPr>
        <w:pStyle w:val="Heading3"/>
        <w:numPr>
          <w:ilvl w:val="2"/>
          <w:numId w:val="20"/>
        </w:numPr>
        <w:spacing w:before="240"/>
      </w:pPr>
      <w:bookmarkStart w:id="223" w:name="_Toc425380750"/>
      <w:r w:rsidRPr="00962831">
        <w:t>Desain</w:t>
      </w:r>
      <w:r w:rsidR="00165071" w:rsidRPr="00962831">
        <w:t xml:space="preserve"> fungsi MatrixPower</w:t>
      </w:r>
      <w:bookmarkEnd w:id="223"/>
    </w:p>
    <w:tbl>
      <w:tblPr>
        <w:tblStyle w:val="TableGrid"/>
        <w:tblW w:w="0" w:type="auto"/>
        <w:jc w:val="center"/>
        <w:tblLook w:val="04A0" w:firstRow="1" w:lastRow="0" w:firstColumn="1" w:lastColumn="0" w:noHBand="0" w:noVBand="1"/>
      </w:tblPr>
      <w:tblGrid>
        <w:gridCol w:w="541"/>
        <w:gridCol w:w="4953"/>
      </w:tblGrid>
      <w:tr w:rsidR="00D60A02" w:rsidRPr="00962831" w14:paraId="255B59FD" w14:textId="77777777" w:rsidTr="00844ED4">
        <w:trPr>
          <w:jc w:val="center"/>
        </w:trPr>
        <w:tc>
          <w:tcPr>
            <w:tcW w:w="5494" w:type="dxa"/>
            <w:gridSpan w:val="2"/>
          </w:tcPr>
          <w:p w14:paraId="71479E5D" w14:textId="445D27EB" w:rsidR="00D60A02" w:rsidRPr="00962831" w:rsidRDefault="00D60A02" w:rsidP="0053050C">
            <w:pPr>
              <w:keepNext/>
              <w:jc w:val="left"/>
              <w:rPr>
                <w:rFonts w:ascii="Courier New" w:hAnsi="Courier New" w:cs="Courier New"/>
                <w:sz w:val="18"/>
              </w:rPr>
            </w:pPr>
            <w:r w:rsidRPr="00962831">
              <w:rPr>
                <w:rFonts w:ascii="Courier New" w:hAnsi="Courier New" w:cs="Courier New"/>
                <w:sz w:val="18"/>
              </w:rPr>
              <w:t xml:space="preserve">* </w:t>
            </w:r>
            <w:r w:rsidR="00306016" w:rsidRPr="00962831">
              <w:rPr>
                <w:rFonts w:ascii="Courier New" w:hAnsi="Courier New" w:cs="Courier New"/>
                <w:sz w:val="18"/>
              </w:rPr>
              <w:t>AdjM</w:t>
            </w:r>
            <w:r w:rsidRPr="00962831">
              <w:rPr>
                <w:rFonts w:ascii="Courier New" w:hAnsi="Courier New" w:cs="Courier New"/>
                <w:sz w:val="18"/>
              </w:rPr>
              <w:t xml:space="preserve">  </w:t>
            </w:r>
            <w:r w:rsidRPr="00962831">
              <w:rPr>
                <w:rFonts w:ascii="Courier New" w:hAnsi="Courier New" w:cs="Courier New"/>
                <w:sz w:val="18"/>
              </w:rPr>
              <w:tab/>
            </w:r>
            <w:r w:rsidR="00306016" w:rsidRPr="00962831">
              <w:rPr>
                <w:rFonts w:ascii="Courier New" w:hAnsi="Courier New" w:cs="Courier New"/>
                <w:sz w:val="18"/>
              </w:rPr>
              <w:t>adjacency matrix</w:t>
            </w:r>
          </w:p>
          <w:p w14:paraId="63935CCE" w14:textId="77777777" w:rsidR="007E0B04" w:rsidRPr="00962831" w:rsidRDefault="00D60A02" w:rsidP="00896748">
            <w:pPr>
              <w:keepNext/>
              <w:jc w:val="left"/>
              <w:rPr>
                <w:rFonts w:ascii="Courier New" w:hAnsi="Courier New" w:cs="Courier New"/>
                <w:sz w:val="18"/>
              </w:rPr>
            </w:pPr>
            <w:r w:rsidRPr="00962831">
              <w:rPr>
                <w:rFonts w:ascii="Courier New" w:hAnsi="Courier New" w:cs="Courier New"/>
                <w:sz w:val="18"/>
              </w:rPr>
              <w:t xml:space="preserve">* </w:t>
            </w:r>
            <w:r w:rsidR="007E0B04" w:rsidRPr="00962831">
              <w:rPr>
                <w:rFonts w:ascii="Courier New" w:hAnsi="Courier New" w:cs="Courier New"/>
                <w:sz w:val="18"/>
              </w:rPr>
              <w:t>L</w:t>
            </w:r>
            <w:r w:rsidRPr="00962831">
              <w:rPr>
                <w:rFonts w:ascii="Courier New" w:hAnsi="Courier New" w:cs="Courier New"/>
                <w:sz w:val="18"/>
              </w:rPr>
              <w:tab/>
            </w:r>
            <w:r w:rsidRPr="00962831">
              <w:rPr>
                <w:rFonts w:ascii="Courier New" w:hAnsi="Courier New" w:cs="Courier New"/>
                <w:sz w:val="18"/>
              </w:rPr>
              <w:tab/>
            </w:r>
            <w:r w:rsidR="007E0B04" w:rsidRPr="00962831">
              <w:rPr>
                <w:rFonts w:ascii="Courier New" w:hAnsi="Courier New" w:cs="Courier New"/>
                <w:sz w:val="18"/>
              </w:rPr>
              <w:t xml:space="preserve">an integer to power the matrix to </w:t>
            </w:r>
          </w:p>
          <w:p w14:paraId="276FE7C7" w14:textId="49879FDF" w:rsidR="00D60A02" w:rsidRPr="00962831" w:rsidRDefault="007E0B04" w:rsidP="0053050C">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Lth power</w:t>
            </w:r>
            <w:r w:rsidR="00D60A02" w:rsidRPr="00962831">
              <w:rPr>
                <w:rFonts w:ascii="Courier New" w:hAnsi="Courier New" w:cs="Courier New"/>
                <w:sz w:val="18"/>
              </w:rPr>
              <w:tab/>
            </w:r>
          </w:p>
          <w:p w14:paraId="34B1D1D2" w14:textId="71385AA0" w:rsidR="00D60A02" w:rsidRPr="0053050C" w:rsidRDefault="00D60A02" w:rsidP="0053050C">
            <w:pPr>
              <w:keepNext/>
              <w:jc w:val="left"/>
              <w:rPr>
                <w:rFonts w:ascii="Courier New" w:hAnsi="Courier New" w:cs="Courier New"/>
                <w:sz w:val="18"/>
                <w:lang w:val="en-US"/>
              </w:rPr>
            </w:pPr>
            <w:r w:rsidRPr="00962831">
              <w:rPr>
                <w:rFonts w:ascii="Courier New" w:hAnsi="Courier New" w:cs="Courier New"/>
                <w:sz w:val="18"/>
              </w:rPr>
              <w:t xml:space="preserve">* </w:t>
            </w:r>
            <w:r w:rsidR="008B3B40" w:rsidRPr="00962831">
              <w:rPr>
                <w:rFonts w:ascii="Courier New" w:hAnsi="Courier New" w:cs="Courier New"/>
                <w:sz w:val="18"/>
              </w:rPr>
              <w:t>retAdjM</w:t>
            </w:r>
            <w:r w:rsidRPr="00962831">
              <w:rPr>
                <w:rFonts w:ascii="Courier New" w:hAnsi="Courier New" w:cs="Courier New"/>
                <w:sz w:val="18"/>
              </w:rPr>
              <w:tab/>
            </w:r>
            <w:r w:rsidR="00C84392" w:rsidRPr="00962831">
              <w:rPr>
                <w:rFonts w:ascii="Courier New" w:hAnsi="Courier New" w:cs="Courier New"/>
                <w:sz w:val="18"/>
              </w:rPr>
              <w:t>Lth power</w:t>
            </w:r>
            <w:r w:rsidRPr="00962831">
              <w:rPr>
                <w:rFonts w:ascii="Courier New" w:hAnsi="Courier New" w:cs="Courier New"/>
                <w:sz w:val="18"/>
              </w:rPr>
              <w:t xml:space="preserve"> </w:t>
            </w:r>
            <w:r w:rsidR="0053050C">
              <w:rPr>
                <w:rFonts w:ascii="Courier New" w:hAnsi="Courier New" w:cs="Courier New"/>
                <w:sz w:val="18"/>
                <w:lang w:val="en-US"/>
              </w:rPr>
              <w:t>Matrix</w:t>
            </w:r>
          </w:p>
          <w:p w14:paraId="24CB4679" w14:textId="77777777" w:rsidR="00D60A02" w:rsidRPr="00962831" w:rsidRDefault="00B36172" w:rsidP="00B36172">
            <w:pPr>
              <w:keepNext/>
              <w:rPr>
                <w:rFonts w:ascii="Courier New" w:hAnsi="Courier New" w:cs="Courier New"/>
                <w:sz w:val="18"/>
              </w:rPr>
            </w:pPr>
            <w:r w:rsidRPr="00962831">
              <w:rPr>
                <w:rFonts w:ascii="Courier New" w:hAnsi="Courier New" w:cs="Courier New"/>
                <w:sz w:val="18"/>
              </w:rPr>
              <w:t>retAdjM</w:t>
            </w:r>
            <w:r w:rsidR="00D60A02" w:rsidRPr="00962831">
              <w:rPr>
                <w:rFonts w:ascii="Courier New" w:hAnsi="Courier New" w:cs="Courier New"/>
                <w:sz w:val="18"/>
              </w:rPr>
              <w:t xml:space="preserve"> = </w:t>
            </w:r>
            <w:r w:rsidRPr="00962831">
              <w:rPr>
                <w:rFonts w:ascii="Courier New" w:hAnsi="Courier New" w:cs="Courier New"/>
                <w:sz w:val="18"/>
              </w:rPr>
              <w:t>MatrixPOwer</w:t>
            </w:r>
            <w:r w:rsidR="00D60A02" w:rsidRPr="00962831">
              <w:rPr>
                <w:rFonts w:ascii="Courier New" w:hAnsi="Courier New" w:cs="Courier New"/>
                <w:sz w:val="18"/>
              </w:rPr>
              <w:t>(</w:t>
            </w:r>
            <w:r w:rsidRPr="00962831">
              <w:rPr>
                <w:rFonts w:ascii="Courier New" w:hAnsi="Courier New" w:cs="Courier New"/>
                <w:sz w:val="18"/>
              </w:rPr>
              <w:t>A</w:t>
            </w:r>
            <w:r w:rsidR="00306016" w:rsidRPr="00962831">
              <w:rPr>
                <w:rFonts w:ascii="Courier New" w:hAnsi="Courier New" w:cs="Courier New"/>
                <w:sz w:val="18"/>
              </w:rPr>
              <w:t>djM</w:t>
            </w:r>
            <w:r w:rsidR="00D60A02" w:rsidRPr="00962831">
              <w:rPr>
                <w:rFonts w:ascii="Courier New" w:hAnsi="Courier New" w:cs="Courier New"/>
                <w:sz w:val="18"/>
              </w:rPr>
              <w:t xml:space="preserve">, </w:t>
            </w:r>
            <w:r w:rsidR="00306016" w:rsidRPr="00962831">
              <w:rPr>
                <w:rFonts w:ascii="Courier New" w:hAnsi="Courier New" w:cs="Courier New"/>
                <w:sz w:val="18"/>
              </w:rPr>
              <w:t>L</w:t>
            </w:r>
            <w:r w:rsidR="00D60A02" w:rsidRPr="00962831">
              <w:rPr>
                <w:rFonts w:ascii="Courier New" w:hAnsi="Courier New" w:cs="Courier New"/>
                <w:sz w:val="18"/>
              </w:rPr>
              <w:t>)</w:t>
            </w:r>
          </w:p>
        </w:tc>
      </w:tr>
      <w:tr w:rsidR="00D60A02" w:rsidRPr="00962831" w14:paraId="4E72081B" w14:textId="77777777" w:rsidTr="00E23FE9">
        <w:trPr>
          <w:jc w:val="center"/>
        </w:trPr>
        <w:tc>
          <w:tcPr>
            <w:tcW w:w="541" w:type="dxa"/>
            <w:tcBorders>
              <w:right w:val="single" w:sz="4" w:space="0" w:color="auto"/>
            </w:tcBorders>
          </w:tcPr>
          <w:p w14:paraId="3C980412"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1.</w:t>
            </w:r>
          </w:p>
          <w:p w14:paraId="2EE0F31E" w14:textId="77777777" w:rsidR="00D60A02" w:rsidRPr="00962831" w:rsidRDefault="00D60A02" w:rsidP="00844ED4">
            <w:pPr>
              <w:rPr>
                <w:rFonts w:ascii="Courier New" w:hAnsi="Courier New" w:cs="Courier New"/>
                <w:sz w:val="18"/>
              </w:rPr>
            </w:pPr>
          </w:p>
          <w:p w14:paraId="06DB91CE"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3.</w:t>
            </w:r>
          </w:p>
          <w:p w14:paraId="30753F63" w14:textId="77777777" w:rsidR="00D60A02" w:rsidRPr="00962831" w:rsidRDefault="00D60A02" w:rsidP="00844ED4">
            <w:pPr>
              <w:rPr>
                <w:rFonts w:ascii="Courier New" w:hAnsi="Courier New" w:cs="Courier New"/>
                <w:sz w:val="18"/>
              </w:rPr>
            </w:pPr>
            <w:r w:rsidRPr="00962831">
              <w:rPr>
                <w:rFonts w:ascii="Courier New" w:hAnsi="Courier New" w:cs="Courier New"/>
                <w:sz w:val="18"/>
              </w:rPr>
              <w:t>4.</w:t>
            </w:r>
          </w:p>
          <w:p w14:paraId="1D0D919C"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5.</w:t>
            </w:r>
          </w:p>
          <w:p w14:paraId="2C97BC94"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6.</w:t>
            </w:r>
          </w:p>
          <w:p w14:paraId="542A485D" w14:textId="77777777" w:rsidR="00BE46ED" w:rsidRPr="00962831" w:rsidRDefault="00BE46ED" w:rsidP="00844ED4">
            <w:pPr>
              <w:rPr>
                <w:rFonts w:ascii="Courier New" w:hAnsi="Courier New" w:cs="Courier New"/>
                <w:sz w:val="18"/>
              </w:rPr>
            </w:pPr>
            <w:r w:rsidRPr="00962831">
              <w:rPr>
                <w:rFonts w:ascii="Courier New" w:hAnsi="Courier New" w:cs="Courier New"/>
                <w:sz w:val="18"/>
              </w:rPr>
              <w:t>7.</w:t>
            </w:r>
          </w:p>
          <w:p w14:paraId="752C94F8" w14:textId="63DB3197" w:rsidR="00BE46ED" w:rsidRPr="00962831" w:rsidRDefault="00BE46ED" w:rsidP="00844ED4">
            <w:pPr>
              <w:rPr>
                <w:rFonts w:ascii="Courier New" w:hAnsi="Courier New" w:cs="Courier New"/>
                <w:sz w:val="18"/>
              </w:rPr>
            </w:pPr>
            <w:r w:rsidRPr="00962831">
              <w:rPr>
                <w:rFonts w:ascii="Courier New" w:hAnsi="Courier New" w:cs="Courier New"/>
                <w:sz w:val="18"/>
              </w:rPr>
              <w:t>8.</w:t>
            </w:r>
          </w:p>
        </w:tc>
        <w:tc>
          <w:tcPr>
            <w:tcW w:w="4953" w:type="dxa"/>
            <w:tcBorders>
              <w:left w:val="single" w:sz="4" w:space="0" w:color="auto"/>
            </w:tcBorders>
          </w:tcPr>
          <w:p w14:paraId="4A5BF74A" w14:textId="77777777" w:rsidR="00D60A02" w:rsidRPr="00962831" w:rsidRDefault="00DB5EA6" w:rsidP="00DB5EA6">
            <w:pPr>
              <w:keepNext/>
              <w:rPr>
                <w:rFonts w:ascii="Courier New" w:hAnsi="Courier New" w:cs="Courier New"/>
                <w:sz w:val="18"/>
              </w:rPr>
            </w:pPr>
            <w:r w:rsidRPr="00962831">
              <w:rPr>
                <w:rFonts w:ascii="Courier New" w:hAnsi="Courier New" w:cs="Courier New"/>
                <w:sz w:val="18"/>
              </w:rPr>
              <w:t>Create identity matrix I that has same dimension as adjM</w:t>
            </w:r>
          </w:p>
          <w:p w14:paraId="452A9BD6"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while L&gt;0</w:t>
            </w:r>
          </w:p>
          <w:p w14:paraId="0EA9454D"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 xml:space="preserve"> if L is odd</w:t>
            </w:r>
          </w:p>
          <w:p w14:paraId="0ED4454F" w14:textId="77777777" w:rsidR="00BE46ED" w:rsidRPr="00962831" w:rsidRDefault="00BE46ED" w:rsidP="000539BB">
            <w:pPr>
              <w:keepNext/>
              <w:rPr>
                <w:rFonts w:ascii="Courier New" w:hAnsi="Courier New" w:cs="Courier New"/>
                <w:sz w:val="18"/>
              </w:rPr>
            </w:pPr>
            <w:r w:rsidRPr="00962831">
              <w:rPr>
                <w:rFonts w:ascii="Courier New" w:hAnsi="Courier New" w:cs="Courier New"/>
                <w:sz w:val="18"/>
              </w:rPr>
              <w:t xml:space="preserve">  I := AdjM x I</w:t>
            </w:r>
          </w:p>
          <w:p w14:paraId="0073B33B"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 xml:space="preserve"> AdjM := AdjM x AdjM</w:t>
            </w:r>
          </w:p>
          <w:p w14:paraId="71AF9581" w14:textId="77777777" w:rsidR="00BE46ED" w:rsidRPr="00962831" w:rsidRDefault="000539BB" w:rsidP="00DB5EA6">
            <w:pPr>
              <w:keepNext/>
              <w:rPr>
                <w:rFonts w:ascii="Courier New" w:hAnsi="Courier New" w:cs="Courier New"/>
                <w:sz w:val="18"/>
              </w:rPr>
            </w:pPr>
            <w:r w:rsidRPr="00962831">
              <w:rPr>
                <w:rFonts w:ascii="Courier New" w:hAnsi="Courier New" w:cs="Courier New"/>
                <w:sz w:val="18"/>
              </w:rPr>
              <w:t xml:space="preserve"> </w:t>
            </w:r>
            <w:r w:rsidR="00BE46ED" w:rsidRPr="00962831">
              <w:rPr>
                <w:rFonts w:ascii="Courier New" w:hAnsi="Courier New" w:cs="Courier New"/>
                <w:sz w:val="18"/>
              </w:rPr>
              <w:t>L := L/2</w:t>
            </w:r>
          </w:p>
          <w:p w14:paraId="7807631B" w14:textId="77777777" w:rsidR="00BE46ED" w:rsidRPr="00962831" w:rsidRDefault="00BE46ED" w:rsidP="00DB5EA6">
            <w:pPr>
              <w:keepNext/>
              <w:rPr>
                <w:rFonts w:ascii="Courier New" w:hAnsi="Courier New" w:cs="Courier New"/>
                <w:sz w:val="18"/>
              </w:rPr>
            </w:pPr>
            <w:r w:rsidRPr="00962831">
              <w:rPr>
                <w:rFonts w:ascii="Courier New" w:hAnsi="Courier New" w:cs="Courier New"/>
                <w:sz w:val="18"/>
              </w:rPr>
              <w:t>return I</w:t>
            </w:r>
          </w:p>
        </w:tc>
      </w:tr>
    </w:tbl>
    <w:p w14:paraId="07ADD30C" w14:textId="156B4133" w:rsidR="001B25B0" w:rsidRDefault="00D60A02" w:rsidP="002622C7">
      <w:pPr>
        <w:pStyle w:val="Caption"/>
        <w:spacing w:after="240"/>
      </w:pPr>
      <w:bookmarkStart w:id="224" w:name="_Ref421023065"/>
      <w:bookmarkStart w:id="225" w:name="_Ref421049212"/>
      <w:bookmarkStart w:id="226" w:name="_Toc425380801"/>
      <w:r w:rsidRPr="00962831">
        <w:lastRenderedPageBreak/>
        <w:t xml:space="preserve">Gambar </w:t>
      </w:r>
      <w:r w:rsidR="0047061B">
        <w:fldChar w:fldCharType="begin"/>
      </w:r>
      <w:r w:rsidR="0047061B">
        <w:instrText xml:space="preserve"> STYLEREF 2 \s </w:instrText>
      </w:r>
      <w:r w:rsidR="0047061B">
        <w:fldChar w:fldCharType="separate"/>
      </w:r>
      <w:r w:rsidR="003C59E6">
        <w:rPr>
          <w:noProof/>
        </w:rPr>
        <w:t>3.2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7</w:t>
      </w:r>
      <w:r w:rsidR="0047061B">
        <w:fldChar w:fldCharType="end"/>
      </w:r>
      <w:bookmarkEnd w:id="224"/>
      <w:r w:rsidRPr="00962831">
        <w:t xml:space="preserve"> </w:t>
      </w:r>
      <w:r w:rsidRPr="00962831">
        <w:rPr>
          <w:i/>
        </w:rPr>
        <w:t xml:space="preserve">Pseudocode </w:t>
      </w:r>
      <w:r w:rsidRPr="00962831">
        <w:t>fungsi MatrixPower</w:t>
      </w:r>
      <w:bookmarkEnd w:id="225"/>
      <w:bookmarkEnd w:id="226"/>
    </w:p>
    <w:p w14:paraId="6CB2F0D0" w14:textId="27CD5FAA" w:rsidR="0053050C" w:rsidRPr="0053050C" w:rsidRDefault="0053050C" w:rsidP="0053050C">
      <w:pPr>
        <w:ind w:firstLine="720"/>
      </w:pPr>
      <w:r w:rsidRPr="00962831">
        <w:t xml:space="preserve">Fungsi MatrixPower memiliki dua parameter yakni matriks AdjM dan bilangan L. Fungsi ini digunakan untuk memangkatkan matriks AdjM ke pangkat L. </w:t>
      </w:r>
      <w:r w:rsidRPr="00962831">
        <w:rPr>
          <w:i/>
        </w:rPr>
        <w:t xml:space="preserve">pseudocode </w:t>
      </w:r>
      <w:r w:rsidRPr="00962831">
        <w:t xml:space="preserve">fungsi ini dapat dilihat pada </w:t>
      </w:r>
      <w:r w:rsidRPr="00962831">
        <w:rPr>
          <w:b/>
          <w:sz w:val="18"/>
        </w:rPr>
        <w:fldChar w:fldCharType="begin"/>
      </w:r>
      <w:r w:rsidRPr="00962831">
        <w:rPr>
          <w:b/>
          <w:sz w:val="18"/>
        </w:rPr>
        <w:instrText xml:space="preserve"> REF _Ref421023065 \h  \* MERGEFORMAT </w:instrText>
      </w:r>
      <w:r w:rsidRPr="00962831">
        <w:rPr>
          <w:b/>
          <w:sz w:val="18"/>
        </w:rPr>
      </w:r>
      <w:r w:rsidRPr="00962831">
        <w:rPr>
          <w:b/>
          <w:sz w:val="18"/>
        </w:rPr>
        <w:fldChar w:fldCharType="separate"/>
      </w:r>
      <w:r w:rsidR="003C59E6" w:rsidRPr="003C59E6">
        <w:rPr>
          <w:b/>
          <w:sz w:val="18"/>
        </w:rPr>
        <w:t>Gambar 3.2.7</w:t>
      </w:r>
      <w:r w:rsidRPr="00962831">
        <w:rPr>
          <w:b/>
          <w:sz w:val="18"/>
        </w:rPr>
        <w:fldChar w:fldCharType="end"/>
      </w:r>
      <w:r w:rsidRPr="00962831">
        <w:t xml:space="preserve">. Fungsi ini menggunakan teknik </w:t>
      </w:r>
      <w:r w:rsidRPr="00962831">
        <w:rPr>
          <w:i/>
        </w:rPr>
        <w:t>Exponentiation by Squaring</w:t>
      </w:r>
      <w:r w:rsidRPr="00962831">
        <w:t xml:space="preserve"> seperti yang dijelaskan pada subbab </w:t>
      </w:r>
      <w:r w:rsidRPr="00962831">
        <w:rPr>
          <w:b/>
        </w:rPr>
        <w:fldChar w:fldCharType="begin"/>
      </w:r>
      <w:r w:rsidRPr="00962831">
        <w:rPr>
          <w:b/>
        </w:rPr>
        <w:instrText xml:space="preserve"> REF _Ref421023141 \r \h  \* MERGEFORMAT </w:instrText>
      </w:r>
      <w:r w:rsidRPr="00962831">
        <w:rPr>
          <w:b/>
        </w:rPr>
      </w:r>
      <w:r w:rsidRPr="00962831">
        <w:rPr>
          <w:b/>
        </w:rPr>
        <w:fldChar w:fldCharType="separate"/>
      </w:r>
      <w:r w:rsidR="003C59E6">
        <w:rPr>
          <w:b/>
        </w:rPr>
        <w:t>2.7</w:t>
      </w:r>
      <w:r w:rsidRPr="00962831">
        <w:rPr>
          <w:b/>
        </w:rPr>
        <w:fldChar w:fldCharType="end"/>
      </w:r>
      <w:r w:rsidRPr="00962831">
        <w:t xml:space="preserve"> halaman </w:t>
      </w:r>
      <w:r w:rsidRPr="00962831">
        <w:fldChar w:fldCharType="begin"/>
      </w:r>
      <w:r w:rsidRPr="00962831">
        <w:instrText xml:space="preserve"> PAGEREF _Ref421023148 \h </w:instrText>
      </w:r>
      <w:r w:rsidRPr="00962831">
        <w:fldChar w:fldCharType="separate"/>
      </w:r>
      <w:r w:rsidR="003C59E6">
        <w:rPr>
          <w:noProof/>
        </w:rPr>
        <w:t>13</w:t>
      </w:r>
      <w:r w:rsidRPr="00962831">
        <w:fldChar w:fldCharType="end"/>
      </w:r>
      <w:r w:rsidRPr="00962831">
        <w:t>.</w:t>
      </w:r>
    </w:p>
    <w:p w14:paraId="5EC65A56" w14:textId="77777777" w:rsidR="007F0D15" w:rsidRPr="00962831" w:rsidRDefault="0081672D" w:rsidP="007F0D15">
      <w:pPr>
        <w:pStyle w:val="Heading2"/>
      </w:pPr>
      <w:bookmarkStart w:id="227" w:name="_Toc425380751"/>
      <w:r w:rsidRPr="00962831">
        <w:t>Desain</w:t>
      </w:r>
      <w:r w:rsidR="007F0D15" w:rsidRPr="00962831">
        <w:t xml:space="preserve"> Struktur Data</w:t>
      </w:r>
      <w:bookmarkEnd w:id="227"/>
    </w:p>
    <w:p w14:paraId="7A847E70" w14:textId="3A9996BC" w:rsidR="007F0D15" w:rsidRPr="00962831" w:rsidRDefault="000539BB" w:rsidP="000539BB">
      <w:pPr>
        <w:ind w:firstLine="720"/>
      </w:pPr>
      <w:r w:rsidRPr="00962831">
        <w:t>Sistem yang dibuat membutuhkan beberapa struktur data</w:t>
      </w:r>
      <w:r w:rsidR="00324F70" w:rsidRPr="00962831">
        <w:t xml:space="preserve"> untuk menyimpan beberapa data penting. Struktur data pertama yang dibutuhkan adalah struktur data yang dapat menyimpan sekumpulan data tanpa duplikasi dan dapat dilakukan pengecekan secara cepat untuk kesamaan isi himpunan. Struktur data ini dibutuhkan untuk memberikan label yang berbeda untuk tiap </w:t>
      </w:r>
      <w:r w:rsidR="00324F70" w:rsidRPr="00962831">
        <w:rPr>
          <w:i/>
        </w:rPr>
        <w:t xml:space="preserve">state </w:t>
      </w:r>
      <w:r w:rsidR="00324F70" w:rsidRPr="00962831">
        <w:t xml:space="preserve">DFA. </w:t>
      </w:r>
      <w:r w:rsidR="00C75DAF">
        <w:rPr>
          <w:lang w:val="en-US"/>
        </w:rPr>
        <w:t>Di mana</w:t>
      </w:r>
      <w:r w:rsidR="00324F70" w:rsidRPr="00962831">
        <w:t xml:space="preserve"> </w:t>
      </w:r>
      <w:r w:rsidR="00324F70" w:rsidRPr="00962831">
        <w:rPr>
          <w:i/>
        </w:rPr>
        <w:t xml:space="preserve">state </w:t>
      </w:r>
      <w:r w:rsidR="00324F70" w:rsidRPr="00962831">
        <w:t xml:space="preserve">DFA merupakan himpunan satu atau lebih </w:t>
      </w:r>
      <w:r w:rsidR="00324F70" w:rsidRPr="00962831">
        <w:rPr>
          <w:i/>
        </w:rPr>
        <w:t>state</w:t>
      </w:r>
      <w:r w:rsidR="00324F70" w:rsidRPr="00962831">
        <w:t xml:space="preserve"> NFA.</w:t>
      </w:r>
      <w:r w:rsidR="00EE0061" w:rsidRPr="00962831">
        <w:t xml:space="preserve"> Struktur data yang tepat digunakan untuk kasus tersebut adalah struktur data </w:t>
      </w:r>
      <w:r w:rsidR="008C3B36" w:rsidRPr="00962831">
        <w:rPr>
          <w:i/>
        </w:rPr>
        <w:t>S</w:t>
      </w:r>
      <w:r w:rsidR="00EE0061" w:rsidRPr="00962831">
        <w:rPr>
          <w:i/>
        </w:rPr>
        <w:t>et</w:t>
      </w:r>
      <w:r w:rsidR="00EE0061" w:rsidRPr="00962831">
        <w:t xml:space="preserve">. Hal ini dikarenakan struktur data </w:t>
      </w:r>
      <w:r w:rsidR="008C3B36" w:rsidRPr="00962831">
        <w:rPr>
          <w:i/>
        </w:rPr>
        <w:t>S</w:t>
      </w:r>
      <w:r w:rsidR="00EE0061" w:rsidRPr="00962831">
        <w:rPr>
          <w:i/>
        </w:rPr>
        <w:t>et</w:t>
      </w:r>
      <w:r w:rsidR="00EE0061" w:rsidRPr="00962831">
        <w:t xml:space="preserve"> dapat melakukan penyimpanan data dan dapat dipastikan tidak ada duplikasi pada data yang disimpan.</w:t>
      </w:r>
    </w:p>
    <w:p w14:paraId="47F38FCA" w14:textId="60CD3D67" w:rsidR="0054743F" w:rsidRPr="00962831" w:rsidRDefault="0054743F" w:rsidP="000539BB">
      <w:pPr>
        <w:ind w:firstLine="720"/>
      </w:pPr>
      <w:r w:rsidRPr="00962831">
        <w:t xml:space="preserve">Struktur data kedua yang dibutuhkan adalah struktur data yang dapat digunakan untuk mengakses data dengan parameter tertentu yang diberikan. Struktur data ini digunakan dalam penyimpanan </w:t>
      </w:r>
      <w:r w:rsidRPr="00962831">
        <w:rPr>
          <w:i/>
        </w:rPr>
        <w:t xml:space="preserve">automaton </w:t>
      </w:r>
      <w:r w:rsidRPr="00962831">
        <w:t xml:space="preserve">DFA untuk memperoleh </w:t>
      </w:r>
      <w:r w:rsidRPr="00962831">
        <w:rPr>
          <w:i/>
        </w:rPr>
        <w:t>state</w:t>
      </w:r>
      <w:r w:rsidRPr="00962831">
        <w:t xml:space="preserve"> tertentu dengan parameter </w:t>
      </w:r>
      <w:r w:rsidR="008C3B36" w:rsidRPr="00962831">
        <w:t xml:space="preserve">himpunan satu atau lebih </w:t>
      </w:r>
      <w:r w:rsidR="008C3B36" w:rsidRPr="00962831">
        <w:rPr>
          <w:i/>
        </w:rPr>
        <w:t xml:space="preserve">state </w:t>
      </w:r>
      <w:r w:rsidR="008C3B36" w:rsidRPr="00962831">
        <w:t xml:space="preserve">NFA yang kemudian disimpan dalam struktur data </w:t>
      </w:r>
      <w:r w:rsidR="008C3B36" w:rsidRPr="00962831">
        <w:rPr>
          <w:i/>
        </w:rPr>
        <w:t>Set</w:t>
      </w:r>
      <w:r w:rsidR="008C3B36" w:rsidRPr="00962831">
        <w:t xml:space="preserve">. Struktur data yang tepat untuk permasalahan seperti ini adalah </w:t>
      </w:r>
      <w:r w:rsidR="008C3B36" w:rsidRPr="00962831">
        <w:rPr>
          <w:i/>
        </w:rPr>
        <w:t>Dictionary/Map</w:t>
      </w:r>
      <w:r w:rsidR="008C3B36" w:rsidRPr="00962831">
        <w:t xml:space="preserve"> </w:t>
      </w:r>
      <w:r w:rsidR="00C75DAF" w:rsidRPr="00962831">
        <w:t>di mana</w:t>
      </w:r>
      <w:r w:rsidR="008C3B36" w:rsidRPr="00962831">
        <w:t xml:space="preserve"> suatu data dapat diakses berdasar </w:t>
      </w:r>
      <w:r w:rsidR="008C3B36" w:rsidRPr="00962831">
        <w:rPr>
          <w:i/>
        </w:rPr>
        <w:t>key</w:t>
      </w:r>
      <w:r w:rsidR="008C3B36" w:rsidRPr="00962831">
        <w:t xml:space="preserve"> yang diberikan. Untuk keperluan </w:t>
      </w:r>
      <w:r w:rsidR="00C75DAF">
        <w:rPr>
          <w:lang w:val="en-US"/>
        </w:rPr>
        <w:t>di atas</w:t>
      </w:r>
      <w:r w:rsidR="008C3B36" w:rsidRPr="00962831">
        <w:t xml:space="preserve"> maka </w:t>
      </w:r>
      <w:r w:rsidR="008C3B36" w:rsidRPr="00962831">
        <w:rPr>
          <w:i/>
        </w:rPr>
        <w:t>D</w:t>
      </w:r>
      <w:r w:rsidR="00B723BF" w:rsidRPr="00962831">
        <w:rPr>
          <w:i/>
        </w:rPr>
        <w:t xml:space="preserve">ictionary </w:t>
      </w:r>
      <w:r w:rsidR="00B723BF" w:rsidRPr="00962831">
        <w:t xml:space="preserve">akan menggunakan </w:t>
      </w:r>
      <w:r w:rsidR="00B723BF" w:rsidRPr="00962831">
        <w:rPr>
          <w:i/>
        </w:rPr>
        <w:t xml:space="preserve">Set state </w:t>
      </w:r>
      <w:r w:rsidR="00B723BF" w:rsidRPr="00962831">
        <w:t xml:space="preserve">NFA sebagai </w:t>
      </w:r>
      <w:r w:rsidR="00B723BF" w:rsidRPr="00962831">
        <w:rPr>
          <w:i/>
        </w:rPr>
        <w:t>key</w:t>
      </w:r>
      <w:r w:rsidR="00B723BF" w:rsidRPr="00962831">
        <w:t xml:space="preserve"> dan </w:t>
      </w:r>
      <w:r w:rsidR="00B723BF" w:rsidRPr="00962831">
        <w:rPr>
          <w:i/>
        </w:rPr>
        <w:t xml:space="preserve">state </w:t>
      </w:r>
      <w:r w:rsidR="00B723BF" w:rsidRPr="00962831">
        <w:t>DFA sebagai data yang disimpan.</w:t>
      </w:r>
    </w:p>
    <w:p w14:paraId="65E01105" w14:textId="506FB232" w:rsidR="000F04B5" w:rsidRPr="00962831" w:rsidRDefault="00BB35C8" w:rsidP="006769CE">
      <w:pPr>
        <w:ind w:firstLine="720"/>
      </w:pPr>
      <w:r w:rsidRPr="00962831">
        <w:t xml:space="preserve">Struktur data ketiga yang dibutuhkan adalah struktur data yang dapat digunakan untuk </w:t>
      </w:r>
      <w:r w:rsidR="006C76B3" w:rsidRPr="00962831">
        <w:t xml:space="preserve">mensimulasikan proses </w:t>
      </w:r>
      <w:r w:rsidR="006C76B3" w:rsidRPr="00962831">
        <w:rPr>
          <w:i/>
        </w:rPr>
        <w:t>Last In First Out</w:t>
      </w:r>
      <w:r w:rsidR="006C76B3" w:rsidRPr="00962831">
        <w:t xml:space="preserve">(LIFO). Struktur data ini digunakan untuk </w:t>
      </w:r>
      <w:r w:rsidR="006C76B3" w:rsidRPr="00962831">
        <w:lastRenderedPageBreak/>
        <w:t xml:space="preserve">memproses </w:t>
      </w:r>
      <w:r w:rsidR="006C76B3" w:rsidRPr="00962831">
        <w:rPr>
          <w:i/>
        </w:rPr>
        <w:t>regular expression</w:t>
      </w:r>
      <w:r w:rsidR="006C76B3" w:rsidRPr="00962831">
        <w:t xml:space="preserve"> yang berbentuk operasi infix. Selain itu struktur data ini diperlukan untuk melakukan proses </w:t>
      </w:r>
      <w:r w:rsidR="006C76B3" w:rsidRPr="00962831">
        <w:rPr>
          <w:i/>
        </w:rPr>
        <w:t xml:space="preserve">traversal </w:t>
      </w:r>
      <w:r w:rsidR="006C76B3" w:rsidRPr="00962831">
        <w:t xml:space="preserve">yakni mengunjungi </w:t>
      </w:r>
      <w:r w:rsidR="006C76B3" w:rsidRPr="00962831">
        <w:rPr>
          <w:i/>
        </w:rPr>
        <w:t>state</w:t>
      </w:r>
      <w:r w:rsidR="006C76B3" w:rsidRPr="00962831">
        <w:t xml:space="preserve"> dalam konversi NFA menjadi DFA. Struktur data yang tepat untuk permasalahan tersebut adalah </w:t>
      </w:r>
      <w:r w:rsidR="006C76B3" w:rsidRPr="00962831">
        <w:rPr>
          <w:i/>
        </w:rPr>
        <w:t>stack</w:t>
      </w:r>
      <w:r w:rsidR="006C76B3" w:rsidRPr="00962831">
        <w:t xml:space="preserve"> </w:t>
      </w:r>
      <w:r w:rsidR="00C75DAF" w:rsidRPr="00962831">
        <w:t>di mana</w:t>
      </w:r>
      <w:r w:rsidR="006C76B3" w:rsidRPr="00962831">
        <w:t xml:space="preserve"> data juga dilakukan penyimpanan dengan kaidah LIFO.</w:t>
      </w:r>
    </w:p>
    <w:p w14:paraId="5FF9E872" w14:textId="77777777" w:rsidR="002D2A90" w:rsidRPr="00962831" w:rsidRDefault="002D2A90" w:rsidP="006769CE">
      <w:pPr>
        <w:ind w:firstLine="720"/>
      </w:pPr>
      <w:r w:rsidRPr="00962831">
        <w:t xml:space="preserve">Struktur data terakhir yang dibutuhkan adalah struktur data yang dapat menyimpan sepasang data sekaligus. </w:t>
      </w:r>
      <w:r w:rsidR="003A7A20" w:rsidRPr="00962831">
        <w:t xml:space="preserve">Struktur data ini dibutuhkan untuk menyimpan dan memonitor pasangan </w:t>
      </w:r>
      <w:r w:rsidR="003A7A20" w:rsidRPr="00962831">
        <w:rPr>
          <w:i/>
        </w:rPr>
        <w:t>state</w:t>
      </w:r>
      <w:r w:rsidR="003A7A20" w:rsidRPr="00962831">
        <w:t xml:space="preserve"> awal NFA dan </w:t>
      </w:r>
      <w:r w:rsidR="003A7A20" w:rsidRPr="00962831">
        <w:rPr>
          <w:i/>
        </w:rPr>
        <w:t>state</w:t>
      </w:r>
      <w:r w:rsidR="003A7A20" w:rsidRPr="00962831">
        <w:t xml:space="preserve"> akhir NFA saat proses konversi </w:t>
      </w:r>
      <w:r w:rsidR="003A7A20" w:rsidRPr="00962831">
        <w:rPr>
          <w:i/>
        </w:rPr>
        <w:t xml:space="preserve">regular expression </w:t>
      </w:r>
      <w:r w:rsidR="003A7A20" w:rsidRPr="00962831">
        <w:t>ke NFA.</w:t>
      </w:r>
      <w:r w:rsidR="00640F2F" w:rsidRPr="00962831">
        <w:t xml:space="preserve"> Struktur data ini dapat dipenuhi oleh struktur data </w:t>
      </w:r>
      <w:r w:rsidR="00640F2F" w:rsidRPr="00962831">
        <w:rPr>
          <w:i/>
        </w:rPr>
        <w:t>Pair</w:t>
      </w:r>
      <w:r w:rsidR="00640F2F" w:rsidRPr="00962831">
        <w:t>.</w:t>
      </w:r>
    </w:p>
    <w:p w14:paraId="7ABEFEA9" w14:textId="5B1D0E0E" w:rsidR="004F5F45" w:rsidRPr="00962831" w:rsidRDefault="004F5F45" w:rsidP="004F5F45">
      <w:pPr>
        <w:pStyle w:val="Heading2"/>
      </w:pPr>
      <w:bookmarkStart w:id="228" w:name="_Toc425380752"/>
      <w:r w:rsidRPr="00962831">
        <w:t>Desain Pembangkit Kasus untuk Uji Kinerja.</w:t>
      </w:r>
      <w:bookmarkEnd w:id="228"/>
    </w:p>
    <w:p w14:paraId="134F932D" w14:textId="38F26378" w:rsidR="007E428E" w:rsidRDefault="007E428E" w:rsidP="00AA7091">
      <w:pPr>
        <w:ind w:firstLine="720"/>
      </w:pPr>
      <w:r w:rsidRPr="00962831">
        <w:t>Untuk melakukan uji kinerja diperlukan sebuah program pembantu yang dapat melakukan pembangkitan kasus uji sebagai masukan program Tugas Akhir</w:t>
      </w:r>
      <w:r w:rsidR="00AA7091" w:rsidRPr="00962831">
        <w:t xml:space="preserve">. </w:t>
      </w:r>
      <w:r w:rsidR="00AA7091" w:rsidRPr="00962831">
        <w:rPr>
          <w:i/>
        </w:rPr>
        <w:t>Pseudocode</w:t>
      </w:r>
      <w:r w:rsidR="00AA7091" w:rsidRPr="00962831">
        <w:t xml:space="preserve"> program pembangkit kasus uji dapat dilihat pada</w:t>
      </w:r>
      <w:r w:rsidR="00105DFE" w:rsidRPr="00962831">
        <w:t xml:space="preserve"> </w:t>
      </w:r>
      <w:r w:rsidR="00105DFE" w:rsidRPr="00962831">
        <w:rPr>
          <w:b/>
          <w:sz w:val="18"/>
        </w:rPr>
        <w:fldChar w:fldCharType="begin"/>
      </w:r>
      <w:r w:rsidR="00105DFE" w:rsidRPr="00962831">
        <w:rPr>
          <w:b/>
          <w:sz w:val="18"/>
        </w:rPr>
        <w:instrText xml:space="preserve"> REF _Ref422139770 \h  \* MERGEFORMAT </w:instrText>
      </w:r>
      <w:r w:rsidR="00105DFE" w:rsidRPr="00962831">
        <w:rPr>
          <w:b/>
          <w:sz w:val="18"/>
        </w:rPr>
      </w:r>
      <w:r w:rsidR="00105DFE" w:rsidRPr="00962831">
        <w:rPr>
          <w:b/>
          <w:sz w:val="18"/>
        </w:rPr>
        <w:fldChar w:fldCharType="separate"/>
      </w:r>
      <w:r w:rsidR="003C59E6" w:rsidRPr="003C59E6">
        <w:rPr>
          <w:b/>
          <w:sz w:val="18"/>
        </w:rPr>
        <w:t>Gambar 3.4.2</w:t>
      </w:r>
      <w:r w:rsidR="00105DFE" w:rsidRPr="00962831">
        <w:rPr>
          <w:b/>
          <w:sz w:val="18"/>
        </w:rPr>
        <w:fldChar w:fldCharType="end"/>
      </w:r>
      <w:r w:rsidR="00105DFE" w:rsidRPr="00962831">
        <w:t xml:space="preserve">, dan </w:t>
      </w:r>
      <w:r w:rsidR="00105DFE" w:rsidRPr="00962831">
        <w:rPr>
          <w:b/>
          <w:sz w:val="18"/>
        </w:rPr>
        <w:fldChar w:fldCharType="begin"/>
      </w:r>
      <w:r w:rsidR="00105DFE" w:rsidRPr="00962831">
        <w:rPr>
          <w:b/>
          <w:sz w:val="18"/>
        </w:rPr>
        <w:instrText xml:space="preserve"> REF _Ref422139771 \h  \* MERGEFORMAT </w:instrText>
      </w:r>
      <w:r w:rsidR="00105DFE" w:rsidRPr="00962831">
        <w:rPr>
          <w:b/>
          <w:sz w:val="18"/>
        </w:rPr>
      </w:r>
      <w:r w:rsidR="00105DFE" w:rsidRPr="00962831">
        <w:rPr>
          <w:b/>
          <w:sz w:val="18"/>
        </w:rPr>
        <w:fldChar w:fldCharType="separate"/>
      </w:r>
      <w:r w:rsidR="003C59E6" w:rsidRPr="003C59E6">
        <w:rPr>
          <w:b/>
          <w:sz w:val="18"/>
        </w:rPr>
        <w:t>Gambar 3.4.1</w:t>
      </w:r>
      <w:r w:rsidR="00105DFE" w:rsidRPr="00962831">
        <w:rPr>
          <w:b/>
          <w:sz w:val="18"/>
        </w:rPr>
        <w:fldChar w:fldCharType="end"/>
      </w:r>
      <w:r w:rsidR="00105DFE" w:rsidRPr="00962831">
        <w:t>.</w:t>
      </w:r>
    </w:p>
    <w:p w14:paraId="3AC1D864" w14:textId="59B03A27" w:rsidR="00224AC4" w:rsidRDefault="00224AC4" w:rsidP="00AA7091">
      <w:pPr>
        <w:ind w:firstLine="720"/>
      </w:pPr>
      <w:r w:rsidRPr="00962831">
        <w:t xml:space="preserve">Fungsi expand pada </w:t>
      </w:r>
      <w:r w:rsidRPr="00962831">
        <w:rPr>
          <w:b/>
          <w:sz w:val="18"/>
        </w:rPr>
        <w:fldChar w:fldCharType="begin"/>
      </w:r>
      <w:r w:rsidRPr="00962831">
        <w:rPr>
          <w:b/>
          <w:sz w:val="18"/>
        </w:rPr>
        <w:instrText xml:space="preserve"> REF _Ref422139770 \h  \* MERGEFORMAT </w:instrText>
      </w:r>
      <w:r w:rsidRPr="00962831">
        <w:rPr>
          <w:b/>
          <w:sz w:val="18"/>
        </w:rPr>
      </w:r>
      <w:r w:rsidRPr="00962831">
        <w:rPr>
          <w:b/>
          <w:sz w:val="18"/>
        </w:rPr>
        <w:fldChar w:fldCharType="separate"/>
      </w:r>
      <w:r w:rsidR="003C59E6" w:rsidRPr="003C59E6">
        <w:rPr>
          <w:b/>
          <w:sz w:val="18"/>
        </w:rPr>
        <w:t>Gambar 3.4.2</w:t>
      </w:r>
      <w:r w:rsidRPr="00962831">
        <w:rPr>
          <w:b/>
          <w:sz w:val="18"/>
        </w:rPr>
        <w:fldChar w:fldCharType="end"/>
      </w:r>
      <w:r w:rsidRPr="00962831">
        <w:t xml:space="preserve"> digunakan untuk menambah sebuah operasi regular expression baru dengan menyisipkan sebuah operasi ke </w:t>
      </w:r>
      <w:r w:rsidRPr="00962831">
        <w:rPr>
          <w:i/>
        </w:rPr>
        <w:t xml:space="preserve">index </w:t>
      </w:r>
      <w:r w:rsidRPr="00962831">
        <w:t>yang acak.</w:t>
      </w:r>
      <w:r w:rsidRPr="00224AC4">
        <w:t xml:space="preserve"> </w:t>
      </w:r>
      <w:r w:rsidRPr="00962831">
        <w:t xml:space="preserve">Fungsi akan mengembalikan </w:t>
      </w:r>
      <w:r w:rsidRPr="00962831">
        <w:rPr>
          <w:i/>
        </w:rPr>
        <w:t>string</w:t>
      </w:r>
      <w:r w:rsidRPr="00962831">
        <w:t xml:space="preserve"> hasil penambahan operasi ke fungsi utama pada </w:t>
      </w:r>
      <w:r w:rsidRPr="00962831">
        <w:rPr>
          <w:b/>
          <w:sz w:val="18"/>
        </w:rPr>
        <w:fldChar w:fldCharType="begin"/>
      </w:r>
      <w:r w:rsidRPr="00962831">
        <w:rPr>
          <w:b/>
          <w:sz w:val="18"/>
        </w:rPr>
        <w:instrText xml:space="preserve"> REF _Ref422139771 \h  \* MERGEFORMAT </w:instrText>
      </w:r>
      <w:r w:rsidRPr="00962831">
        <w:rPr>
          <w:b/>
          <w:sz w:val="18"/>
        </w:rPr>
      </w:r>
      <w:r w:rsidRPr="00962831">
        <w:rPr>
          <w:b/>
          <w:sz w:val="18"/>
        </w:rPr>
        <w:fldChar w:fldCharType="separate"/>
      </w:r>
      <w:r w:rsidR="003C59E6" w:rsidRPr="003C59E6">
        <w:rPr>
          <w:b/>
          <w:sz w:val="18"/>
        </w:rPr>
        <w:t>Gambar 3.4.1</w:t>
      </w:r>
      <w:r w:rsidRPr="00962831">
        <w:rPr>
          <w:b/>
          <w:sz w:val="18"/>
        </w:rPr>
        <w:fldChar w:fldCharType="end"/>
      </w:r>
      <w:r w:rsidRPr="00962831">
        <w:t xml:space="preserve">. pada fungsi utama, akan dipanggil fungsi Expand hingga </w:t>
      </w:r>
      <w:r w:rsidRPr="00962831">
        <w:rPr>
          <w:i/>
        </w:rPr>
        <w:t>string</w:t>
      </w:r>
      <w:r w:rsidRPr="00962831">
        <w:t xml:space="preserve"> mencapai batas karakter tertentu.</w:t>
      </w:r>
    </w:p>
    <w:p w14:paraId="177E1071" w14:textId="77777777" w:rsidR="00B93F67" w:rsidRDefault="00B93F67" w:rsidP="00AA7091">
      <w:pPr>
        <w:ind w:firstLine="720"/>
      </w:pPr>
    </w:p>
    <w:tbl>
      <w:tblPr>
        <w:tblStyle w:val="TableGrid"/>
        <w:tblW w:w="0" w:type="auto"/>
        <w:jc w:val="center"/>
        <w:tblLook w:val="04A0" w:firstRow="1" w:lastRow="0" w:firstColumn="1" w:lastColumn="0" w:noHBand="0" w:noVBand="1"/>
      </w:tblPr>
      <w:tblGrid>
        <w:gridCol w:w="541"/>
        <w:gridCol w:w="4953"/>
      </w:tblGrid>
      <w:tr w:rsidR="00B93F67" w:rsidRPr="00962831" w14:paraId="2CDB3D96" w14:textId="77777777" w:rsidTr="00EB36CD">
        <w:trPr>
          <w:jc w:val="center"/>
        </w:trPr>
        <w:tc>
          <w:tcPr>
            <w:tcW w:w="5494" w:type="dxa"/>
            <w:gridSpan w:val="2"/>
          </w:tcPr>
          <w:p w14:paraId="6378D048"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main()</w:t>
            </w:r>
          </w:p>
        </w:tc>
      </w:tr>
      <w:tr w:rsidR="00B93F67" w:rsidRPr="00962831" w14:paraId="3AA3F41C" w14:textId="77777777" w:rsidTr="00EB36CD">
        <w:trPr>
          <w:jc w:val="center"/>
        </w:trPr>
        <w:tc>
          <w:tcPr>
            <w:tcW w:w="541" w:type="dxa"/>
            <w:tcBorders>
              <w:right w:val="single" w:sz="4" w:space="0" w:color="auto"/>
            </w:tcBorders>
          </w:tcPr>
          <w:p w14:paraId="71D67EC1"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1.</w:t>
            </w:r>
          </w:p>
          <w:p w14:paraId="4CC99518"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2.</w:t>
            </w:r>
          </w:p>
          <w:p w14:paraId="6C69919B"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3.</w:t>
            </w:r>
          </w:p>
          <w:p w14:paraId="2903E9FC"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4.</w:t>
            </w:r>
          </w:p>
          <w:p w14:paraId="163439FF"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5.</w:t>
            </w:r>
          </w:p>
          <w:p w14:paraId="6CA1B01E"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6.</w:t>
            </w:r>
          </w:p>
          <w:p w14:paraId="11EE6FDA"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7.</w:t>
            </w:r>
          </w:p>
          <w:p w14:paraId="0345C8E7" w14:textId="77777777" w:rsidR="00B93F67" w:rsidRPr="00962831" w:rsidRDefault="00B93F67" w:rsidP="00EB36CD">
            <w:pPr>
              <w:rPr>
                <w:rFonts w:ascii="Courier New" w:hAnsi="Courier New" w:cs="Courier New"/>
                <w:sz w:val="18"/>
              </w:rPr>
            </w:pPr>
            <w:r w:rsidRPr="00962831">
              <w:rPr>
                <w:rFonts w:ascii="Courier New" w:hAnsi="Courier New" w:cs="Courier New"/>
                <w:sz w:val="18"/>
              </w:rPr>
              <w:t>8.</w:t>
            </w:r>
          </w:p>
        </w:tc>
        <w:tc>
          <w:tcPr>
            <w:tcW w:w="4953" w:type="dxa"/>
            <w:tcBorders>
              <w:left w:val="single" w:sz="4" w:space="0" w:color="auto"/>
            </w:tcBorders>
          </w:tcPr>
          <w:p w14:paraId="2738FD11"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Initialize random seed()</w:t>
            </w:r>
          </w:p>
          <w:p w14:paraId="50514307"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print(number of test case)</w:t>
            </w:r>
          </w:p>
          <w:p w14:paraId="588549D2"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for i=0 to number of test case</w:t>
            </w:r>
          </w:p>
          <w:p w14:paraId="0C6DD4CF"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 xml:space="preserve"> initialize str = “a”;</w:t>
            </w:r>
          </w:p>
          <w:p w14:paraId="6C89C2AB"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 xml:space="preserve"> while length of str &lt; 100</w:t>
            </w:r>
          </w:p>
          <w:p w14:paraId="7BFE002C"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 xml:space="preserve">  index = rand_int() between [1…length(str)]</w:t>
            </w:r>
          </w:p>
          <w:p w14:paraId="5A59811C"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 xml:space="preserve">  str = Expand(str)</w:t>
            </w:r>
          </w:p>
          <w:p w14:paraId="36BAE304" w14:textId="77777777" w:rsidR="00B93F67" w:rsidRPr="00962831" w:rsidRDefault="00B93F67" w:rsidP="00EB36CD">
            <w:pPr>
              <w:keepNext/>
              <w:rPr>
                <w:rFonts w:ascii="Courier New" w:hAnsi="Courier New" w:cs="Courier New"/>
                <w:sz w:val="18"/>
              </w:rPr>
            </w:pPr>
            <w:r w:rsidRPr="00962831">
              <w:rPr>
                <w:rFonts w:ascii="Courier New" w:hAnsi="Courier New" w:cs="Courier New"/>
                <w:sz w:val="18"/>
              </w:rPr>
              <w:t xml:space="preserve"> print(str+” ”+rand_int() between 1…</w:t>
            </w:r>
            <m:oMath>
              <m:sSup>
                <m:sSupPr>
                  <m:ctrlPr>
                    <w:rPr>
                      <w:rFonts w:ascii="Cambria Math" w:hAnsi="Cambria Math" w:cs="Courier New"/>
                      <w:i/>
                      <w:sz w:val="18"/>
                    </w:rPr>
                  </m:ctrlPr>
                </m:sSupPr>
                <m:e>
                  <m:r>
                    <w:rPr>
                      <w:rFonts w:ascii="Cambria Math" w:hAnsi="Cambria Math" w:cs="Courier New"/>
                      <w:sz w:val="18"/>
                    </w:rPr>
                    <m:t>10</m:t>
                  </m:r>
                </m:e>
                <m:sup>
                  <m:r>
                    <w:rPr>
                      <w:rFonts w:ascii="Cambria Math" w:hAnsi="Cambria Math" w:cs="Courier New"/>
                      <w:sz w:val="18"/>
                    </w:rPr>
                    <m:t>9</m:t>
                  </m:r>
                </m:sup>
              </m:sSup>
            </m:oMath>
            <w:r w:rsidRPr="00962831">
              <w:rPr>
                <w:rFonts w:ascii="Courier New" w:hAnsi="Courier New" w:cs="Courier New"/>
                <w:sz w:val="18"/>
              </w:rPr>
              <w:t>)</w:t>
            </w:r>
          </w:p>
        </w:tc>
      </w:tr>
    </w:tbl>
    <w:p w14:paraId="3ED89FFA" w14:textId="77777777" w:rsidR="00B93F67" w:rsidRDefault="00B93F67" w:rsidP="00B93F67">
      <w:pPr>
        <w:pStyle w:val="Caption"/>
      </w:pPr>
      <w:bookmarkStart w:id="229" w:name="_Ref422139771"/>
      <w:bookmarkStart w:id="230" w:name="_Toc425380802"/>
      <w:r w:rsidRPr="00962831">
        <w:t xml:space="preserve">Gambar </w:t>
      </w:r>
      <w:r>
        <w:fldChar w:fldCharType="begin"/>
      </w:r>
      <w:r>
        <w:instrText xml:space="preserve"> STYLEREF 2 \s </w:instrText>
      </w:r>
      <w:r>
        <w:fldChar w:fldCharType="separate"/>
      </w:r>
      <w:r w:rsidR="003C59E6">
        <w:rPr>
          <w:noProof/>
        </w:rPr>
        <w:t>3.4</w:t>
      </w:r>
      <w:r>
        <w:fldChar w:fldCharType="end"/>
      </w:r>
      <w:r>
        <w:t>.</w:t>
      </w:r>
      <w:r>
        <w:fldChar w:fldCharType="begin"/>
      </w:r>
      <w:r>
        <w:instrText xml:space="preserve"> SEQ Gambar \* ARABIC \s 2 </w:instrText>
      </w:r>
      <w:r>
        <w:fldChar w:fldCharType="separate"/>
      </w:r>
      <w:r w:rsidR="003C59E6">
        <w:rPr>
          <w:noProof/>
        </w:rPr>
        <w:t>1</w:t>
      </w:r>
      <w:r>
        <w:fldChar w:fldCharType="end"/>
      </w:r>
      <w:bookmarkEnd w:id="229"/>
      <w:r w:rsidRPr="00962831">
        <w:t xml:space="preserve"> </w:t>
      </w:r>
      <w:r w:rsidRPr="00962831">
        <w:rPr>
          <w:i/>
        </w:rPr>
        <w:t>Pseudocode</w:t>
      </w:r>
      <w:r w:rsidRPr="00962831">
        <w:t xml:space="preserve"> fungsi utama pembangkit kasus uji</w:t>
      </w:r>
      <w:bookmarkEnd w:id="230"/>
    </w:p>
    <w:p w14:paraId="318783C9" w14:textId="77777777" w:rsidR="00263BB4" w:rsidRPr="00962831" w:rsidRDefault="00263BB4" w:rsidP="00AA7091">
      <w:pPr>
        <w:ind w:firstLine="720"/>
      </w:pPr>
    </w:p>
    <w:tbl>
      <w:tblPr>
        <w:tblStyle w:val="TableGrid"/>
        <w:tblW w:w="0" w:type="auto"/>
        <w:jc w:val="center"/>
        <w:tblLook w:val="04A0" w:firstRow="1" w:lastRow="0" w:firstColumn="1" w:lastColumn="0" w:noHBand="0" w:noVBand="1"/>
      </w:tblPr>
      <w:tblGrid>
        <w:gridCol w:w="541"/>
        <w:gridCol w:w="4953"/>
      </w:tblGrid>
      <w:tr w:rsidR="00AA7091" w:rsidRPr="00962831" w14:paraId="34914341" w14:textId="77777777" w:rsidTr="00E57F62">
        <w:trPr>
          <w:jc w:val="center"/>
        </w:trPr>
        <w:tc>
          <w:tcPr>
            <w:tcW w:w="5494" w:type="dxa"/>
            <w:gridSpan w:val="2"/>
          </w:tcPr>
          <w:p w14:paraId="376D0F9B" w14:textId="77777777" w:rsidR="00AA7091" w:rsidRPr="00962831" w:rsidRDefault="00AA7091" w:rsidP="00E57F62">
            <w:pPr>
              <w:keepNext/>
              <w:jc w:val="left"/>
              <w:rPr>
                <w:rFonts w:ascii="Courier New" w:hAnsi="Courier New" w:cs="Courier New"/>
                <w:sz w:val="18"/>
              </w:rPr>
            </w:pPr>
            <w:r w:rsidRPr="00962831">
              <w:rPr>
                <w:rFonts w:ascii="Courier New" w:hAnsi="Courier New" w:cs="Courier New"/>
                <w:sz w:val="18"/>
              </w:rPr>
              <w:lastRenderedPageBreak/>
              <w:t xml:space="preserve">* index  </w:t>
            </w:r>
            <w:r w:rsidRPr="00962831">
              <w:rPr>
                <w:rFonts w:ascii="Courier New" w:hAnsi="Courier New" w:cs="Courier New"/>
                <w:sz w:val="18"/>
              </w:rPr>
              <w:tab/>
              <w:t xml:space="preserve">integer that represent position in </w:t>
            </w:r>
          </w:p>
          <w:p w14:paraId="7AE06E9D" w14:textId="2DAE56B2" w:rsidR="00AA7091" w:rsidRPr="00962831" w:rsidRDefault="00AA7091" w:rsidP="006002E9">
            <w:pPr>
              <w:keepNext/>
              <w:jc w:val="left"/>
              <w:rPr>
                <w:rFonts w:ascii="Courier New" w:hAnsi="Courier New" w:cs="Courier New"/>
                <w:sz w:val="18"/>
              </w:rPr>
            </w:pPr>
            <w:r w:rsidRPr="00962831">
              <w:rPr>
                <w:rFonts w:ascii="Courier New" w:hAnsi="Courier New" w:cs="Courier New"/>
                <w:sz w:val="18"/>
              </w:rPr>
              <w:t>*</w:t>
            </w:r>
            <w:r w:rsidRPr="00962831">
              <w:rPr>
                <w:rFonts w:ascii="Courier New" w:hAnsi="Courier New" w:cs="Courier New"/>
                <w:sz w:val="18"/>
              </w:rPr>
              <w:tab/>
            </w:r>
            <w:r w:rsidRPr="00962831">
              <w:rPr>
                <w:rFonts w:ascii="Courier New" w:hAnsi="Courier New" w:cs="Courier New"/>
                <w:sz w:val="18"/>
              </w:rPr>
              <w:tab/>
              <w:t xml:space="preserve">strIN </w:t>
            </w:r>
          </w:p>
          <w:p w14:paraId="6A6F61F9" w14:textId="021343B1" w:rsidR="00AA7091" w:rsidRPr="00962831" w:rsidRDefault="00AA7091" w:rsidP="006002E9">
            <w:pPr>
              <w:keepNext/>
              <w:jc w:val="left"/>
              <w:rPr>
                <w:rFonts w:ascii="Courier New" w:hAnsi="Courier New" w:cs="Courier New"/>
                <w:sz w:val="18"/>
              </w:rPr>
            </w:pPr>
            <w:r w:rsidRPr="00962831">
              <w:rPr>
                <w:rFonts w:ascii="Courier New" w:hAnsi="Courier New" w:cs="Courier New"/>
                <w:sz w:val="18"/>
              </w:rPr>
              <w:t>* strIN</w:t>
            </w:r>
            <w:r w:rsidRPr="00962831">
              <w:rPr>
                <w:rFonts w:ascii="Courier New" w:hAnsi="Courier New" w:cs="Courier New"/>
                <w:sz w:val="18"/>
              </w:rPr>
              <w:tab/>
            </w:r>
            <w:r w:rsidR="001C5257" w:rsidRPr="00962831">
              <w:rPr>
                <w:rFonts w:ascii="Courier New" w:hAnsi="Courier New" w:cs="Courier New"/>
                <w:sz w:val="18"/>
              </w:rPr>
              <w:t>string before expansion.</w:t>
            </w:r>
          </w:p>
          <w:p w14:paraId="4B746F7F" w14:textId="38187F8B" w:rsidR="00AA7091" w:rsidRPr="006002E9" w:rsidRDefault="00AA7091" w:rsidP="006002E9">
            <w:pPr>
              <w:keepNext/>
              <w:jc w:val="left"/>
              <w:rPr>
                <w:rFonts w:ascii="Courier New" w:hAnsi="Courier New" w:cs="Courier New"/>
                <w:sz w:val="18"/>
                <w:lang w:val="en-US"/>
              </w:rPr>
            </w:pPr>
            <w:r w:rsidRPr="00962831">
              <w:rPr>
                <w:rFonts w:ascii="Courier New" w:hAnsi="Courier New" w:cs="Courier New"/>
                <w:sz w:val="18"/>
              </w:rPr>
              <w:t>* str</w:t>
            </w:r>
            <w:r w:rsidRPr="00962831">
              <w:rPr>
                <w:rFonts w:ascii="Courier New" w:hAnsi="Courier New" w:cs="Courier New"/>
                <w:sz w:val="18"/>
              </w:rPr>
              <w:tab/>
            </w:r>
            <w:r w:rsidRPr="00962831">
              <w:rPr>
                <w:rFonts w:ascii="Courier New" w:hAnsi="Courier New" w:cs="Courier New"/>
                <w:sz w:val="18"/>
              </w:rPr>
              <w:tab/>
              <w:t xml:space="preserve">Regex string after expansion </w:t>
            </w:r>
          </w:p>
          <w:p w14:paraId="4CE627CA" w14:textId="1E1A3CFC" w:rsidR="00AA7091" w:rsidRPr="00962831" w:rsidRDefault="00AA7091" w:rsidP="00AA7091">
            <w:pPr>
              <w:keepNext/>
              <w:rPr>
                <w:rFonts w:ascii="Courier New" w:hAnsi="Courier New" w:cs="Courier New"/>
                <w:sz w:val="18"/>
              </w:rPr>
            </w:pPr>
            <w:r w:rsidRPr="00962831">
              <w:rPr>
                <w:rFonts w:ascii="Courier New" w:hAnsi="Courier New" w:cs="Courier New"/>
                <w:sz w:val="18"/>
              </w:rPr>
              <w:t>str = Expand(index, str)</w:t>
            </w:r>
          </w:p>
        </w:tc>
      </w:tr>
      <w:tr w:rsidR="00AA7091" w:rsidRPr="00962831" w14:paraId="417BFEBC" w14:textId="77777777" w:rsidTr="00E57F62">
        <w:trPr>
          <w:jc w:val="center"/>
        </w:trPr>
        <w:tc>
          <w:tcPr>
            <w:tcW w:w="541" w:type="dxa"/>
            <w:tcBorders>
              <w:right w:val="single" w:sz="4" w:space="0" w:color="auto"/>
            </w:tcBorders>
          </w:tcPr>
          <w:p w14:paraId="43CDEA68" w14:textId="4A482F1E" w:rsidR="00AA7091" w:rsidRPr="00962831" w:rsidRDefault="00AA7091" w:rsidP="00E57F62">
            <w:pPr>
              <w:rPr>
                <w:rFonts w:ascii="Courier New" w:hAnsi="Courier New" w:cs="Courier New"/>
                <w:sz w:val="18"/>
              </w:rPr>
            </w:pPr>
            <w:r w:rsidRPr="00962831">
              <w:rPr>
                <w:rFonts w:ascii="Courier New" w:hAnsi="Courier New" w:cs="Courier New"/>
                <w:sz w:val="18"/>
              </w:rPr>
              <w:t>1.</w:t>
            </w:r>
          </w:p>
          <w:p w14:paraId="4DA670CC" w14:textId="77777777" w:rsidR="00AA7091" w:rsidRPr="00962831" w:rsidRDefault="00AA7091" w:rsidP="00E57F62">
            <w:pPr>
              <w:rPr>
                <w:rFonts w:ascii="Courier New" w:hAnsi="Courier New" w:cs="Courier New"/>
                <w:sz w:val="18"/>
              </w:rPr>
            </w:pPr>
          </w:p>
          <w:p w14:paraId="6879816F" w14:textId="18677D48" w:rsidR="00A82815" w:rsidRPr="00962831" w:rsidRDefault="00A82815" w:rsidP="00E57F62">
            <w:pPr>
              <w:rPr>
                <w:rFonts w:ascii="Courier New" w:hAnsi="Courier New" w:cs="Courier New"/>
                <w:sz w:val="18"/>
              </w:rPr>
            </w:pPr>
            <w:r w:rsidRPr="00962831">
              <w:rPr>
                <w:rFonts w:ascii="Courier New" w:hAnsi="Courier New" w:cs="Courier New"/>
                <w:sz w:val="18"/>
              </w:rPr>
              <w:t>2.</w:t>
            </w:r>
          </w:p>
          <w:p w14:paraId="054213DC"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3.</w:t>
            </w:r>
          </w:p>
          <w:p w14:paraId="530098EA"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4.</w:t>
            </w:r>
          </w:p>
          <w:p w14:paraId="58F73979"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5.</w:t>
            </w:r>
          </w:p>
          <w:p w14:paraId="1F64C973"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6.</w:t>
            </w:r>
          </w:p>
          <w:p w14:paraId="7891093B"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7.</w:t>
            </w:r>
          </w:p>
          <w:p w14:paraId="6F1C0F12"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8.</w:t>
            </w:r>
          </w:p>
          <w:p w14:paraId="553DF398" w14:textId="77777777" w:rsidR="00AA7091" w:rsidRPr="00962831" w:rsidRDefault="00AA7091" w:rsidP="00E57F62">
            <w:pPr>
              <w:rPr>
                <w:rFonts w:ascii="Courier New" w:hAnsi="Courier New" w:cs="Courier New"/>
                <w:sz w:val="18"/>
              </w:rPr>
            </w:pPr>
            <w:r w:rsidRPr="00962831">
              <w:rPr>
                <w:rFonts w:ascii="Courier New" w:hAnsi="Courier New" w:cs="Courier New"/>
                <w:sz w:val="18"/>
              </w:rPr>
              <w:t>9.</w:t>
            </w:r>
          </w:p>
          <w:p w14:paraId="44B6F026"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10.</w:t>
            </w:r>
          </w:p>
          <w:p w14:paraId="46A97FD8"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11.</w:t>
            </w:r>
          </w:p>
          <w:p w14:paraId="0E40A7CC"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12.</w:t>
            </w:r>
          </w:p>
          <w:p w14:paraId="6ECAD243"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13.</w:t>
            </w:r>
          </w:p>
          <w:p w14:paraId="5C4B3671"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14.</w:t>
            </w:r>
          </w:p>
          <w:p w14:paraId="2A7C205E"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15.</w:t>
            </w:r>
          </w:p>
          <w:p w14:paraId="519EF930"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16.</w:t>
            </w:r>
          </w:p>
          <w:p w14:paraId="247D02EB"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17.</w:t>
            </w:r>
          </w:p>
          <w:p w14:paraId="07DD9FE7"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18.</w:t>
            </w:r>
          </w:p>
          <w:p w14:paraId="6EBFAC76" w14:textId="77777777" w:rsidR="00A82815" w:rsidRPr="00962831" w:rsidRDefault="00A82815" w:rsidP="00E57F62">
            <w:pPr>
              <w:rPr>
                <w:rFonts w:ascii="Courier New" w:hAnsi="Courier New" w:cs="Courier New"/>
                <w:sz w:val="18"/>
              </w:rPr>
            </w:pPr>
            <w:r w:rsidRPr="00962831">
              <w:rPr>
                <w:rFonts w:ascii="Courier New" w:hAnsi="Courier New" w:cs="Courier New"/>
                <w:sz w:val="18"/>
              </w:rPr>
              <w:t>19.</w:t>
            </w:r>
          </w:p>
          <w:p w14:paraId="227B2272" w14:textId="4E445C4D" w:rsidR="00A82815" w:rsidRPr="00962831" w:rsidRDefault="00A82815" w:rsidP="00E57F62">
            <w:pPr>
              <w:rPr>
                <w:rFonts w:ascii="Courier New" w:hAnsi="Courier New" w:cs="Courier New"/>
                <w:sz w:val="18"/>
              </w:rPr>
            </w:pPr>
            <w:r w:rsidRPr="00962831">
              <w:rPr>
                <w:rFonts w:ascii="Courier New" w:hAnsi="Courier New" w:cs="Courier New"/>
                <w:sz w:val="18"/>
              </w:rPr>
              <w:t>20</w:t>
            </w:r>
          </w:p>
        </w:tc>
        <w:tc>
          <w:tcPr>
            <w:tcW w:w="4953" w:type="dxa"/>
            <w:tcBorders>
              <w:left w:val="single" w:sz="4" w:space="0" w:color="auto"/>
            </w:tcBorders>
          </w:tcPr>
          <w:p w14:paraId="27852567" w14:textId="62177A68" w:rsidR="00E57F62" w:rsidRPr="00962831" w:rsidRDefault="00A86B7D" w:rsidP="00E57F62">
            <w:pPr>
              <w:keepNext/>
              <w:rPr>
                <w:rFonts w:ascii="Courier New" w:hAnsi="Courier New" w:cs="Courier New"/>
                <w:sz w:val="18"/>
              </w:rPr>
            </w:pPr>
            <w:r w:rsidRPr="00962831">
              <w:rPr>
                <w:rFonts w:ascii="Courier New" w:hAnsi="Courier New" w:cs="Courier New"/>
                <w:sz w:val="18"/>
              </w:rPr>
              <w:t>i</w:t>
            </w:r>
            <w:r w:rsidR="00E57F62" w:rsidRPr="00962831">
              <w:rPr>
                <w:rFonts w:ascii="Courier New" w:hAnsi="Courier New" w:cs="Courier New"/>
                <w:sz w:val="18"/>
              </w:rPr>
              <w:t>f strIN[index]</w:t>
            </w:r>
            <w:r w:rsidRPr="00962831">
              <w:rPr>
                <w:rFonts w:ascii="Courier New" w:hAnsi="Courier New" w:cs="Courier New"/>
                <w:sz w:val="18"/>
              </w:rPr>
              <w:t xml:space="preserve"> is “a” or “b” change index to index of not “a” or “b” character</w:t>
            </w:r>
          </w:p>
          <w:p w14:paraId="11121AEA" w14:textId="1670D627" w:rsidR="00A86B7D" w:rsidRPr="006002E9" w:rsidRDefault="00A86B7D" w:rsidP="00E57F62">
            <w:pPr>
              <w:keepNext/>
              <w:rPr>
                <w:rFonts w:ascii="Courier New" w:hAnsi="Courier New" w:cs="Courier New"/>
                <w:sz w:val="18"/>
                <w:lang w:val="en-US"/>
              </w:rPr>
            </w:pPr>
            <w:r w:rsidRPr="00962831">
              <w:rPr>
                <w:rFonts w:ascii="Courier New" w:hAnsi="Courier New" w:cs="Courier New"/>
                <w:sz w:val="18"/>
              </w:rPr>
              <w:t>str = strIN</w:t>
            </w:r>
            <w:r w:rsidR="006002E9">
              <w:rPr>
                <w:rFonts w:ascii="Courier New" w:hAnsi="Courier New" w:cs="Courier New"/>
                <w:sz w:val="18"/>
                <w:lang w:val="en-US"/>
              </w:rPr>
              <w:t xml:space="preserve"> </w:t>
            </w:r>
          </w:p>
          <w:p w14:paraId="3E0D21BC" w14:textId="4624C646" w:rsidR="00AA7091" w:rsidRPr="00962831" w:rsidRDefault="00A86B7D" w:rsidP="00E57F62">
            <w:pPr>
              <w:keepNext/>
              <w:rPr>
                <w:rFonts w:ascii="Courier New" w:hAnsi="Courier New" w:cs="Courier New"/>
                <w:sz w:val="18"/>
              </w:rPr>
            </w:pPr>
            <w:r w:rsidRPr="00962831">
              <w:rPr>
                <w:rFonts w:ascii="Courier New" w:hAnsi="Courier New" w:cs="Courier New"/>
                <w:sz w:val="18"/>
              </w:rPr>
              <w:t xml:space="preserve">I </w:t>
            </w:r>
            <w:r w:rsidR="00043FD9" w:rsidRPr="00962831">
              <w:rPr>
                <w:rFonts w:ascii="Courier New" w:hAnsi="Courier New" w:cs="Courier New"/>
                <w:sz w:val="18"/>
              </w:rPr>
              <w:t>= rand_int</w:t>
            </w:r>
            <w:r w:rsidRPr="00962831">
              <w:rPr>
                <w:rFonts w:ascii="Courier New" w:hAnsi="Courier New" w:cs="Courier New"/>
                <w:sz w:val="18"/>
              </w:rPr>
              <w:t>() with range [1…3]</w:t>
            </w:r>
          </w:p>
          <w:p w14:paraId="7E464620" w14:textId="78D9941D" w:rsidR="00A86B7D" w:rsidRPr="00962831" w:rsidRDefault="00A86B7D" w:rsidP="00E57F62">
            <w:pPr>
              <w:keepNext/>
              <w:rPr>
                <w:rFonts w:ascii="Courier New" w:hAnsi="Courier New" w:cs="Courier New"/>
                <w:sz w:val="18"/>
              </w:rPr>
            </w:pPr>
            <w:r w:rsidRPr="00962831">
              <w:rPr>
                <w:rFonts w:ascii="Courier New" w:hAnsi="Courier New" w:cs="Courier New"/>
                <w:sz w:val="18"/>
              </w:rPr>
              <w:t xml:space="preserve">J = </w:t>
            </w:r>
            <w:r w:rsidR="00043FD9" w:rsidRPr="00962831">
              <w:rPr>
                <w:rFonts w:ascii="Courier New" w:hAnsi="Courier New" w:cs="Courier New"/>
                <w:sz w:val="18"/>
              </w:rPr>
              <w:t>rand_int</w:t>
            </w:r>
            <w:r w:rsidRPr="00962831">
              <w:rPr>
                <w:rFonts w:ascii="Courier New" w:hAnsi="Courier New" w:cs="Courier New"/>
                <w:sz w:val="18"/>
              </w:rPr>
              <w:t>() with range [1…2]</w:t>
            </w:r>
          </w:p>
          <w:p w14:paraId="6A0684F1" w14:textId="560FFA0D" w:rsidR="00A86B7D" w:rsidRPr="00962831" w:rsidRDefault="00A86B7D" w:rsidP="00E57F62">
            <w:pPr>
              <w:keepNext/>
              <w:rPr>
                <w:rFonts w:ascii="Courier New" w:hAnsi="Courier New" w:cs="Courier New"/>
                <w:sz w:val="18"/>
              </w:rPr>
            </w:pPr>
            <w:r w:rsidRPr="00962831">
              <w:rPr>
                <w:rFonts w:ascii="Courier New" w:hAnsi="Courier New" w:cs="Courier New"/>
                <w:sz w:val="18"/>
              </w:rPr>
              <w:t>if I = 1</w:t>
            </w:r>
          </w:p>
          <w:p w14:paraId="76662E59" w14:textId="2D2EC656"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if J = 1</w:t>
            </w:r>
          </w:p>
          <w:p w14:paraId="11A04C82" w14:textId="5AA63308"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34266C" w:rsidRPr="00962831">
              <w:rPr>
                <w:rFonts w:ascii="Courier New" w:hAnsi="Courier New" w:cs="Courier New"/>
                <w:sz w:val="18"/>
              </w:rPr>
              <w:t>“</w:t>
            </w:r>
            <w:r w:rsidRPr="00962831">
              <w:rPr>
                <w:rFonts w:ascii="Courier New" w:hAnsi="Courier New" w:cs="Courier New"/>
                <w:sz w:val="18"/>
              </w:rPr>
              <w:t>(ab)</w:t>
            </w:r>
            <w:r w:rsidR="0034266C" w:rsidRPr="00962831">
              <w:rPr>
                <w:rFonts w:ascii="Courier New" w:hAnsi="Courier New" w:cs="Courier New"/>
                <w:sz w:val="18"/>
              </w:rPr>
              <w:t>”</w:t>
            </w:r>
            <w:r w:rsidRPr="00962831">
              <w:rPr>
                <w:rFonts w:ascii="Courier New" w:hAnsi="Courier New" w:cs="Courier New"/>
                <w:sz w:val="18"/>
              </w:rPr>
              <w:t xml:space="preserve"> to str[index+1]</w:t>
            </w:r>
          </w:p>
          <w:p w14:paraId="069D648C" w14:textId="77777777"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else</w:t>
            </w:r>
          </w:p>
          <w:p w14:paraId="786E9971" w14:textId="145C2445"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34266C" w:rsidRPr="00962831">
              <w:rPr>
                <w:rFonts w:ascii="Courier New" w:hAnsi="Courier New" w:cs="Courier New"/>
                <w:sz w:val="18"/>
              </w:rPr>
              <w:t>“</w:t>
            </w:r>
            <w:r w:rsidRPr="00962831">
              <w:rPr>
                <w:rFonts w:ascii="Courier New" w:hAnsi="Courier New" w:cs="Courier New"/>
                <w:sz w:val="18"/>
              </w:rPr>
              <w:t>(ba)</w:t>
            </w:r>
            <w:r w:rsidR="0034266C" w:rsidRPr="00962831">
              <w:rPr>
                <w:rFonts w:ascii="Courier New" w:hAnsi="Courier New" w:cs="Courier New"/>
                <w:sz w:val="18"/>
              </w:rPr>
              <w:t>”</w:t>
            </w:r>
            <w:r w:rsidRPr="00962831">
              <w:rPr>
                <w:rFonts w:ascii="Courier New" w:hAnsi="Courier New" w:cs="Courier New"/>
                <w:sz w:val="18"/>
              </w:rPr>
              <w:t xml:space="preserve"> to str[index+1]</w:t>
            </w:r>
          </w:p>
          <w:p w14:paraId="55A6E110" w14:textId="19BD026E" w:rsidR="00A86B7D" w:rsidRPr="00962831" w:rsidRDefault="00A86B7D" w:rsidP="00A86B7D">
            <w:pPr>
              <w:keepNext/>
              <w:rPr>
                <w:rFonts w:ascii="Courier New" w:hAnsi="Courier New" w:cs="Courier New"/>
                <w:sz w:val="18"/>
              </w:rPr>
            </w:pPr>
            <w:r w:rsidRPr="00962831">
              <w:rPr>
                <w:rFonts w:ascii="Courier New" w:hAnsi="Courier New" w:cs="Courier New"/>
                <w:sz w:val="18"/>
              </w:rPr>
              <w:t>else if I =</w:t>
            </w:r>
            <w:r w:rsidR="00460CBE" w:rsidRPr="00962831">
              <w:rPr>
                <w:rFonts w:ascii="Courier New" w:hAnsi="Courier New" w:cs="Courier New"/>
                <w:sz w:val="18"/>
              </w:rPr>
              <w:t xml:space="preserve"> </w:t>
            </w:r>
            <w:r w:rsidRPr="00962831">
              <w:rPr>
                <w:rFonts w:ascii="Courier New" w:hAnsi="Courier New" w:cs="Courier New"/>
                <w:sz w:val="18"/>
              </w:rPr>
              <w:t>2</w:t>
            </w:r>
          </w:p>
          <w:p w14:paraId="767BA7A2" w14:textId="2AD891B0"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if J = 1</w:t>
            </w:r>
          </w:p>
          <w:p w14:paraId="5159C655" w14:textId="63E70F26" w:rsidR="00A86B7D" w:rsidRPr="00962831" w:rsidRDefault="00A86B7D" w:rsidP="00A86B7D">
            <w:pPr>
              <w:keepNext/>
              <w:rPr>
                <w:rFonts w:ascii="Courier New" w:hAnsi="Courier New" w:cs="Courier New"/>
                <w:sz w:val="18"/>
              </w:rPr>
            </w:pPr>
            <w:r w:rsidRPr="00962831">
              <w:rPr>
                <w:rFonts w:ascii="Courier New" w:hAnsi="Courier New" w:cs="Courier New"/>
                <w:sz w:val="18"/>
              </w:rPr>
              <w:t xml:space="preserve">  insert </w:t>
            </w:r>
            <w:r w:rsidR="00460CBE" w:rsidRPr="00962831">
              <w:rPr>
                <w:rFonts w:ascii="Courier New" w:hAnsi="Courier New" w:cs="Courier New"/>
                <w:sz w:val="18"/>
              </w:rPr>
              <w:t>“</w:t>
            </w:r>
            <w:r w:rsidRPr="00962831">
              <w:rPr>
                <w:rFonts w:ascii="Courier New" w:hAnsi="Courier New" w:cs="Courier New"/>
                <w:sz w:val="18"/>
              </w:rPr>
              <w:t>(a|b)</w:t>
            </w:r>
            <w:r w:rsidR="00460CBE" w:rsidRPr="00962831">
              <w:rPr>
                <w:rFonts w:ascii="Courier New" w:hAnsi="Courier New" w:cs="Courier New"/>
                <w:sz w:val="18"/>
              </w:rPr>
              <w:t>”</w:t>
            </w:r>
            <w:r w:rsidRPr="00962831">
              <w:rPr>
                <w:rFonts w:ascii="Courier New" w:hAnsi="Courier New" w:cs="Courier New"/>
                <w:sz w:val="18"/>
              </w:rPr>
              <w:t xml:space="preserve"> to str[index+1]</w:t>
            </w:r>
          </w:p>
          <w:p w14:paraId="323D01F1" w14:textId="77777777"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else</w:t>
            </w:r>
          </w:p>
          <w:p w14:paraId="69804BEC" w14:textId="4C6E3664"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“(b|a)” to str[index+1]</w:t>
            </w:r>
          </w:p>
          <w:p w14:paraId="4134DD77" w14:textId="1ED6E7DA" w:rsidR="00460CBE" w:rsidRPr="00962831" w:rsidRDefault="00460CBE" w:rsidP="00A86B7D">
            <w:pPr>
              <w:keepNext/>
              <w:rPr>
                <w:rFonts w:ascii="Courier New" w:hAnsi="Courier New" w:cs="Courier New"/>
                <w:sz w:val="18"/>
              </w:rPr>
            </w:pPr>
            <w:r w:rsidRPr="00962831">
              <w:rPr>
                <w:rFonts w:ascii="Courier New" w:hAnsi="Courier New" w:cs="Courier New"/>
                <w:sz w:val="18"/>
              </w:rPr>
              <w:t>else</w:t>
            </w:r>
          </w:p>
          <w:p w14:paraId="72A1F1B3" w14:textId="4057502A"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if J = 1</w:t>
            </w:r>
          </w:p>
          <w:p w14:paraId="7677F97A" w14:textId="74D4566D"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(a*) to str[index+1]</w:t>
            </w:r>
          </w:p>
          <w:p w14:paraId="110487D1" w14:textId="77777777"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else</w:t>
            </w:r>
          </w:p>
          <w:p w14:paraId="06433BA0" w14:textId="2F95DDF9" w:rsidR="00460CBE" w:rsidRPr="00962831" w:rsidRDefault="00460CBE" w:rsidP="00A86B7D">
            <w:pPr>
              <w:keepNext/>
              <w:rPr>
                <w:rFonts w:ascii="Courier New" w:hAnsi="Courier New" w:cs="Courier New"/>
                <w:sz w:val="18"/>
              </w:rPr>
            </w:pPr>
            <w:r w:rsidRPr="00962831">
              <w:rPr>
                <w:rFonts w:ascii="Courier New" w:hAnsi="Courier New" w:cs="Courier New"/>
                <w:sz w:val="18"/>
              </w:rPr>
              <w:t xml:space="preserve">  insert (b*) to str[index+1]</w:t>
            </w:r>
          </w:p>
          <w:p w14:paraId="1012EF88" w14:textId="06FEA841" w:rsidR="00AA7091" w:rsidRPr="00962831" w:rsidRDefault="00A82815" w:rsidP="003F5D45">
            <w:pPr>
              <w:keepNext/>
              <w:rPr>
                <w:rFonts w:ascii="Courier New" w:hAnsi="Courier New" w:cs="Courier New"/>
                <w:sz w:val="18"/>
              </w:rPr>
            </w:pPr>
            <w:r w:rsidRPr="00962831">
              <w:rPr>
                <w:rFonts w:ascii="Courier New" w:hAnsi="Courier New" w:cs="Courier New"/>
                <w:sz w:val="18"/>
              </w:rPr>
              <w:t>return str</w:t>
            </w:r>
          </w:p>
        </w:tc>
      </w:tr>
    </w:tbl>
    <w:p w14:paraId="0CBAB4D1" w14:textId="4F4D6D92" w:rsidR="00AA7091" w:rsidRPr="00962831" w:rsidRDefault="003F5D45" w:rsidP="002622C7">
      <w:pPr>
        <w:pStyle w:val="Caption"/>
      </w:pPr>
      <w:bookmarkStart w:id="231" w:name="_Ref422139770"/>
      <w:bookmarkStart w:id="232" w:name="_Toc425380803"/>
      <w:r w:rsidRPr="00962831">
        <w:t xml:space="preserve">Gambar </w:t>
      </w:r>
      <w:r w:rsidR="0047061B">
        <w:fldChar w:fldCharType="begin"/>
      </w:r>
      <w:r w:rsidR="0047061B">
        <w:instrText xml:space="preserve"> STYLEREF 2 \s </w:instrText>
      </w:r>
      <w:r w:rsidR="0047061B">
        <w:fldChar w:fldCharType="separate"/>
      </w:r>
      <w:r w:rsidR="003C59E6">
        <w:rPr>
          <w:noProof/>
        </w:rPr>
        <w:t>3.4</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2</w:t>
      </w:r>
      <w:r w:rsidR="0047061B">
        <w:fldChar w:fldCharType="end"/>
      </w:r>
      <w:bookmarkEnd w:id="231"/>
      <w:r w:rsidRPr="00962831">
        <w:t xml:space="preserve"> </w:t>
      </w:r>
      <w:r w:rsidRPr="00962831">
        <w:rPr>
          <w:i/>
        </w:rPr>
        <w:t>Pseudocode</w:t>
      </w:r>
      <w:r w:rsidRPr="00962831">
        <w:t xml:space="preserve"> fungsi Expand</w:t>
      </w:r>
      <w:bookmarkEnd w:id="232"/>
    </w:p>
    <w:p w14:paraId="5BBF6AEC" w14:textId="5975C76F" w:rsidR="006002E9" w:rsidRPr="006002E9" w:rsidRDefault="006002E9" w:rsidP="006002E9">
      <w:r w:rsidRPr="00962831">
        <w:t xml:space="preserve">Usai </w:t>
      </w:r>
      <w:r w:rsidRPr="00962831">
        <w:rPr>
          <w:i/>
        </w:rPr>
        <w:t xml:space="preserve">string </w:t>
      </w:r>
      <w:r w:rsidRPr="00962831">
        <w:t xml:space="preserve">mencapai batas karakter tertentu, kemudian akan dicetak hasil Expand terakhir yang merupakan </w:t>
      </w:r>
      <w:r w:rsidRPr="00962831">
        <w:rPr>
          <w:i/>
        </w:rPr>
        <w:t>RE</w:t>
      </w:r>
      <w:r w:rsidRPr="00962831">
        <w:t xml:space="preserve"> dan sebuah bilangan </w:t>
      </w:r>
      <w:r w:rsidRPr="00962831">
        <w:rPr>
          <w:i/>
        </w:rPr>
        <w:t>L</w:t>
      </w:r>
      <w:r w:rsidRPr="00962831">
        <w:t xml:space="preserve"> random pada rentang [1…10</w:t>
      </w:r>
      <w:r w:rsidRPr="00962831">
        <w:rPr>
          <w:vertAlign w:val="superscript"/>
        </w:rPr>
        <w:t>9</w:t>
      </w:r>
      <w:r w:rsidRPr="00962831">
        <w:t>].</w:t>
      </w:r>
    </w:p>
    <w:p w14:paraId="7A912548" w14:textId="77777777" w:rsidR="00E10FC3" w:rsidRPr="00962831" w:rsidRDefault="00E10FC3" w:rsidP="00E10FC3"/>
    <w:p w14:paraId="0CC72DCF" w14:textId="77777777" w:rsidR="00B93F67" w:rsidRDefault="00B93F67">
      <w:pPr>
        <w:spacing w:after="200" w:line="276" w:lineRule="auto"/>
        <w:jc w:val="left"/>
        <w:rPr>
          <w:b/>
          <w:i/>
        </w:rPr>
      </w:pPr>
      <w:r>
        <w:rPr>
          <w:b/>
          <w:i/>
        </w:rPr>
        <w:br w:type="page"/>
      </w:r>
    </w:p>
    <w:p w14:paraId="444DBB91" w14:textId="5D792D2E" w:rsidR="00A0324B" w:rsidRDefault="00A0324B" w:rsidP="00A0324B">
      <w:pPr>
        <w:jc w:val="center"/>
        <w:rPr>
          <w:b/>
          <w:i/>
        </w:rPr>
      </w:pPr>
      <w:r w:rsidRPr="00962831">
        <w:rPr>
          <w:b/>
          <w:i/>
        </w:rPr>
        <w:lastRenderedPageBreak/>
        <w:t>[Halaman ini sengaja dikosongkan]</w:t>
      </w:r>
    </w:p>
    <w:p w14:paraId="3DE807D5" w14:textId="77777777" w:rsidR="009178EE" w:rsidRDefault="009178EE" w:rsidP="009178EE"/>
    <w:p w14:paraId="36EAB781" w14:textId="77777777" w:rsidR="00A0324B" w:rsidRPr="00962831" w:rsidRDefault="00A0324B" w:rsidP="009178EE">
      <w:pPr>
        <w:sectPr w:rsidR="00A0324B" w:rsidRPr="00962831" w:rsidSect="00F37DE1">
          <w:pgSz w:w="8392" w:h="11907" w:code="11"/>
          <w:pgMar w:top="1418" w:right="1134" w:bottom="1418" w:left="1418" w:header="709" w:footer="709" w:gutter="284"/>
          <w:cols w:space="708"/>
          <w:docGrid w:linePitch="360"/>
        </w:sectPr>
      </w:pPr>
    </w:p>
    <w:p w14:paraId="5E001B78" w14:textId="77777777" w:rsidR="000F04B3" w:rsidRPr="00962831" w:rsidRDefault="003A778B" w:rsidP="00BB693C">
      <w:pPr>
        <w:pStyle w:val="Heading1"/>
      </w:pPr>
      <w:r w:rsidRPr="00962831">
        <w:lastRenderedPageBreak/>
        <w:br/>
      </w:r>
      <w:bookmarkStart w:id="233" w:name="_Toc425380753"/>
      <w:r w:rsidR="00F14D74" w:rsidRPr="00962831">
        <w:t>IMPLEMENTASI</w:t>
      </w:r>
      <w:bookmarkEnd w:id="233"/>
    </w:p>
    <w:p w14:paraId="10888146" w14:textId="53C94D14" w:rsidR="00131B4E" w:rsidRPr="00962831" w:rsidRDefault="00F14D74" w:rsidP="008D0660">
      <w:pPr>
        <w:spacing w:line="276" w:lineRule="auto"/>
        <w:ind w:firstLine="709"/>
        <w:rPr>
          <w:lang w:eastAsia="en-US"/>
        </w:rPr>
      </w:pPr>
      <w:r w:rsidRPr="00962831">
        <w:t>Pada bab ini akan dibahas mengenai implemen</w:t>
      </w:r>
      <w:r w:rsidR="003D4B37" w:rsidRPr="00962831">
        <w:t>tasi yang dilakukan berdasarkan</w:t>
      </w:r>
      <w:r w:rsidRPr="00962831">
        <w:t xml:space="preserve"> rancangan yang telah dijabarkan pada bab sebelumnya.</w:t>
      </w:r>
      <w:r w:rsidR="00462BBD" w:rsidRPr="00962831">
        <w:t xml:space="preserve"> Implementasi kode program dilakukan dengan menggunakan</w:t>
      </w:r>
      <w:r w:rsidRPr="00962831">
        <w:t xml:space="preserve"> </w:t>
      </w:r>
      <w:r w:rsidR="00462BBD" w:rsidRPr="00962831">
        <w:t>bahasa C++.</w:t>
      </w:r>
      <w:bookmarkStart w:id="234" w:name="_Toc417388599"/>
      <w:bookmarkStart w:id="235" w:name="_Toc417388690"/>
      <w:bookmarkStart w:id="236" w:name="_Toc417388737"/>
      <w:bookmarkStart w:id="237" w:name="_Toc417388781"/>
      <w:bookmarkStart w:id="238" w:name="_Toc417388831"/>
      <w:bookmarkStart w:id="239" w:name="_Toc417388875"/>
      <w:bookmarkStart w:id="240" w:name="_Toc420877523"/>
      <w:bookmarkStart w:id="241" w:name="_Toc420877567"/>
      <w:bookmarkStart w:id="242" w:name="_Toc420877610"/>
      <w:bookmarkStart w:id="243" w:name="_Toc420877655"/>
      <w:bookmarkStart w:id="244" w:name="_Toc420877698"/>
      <w:bookmarkStart w:id="245" w:name="_Toc420877936"/>
      <w:bookmarkStart w:id="246" w:name="_Toc420877979"/>
      <w:bookmarkStart w:id="247" w:name="_Toc420878809"/>
      <w:bookmarkStart w:id="248" w:name="_Toc420886639"/>
      <w:bookmarkStart w:id="249" w:name="_Toc420893596"/>
      <w:bookmarkStart w:id="250" w:name="_Toc420918016"/>
      <w:bookmarkStart w:id="251" w:name="_Toc420928093"/>
      <w:bookmarkStart w:id="252" w:name="_Toc421009007"/>
      <w:bookmarkStart w:id="253" w:name="_Toc421020286"/>
      <w:bookmarkStart w:id="254" w:name="_Toc421053063"/>
      <w:bookmarkStart w:id="255" w:name="_Toc421054242"/>
      <w:bookmarkStart w:id="256" w:name="_Toc421090971"/>
      <w:bookmarkStart w:id="257" w:name="_Toc421093368"/>
      <w:bookmarkStart w:id="258" w:name="_Toc421094372"/>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5FD41D57" w14:textId="77777777" w:rsidR="00EA65FB" w:rsidRPr="00962831" w:rsidRDefault="00EA65FB" w:rsidP="00131B4E">
      <w:pPr>
        <w:pStyle w:val="Heading2"/>
      </w:pPr>
      <w:bookmarkStart w:id="259" w:name="_Toc425380754"/>
      <w:r w:rsidRPr="00962831">
        <w:t xml:space="preserve">Lingkungan </w:t>
      </w:r>
      <w:r w:rsidR="00F14D74" w:rsidRPr="00962831">
        <w:t>Implementasi</w:t>
      </w:r>
      <w:bookmarkEnd w:id="259"/>
    </w:p>
    <w:p w14:paraId="6776744F" w14:textId="77777777" w:rsidR="00375454" w:rsidRPr="00962831" w:rsidRDefault="00375454" w:rsidP="00375454">
      <w:pPr>
        <w:ind w:firstLine="720"/>
      </w:pPr>
      <w:r w:rsidRPr="00962831">
        <w:t>Lingkungan implementasi yang akan digunakan adalah,</w:t>
      </w:r>
    </w:p>
    <w:p w14:paraId="4658F582" w14:textId="77777777" w:rsidR="00375454" w:rsidRPr="00962831" w:rsidRDefault="00375454" w:rsidP="004F4E58">
      <w:pPr>
        <w:pStyle w:val="ListParagraph"/>
        <w:numPr>
          <w:ilvl w:val="1"/>
          <w:numId w:val="19"/>
        </w:numPr>
        <w:tabs>
          <w:tab w:val="clear" w:pos="1080"/>
          <w:tab w:val="num" w:pos="720"/>
        </w:tabs>
        <w:ind w:left="720"/>
      </w:pPr>
      <w:r w:rsidRPr="00962831">
        <w:t>Perangkat Keras</w:t>
      </w:r>
    </w:p>
    <w:p w14:paraId="5DCF4AE6" w14:textId="77777777" w:rsidR="00375454" w:rsidRPr="00962831" w:rsidRDefault="00375454" w:rsidP="00610C5A">
      <w:pPr>
        <w:pStyle w:val="ListParagraph"/>
      </w:pPr>
      <w:r w:rsidRPr="00962831">
        <w:t xml:space="preserve">Processor Intel® Core™ i3-2310M CPU @ </w:t>
      </w:r>
      <w:r w:rsidR="00BC7FDC" w:rsidRPr="00962831">
        <w:t>2.10 GHz</w:t>
      </w:r>
    </w:p>
    <w:p w14:paraId="74794F1D" w14:textId="77777777" w:rsidR="00711114" w:rsidRPr="00962831" w:rsidRDefault="00711114" w:rsidP="00610C5A">
      <w:pPr>
        <w:pStyle w:val="ListParagraph"/>
      </w:pPr>
      <w:r w:rsidRPr="00962831">
        <w:t>RAM 4 GB</w:t>
      </w:r>
    </w:p>
    <w:p w14:paraId="6CDD0B83" w14:textId="77777777" w:rsidR="00711114" w:rsidRPr="00962831" w:rsidRDefault="00711114" w:rsidP="00610C5A">
      <w:pPr>
        <w:pStyle w:val="ListParagraph"/>
      </w:pPr>
      <w:r w:rsidRPr="00962831">
        <w:t xml:space="preserve">Sistem Operasi 64-bit  </w:t>
      </w:r>
    </w:p>
    <w:p w14:paraId="770F83B8" w14:textId="77777777" w:rsidR="00375454" w:rsidRPr="00962831" w:rsidRDefault="00375454" w:rsidP="004F4E58">
      <w:pPr>
        <w:pStyle w:val="ListParagraph"/>
        <w:numPr>
          <w:ilvl w:val="1"/>
          <w:numId w:val="19"/>
        </w:numPr>
        <w:tabs>
          <w:tab w:val="clear" w:pos="1080"/>
          <w:tab w:val="num" w:pos="720"/>
        </w:tabs>
        <w:ind w:left="720"/>
      </w:pPr>
      <w:r w:rsidRPr="00962831">
        <w:t>Perangkat Lunak</w:t>
      </w:r>
    </w:p>
    <w:p w14:paraId="293D0FAC" w14:textId="77777777" w:rsidR="008B6A47" w:rsidRPr="00962831" w:rsidRDefault="00711114" w:rsidP="008B6A47">
      <w:pPr>
        <w:pStyle w:val="ListParagraph"/>
      </w:pPr>
      <w:r w:rsidRPr="00962831">
        <w:t>Sistem Operasi Windows 8.0</w:t>
      </w:r>
    </w:p>
    <w:p w14:paraId="268F0DA1" w14:textId="77777777" w:rsidR="00711114" w:rsidRPr="00962831" w:rsidRDefault="00711114" w:rsidP="008B6A47">
      <w:pPr>
        <w:pStyle w:val="ListParagraph"/>
      </w:pPr>
      <w:r w:rsidRPr="00962831">
        <w:t>Integrated Development Environment Code::Blocks 13.12</w:t>
      </w:r>
    </w:p>
    <w:p w14:paraId="590AB2A7" w14:textId="77777777" w:rsidR="000E6322" w:rsidRPr="00962831" w:rsidRDefault="00D668BD" w:rsidP="0039163E">
      <w:pPr>
        <w:pStyle w:val="Heading2"/>
      </w:pPr>
      <w:bookmarkStart w:id="260" w:name="_Toc425380755"/>
      <w:bookmarkStart w:id="261" w:name="_Toc378184525"/>
      <w:r w:rsidRPr="00962831">
        <w:t>Konstanta dan Variabel Global</w:t>
      </w:r>
      <w:bookmarkEnd w:id="260"/>
      <w:r w:rsidR="0039163E" w:rsidRPr="00962831">
        <w:t xml:space="preserve"> </w:t>
      </w:r>
    </w:p>
    <w:p w14:paraId="0A74905B" w14:textId="6D45EEB7" w:rsidR="000E6322" w:rsidRPr="00962831" w:rsidRDefault="000E6322" w:rsidP="000E6322">
      <w:pPr>
        <w:ind w:firstLine="720"/>
      </w:pPr>
      <w:r w:rsidRPr="00962831">
        <w:t xml:space="preserve">Pada implementasi program, dibuat beberapa konstanta yang berlaku pada seluruh program dan beberapa variabel global. Variabel global merupakan variabel yang dapat diakses dari seluruh fungsi yang ada pada program. Hal ini dilakukan untuk memudahkan pengiriman variabel antar fungsi. Konstanta dan variabel global yang dibuat dapat dilihat pada </w:t>
      </w:r>
      <w:r w:rsidR="00F75467" w:rsidRPr="00962831">
        <w:rPr>
          <w:b/>
          <w:sz w:val="18"/>
        </w:rPr>
        <w:fldChar w:fldCharType="begin"/>
      </w:r>
      <w:r w:rsidR="00F75467" w:rsidRPr="00962831">
        <w:rPr>
          <w:b/>
          <w:sz w:val="18"/>
        </w:rPr>
        <w:instrText xml:space="preserve"> REF _Ref421041611 \h  \* MERGEFORMAT </w:instrText>
      </w:r>
      <w:r w:rsidR="00F75467" w:rsidRPr="00962831">
        <w:rPr>
          <w:b/>
          <w:sz w:val="18"/>
        </w:rPr>
      </w:r>
      <w:r w:rsidR="00F75467" w:rsidRPr="00962831">
        <w:rPr>
          <w:b/>
          <w:sz w:val="18"/>
        </w:rPr>
        <w:fldChar w:fldCharType="separate"/>
      </w:r>
      <w:r w:rsidR="003C59E6" w:rsidRPr="003C59E6">
        <w:rPr>
          <w:b/>
          <w:sz w:val="18"/>
        </w:rPr>
        <w:t>Kode Sumber 4.2.1</w:t>
      </w:r>
      <w:r w:rsidR="00F75467" w:rsidRPr="00962831">
        <w:rPr>
          <w:b/>
          <w:sz w:val="18"/>
        </w:rPr>
        <w:fldChar w:fldCharType="end"/>
      </w:r>
      <w:r w:rsidR="00CE6B88" w:rsidRPr="00962831">
        <w:t>.</w:t>
      </w:r>
      <w:r w:rsidR="00DF23AF" w:rsidRPr="00962831">
        <w:t xml:space="preserve"> </w:t>
      </w:r>
      <w:r w:rsidR="00AC08A5" w:rsidRPr="00962831">
        <w:t>P</w:t>
      </w:r>
      <w:r w:rsidR="00DF23AF" w:rsidRPr="00962831">
        <w:t xml:space="preserve">ada baris 1 dan 2 didefinisikan konstanta modulus dan </w:t>
      </w:r>
      <w:r w:rsidR="00DF23AF" w:rsidRPr="00962831">
        <w:rPr>
          <w:i/>
        </w:rPr>
        <w:t>state</w:t>
      </w:r>
      <w:r w:rsidR="00DF23AF" w:rsidRPr="00962831">
        <w:t xml:space="preserve"> maksimal dari NFA maupun DFA</w:t>
      </w:r>
      <w:r w:rsidR="00904A3E" w:rsidRPr="00962831">
        <w:t xml:space="preserve">. Variabel states pada baris 4 digunakan untuk menyimpan </w:t>
      </w:r>
      <w:r w:rsidR="00904A3E" w:rsidRPr="00962831">
        <w:rPr>
          <w:i/>
        </w:rPr>
        <w:t xml:space="preserve">automaton </w:t>
      </w:r>
      <w:r w:rsidR="00904A3E" w:rsidRPr="00962831">
        <w:t xml:space="preserve">sementara saat </w:t>
      </w:r>
      <w:r w:rsidR="008D1D35" w:rsidRPr="00962831">
        <w:rPr>
          <w:i/>
        </w:rPr>
        <w:t>state machine</w:t>
      </w:r>
      <w:r w:rsidR="00904A3E" w:rsidRPr="00962831">
        <w:t xml:space="preserve"> NFA dibentuk dari interpretasi </w:t>
      </w:r>
      <w:r w:rsidR="00904A3E" w:rsidRPr="00962831">
        <w:rPr>
          <w:i/>
        </w:rPr>
        <w:t>regular expression</w:t>
      </w:r>
      <w:r w:rsidR="00904A3E" w:rsidRPr="00962831">
        <w:t>.</w:t>
      </w:r>
    </w:p>
    <w:p w14:paraId="6AF25E8F" w14:textId="38B1007A" w:rsidR="00263BB4" w:rsidRDefault="0085697C" w:rsidP="000E6322">
      <w:pPr>
        <w:ind w:firstLine="720"/>
      </w:pPr>
      <w:r w:rsidRPr="00962831">
        <w:t xml:space="preserve">Variabel </w:t>
      </w:r>
      <w:r w:rsidR="005974C0" w:rsidRPr="00962831">
        <w:t xml:space="preserve">nfa_nodes pada baris 5 </w:t>
      </w:r>
      <w:r w:rsidRPr="00962831">
        <w:t xml:space="preserve">digunakan untuk menyimpan seluruh </w:t>
      </w:r>
      <w:r w:rsidRPr="00962831">
        <w:rPr>
          <w:i/>
        </w:rPr>
        <w:t>state</w:t>
      </w:r>
      <w:r w:rsidRPr="00962831">
        <w:t xml:space="preserve"> </w:t>
      </w:r>
      <w:r w:rsidR="00F45F0B" w:rsidRPr="00962831">
        <w:t>NFA</w:t>
      </w:r>
      <w:r w:rsidRPr="00962831">
        <w:t xml:space="preserve"> dan </w:t>
      </w:r>
      <w:r w:rsidR="00C75DAF" w:rsidRPr="00962831">
        <w:t>ke mana</w:t>
      </w:r>
      <w:r w:rsidRPr="00962831">
        <w:t xml:space="preserve"> </w:t>
      </w:r>
      <w:r w:rsidRPr="00962831">
        <w:rPr>
          <w:i/>
        </w:rPr>
        <w:t>state</w:t>
      </w:r>
      <w:r w:rsidRPr="00962831">
        <w:t xml:space="preserve"> tersebut akan </w:t>
      </w:r>
      <w:r w:rsidRPr="00962831">
        <w:lastRenderedPageBreak/>
        <w:t xml:space="preserve">berubah ketika menerima masukan </w:t>
      </w:r>
      <w:r w:rsidR="00F45F0B" w:rsidRPr="00962831">
        <w:t>alfab</w:t>
      </w:r>
      <w:r w:rsidRPr="00962831">
        <w:t>et tertentu.</w:t>
      </w:r>
      <w:r w:rsidR="005974C0" w:rsidRPr="00962831">
        <w:t xml:space="preserve"> Variabel dfa_graph pada baris 6 digunakan untuk menyimpan </w:t>
      </w:r>
      <w:r w:rsidR="005974C0" w:rsidRPr="00962831">
        <w:rPr>
          <w:i/>
        </w:rPr>
        <w:t>state machine</w:t>
      </w:r>
      <w:r w:rsidR="005974C0" w:rsidRPr="00962831">
        <w:t xml:space="preserve"> dari DFA</w:t>
      </w:r>
      <w:r w:rsidR="00F93487" w:rsidRPr="00962831">
        <w:t xml:space="preserve">, variabel ini memiliki fungsi utama sebagai pencari </w:t>
      </w:r>
      <w:r w:rsidR="00F93487" w:rsidRPr="00962831">
        <w:rPr>
          <w:i/>
        </w:rPr>
        <w:t>state</w:t>
      </w:r>
      <w:r w:rsidR="00F93487" w:rsidRPr="00962831">
        <w:t xml:space="preserve"> DFA tertentu apabila diketahui kumpulan </w:t>
      </w:r>
      <w:r w:rsidR="00F93487" w:rsidRPr="00962831">
        <w:rPr>
          <w:i/>
        </w:rPr>
        <w:t>state</w:t>
      </w:r>
      <w:r w:rsidR="00F93487" w:rsidRPr="00962831">
        <w:t xml:space="preserve"> NFA yang menyusunnya</w:t>
      </w:r>
      <w:r w:rsidR="005974C0" w:rsidRPr="00962831">
        <w:t xml:space="preserve">. </w:t>
      </w:r>
      <w:r w:rsidR="0066620E" w:rsidRPr="00962831">
        <w:t xml:space="preserve">Variabel dfa </w:t>
      </w:r>
      <w:r w:rsidR="00F45F0B" w:rsidRPr="00962831">
        <w:t xml:space="preserve">pada baris 7 digunakan untuk menyimpan seluruh </w:t>
      </w:r>
      <w:r w:rsidR="00F45F0B" w:rsidRPr="00962831">
        <w:rPr>
          <w:i/>
        </w:rPr>
        <w:t>state</w:t>
      </w:r>
      <w:r w:rsidR="00F45F0B" w:rsidRPr="00962831">
        <w:t xml:space="preserve"> DFA </w:t>
      </w:r>
      <w:r w:rsidR="00F96054" w:rsidRPr="00962831">
        <w:t xml:space="preserve">dan </w:t>
      </w:r>
      <w:r w:rsidR="00C75DAF" w:rsidRPr="00962831">
        <w:t>ke mana</w:t>
      </w:r>
      <w:r w:rsidR="00F96054" w:rsidRPr="00962831">
        <w:t xml:space="preserve"> </w:t>
      </w:r>
      <w:r w:rsidR="00F96054" w:rsidRPr="00962831">
        <w:rPr>
          <w:i/>
        </w:rPr>
        <w:t>state</w:t>
      </w:r>
      <w:r w:rsidR="00F96054" w:rsidRPr="00962831">
        <w:t xml:space="preserve"> tersebut akan berubah ketika menerima masukan alphabet tertentu</w:t>
      </w:r>
      <w:r w:rsidR="0066620E" w:rsidRPr="00962831">
        <w:t xml:space="preserve">. </w:t>
      </w:r>
      <w:r w:rsidR="005974C0" w:rsidRPr="00962831">
        <w:t xml:space="preserve">Variabel dfa_lbl </w:t>
      </w:r>
      <w:r w:rsidR="0066620E" w:rsidRPr="00962831">
        <w:t>pada baris 8</w:t>
      </w:r>
      <w:r w:rsidR="005974C0" w:rsidRPr="00962831">
        <w:t xml:space="preserve"> digunakan untuk menyimpan kumpulan </w:t>
      </w:r>
      <w:r w:rsidR="005974C0" w:rsidRPr="00962831">
        <w:rPr>
          <w:i/>
        </w:rPr>
        <w:t>state</w:t>
      </w:r>
      <w:r w:rsidR="005974C0" w:rsidRPr="00962831">
        <w:t xml:space="preserve"> NFA yang menyusun sebuah </w:t>
      </w:r>
      <w:r w:rsidR="005974C0" w:rsidRPr="00962831">
        <w:rPr>
          <w:i/>
        </w:rPr>
        <w:t>state</w:t>
      </w:r>
      <w:r w:rsidR="005974C0" w:rsidRPr="00962831">
        <w:t xml:space="preserve"> DFA.</w:t>
      </w:r>
      <w:r w:rsidR="008C680C" w:rsidRPr="00962831">
        <w:t xml:space="preserve"> Variabel nid dan did pada baris 9 dan 10 digunakan untuk penomoran </w:t>
      </w:r>
      <w:r w:rsidR="008C680C" w:rsidRPr="00962831">
        <w:rPr>
          <w:i/>
        </w:rPr>
        <w:t xml:space="preserve">state </w:t>
      </w:r>
      <w:r w:rsidR="008C680C" w:rsidRPr="00962831">
        <w:t>yang terbentuk baik dari NFA dan DFA</w:t>
      </w:r>
      <w:r w:rsidR="006123EA" w:rsidRPr="00962831">
        <w:t xml:space="preserve">. </w:t>
      </w:r>
    </w:p>
    <w:p w14:paraId="796C0F33" w14:textId="77777777" w:rsidR="00263BB4" w:rsidRPr="00962831" w:rsidRDefault="00263BB4" w:rsidP="000E6322">
      <w:pPr>
        <w:ind w:firstLine="720"/>
      </w:pPr>
    </w:p>
    <w:tbl>
      <w:tblPr>
        <w:tblStyle w:val="TableGrid"/>
        <w:tblW w:w="0" w:type="auto"/>
        <w:tblLook w:val="04A0" w:firstRow="1" w:lastRow="0" w:firstColumn="1" w:lastColumn="0" w:noHBand="0" w:noVBand="1"/>
      </w:tblPr>
      <w:tblGrid>
        <w:gridCol w:w="541"/>
        <w:gridCol w:w="5005"/>
      </w:tblGrid>
      <w:tr w:rsidR="000E6322" w:rsidRPr="00962831" w14:paraId="53EA2973" w14:textId="77777777" w:rsidTr="000E6322">
        <w:tc>
          <w:tcPr>
            <w:tcW w:w="541" w:type="dxa"/>
            <w:shd w:val="clear" w:color="auto" w:fill="FFFFFF" w:themeFill="background1"/>
          </w:tcPr>
          <w:p w14:paraId="10098A6B"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1.</w:t>
            </w:r>
          </w:p>
          <w:p w14:paraId="590FEFF4"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2.</w:t>
            </w:r>
          </w:p>
          <w:p w14:paraId="53754F9D"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3.</w:t>
            </w:r>
          </w:p>
          <w:p w14:paraId="567C0A0F"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4.</w:t>
            </w:r>
          </w:p>
          <w:p w14:paraId="6F9ABAFC"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5.</w:t>
            </w:r>
          </w:p>
          <w:p w14:paraId="1E045813"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6.</w:t>
            </w:r>
          </w:p>
          <w:p w14:paraId="27B39490"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7.</w:t>
            </w:r>
          </w:p>
          <w:p w14:paraId="2F5732FA"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8.</w:t>
            </w:r>
          </w:p>
          <w:p w14:paraId="3F4B726B"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9.</w:t>
            </w:r>
          </w:p>
          <w:p w14:paraId="4C71454B" w14:textId="77777777" w:rsidR="000E6322" w:rsidRPr="00962831" w:rsidRDefault="000E6322" w:rsidP="006123EA">
            <w:pPr>
              <w:rPr>
                <w:rFonts w:ascii="Courier New" w:hAnsi="Courier New" w:cs="Courier New"/>
                <w:sz w:val="18"/>
                <w:szCs w:val="18"/>
              </w:rPr>
            </w:pPr>
            <w:r w:rsidRPr="00962831">
              <w:rPr>
                <w:rFonts w:ascii="Courier New" w:hAnsi="Courier New" w:cs="Courier New"/>
                <w:sz w:val="18"/>
                <w:szCs w:val="18"/>
              </w:rPr>
              <w:t>10</w:t>
            </w:r>
            <w:r w:rsidR="006123EA" w:rsidRPr="00962831">
              <w:rPr>
                <w:rFonts w:ascii="Courier New" w:hAnsi="Courier New" w:cs="Courier New"/>
                <w:sz w:val="18"/>
                <w:szCs w:val="18"/>
              </w:rPr>
              <w:t>.</w:t>
            </w:r>
          </w:p>
        </w:tc>
        <w:tc>
          <w:tcPr>
            <w:tcW w:w="5231" w:type="dxa"/>
          </w:tcPr>
          <w:p w14:paraId="307C2098"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#define MOD_CONSTANT 1000000007</w:t>
            </w:r>
          </w:p>
          <w:p w14:paraId="24FB329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#define MAX_NODE 200</w:t>
            </w:r>
          </w:p>
          <w:p w14:paraId="53D0E714" w14:textId="77777777" w:rsidR="000E6322" w:rsidRPr="00962831" w:rsidRDefault="000E6322" w:rsidP="005847F2">
            <w:pPr>
              <w:rPr>
                <w:rFonts w:ascii="Courier New" w:hAnsi="Courier New" w:cs="Courier New"/>
                <w:sz w:val="18"/>
                <w:szCs w:val="18"/>
              </w:rPr>
            </w:pPr>
          </w:p>
          <w:p w14:paraId="103DDFC2"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stack&lt;pair_int&gt; states;</w:t>
            </w:r>
          </w:p>
          <w:p w14:paraId="30BDC1C3"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vector&lt;int&gt; nfa_nodes[MAX_NODE][3];</w:t>
            </w:r>
          </w:p>
          <w:p w14:paraId="7ABF16B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map&lt;dfa_label&lt;int&gt;, int&gt; dfa_graph;</w:t>
            </w:r>
          </w:p>
          <w:p w14:paraId="0FD7C2F4" w14:textId="77777777" w:rsidR="00FE6C2F" w:rsidRPr="00962831" w:rsidRDefault="00FE6C2F" w:rsidP="00FE6C2F">
            <w:pPr>
              <w:rPr>
                <w:rFonts w:ascii="Courier New" w:hAnsi="Courier New" w:cs="Courier New"/>
                <w:sz w:val="18"/>
                <w:szCs w:val="18"/>
              </w:rPr>
            </w:pPr>
            <w:r w:rsidRPr="00962831">
              <w:rPr>
                <w:rFonts w:ascii="Courier New" w:hAnsi="Courier New" w:cs="Courier New"/>
                <w:sz w:val="18"/>
                <w:szCs w:val="18"/>
              </w:rPr>
              <w:t>int dfa[MAX_NODE][2];</w:t>
            </w:r>
          </w:p>
          <w:p w14:paraId="635EB4F9" w14:textId="77777777" w:rsidR="000E6322" w:rsidRPr="00962831" w:rsidRDefault="000E6322" w:rsidP="00FE6C2F">
            <w:pPr>
              <w:rPr>
                <w:rFonts w:ascii="Courier New" w:hAnsi="Courier New" w:cs="Courier New"/>
                <w:sz w:val="18"/>
                <w:szCs w:val="18"/>
              </w:rPr>
            </w:pPr>
            <w:r w:rsidRPr="00962831">
              <w:rPr>
                <w:rFonts w:ascii="Courier New" w:hAnsi="Courier New" w:cs="Courier New"/>
                <w:sz w:val="18"/>
                <w:szCs w:val="18"/>
              </w:rPr>
              <w:t>dfa_label&lt;int&gt; dfa_lbl[MAX_NODE];</w:t>
            </w:r>
          </w:p>
          <w:p w14:paraId="4351A659" w14:textId="77777777" w:rsidR="000E6322" w:rsidRPr="00962831" w:rsidRDefault="000E6322" w:rsidP="005847F2">
            <w:pPr>
              <w:rPr>
                <w:rFonts w:ascii="Courier New" w:hAnsi="Courier New" w:cs="Courier New"/>
                <w:sz w:val="18"/>
                <w:szCs w:val="18"/>
              </w:rPr>
            </w:pPr>
            <w:r w:rsidRPr="00962831">
              <w:rPr>
                <w:rFonts w:ascii="Courier New" w:hAnsi="Courier New" w:cs="Courier New"/>
                <w:sz w:val="18"/>
                <w:szCs w:val="18"/>
              </w:rPr>
              <w:t>int nid = 0;</w:t>
            </w:r>
          </w:p>
          <w:p w14:paraId="2E6781C5" w14:textId="77777777" w:rsidR="000E6322" w:rsidRPr="00962831" w:rsidRDefault="000E6322" w:rsidP="006123EA">
            <w:pPr>
              <w:rPr>
                <w:rFonts w:ascii="Courier New" w:hAnsi="Courier New" w:cs="Courier New"/>
                <w:sz w:val="18"/>
                <w:szCs w:val="18"/>
              </w:rPr>
            </w:pPr>
            <w:r w:rsidRPr="00962831">
              <w:rPr>
                <w:rFonts w:ascii="Courier New" w:hAnsi="Courier New" w:cs="Courier New"/>
                <w:sz w:val="18"/>
                <w:szCs w:val="18"/>
              </w:rPr>
              <w:t>int did = 0;</w:t>
            </w:r>
          </w:p>
        </w:tc>
      </w:tr>
    </w:tbl>
    <w:p w14:paraId="5944F42C" w14:textId="64307BAD" w:rsidR="00D668BD" w:rsidRPr="00962831" w:rsidRDefault="000E6322" w:rsidP="002622C7">
      <w:pPr>
        <w:pStyle w:val="Caption"/>
      </w:pPr>
      <w:bookmarkStart w:id="262" w:name="_Ref421041611"/>
      <w:bookmarkStart w:id="263" w:name="_Toc425380812"/>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4.2</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262"/>
      <w:r w:rsidRPr="00962831">
        <w:t xml:space="preserve"> Konstanta dan variabel global</w:t>
      </w:r>
      <w:bookmarkEnd w:id="263"/>
    </w:p>
    <w:p w14:paraId="45581C31" w14:textId="77777777" w:rsidR="0039163E" w:rsidRPr="00962831" w:rsidRDefault="0039163E" w:rsidP="0039163E">
      <w:pPr>
        <w:pStyle w:val="Heading2"/>
      </w:pPr>
      <w:bookmarkStart w:id="264" w:name="_Toc425380756"/>
      <w:r w:rsidRPr="00962831">
        <w:t xml:space="preserve">Implementasi </w:t>
      </w:r>
      <w:r w:rsidR="00E23FE9" w:rsidRPr="00962831">
        <w:t>Fungsi Main</w:t>
      </w:r>
      <w:bookmarkEnd w:id="264"/>
    </w:p>
    <w:p w14:paraId="6F228397" w14:textId="1A1F2A93" w:rsidR="00263BB4" w:rsidRDefault="007528B9" w:rsidP="00263BB4">
      <w:pPr>
        <w:ind w:firstLine="720"/>
      </w:pPr>
      <w:r w:rsidRPr="00962831">
        <w:t xml:space="preserve">Fungsi </w:t>
      </w:r>
      <w:r w:rsidR="00AF3671" w:rsidRPr="00962831">
        <w:t>m</w:t>
      </w:r>
      <w:r w:rsidRPr="00962831">
        <w:t xml:space="preserve">ain merupakan fungsi utama yang dipanggil pertama kali saat program berjalan. Fungsi ini diimplementasikan berdasarkan </w:t>
      </w:r>
      <w:r w:rsidRPr="00962831">
        <w:rPr>
          <w:i/>
        </w:rPr>
        <w:t xml:space="preserve">pseudocode </w:t>
      </w:r>
      <w:r w:rsidRPr="00962831">
        <w:t xml:space="preserve">yang dibuat pada </w:t>
      </w:r>
      <w:r w:rsidRPr="00962831">
        <w:rPr>
          <w:b/>
          <w:sz w:val="18"/>
        </w:rPr>
        <w:fldChar w:fldCharType="begin"/>
      </w:r>
      <w:r w:rsidRPr="00962831">
        <w:rPr>
          <w:b/>
          <w:sz w:val="18"/>
        </w:rPr>
        <w:instrText xml:space="preserve"> REF _Ref420923247 \h  \* MERGEFORMAT </w:instrText>
      </w:r>
      <w:r w:rsidRPr="00962831">
        <w:rPr>
          <w:b/>
          <w:sz w:val="18"/>
        </w:rPr>
      </w:r>
      <w:r w:rsidRPr="00962831">
        <w:rPr>
          <w:b/>
          <w:sz w:val="18"/>
        </w:rPr>
        <w:fldChar w:fldCharType="separate"/>
      </w:r>
      <w:r w:rsidR="003C59E6" w:rsidRPr="003C59E6">
        <w:rPr>
          <w:b/>
          <w:sz w:val="18"/>
        </w:rPr>
        <w:t>Gambar 3.1.1</w:t>
      </w:r>
      <w:r w:rsidRPr="00962831">
        <w:rPr>
          <w:b/>
          <w:sz w:val="18"/>
        </w:rPr>
        <w:fldChar w:fldCharType="end"/>
      </w:r>
      <w:r w:rsidRPr="00962831">
        <w:t>.</w:t>
      </w:r>
      <w:r w:rsidR="00152203" w:rsidRPr="00962831">
        <w:t xml:space="preserve"> I</w:t>
      </w:r>
      <w:r w:rsidR="00AF3671" w:rsidRPr="00962831">
        <w:t>mplementasi fungsi main dapat</w:t>
      </w:r>
      <w:r w:rsidR="00396183" w:rsidRPr="00962831">
        <w:t xml:space="preserve"> dilihat</w:t>
      </w:r>
      <w:r w:rsidR="003148C6" w:rsidRPr="00962831">
        <w:t xml:space="preserve"> pada</w:t>
      </w:r>
      <w:r w:rsidR="004E76F5" w:rsidRPr="00962831">
        <w:t xml:space="preserve"> </w:t>
      </w:r>
      <w:r w:rsidR="007F3676" w:rsidRPr="00962831">
        <w:rPr>
          <w:b/>
          <w:sz w:val="18"/>
        </w:rPr>
        <w:fldChar w:fldCharType="begin"/>
      </w:r>
      <w:r w:rsidR="007F3676" w:rsidRPr="00962831">
        <w:rPr>
          <w:b/>
          <w:sz w:val="18"/>
        </w:rPr>
        <w:instrText xml:space="preserve"> REF _Ref421044862 \h  \* MERGEFORMAT </w:instrText>
      </w:r>
      <w:r w:rsidR="007F3676" w:rsidRPr="00962831">
        <w:rPr>
          <w:b/>
          <w:sz w:val="18"/>
        </w:rPr>
      </w:r>
      <w:r w:rsidR="007F3676" w:rsidRPr="00962831">
        <w:rPr>
          <w:b/>
          <w:sz w:val="18"/>
        </w:rPr>
        <w:fldChar w:fldCharType="separate"/>
      </w:r>
      <w:r w:rsidR="003C59E6" w:rsidRPr="003C59E6">
        <w:rPr>
          <w:b/>
          <w:sz w:val="18"/>
        </w:rPr>
        <w:t>Kode Sumber 4.3.1</w:t>
      </w:r>
      <w:r w:rsidR="007F3676" w:rsidRPr="00962831">
        <w:rPr>
          <w:b/>
          <w:sz w:val="18"/>
        </w:rPr>
        <w:fldChar w:fldCharType="end"/>
      </w:r>
      <w:r w:rsidR="007F3676" w:rsidRPr="00962831">
        <w:rPr>
          <w:sz w:val="18"/>
        </w:rPr>
        <w:t xml:space="preserve">, </w:t>
      </w:r>
      <w:r w:rsidR="007F3676" w:rsidRPr="00962831">
        <w:rPr>
          <w:b/>
          <w:sz w:val="18"/>
        </w:rPr>
        <w:fldChar w:fldCharType="begin"/>
      </w:r>
      <w:r w:rsidR="007F3676" w:rsidRPr="00962831">
        <w:rPr>
          <w:b/>
          <w:sz w:val="18"/>
        </w:rPr>
        <w:instrText xml:space="preserve"> REF _Ref421044866 \h  \* MERGEFORMAT </w:instrText>
      </w:r>
      <w:r w:rsidR="007F3676" w:rsidRPr="00962831">
        <w:rPr>
          <w:b/>
          <w:sz w:val="18"/>
        </w:rPr>
      </w:r>
      <w:r w:rsidR="007F3676" w:rsidRPr="00962831">
        <w:rPr>
          <w:b/>
          <w:sz w:val="18"/>
        </w:rPr>
        <w:fldChar w:fldCharType="separate"/>
      </w:r>
      <w:r w:rsidR="003C59E6" w:rsidRPr="003C59E6">
        <w:rPr>
          <w:b/>
          <w:sz w:val="18"/>
        </w:rPr>
        <w:t>Kode Sumber 4.3.2</w:t>
      </w:r>
      <w:r w:rsidR="007F3676" w:rsidRPr="00962831">
        <w:rPr>
          <w:b/>
          <w:sz w:val="18"/>
        </w:rPr>
        <w:fldChar w:fldCharType="end"/>
      </w:r>
      <w:r w:rsidR="00545D26" w:rsidRPr="00962831">
        <w:rPr>
          <w:sz w:val="18"/>
        </w:rPr>
        <w:t>,</w:t>
      </w:r>
      <w:r w:rsidR="007F3676" w:rsidRPr="00962831">
        <w:rPr>
          <w:sz w:val="18"/>
        </w:rPr>
        <w:t xml:space="preserve"> </w:t>
      </w:r>
      <w:r w:rsidR="007F3676" w:rsidRPr="00962831">
        <w:t>dan</w:t>
      </w:r>
      <w:r w:rsidR="007F3676" w:rsidRPr="00962831">
        <w:rPr>
          <w:sz w:val="18"/>
        </w:rPr>
        <w:t xml:space="preserve"> </w:t>
      </w:r>
      <w:r w:rsidR="007F3676" w:rsidRPr="00962831">
        <w:rPr>
          <w:b/>
          <w:sz w:val="18"/>
        </w:rPr>
        <w:fldChar w:fldCharType="begin"/>
      </w:r>
      <w:r w:rsidR="007F3676" w:rsidRPr="00962831">
        <w:rPr>
          <w:b/>
          <w:sz w:val="18"/>
        </w:rPr>
        <w:instrText xml:space="preserve"> REF _Ref421044868 \h  \* MERGEFORMAT </w:instrText>
      </w:r>
      <w:r w:rsidR="007F3676" w:rsidRPr="00962831">
        <w:rPr>
          <w:b/>
          <w:sz w:val="18"/>
        </w:rPr>
      </w:r>
      <w:r w:rsidR="007F3676" w:rsidRPr="00962831">
        <w:rPr>
          <w:b/>
          <w:sz w:val="18"/>
        </w:rPr>
        <w:fldChar w:fldCharType="separate"/>
      </w:r>
      <w:r w:rsidR="003C59E6" w:rsidRPr="003C59E6">
        <w:rPr>
          <w:b/>
          <w:sz w:val="18"/>
        </w:rPr>
        <w:t>Kode Sumber 4.3.3</w:t>
      </w:r>
      <w:r w:rsidR="007F3676" w:rsidRPr="00962831">
        <w:rPr>
          <w:b/>
          <w:sz w:val="18"/>
        </w:rPr>
        <w:fldChar w:fldCharType="end"/>
      </w:r>
      <w:r w:rsidR="00CA3445" w:rsidRPr="00962831">
        <w:t>.</w:t>
      </w:r>
      <w:r w:rsidR="002E3433" w:rsidRPr="00962831">
        <w:t xml:space="preserve"> </w:t>
      </w:r>
    </w:p>
    <w:p w14:paraId="41901149" w14:textId="77777777" w:rsidR="00263BB4" w:rsidRPr="00962831" w:rsidRDefault="00263BB4" w:rsidP="00263BB4">
      <w:pPr>
        <w:ind w:firstLine="720"/>
      </w:pPr>
    </w:p>
    <w:tbl>
      <w:tblPr>
        <w:tblStyle w:val="TableGrid"/>
        <w:tblW w:w="0" w:type="auto"/>
        <w:tblLook w:val="04A0" w:firstRow="1" w:lastRow="0" w:firstColumn="1" w:lastColumn="0" w:noHBand="0" w:noVBand="1"/>
      </w:tblPr>
      <w:tblGrid>
        <w:gridCol w:w="535"/>
        <w:gridCol w:w="5011"/>
      </w:tblGrid>
      <w:tr w:rsidR="00E23FE9" w:rsidRPr="00962831" w14:paraId="63F4772D" w14:textId="77777777" w:rsidTr="00263BB4">
        <w:trPr>
          <w:trHeight w:val="501"/>
        </w:trPr>
        <w:tc>
          <w:tcPr>
            <w:tcW w:w="541" w:type="dxa"/>
            <w:tcBorders>
              <w:bottom w:val="single" w:sz="4" w:space="0" w:color="auto"/>
            </w:tcBorders>
            <w:shd w:val="clear" w:color="auto" w:fill="FFFFFF" w:themeFill="background1"/>
          </w:tcPr>
          <w:p w14:paraId="4D4D8753" w14:textId="77777777" w:rsidR="00E23FE9" w:rsidRPr="00962831" w:rsidRDefault="0075041A" w:rsidP="00E23FE9">
            <w:pPr>
              <w:rPr>
                <w:rFonts w:ascii="Courier New" w:hAnsi="Courier New" w:cs="Courier New"/>
                <w:sz w:val="18"/>
                <w:szCs w:val="18"/>
              </w:rPr>
            </w:pPr>
            <w:r w:rsidRPr="00962831">
              <w:rPr>
                <w:rFonts w:ascii="Courier New" w:hAnsi="Courier New" w:cs="Courier New"/>
                <w:sz w:val="18"/>
                <w:szCs w:val="18"/>
              </w:rPr>
              <w:t>1.</w:t>
            </w:r>
          </w:p>
          <w:p w14:paraId="324D5465" w14:textId="77777777" w:rsidR="0075041A" w:rsidRPr="00962831" w:rsidRDefault="0075041A" w:rsidP="00E23FE9">
            <w:pPr>
              <w:rPr>
                <w:rFonts w:ascii="Courier New" w:hAnsi="Courier New" w:cs="Courier New"/>
                <w:sz w:val="18"/>
                <w:szCs w:val="18"/>
              </w:rPr>
            </w:pPr>
            <w:r w:rsidRPr="00962831">
              <w:rPr>
                <w:rFonts w:ascii="Courier New" w:hAnsi="Courier New" w:cs="Courier New"/>
                <w:sz w:val="18"/>
                <w:szCs w:val="18"/>
              </w:rPr>
              <w:t>2.</w:t>
            </w:r>
          </w:p>
          <w:p w14:paraId="5BAB66FB" w14:textId="77777777" w:rsidR="0075041A" w:rsidRPr="00962831" w:rsidRDefault="0075041A" w:rsidP="00E23FE9">
            <w:pPr>
              <w:rPr>
                <w:rFonts w:ascii="Courier New" w:hAnsi="Courier New" w:cs="Courier New"/>
                <w:sz w:val="18"/>
                <w:szCs w:val="18"/>
              </w:rPr>
            </w:pPr>
            <w:r w:rsidRPr="00962831">
              <w:rPr>
                <w:rFonts w:ascii="Courier New" w:hAnsi="Courier New" w:cs="Courier New"/>
                <w:sz w:val="18"/>
                <w:szCs w:val="18"/>
              </w:rPr>
              <w:t>3.</w:t>
            </w:r>
          </w:p>
          <w:p w14:paraId="564483AE" w14:textId="35E7FE2C" w:rsidR="006C5E4A" w:rsidRPr="00962831" w:rsidRDefault="0075041A" w:rsidP="00E23FE9">
            <w:pPr>
              <w:rPr>
                <w:rFonts w:ascii="Courier New" w:hAnsi="Courier New" w:cs="Courier New"/>
                <w:sz w:val="18"/>
                <w:szCs w:val="18"/>
              </w:rPr>
            </w:pPr>
            <w:r w:rsidRPr="00962831">
              <w:rPr>
                <w:rFonts w:ascii="Courier New" w:hAnsi="Courier New" w:cs="Courier New"/>
                <w:sz w:val="18"/>
                <w:szCs w:val="18"/>
              </w:rPr>
              <w:t>4.</w:t>
            </w:r>
          </w:p>
        </w:tc>
        <w:tc>
          <w:tcPr>
            <w:tcW w:w="5231" w:type="dxa"/>
            <w:tcBorders>
              <w:bottom w:val="single" w:sz="4" w:space="0" w:color="auto"/>
            </w:tcBorders>
          </w:tcPr>
          <w:p w14:paraId="1D7C8ED8" w14:textId="77777777"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int main()</w:t>
            </w:r>
          </w:p>
          <w:p w14:paraId="4E80A5C5" w14:textId="77777777"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w:t>
            </w:r>
          </w:p>
          <w:p w14:paraId="38646456" w14:textId="29A32B4D" w:rsidR="00E35790" w:rsidRPr="00962831" w:rsidRDefault="00E35790" w:rsidP="00E35790">
            <w:pPr>
              <w:rPr>
                <w:rFonts w:ascii="Courier New" w:hAnsi="Courier New" w:cs="Courier New"/>
                <w:sz w:val="18"/>
                <w:szCs w:val="18"/>
              </w:rPr>
            </w:pPr>
            <w:r w:rsidRPr="00962831">
              <w:rPr>
                <w:rFonts w:ascii="Courier New" w:hAnsi="Courier New" w:cs="Courier New"/>
                <w:sz w:val="18"/>
                <w:szCs w:val="18"/>
              </w:rPr>
              <w:t xml:space="preserve">    char rege</w:t>
            </w:r>
            <w:r w:rsidR="00785412" w:rsidRPr="00962831">
              <w:rPr>
                <w:rFonts w:ascii="Courier New" w:hAnsi="Courier New" w:cs="Courier New"/>
                <w:sz w:val="18"/>
                <w:szCs w:val="18"/>
              </w:rPr>
              <w:t>xp[121], input[222]</w:t>
            </w:r>
            <w:r w:rsidRPr="00962831">
              <w:rPr>
                <w:rFonts w:ascii="Courier New" w:hAnsi="Courier New" w:cs="Courier New"/>
                <w:sz w:val="18"/>
                <w:szCs w:val="18"/>
              </w:rPr>
              <w:t>;</w:t>
            </w:r>
          </w:p>
          <w:p w14:paraId="36F4AF43" w14:textId="6C39CBEB" w:rsidR="006C5E4A" w:rsidRPr="00962831" w:rsidRDefault="00785412" w:rsidP="00263BB4">
            <w:pPr>
              <w:rPr>
                <w:rFonts w:ascii="Courier New" w:hAnsi="Courier New" w:cs="Courier New"/>
                <w:sz w:val="18"/>
                <w:szCs w:val="18"/>
              </w:rPr>
            </w:pPr>
            <w:r w:rsidRPr="00962831">
              <w:rPr>
                <w:rFonts w:ascii="Courier New" w:hAnsi="Courier New" w:cs="Courier New"/>
                <w:sz w:val="18"/>
                <w:szCs w:val="18"/>
              </w:rPr>
              <w:t xml:space="preserve">    int dv, dv2</w:t>
            </w:r>
            <w:r w:rsidR="00E35790" w:rsidRPr="00962831">
              <w:rPr>
                <w:rFonts w:ascii="Courier New" w:hAnsi="Courier New" w:cs="Courier New"/>
                <w:sz w:val="18"/>
                <w:szCs w:val="18"/>
              </w:rPr>
              <w:t>, L, nfaFinish, test;</w:t>
            </w:r>
          </w:p>
        </w:tc>
      </w:tr>
    </w:tbl>
    <w:p w14:paraId="510C61A6" w14:textId="638A9632" w:rsidR="00880044" w:rsidRPr="00962831" w:rsidRDefault="00EB4865" w:rsidP="002622C7">
      <w:pPr>
        <w:pStyle w:val="Caption"/>
      </w:pPr>
      <w:bookmarkStart w:id="265" w:name="_Ref421044862"/>
      <w:bookmarkStart w:id="266" w:name="_Toc425380813"/>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265"/>
      <w:r w:rsidR="006C5E4A" w:rsidRPr="00962831">
        <w:t xml:space="preserve"> Implementasi fungsi main(1)</w:t>
      </w:r>
      <w:bookmarkEnd w:id="266"/>
    </w:p>
    <w:p w14:paraId="1856AE82" w14:textId="77777777" w:rsidR="006C5E4A" w:rsidRPr="00962831" w:rsidRDefault="006C5E4A" w:rsidP="006C5E4A"/>
    <w:tbl>
      <w:tblPr>
        <w:tblStyle w:val="TableGrid"/>
        <w:tblW w:w="0" w:type="auto"/>
        <w:tblLook w:val="04A0" w:firstRow="1" w:lastRow="0" w:firstColumn="1" w:lastColumn="0" w:noHBand="0" w:noVBand="1"/>
      </w:tblPr>
      <w:tblGrid>
        <w:gridCol w:w="541"/>
        <w:gridCol w:w="5005"/>
      </w:tblGrid>
      <w:tr w:rsidR="00D028FA" w:rsidRPr="00962831" w14:paraId="02170A59" w14:textId="77777777" w:rsidTr="00D1263D">
        <w:trPr>
          <w:trHeight w:val="6803"/>
        </w:trPr>
        <w:tc>
          <w:tcPr>
            <w:tcW w:w="541" w:type="dxa"/>
            <w:tcBorders>
              <w:top w:val="single" w:sz="4" w:space="0" w:color="auto"/>
              <w:bottom w:val="single" w:sz="4" w:space="0" w:color="auto"/>
            </w:tcBorders>
            <w:shd w:val="clear" w:color="auto" w:fill="FFFFFF" w:themeFill="background1"/>
          </w:tcPr>
          <w:p w14:paraId="078864BB" w14:textId="6B68CC8E" w:rsidR="00263BB4" w:rsidRDefault="00263BB4" w:rsidP="00D028FA">
            <w:pPr>
              <w:rPr>
                <w:rFonts w:ascii="Courier New" w:hAnsi="Courier New" w:cs="Courier New"/>
                <w:sz w:val="18"/>
                <w:szCs w:val="18"/>
                <w:lang w:val="en-US"/>
              </w:rPr>
            </w:pPr>
            <w:r>
              <w:rPr>
                <w:rFonts w:ascii="Courier New" w:hAnsi="Courier New" w:cs="Courier New"/>
                <w:sz w:val="18"/>
                <w:szCs w:val="18"/>
                <w:lang w:val="en-US"/>
              </w:rPr>
              <w:lastRenderedPageBreak/>
              <w:t>5.</w:t>
            </w:r>
          </w:p>
          <w:p w14:paraId="3A4E5D94" w14:textId="77777777" w:rsidR="00263BB4" w:rsidRDefault="00263BB4" w:rsidP="00D028FA">
            <w:pPr>
              <w:rPr>
                <w:rFonts w:ascii="Courier New" w:hAnsi="Courier New" w:cs="Courier New"/>
                <w:sz w:val="18"/>
                <w:szCs w:val="18"/>
                <w:lang w:val="en-US"/>
              </w:rPr>
            </w:pPr>
            <w:r>
              <w:rPr>
                <w:rFonts w:ascii="Courier New" w:hAnsi="Courier New" w:cs="Courier New"/>
                <w:sz w:val="18"/>
                <w:szCs w:val="18"/>
                <w:lang w:val="en-US"/>
              </w:rPr>
              <w:t>6.</w:t>
            </w:r>
          </w:p>
          <w:p w14:paraId="7B934FA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7.</w:t>
            </w:r>
          </w:p>
          <w:p w14:paraId="5D64156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8.</w:t>
            </w:r>
          </w:p>
          <w:p w14:paraId="639713B8"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9.</w:t>
            </w:r>
          </w:p>
          <w:p w14:paraId="35DC763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10.</w:t>
            </w:r>
          </w:p>
          <w:p w14:paraId="65B056A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11.</w:t>
            </w:r>
          </w:p>
          <w:p w14:paraId="38F823D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12.</w:t>
            </w:r>
          </w:p>
          <w:p w14:paraId="2285037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13.</w:t>
            </w:r>
          </w:p>
          <w:p w14:paraId="63E3DEA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14.</w:t>
            </w:r>
          </w:p>
          <w:p w14:paraId="37E26DE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15.</w:t>
            </w:r>
          </w:p>
          <w:p w14:paraId="049E6B8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16.</w:t>
            </w:r>
          </w:p>
          <w:p w14:paraId="4C90715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17.</w:t>
            </w:r>
          </w:p>
          <w:p w14:paraId="5C57DE48" w14:textId="77777777" w:rsidR="00D028FA" w:rsidRPr="00962831" w:rsidRDefault="00D028FA" w:rsidP="00D028FA">
            <w:pPr>
              <w:rPr>
                <w:rFonts w:ascii="Courier New" w:hAnsi="Courier New" w:cs="Courier New"/>
                <w:sz w:val="18"/>
                <w:szCs w:val="18"/>
              </w:rPr>
            </w:pPr>
          </w:p>
          <w:p w14:paraId="31F7504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18.</w:t>
            </w:r>
          </w:p>
          <w:p w14:paraId="77D00271" w14:textId="77777777" w:rsidR="00D028FA" w:rsidRPr="00962831" w:rsidRDefault="00D028FA" w:rsidP="00D028FA">
            <w:pPr>
              <w:rPr>
                <w:rFonts w:ascii="Courier New" w:hAnsi="Courier New" w:cs="Courier New"/>
                <w:sz w:val="18"/>
                <w:szCs w:val="18"/>
              </w:rPr>
            </w:pPr>
          </w:p>
          <w:p w14:paraId="01FAA7E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19.</w:t>
            </w:r>
          </w:p>
          <w:p w14:paraId="080836B1" w14:textId="77777777" w:rsidR="00D028FA" w:rsidRPr="00962831" w:rsidRDefault="00D028FA" w:rsidP="00D028FA">
            <w:pPr>
              <w:rPr>
                <w:rFonts w:ascii="Courier New" w:hAnsi="Courier New" w:cs="Courier New"/>
                <w:sz w:val="18"/>
                <w:szCs w:val="18"/>
              </w:rPr>
            </w:pPr>
          </w:p>
          <w:p w14:paraId="3E26DBC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20.</w:t>
            </w:r>
          </w:p>
          <w:p w14:paraId="73C92F1A"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21.</w:t>
            </w:r>
          </w:p>
          <w:p w14:paraId="0820EB9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22.</w:t>
            </w:r>
          </w:p>
          <w:p w14:paraId="71FBA08D" w14:textId="77777777" w:rsidR="00D028FA" w:rsidRPr="00962831" w:rsidRDefault="00D028FA" w:rsidP="00D028FA">
            <w:pPr>
              <w:rPr>
                <w:rFonts w:ascii="Courier New" w:hAnsi="Courier New" w:cs="Courier New"/>
                <w:sz w:val="18"/>
                <w:szCs w:val="18"/>
              </w:rPr>
            </w:pPr>
          </w:p>
          <w:p w14:paraId="5D4B3C1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23.</w:t>
            </w:r>
          </w:p>
          <w:p w14:paraId="2A4DAD74" w14:textId="77777777" w:rsidR="00D028FA" w:rsidRPr="00962831" w:rsidRDefault="00D028FA" w:rsidP="00D028FA">
            <w:pPr>
              <w:rPr>
                <w:rFonts w:ascii="Courier New" w:hAnsi="Courier New" w:cs="Courier New"/>
                <w:sz w:val="18"/>
                <w:szCs w:val="18"/>
              </w:rPr>
            </w:pPr>
          </w:p>
          <w:p w14:paraId="0104063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24.</w:t>
            </w:r>
          </w:p>
          <w:p w14:paraId="126F6C5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25.</w:t>
            </w:r>
          </w:p>
          <w:p w14:paraId="579BD87D" w14:textId="77777777" w:rsidR="00D028FA" w:rsidRPr="00962831" w:rsidRDefault="00D028FA" w:rsidP="00D028FA">
            <w:pPr>
              <w:rPr>
                <w:rFonts w:ascii="Courier New" w:hAnsi="Courier New" w:cs="Courier New"/>
                <w:sz w:val="18"/>
                <w:szCs w:val="18"/>
              </w:rPr>
            </w:pPr>
          </w:p>
          <w:p w14:paraId="10CD101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26.</w:t>
            </w:r>
          </w:p>
          <w:p w14:paraId="25EDED1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27.</w:t>
            </w:r>
          </w:p>
          <w:p w14:paraId="33AE26F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28.</w:t>
            </w:r>
          </w:p>
          <w:p w14:paraId="3B19726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29.</w:t>
            </w:r>
          </w:p>
          <w:p w14:paraId="5A46946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30.</w:t>
            </w:r>
          </w:p>
          <w:p w14:paraId="60B771E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31.</w:t>
            </w:r>
          </w:p>
          <w:p w14:paraId="789A9AB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32.</w:t>
            </w:r>
          </w:p>
          <w:p w14:paraId="5E2F3859"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33.</w:t>
            </w:r>
          </w:p>
          <w:p w14:paraId="5491998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34.</w:t>
            </w:r>
          </w:p>
          <w:p w14:paraId="70BCB3A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35.</w:t>
            </w:r>
          </w:p>
          <w:p w14:paraId="1244EA0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36.</w:t>
            </w:r>
          </w:p>
          <w:p w14:paraId="78D3F393"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37.</w:t>
            </w:r>
          </w:p>
          <w:p w14:paraId="30ABA43E" w14:textId="5C5C6969" w:rsidR="00D028FA" w:rsidRPr="00962831" w:rsidRDefault="00D1263D" w:rsidP="00D1263D">
            <w:pPr>
              <w:rPr>
                <w:rFonts w:ascii="Courier New" w:hAnsi="Courier New" w:cs="Courier New"/>
                <w:sz w:val="18"/>
                <w:szCs w:val="18"/>
              </w:rPr>
            </w:pPr>
            <w:r w:rsidRPr="00962831">
              <w:rPr>
                <w:rFonts w:ascii="Courier New" w:hAnsi="Courier New" w:cs="Courier New"/>
                <w:sz w:val="18"/>
                <w:szCs w:val="18"/>
              </w:rPr>
              <w:t>38.</w:t>
            </w:r>
          </w:p>
        </w:tc>
        <w:tc>
          <w:tcPr>
            <w:tcW w:w="5231" w:type="dxa"/>
            <w:tcBorders>
              <w:top w:val="single" w:sz="4" w:space="0" w:color="auto"/>
              <w:bottom w:val="single" w:sz="4" w:space="0" w:color="auto"/>
            </w:tcBorders>
          </w:tcPr>
          <w:p w14:paraId="42AD0D69" w14:textId="77777777" w:rsidR="00263BB4" w:rsidRPr="00962831" w:rsidRDefault="00263BB4" w:rsidP="00263BB4">
            <w:pPr>
              <w:keepNext/>
              <w:rPr>
                <w:rFonts w:ascii="Courier New" w:hAnsi="Courier New" w:cs="Courier New"/>
                <w:sz w:val="18"/>
                <w:szCs w:val="18"/>
              </w:rPr>
            </w:pPr>
            <w:r w:rsidRPr="00962831">
              <w:rPr>
                <w:rFonts w:ascii="Courier New" w:hAnsi="Courier New" w:cs="Courier New"/>
                <w:sz w:val="18"/>
                <w:szCs w:val="18"/>
              </w:rPr>
              <w:t xml:space="preserve">    pair_int state;</w:t>
            </w:r>
          </w:p>
          <w:p w14:paraId="0316A09E" w14:textId="77777777" w:rsidR="00263BB4" w:rsidRDefault="00263BB4" w:rsidP="00263BB4">
            <w:pPr>
              <w:rPr>
                <w:rFonts w:ascii="Courier New" w:hAnsi="Courier New" w:cs="Courier New"/>
                <w:sz w:val="18"/>
                <w:szCs w:val="18"/>
              </w:rPr>
            </w:pPr>
            <w:r w:rsidRPr="00962831">
              <w:rPr>
                <w:rFonts w:ascii="Courier New" w:hAnsi="Courier New" w:cs="Courier New"/>
                <w:sz w:val="18"/>
                <w:szCs w:val="18"/>
              </w:rPr>
              <w:t xml:space="preserve">    for(scanf("%d", &amp;test);test--;)</w:t>
            </w:r>
          </w:p>
          <w:p w14:paraId="781E5F75" w14:textId="161C87C5" w:rsidR="00D028FA" w:rsidRPr="00962831" w:rsidRDefault="00D028FA" w:rsidP="00263BB4">
            <w:pPr>
              <w:rPr>
                <w:rFonts w:ascii="Courier New" w:hAnsi="Courier New" w:cs="Courier New"/>
                <w:sz w:val="18"/>
                <w:szCs w:val="18"/>
              </w:rPr>
            </w:pPr>
            <w:r w:rsidRPr="00962831">
              <w:rPr>
                <w:rFonts w:ascii="Courier New" w:hAnsi="Courier New" w:cs="Courier New"/>
                <w:sz w:val="18"/>
                <w:szCs w:val="18"/>
              </w:rPr>
              <w:t xml:space="preserve">    {</w:t>
            </w:r>
          </w:p>
          <w:p w14:paraId="4041039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Initialize();</w:t>
            </w:r>
          </w:p>
          <w:p w14:paraId="19347E78"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scanf("%s %d", regexp, &amp;L);</w:t>
            </w:r>
          </w:p>
          <w:p w14:paraId="0DE492A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Preprocess(regexp, input);</w:t>
            </w:r>
          </w:p>
          <w:p w14:paraId="14DB722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ConvertREtoNFA(input);</w:t>
            </w:r>
          </w:p>
          <w:p w14:paraId="41B624D2"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state = states.top();</w:t>
            </w:r>
          </w:p>
          <w:p w14:paraId="03AF550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states.pop();</w:t>
            </w:r>
          </w:p>
          <w:p w14:paraId="785E6F2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nfaFinish = state.b;</w:t>
            </w:r>
          </w:p>
          <w:p w14:paraId="59DACAB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ConvertNFAtoDFA(state);</w:t>
            </w:r>
          </w:p>
          <w:p w14:paraId="399F941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long long** adjMatrix, **result;</w:t>
            </w:r>
          </w:p>
          <w:p w14:paraId="3A01066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map&lt;dfa_label&lt;int&gt;, int&gt;::iterator it_dfa;</w:t>
            </w:r>
          </w:p>
          <w:p w14:paraId="545E90C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 = (long long**)calloc(did, sizeof(long long*));</w:t>
            </w:r>
          </w:p>
          <w:p w14:paraId="4AE4FE7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result = (long long**)calloc(did, sizeof(long long*));</w:t>
            </w:r>
          </w:p>
          <w:p w14:paraId="4E02920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for(int i=0;i&lt;did;i++)</w:t>
            </w:r>
          </w:p>
          <w:p w14:paraId="53A8702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7FE46E8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adjMatrix[i] = (long long*)calloc(did, sizeof(long long));</w:t>
            </w:r>
          </w:p>
          <w:p w14:paraId="7971E8E4"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result[i] = (long long*)calloc(did, sizeof(long long));</w:t>
            </w:r>
          </w:p>
          <w:p w14:paraId="220072BC"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063E4C2D"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ab/>
            </w:r>
            <w:r w:rsidRPr="00962831">
              <w:rPr>
                <w:rFonts w:ascii="Courier New" w:hAnsi="Courier New" w:cs="Courier New"/>
                <w:sz w:val="18"/>
                <w:szCs w:val="18"/>
              </w:rPr>
              <w:tab/>
              <w:t>for(it_dfa = dfa_graph.begin(); it_dfa!=dfa_graph.end(); it_dfa++)</w:t>
            </w:r>
          </w:p>
          <w:p w14:paraId="1EFCFE7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6ABAE3D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dv = it_dfa-&gt;second;</w:t>
            </w:r>
          </w:p>
          <w:p w14:paraId="1EC362F5"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for(int i=0;i&lt;2;i++)</w:t>
            </w:r>
          </w:p>
          <w:p w14:paraId="48B81F27"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5A900650"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dv2 = dfa[dv][i];</w:t>
            </w:r>
          </w:p>
          <w:p w14:paraId="624F2186"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if( dv2 !=-1 )</w:t>
            </w:r>
          </w:p>
          <w:p w14:paraId="10C5F231"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14E8F37B"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adjMatrix[dv][dv2]++;</w:t>
            </w:r>
          </w:p>
          <w:p w14:paraId="47D17992"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4A319F3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6CB6F91E"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w:t>
            </w:r>
          </w:p>
          <w:p w14:paraId="427FEDCF" w14:textId="77777777" w:rsidR="00D028FA" w:rsidRPr="00962831" w:rsidRDefault="00D028FA" w:rsidP="00D028FA">
            <w:pPr>
              <w:rPr>
                <w:rFonts w:ascii="Courier New" w:hAnsi="Courier New" w:cs="Courier New"/>
                <w:sz w:val="18"/>
                <w:szCs w:val="18"/>
              </w:rPr>
            </w:pPr>
            <w:r w:rsidRPr="00962831">
              <w:rPr>
                <w:rFonts w:ascii="Courier New" w:hAnsi="Courier New" w:cs="Courier New"/>
                <w:sz w:val="18"/>
                <w:szCs w:val="18"/>
              </w:rPr>
              <w:t xml:space="preserve">        MatrixPower(adjMatrix, L, result);</w:t>
            </w:r>
          </w:p>
          <w:p w14:paraId="43C89C0A" w14:textId="79B30EA4" w:rsidR="00D028FA" w:rsidRPr="00962831" w:rsidRDefault="00D028FA" w:rsidP="00D1263D">
            <w:pPr>
              <w:rPr>
                <w:rFonts w:ascii="Courier New" w:hAnsi="Courier New" w:cs="Courier New"/>
                <w:sz w:val="18"/>
                <w:szCs w:val="18"/>
              </w:rPr>
            </w:pPr>
            <w:r w:rsidRPr="00962831">
              <w:rPr>
                <w:rFonts w:ascii="Courier New" w:hAnsi="Courier New" w:cs="Courier New"/>
                <w:sz w:val="18"/>
                <w:szCs w:val="18"/>
              </w:rPr>
              <w:t xml:space="preserve">        long long res = 0;</w:t>
            </w:r>
          </w:p>
        </w:tc>
      </w:tr>
    </w:tbl>
    <w:p w14:paraId="41864297" w14:textId="2F801618" w:rsidR="0084495C" w:rsidRPr="00962831" w:rsidRDefault="0084495C" w:rsidP="002622C7">
      <w:pPr>
        <w:pStyle w:val="Caption"/>
      </w:pPr>
      <w:bookmarkStart w:id="267" w:name="_Ref421044866"/>
      <w:bookmarkStart w:id="268" w:name="_Toc425380814"/>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2</w:t>
      </w:r>
      <w:r w:rsidR="00B22650" w:rsidRPr="00962831">
        <w:fldChar w:fldCharType="end"/>
      </w:r>
      <w:bookmarkEnd w:id="267"/>
      <w:r w:rsidRPr="00962831">
        <w:t xml:space="preserve"> Implementasi fung</w:t>
      </w:r>
      <w:r w:rsidR="004E76F5" w:rsidRPr="00962831">
        <w:t>s</w:t>
      </w:r>
      <w:r w:rsidRPr="00962831">
        <w:t>i main(2)</w:t>
      </w:r>
      <w:bookmarkEnd w:id="268"/>
    </w:p>
    <w:p w14:paraId="0A5F83D6" w14:textId="77777777" w:rsidR="00D1263D" w:rsidRPr="00962831" w:rsidRDefault="00D1263D" w:rsidP="00D1263D"/>
    <w:tbl>
      <w:tblPr>
        <w:tblStyle w:val="TableGrid"/>
        <w:tblW w:w="0" w:type="auto"/>
        <w:tblLook w:val="04A0" w:firstRow="1" w:lastRow="0" w:firstColumn="1" w:lastColumn="0" w:noHBand="0" w:noVBand="1"/>
      </w:tblPr>
      <w:tblGrid>
        <w:gridCol w:w="541"/>
        <w:gridCol w:w="5005"/>
      </w:tblGrid>
      <w:tr w:rsidR="0084495C" w:rsidRPr="00962831" w14:paraId="4468395D" w14:textId="77777777" w:rsidTr="00D028FA">
        <w:trPr>
          <w:trHeight w:val="2415"/>
        </w:trPr>
        <w:tc>
          <w:tcPr>
            <w:tcW w:w="541" w:type="dxa"/>
            <w:tcBorders>
              <w:top w:val="single" w:sz="4" w:space="0" w:color="auto"/>
            </w:tcBorders>
            <w:shd w:val="clear" w:color="auto" w:fill="FFFFFF" w:themeFill="background1"/>
          </w:tcPr>
          <w:p w14:paraId="0D515D92" w14:textId="057F5FB1" w:rsidR="00D1263D" w:rsidRPr="00962831" w:rsidRDefault="00D1263D" w:rsidP="0084495C">
            <w:pPr>
              <w:rPr>
                <w:rFonts w:ascii="Courier New" w:hAnsi="Courier New" w:cs="Courier New"/>
                <w:sz w:val="18"/>
                <w:szCs w:val="18"/>
              </w:rPr>
            </w:pPr>
            <w:r w:rsidRPr="00962831">
              <w:rPr>
                <w:rFonts w:ascii="Courier New" w:hAnsi="Courier New" w:cs="Courier New"/>
                <w:sz w:val="18"/>
                <w:szCs w:val="18"/>
              </w:rPr>
              <w:lastRenderedPageBreak/>
              <w:t>39.</w:t>
            </w:r>
          </w:p>
          <w:p w14:paraId="2D3C1853"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40.</w:t>
            </w:r>
          </w:p>
          <w:p w14:paraId="757DF1E1"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41.</w:t>
            </w:r>
          </w:p>
          <w:p w14:paraId="7BB53ABF" w14:textId="77777777" w:rsidR="0084495C" w:rsidRPr="00962831" w:rsidRDefault="0084495C" w:rsidP="0084495C">
            <w:pPr>
              <w:rPr>
                <w:rFonts w:ascii="Courier New" w:hAnsi="Courier New" w:cs="Courier New"/>
                <w:sz w:val="18"/>
                <w:szCs w:val="18"/>
              </w:rPr>
            </w:pPr>
          </w:p>
          <w:p w14:paraId="729BB4E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42.</w:t>
            </w:r>
          </w:p>
          <w:p w14:paraId="5A7739E9"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43.</w:t>
            </w:r>
          </w:p>
          <w:p w14:paraId="2AF58A92" w14:textId="77777777" w:rsidR="0084495C" w:rsidRPr="00962831" w:rsidRDefault="0084495C" w:rsidP="0084495C">
            <w:pPr>
              <w:rPr>
                <w:rFonts w:ascii="Courier New" w:hAnsi="Courier New" w:cs="Courier New"/>
                <w:sz w:val="18"/>
                <w:szCs w:val="18"/>
              </w:rPr>
            </w:pPr>
          </w:p>
          <w:p w14:paraId="28D1BE3C"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44.</w:t>
            </w:r>
          </w:p>
          <w:p w14:paraId="117BCA4F"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45.</w:t>
            </w:r>
          </w:p>
          <w:p w14:paraId="550CE94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46.</w:t>
            </w:r>
          </w:p>
          <w:p w14:paraId="6B5D311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47.</w:t>
            </w:r>
          </w:p>
          <w:p w14:paraId="71301378"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48.</w:t>
            </w:r>
          </w:p>
          <w:p w14:paraId="09E5799B" w14:textId="5C67C8B8"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49.</w:t>
            </w:r>
          </w:p>
        </w:tc>
        <w:tc>
          <w:tcPr>
            <w:tcW w:w="5231" w:type="dxa"/>
            <w:tcBorders>
              <w:top w:val="single" w:sz="4" w:space="0" w:color="auto"/>
            </w:tcBorders>
          </w:tcPr>
          <w:p w14:paraId="3E516C0C" w14:textId="3ABAA469" w:rsidR="0084495C" w:rsidRPr="00962831" w:rsidRDefault="00D1263D" w:rsidP="00D1263D">
            <w:pPr>
              <w:rPr>
                <w:rFonts w:ascii="Courier New" w:hAnsi="Courier New" w:cs="Courier New"/>
                <w:sz w:val="18"/>
                <w:szCs w:val="18"/>
              </w:rPr>
            </w:pPr>
            <w:r w:rsidRPr="00962831">
              <w:rPr>
                <w:rFonts w:ascii="Courier New" w:hAnsi="Courier New" w:cs="Courier New"/>
                <w:sz w:val="18"/>
                <w:szCs w:val="18"/>
              </w:rPr>
              <w:t xml:space="preserve">    for(it_dfa=dfa_graph.begin();it_dfa != dfa_graph.end(); it_dfa++)</w:t>
            </w:r>
            <w:r w:rsidR="0084495C" w:rsidRPr="00962831">
              <w:rPr>
                <w:rFonts w:ascii="Courier New" w:hAnsi="Courier New" w:cs="Courier New"/>
                <w:sz w:val="18"/>
                <w:szCs w:val="18"/>
              </w:rPr>
              <w:t>{</w:t>
            </w:r>
          </w:p>
          <w:p w14:paraId="54AAE019"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if(dfa_lbl[it_dfa-&gt;second].count(nfaFinish))</w:t>
            </w:r>
          </w:p>
          <w:p w14:paraId="3A6413D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2C5938FB"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res += result[0][it_dfa-&gt;second];</w:t>
            </w:r>
          </w:p>
          <w:p w14:paraId="75EBB8EA"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6F21F100"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042780EB"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printf("%I64d\n", res%MOD_CONSTANT);</w:t>
            </w:r>
          </w:p>
          <w:p w14:paraId="7A896AD8"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w:t>
            </w:r>
          </w:p>
          <w:p w14:paraId="04D4D882" w14:textId="77777777" w:rsidR="0084495C" w:rsidRPr="00962831" w:rsidRDefault="0084495C" w:rsidP="0084495C">
            <w:pPr>
              <w:rPr>
                <w:rFonts w:ascii="Courier New" w:hAnsi="Courier New" w:cs="Courier New"/>
                <w:sz w:val="18"/>
                <w:szCs w:val="18"/>
              </w:rPr>
            </w:pPr>
            <w:r w:rsidRPr="00962831">
              <w:rPr>
                <w:rFonts w:ascii="Courier New" w:hAnsi="Courier New" w:cs="Courier New"/>
                <w:sz w:val="18"/>
                <w:szCs w:val="18"/>
              </w:rPr>
              <w:t xml:space="preserve">    return 0;</w:t>
            </w:r>
          </w:p>
          <w:p w14:paraId="4376ECD3" w14:textId="7482A666" w:rsidR="0084495C" w:rsidRPr="00962831" w:rsidRDefault="0084495C" w:rsidP="00067FC5">
            <w:pPr>
              <w:keepNext/>
              <w:rPr>
                <w:rFonts w:ascii="Courier New" w:hAnsi="Courier New" w:cs="Courier New"/>
                <w:sz w:val="18"/>
                <w:szCs w:val="18"/>
              </w:rPr>
            </w:pPr>
            <w:r w:rsidRPr="00962831">
              <w:rPr>
                <w:rFonts w:ascii="Courier New" w:hAnsi="Courier New" w:cs="Courier New"/>
                <w:sz w:val="18"/>
                <w:szCs w:val="18"/>
              </w:rPr>
              <w:t>}</w:t>
            </w:r>
          </w:p>
        </w:tc>
      </w:tr>
    </w:tbl>
    <w:p w14:paraId="5E91D72C" w14:textId="4064BEBE" w:rsidR="00067FC5" w:rsidRPr="00962831" w:rsidRDefault="00067FC5" w:rsidP="002622C7">
      <w:pPr>
        <w:pStyle w:val="Caption"/>
      </w:pPr>
      <w:bookmarkStart w:id="269" w:name="_Ref421044868"/>
      <w:bookmarkStart w:id="270" w:name="_Toc425380815"/>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3</w:t>
      </w:r>
      <w:r w:rsidR="00B22650" w:rsidRPr="00962831">
        <w:fldChar w:fldCharType="end"/>
      </w:r>
      <w:bookmarkEnd w:id="269"/>
      <w:r w:rsidRPr="00962831">
        <w:t xml:space="preserve"> Implementasi fungsi main(3)</w:t>
      </w:r>
      <w:bookmarkEnd w:id="270"/>
    </w:p>
    <w:p w14:paraId="34CCA189" w14:textId="27A27F17" w:rsidR="00AF160D" w:rsidRDefault="00AF160D" w:rsidP="00AF160D">
      <w:pPr>
        <w:ind w:firstLine="720"/>
      </w:pPr>
      <w:r w:rsidRPr="00962831">
        <w:t>Pada fungsi main terdapat pemanggilan fungsi Initialize pada baris 8. Fungsi Initialize digunakan untuk melakukan inisialisasi variabel pada setiap kasus uji yang diberikan. Implementasi fungsi Initialize dapat</w:t>
      </w:r>
      <w:r w:rsidR="00D13411" w:rsidRPr="00962831">
        <w:t xml:space="preserve"> dilihat pada </w:t>
      </w:r>
      <w:r w:rsidR="007C0A1A" w:rsidRPr="00962831">
        <w:rPr>
          <w:b/>
          <w:sz w:val="18"/>
        </w:rPr>
        <w:fldChar w:fldCharType="begin"/>
      </w:r>
      <w:r w:rsidR="007C0A1A" w:rsidRPr="00962831">
        <w:rPr>
          <w:b/>
          <w:sz w:val="18"/>
        </w:rPr>
        <w:instrText xml:space="preserve"> REF _Ref421045342 \h </w:instrText>
      </w:r>
      <w:r w:rsidR="00E93BE2" w:rsidRPr="00962831">
        <w:rPr>
          <w:b/>
          <w:sz w:val="18"/>
        </w:rPr>
        <w:instrText xml:space="preserve"> \* MERGEFORMAT </w:instrText>
      </w:r>
      <w:r w:rsidR="007C0A1A" w:rsidRPr="00962831">
        <w:rPr>
          <w:b/>
          <w:sz w:val="18"/>
        </w:rPr>
      </w:r>
      <w:r w:rsidR="007C0A1A" w:rsidRPr="00962831">
        <w:rPr>
          <w:b/>
          <w:sz w:val="18"/>
        </w:rPr>
        <w:fldChar w:fldCharType="separate"/>
      </w:r>
      <w:r w:rsidR="003C59E6" w:rsidRPr="003C59E6">
        <w:rPr>
          <w:b/>
          <w:sz w:val="18"/>
        </w:rPr>
        <w:t>Kode Sumber 4.3.4</w:t>
      </w:r>
      <w:r w:rsidR="007C0A1A" w:rsidRPr="00962831">
        <w:rPr>
          <w:b/>
          <w:sz w:val="18"/>
        </w:rPr>
        <w:fldChar w:fldCharType="end"/>
      </w:r>
      <w:r w:rsidR="00E93BE2" w:rsidRPr="00962831">
        <w:t>.</w:t>
      </w:r>
    </w:p>
    <w:p w14:paraId="2E7C62F7" w14:textId="77777777" w:rsidR="00263BB4" w:rsidRPr="00962831" w:rsidRDefault="00263BB4" w:rsidP="00AF160D">
      <w:pPr>
        <w:ind w:firstLine="720"/>
      </w:pPr>
    </w:p>
    <w:tbl>
      <w:tblPr>
        <w:tblStyle w:val="TableGrid"/>
        <w:tblW w:w="0" w:type="auto"/>
        <w:tblLook w:val="04A0" w:firstRow="1" w:lastRow="0" w:firstColumn="1" w:lastColumn="0" w:noHBand="0" w:noVBand="1"/>
      </w:tblPr>
      <w:tblGrid>
        <w:gridCol w:w="541"/>
        <w:gridCol w:w="5005"/>
      </w:tblGrid>
      <w:tr w:rsidR="00252DCB" w:rsidRPr="00962831" w14:paraId="11FB4AA3" w14:textId="77777777" w:rsidTr="00890994">
        <w:tc>
          <w:tcPr>
            <w:tcW w:w="541" w:type="dxa"/>
            <w:shd w:val="clear" w:color="auto" w:fill="FFFFFF" w:themeFill="background1"/>
          </w:tcPr>
          <w:p w14:paraId="0BF66715" w14:textId="54F9FCD2"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w:t>
            </w:r>
          </w:p>
          <w:p w14:paraId="06DD351F"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2.</w:t>
            </w:r>
          </w:p>
          <w:p w14:paraId="6F4BAB58"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3.</w:t>
            </w:r>
          </w:p>
          <w:p w14:paraId="44F93AF1"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4.</w:t>
            </w:r>
          </w:p>
          <w:p w14:paraId="2856FFA7"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5.</w:t>
            </w:r>
          </w:p>
          <w:p w14:paraId="2C9A63D0"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6.</w:t>
            </w:r>
          </w:p>
          <w:p w14:paraId="39F3FA9B"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7.</w:t>
            </w:r>
          </w:p>
          <w:p w14:paraId="22DF1CBF"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8.</w:t>
            </w:r>
          </w:p>
          <w:p w14:paraId="645E9EEE"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9.</w:t>
            </w:r>
          </w:p>
          <w:p w14:paraId="1D03FE9C"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10.</w:t>
            </w:r>
          </w:p>
          <w:p w14:paraId="3D4B5A99"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11.</w:t>
            </w:r>
          </w:p>
          <w:p w14:paraId="0EDF74B4"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12.</w:t>
            </w:r>
          </w:p>
          <w:p w14:paraId="2D8CDE0E"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13.</w:t>
            </w:r>
          </w:p>
          <w:p w14:paraId="2D979F78" w14:textId="77777777" w:rsidR="00252DCB" w:rsidRPr="00962831" w:rsidRDefault="00252DCB" w:rsidP="00890994">
            <w:pPr>
              <w:rPr>
                <w:rFonts w:ascii="Courier New" w:hAnsi="Courier New" w:cs="Courier New"/>
                <w:sz w:val="18"/>
                <w:szCs w:val="18"/>
              </w:rPr>
            </w:pPr>
            <w:r w:rsidRPr="00962831">
              <w:rPr>
                <w:rFonts w:ascii="Courier New" w:hAnsi="Courier New" w:cs="Courier New"/>
                <w:sz w:val="18"/>
                <w:szCs w:val="18"/>
              </w:rPr>
              <w:t>14.</w:t>
            </w:r>
          </w:p>
          <w:p w14:paraId="50038C36" w14:textId="77777777" w:rsidR="00B345C3" w:rsidRPr="00962831" w:rsidRDefault="00B345C3" w:rsidP="00890994">
            <w:pPr>
              <w:rPr>
                <w:rFonts w:ascii="Courier New" w:hAnsi="Courier New" w:cs="Courier New"/>
                <w:sz w:val="18"/>
                <w:szCs w:val="18"/>
              </w:rPr>
            </w:pPr>
            <w:r w:rsidRPr="00962831">
              <w:rPr>
                <w:rFonts w:ascii="Courier New" w:hAnsi="Courier New" w:cs="Courier New"/>
                <w:sz w:val="18"/>
                <w:szCs w:val="18"/>
              </w:rPr>
              <w:t>15.</w:t>
            </w:r>
          </w:p>
          <w:p w14:paraId="3326C9B6" w14:textId="77777777" w:rsidR="00A0064E" w:rsidRPr="00962831" w:rsidRDefault="00A0064E" w:rsidP="00890994">
            <w:pPr>
              <w:rPr>
                <w:rFonts w:ascii="Courier New" w:hAnsi="Courier New" w:cs="Courier New"/>
                <w:sz w:val="18"/>
                <w:szCs w:val="18"/>
              </w:rPr>
            </w:pPr>
            <w:r w:rsidRPr="00962831">
              <w:rPr>
                <w:rFonts w:ascii="Courier New" w:hAnsi="Courier New" w:cs="Courier New"/>
                <w:sz w:val="18"/>
                <w:szCs w:val="18"/>
              </w:rPr>
              <w:t>16.</w:t>
            </w:r>
          </w:p>
          <w:p w14:paraId="2E859035" w14:textId="77777777" w:rsidR="00A0064E" w:rsidRPr="00962831" w:rsidRDefault="00A0064E" w:rsidP="00890994">
            <w:pPr>
              <w:rPr>
                <w:rFonts w:ascii="Courier New" w:hAnsi="Courier New" w:cs="Courier New"/>
                <w:sz w:val="18"/>
                <w:szCs w:val="18"/>
              </w:rPr>
            </w:pPr>
            <w:r w:rsidRPr="00962831">
              <w:rPr>
                <w:rFonts w:ascii="Courier New" w:hAnsi="Courier New" w:cs="Courier New"/>
                <w:sz w:val="18"/>
                <w:szCs w:val="18"/>
              </w:rPr>
              <w:t>17.</w:t>
            </w:r>
          </w:p>
          <w:p w14:paraId="7C694D0A" w14:textId="77777777" w:rsidR="00A0064E" w:rsidRDefault="00A0064E" w:rsidP="00890994">
            <w:pPr>
              <w:rPr>
                <w:rFonts w:ascii="Courier New" w:hAnsi="Courier New" w:cs="Courier New"/>
                <w:sz w:val="18"/>
                <w:szCs w:val="18"/>
              </w:rPr>
            </w:pPr>
            <w:r w:rsidRPr="00962831">
              <w:rPr>
                <w:rFonts w:ascii="Courier New" w:hAnsi="Courier New" w:cs="Courier New"/>
                <w:sz w:val="18"/>
                <w:szCs w:val="18"/>
              </w:rPr>
              <w:t>18.</w:t>
            </w:r>
          </w:p>
          <w:p w14:paraId="102F8F90" w14:textId="6EBD6474" w:rsidR="00704577" w:rsidRPr="00704577" w:rsidRDefault="00704577" w:rsidP="00890994">
            <w:pPr>
              <w:rPr>
                <w:rFonts w:ascii="Courier New" w:hAnsi="Courier New" w:cs="Courier New"/>
                <w:sz w:val="18"/>
                <w:szCs w:val="18"/>
                <w:lang w:val="en-US"/>
              </w:rPr>
            </w:pPr>
            <w:r>
              <w:rPr>
                <w:rFonts w:ascii="Courier New" w:hAnsi="Courier New" w:cs="Courier New"/>
                <w:sz w:val="18"/>
                <w:szCs w:val="18"/>
                <w:lang w:val="en-US"/>
              </w:rPr>
              <w:t>19.</w:t>
            </w:r>
          </w:p>
        </w:tc>
        <w:tc>
          <w:tcPr>
            <w:tcW w:w="5231" w:type="dxa"/>
          </w:tcPr>
          <w:p w14:paraId="5BF286D7"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void Initialize()</w:t>
            </w:r>
          </w:p>
          <w:p w14:paraId="022BCABD"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w:t>
            </w:r>
          </w:p>
          <w:p w14:paraId="650D65F6"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nid = 0;</w:t>
            </w:r>
          </w:p>
          <w:p w14:paraId="4E0D7C24"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did = 0;</w:t>
            </w:r>
          </w:p>
          <w:p w14:paraId="76603F86"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memset(dfa, -1, sizeof(dfa));</w:t>
            </w:r>
          </w:p>
          <w:p w14:paraId="6571FEB3"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memset(dfa_lbl, 0, sizeof(dfa_lbl));</w:t>
            </w:r>
          </w:p>
          <w:p w14:paraId="104FB6F8" w14:textId="77777777" w:rsidR="00A0064E"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35EDBC9B" w14:textId="77777777" w:rsidR="00704577" w:rsidRPr="00962831" w:rsidRDefault="00704577" w:rsidP="00B345C3">
            <w:pPr>
              <w:rPr>
                <w:rFonts w:ascii="Courier New" w:hAnsi="Courier New" w:cs="Courier New"/>
                <w:sz w:val="18"/>
                <w:szCs w:val="18"/>
              </w:rPr>
            </w:pPr>
          </w:p>
          <w:p w14:paraId="6144FF27" w14:textId="553E3EFE" w:rsidR="00B345C3" w:rsidRPr="00962831" w:rsidRDefault="00A0064E" w:rsidP="00B345C3">
            <w:pPr>
              <w:rPr>
                <w:rFonts w:ascii="Courier New" w:hAnsi="Courier New" w:cs="Courier New"/>
                <w:sz w:val="18"/>
                <w:szCs w:val="18"/>
              </w:rPr>
            </w:pPr>
            <w:r w:rsidRPr="00962831">
              <w:rPr>
                <w:rFonts w:ascii="Courier New" w:hAnsi="Courier New" w:cs="Courier New"/>
                <w:sz w:val="18"/>
                <w:szCs w:val="18"/>
              </w:rPr>
              <w:t xml:space="preserve">    </w:t>
            </w:r>
            <w:r w:rsidR="00B345C3" w:rsidRPr="00962831">
              <w:rPr>
                <w:rFonts w:ascii="Courier New" w:hAnsi="Courier New" w:cs="Courier New"/>
                <w:sz w:val="18"/>
                <w:szCs w:val="18"/>
              </w:rPr>
              <w:t>for(int i=0;i&lt;MAX_NODE;i++)</w:t>
            </w:r>
          </w:p>
          <w:p w14:paraId="2EFD6B1D"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4B02F93F"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for(int j=0;j&lt;3;j++)</w:t>
            </w:r>
          </w:p>
          <w:p w14:paraId="4C20CB30"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211FE075"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nfa_nodes[i][j].clear();</w:t>
            </w:r>
          </w:p>
          <w:p w14:paraId="5EF2B12F"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1F843942"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t>
            </w:r>
          </w:p>
          <w:p w14:paraId="2E956302"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while(!states.empty())</w:t>
            </w:r>
          </w:p>
          <w:p w14:paraId="340408E3"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states.pop();</w:t>
            </w:r>
          </w:p>
          <w:p w14:paraId="19D5B90B" w14:textId="77777777" w:rsidR="00B345C3" w:rsidRPr="00962831" w:rsidRDefault="00B345C3" w:rsidP="00B345C3">
            <w:pPr>
              <w:rPr>
                <w:rFonts w:ascii="Courier New" w:hAnsi="Courier New" w:cs="Courier New"/>
                <w:sz w:val="18"/>
                <w:szCs w:val="18"/>
              </w:rPr>
            </w:pPr>
            <w:r w:rsidRPr="00962831">
              <w:rPr>
                <w:rFonts w:ascii="Courier New" w:hAnsi="Courier New" w:cs="Courier New"/>
                <w:sz w:val="18"/>
                <w:szCs w:val="18"/>
              </w:rPr>
              <w:t xml:space="preserve">    dfa_graph.clear();</w:t>
            </w:r>
          </w:p>
          <w:p w14:paraId="67786D05" w14:textId="3728A6E6" w:rsidR="00252DCB" w:rsidRPr="00962831" w:rsidRDefault="00B345C3" w:rsidP="00D13411">
            <w:pPr>
              <w:keepNext/>
              <w:rPr>
                <w:rFonts w:ascii="Courier New" w:hAnsi="Courier New" w:cs="Courier New"/>
                <w:sz w:val="18"/>
                <w:szCs w:val="18"/>
              </w:rPr>
            </w:pPr>
            <w:r w:rsidRPr="00962831">
              <w:rPr>
                <w:rFonts w:ascii="Courier New" w:hAnsi="Courier New" w:cs="Courier New"/>
                <w:sz w:val="18"/>
                <w:szCs w:val="18"/>
              </w:rPr>
              <w:t>}</w:t>
            </w:r>
          </w:p>
        </w:tc>
      </w:tr>
    </w:tbl>
    <w:p w14:paraId="297A6931" w14:textId="72C39EAA" w:rsidR="00D646AA" w:rsidRDefault="00D13411" w:rsidP="002622C7">
      <w:pPr>
        <w:pStyle w:val="Caption"/>
      </w:pPr>
      <w:bookmarkStart w:id="271" w:name="_Ref421045342"/>
      <w:bookmarkStart w:id="272" w:name="_Toc425380816"/>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4.3</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4</w:t>
      </w:r>
      <w:r w:rsidR="00B22650" w:rsidRPr="00962831">
        <w:fldChar w:fldCharType="end"/>
      </w:r>
      <w:bookmarkEnd w:id="271"/>
      <w:r w:rsidRPr="00962831">
        <w:t xml:space="preserve"> Implementasi fungsi Initialize</w:t>
      </w:r>
      <w:bookmarkEnd w:id="272"/>
    </w:p>
    <w:p w14:paraId="0A827609" w14:textId="77777777" w:rsidR="00704577" w:rsidRPr="00704577" w:rsidRDefault="00704577" w:rsidP="00704577"/>
    <w:p w14:paraId="348CF162" w14:textId="77777777" w:rsidR="0056370A" w:rsidRPr="00962831" w:rsidRDefault="0056370A" w:rsidP="0056370A">
      <w:pPr>
        <w:pStyle w:val="Heading2"/>
      </w:pPr>
      <w:bookmarkStart w:id="273" w:name="_Toc425380757"/>
      <w:r w:rsidRPr="00962831">
        <w:lastRenderedPageBreak/>
        <w:t xml:space="preserve">Implementasi Fungsi </w:t>
      </w:r>
      <w:r w:rsidR="00980997" w:rsidRPr="00962831">
        <w:t>Preprocess</w:t>
      </w:r>
      <w:bookmarkEnd w:id="273"/>
    </w:p>
    <w:p w14:paraId="7F88B773" w14:textId="434BC004" w:rsidR="00F0006D" w:rsidRDefault="00BE6A70" w:rsidP="0068557A">
      <w:pPr>
        <w:ind w:firstLine="720"/>
      </w:pPr>
      <w:r w:rsidRPr="00962831">
        <w:t xml:space="preserve">Fungsi Preprocess adalah fungsi yang digunakan untuk </w:t>
      </w:r>
      <w:r w:rsidR="007A4615" w:rsidRPr="00962831">
        <w:t xml:space="preserve">memberikan operator </w:t>
      </w:r>
      <w:r w:rsidR="007A4615" w:rsidRPr="00962831">
        <w:rPr>
          <w:i/>
        </w:rPr>
        <w:t xml:space="preserve">concatenate </w:t>
      </w:r>
      <w:r w:rsidR="007A4615" w:rsidRPr="00962831">
        <w:t>berupa karakter “.”</w:t>
      </w:r>
      <w:r w:rsidR="00666EEA" w:rsidRPr="00962831">
        <w:t xml:space="preserve"> pada </w:t>
      </w:r>
      <w:r w:rsidR="00666EEA" w:rsidRPr="00962831">
        <w:rPr>
          <w:i/>
        </w:rPr>
        <w:t>regular expression</w:t>
      </w:r>
      <w:r w:rsidR="007A4615" w:rsidRPr="00962831">
        <w:t>.</w:t>
      </w:r>
      <w:r w:rsidRPr="00962831">
        <w:t xml:space="preserve"> </w:t>
      </w:r>
      <w:r w:rsidR="00D63C86" w:rsidRPr="00962831">
        <w:t xml:space="preserve">Fungsi Preprocess diimplementasi berdasarkan </w:t>
      </w:r>
      <w:r w:rsidR="00D63C86" w:rsidRPr="00962831">
        <w:rPr>
          <w:i/>
        </w:rPr>
        <w:t xml:space="preserve">pseudocode </w:t>
      </w:r>
      <w:r w:rsidR="00D63C86" w:rsidRPr="00962831">
        <w:t xml:space="preserve">pada </w:t>
      </w:r>
      <w:r w:rsidR="00D63C86" w:rsidRPr="00962831">
        <w:rPr>
          <w:b/>
          <w:sz w:val="18"/>
        </w:rPr>
        <w:fldChar w:fldCharType="begin"/>
      </w:r>
      <w:r w:rsidR="00D63C86" w:rsidRPr="00962831">
        <w:rPr>
          <w:b/>
          <w:sz w:val="18"/>
        </w:rPr>
        <w:instrText xml:space="preserve"> REF _Ref420923476 \h  \* MERGEFORMAT </w:instrText>
      </w:r>
      <w:r w:rsidR="00D63C86" w:rsidRPr="00962831">
        <w:rPr>
          <w:b/>
          <w:sz w:val="18"/>
        </w:rPr>
      </w:r>
      <w:r w:rsidR="00D63C86" w:rsidRPr="00962831">
        <w:rPr>
          <w:b/>
          <w:sz w:val="18"/>
        </w:rPr>
        <w:fldChar w:fldCharType="separate"/>
      </w:r>
      <w:r w:rsidR="003C59E6" w:rsidRPr="003C59E6">
        <w:rPr>
          <w:b/>
          <w:sz w:val="18"/>
        </w:rPr>
        <w:t>Gambar 3.2.1</w:t>
      </w:r>
      <w:r w:rsidR="00D63C86" w:rsidRPr="00962831">
        <w:rPr>
          <w:b/>
          <w:sz w:val="18"/>
        </w:rPr>
        <w:fldChar w:fldCharType="end"/>
      </w:r>
      <w:r w:rsidR="00D63C86" w:rsidRPr="00962831">
        <w:t>. Implementasi fungsi tersebut dapat dilihat pada</w:t>
      </w:r>
      <w:r w:rsidR="00F16451" w:rsidRPr="00962831">
        <w:rPr>
          <w:b/>
          <w:sz w:val="18"/>
        </w:rPr>
        <w:t xml:space="preserve"> </w:t>
      </w:r>
      <w:r w:rsidR="00F16451" w:rsidRPr="00962831">
        <w:rPr>
          <w:b/>
          <w:sz w:val="14"/>
        </w:rPr>
        <w:fldChar w:fldCharType="begin"/>
      </w:r>
      <w:r w:rsidR="00F16451" w:rsidRPr="00962831">
        <w:rPr>
          <w:b/>
          <w:sz w:val="14"/>
        </w:rPr>
        <w:instrText xml:space="preserve"> REF _Ref421045719 \h  \* MERGEFORMAT </w:instrText>
      </w:r>
      <w:r w:rsidR="00F16451" w:rsidRPr="00962831">
        <w:rPr>
          <w:b/>
          <w:sz w:val="14"/>
        </w:rPr>
      </w:r>
      <w:r w:rsidR="00F16451" w:rsidRPr="00962831">
        <w:rPr>
          <w:b/>
          <w:sz w:val="14"/>
        </w:rPr>
        <w:fldChar w:fldCharType="separate"/>
      </w:r>
      <w:r w:rsidR="003C59E6" w:rsidRPr="003C59E6">
        <w:rPr>
          <w:b/>
          <w:sz w:val="18"/>
        </w:rPr>
        <w:t>Kode Sumber 4.4.1</w:t>
      </w:r>
      <w:r w:rsidR="00F16451" w:rsidRPr="00962831">
        <w:rPr>
          <w:b/>
          <w:sz w:val="14"/>
        </w:rPr>
        <w:fldChar w:fldCharType="end"/>
      </w:r>
      <w:r w:rsidR="00D63C86" w:rsidRPr="00962831">
        <w:t>.</w:t>
      </w:r>
    </w:p>
    <w:p w14:paraId="6D6EF2AC" w14:textId="77777777" w:rsidR="00D142DF" w:rsidRPr="00962831" w:rsidRDefault="00D142DF" w:rsidP="0068557A">
      <w:pPr>
        <w:ind w:firstLine="720"/>
      </w:pPr>
    </w:p>
    <w:tbl>
      <w:tblPr>
        <w:tblStyle w:val="TableGrid"/>
        <w:tblW w:w="0" w:type="auto"/>
        <w:tblLook w:val="04A0" w:firstRow="1" w:lastRow="0" w:firstColumn="1" w:lastColumn="0" w:noHBand="0" w:noVBand="1"/>
      </w:tblPr>
      <w:tblGrid>
        <w:gridCol w:w="541"/>
        <w:gridCol w:w="5005"/>
      </w:tblGrid>
      <w:tr w:rsidR="007F34BD" w:rsidRPr="00962831" w14:paraId="0A188618" w14:textId="77777777" w:rsidTr="005847F2">
        <w:tc>
          <w:tcPr>
            <w:tcW w:w="541" w:type="dxa"/>
            <w:shd w:val="clear" w:color="auto" w:fill="FFFFFF" w:themeFill="background1"/>
          </w:tcPr>
          <w:p w14:paraId="1E1515FE"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w:t>
            </w:r>
          </w:p>
          <w:p w14:paraId="29F97F80"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2.</w:t>
            </w:r>
          </w:p>
          <w:p w14:paraId="639D1D40"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3.</w:t>
            </w:r>
          </w:p>
          <w:p w14:paraId="1D781298"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4.</w:t>
            </w:r>
          </w:p>
          <w:p w14:paraId="226E0BBD"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5.</w:t>
            </w:r>
          </w:p>
          <w:p w14:paraId="72C5262D"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6.</w:t>
            </w:r>
          </w:p>
          <w:p w14:paraId="1056885B"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7.</w:t>
            </w:r>
          </w:p>
          <w:p w14:paraId="62B9D636" w14:textId="77777777" w:rsidR="007F34BD" w:rsidRPr="00962831" w:rsidRDefault="007F34BD" w:rsidP="005847F2">
            <w:pPr>
              <w:rPr>
                <w:rFonts w:ascii="Courier New" w:hAnsi="Courier New" w:cs="Courier New"/>
                <w:sz w:val="18"/>
                <w:szCs w:val="18"/>
              </w:rPr>
            </w:pPr>
          </w:p>
          <w:p w14:paraId="0E5BB694" w14:textId="77777777" w:rsidR="007F34BD" w:rsidRPr="00962831" w:rsidRDefault="007F34BD" w:rsidP="005847F2">
            <w:pPr>
              <w:rPr>
                <w:rFonts w:ascii="Courier New" w:hAnsi="Courier New" w:cs="Courier New"/>
                <w:sz w:val="18"/>
                <w:szCs w:val="18"/>
              </w:rPr>
            </w:pPr>
          </w:p>
          <w:p w14:paraId="6F7800E3"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8.</w:t>
            </w:r>
          </w:p>
          <w:p w14:paraId="69C6FC59"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9.</w:t>
            </w:r>
          </w:p>
          <w:p w14:paraId="11CBD427"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10.</w:t>
            </w:r>
          </w:p>
          <w:p w14:paraId="53968C45"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11.</w:t>
            </w:r>
          </w:p>
          <w:p w14:paraId="5190246F"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12.</w:t>
            </w:r>
          </w:p>
          <w:p w14:paraId="21D28959"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13.</w:t>
            </w:r>
          </w:p>
          <w:p w14:paraId="24EBD8B3" w14:textId="77777777" w:rsidR="007F34BD" w:rsidRPr="00962831" w:rsidRDefault="007F34BD" w:rsidP="005847F2">
            <w:pPr>
              <w:rPr>
                <w:rFonts w:ascii="Courier New" w:hAnsi="Courier New" w:cs="Courier New"/>
                <w:sz w:val="18"/>
                <w:szCs w:val="18"/>
              </w:rPr>
            </w:pPr>
            <w:r w:rsidRPr="00962831">
              <w:rPr>
                <w:rFonts w:ascii="Courier New" w:hAnsi="Courier New" w:cs="Courier New"/>
                <w:sz w:val="18"/>
                <w:szCs w:val="18"/>
              </w:rPr>
              <w:t>14.</w:t>
            </w:r>
          </w:p>
        </w:tc>
        <w:tc>
          <w:tcPr>
            <w:tcW w:w="5231" w:type="dxa"/>
          </w:tcPr>
          <w:p w14:paraId="06E51BCE"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void Preprocess(char in[], char input[])</w:t>
            </w:r>
          </w:p>
          <w:p w14:paraId="1E6859F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w:t>
            </w:r>
          </w:p>
          <w:p w14:paraId="2450586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int len = strlen(in);</w:t>
            </w:r>
          </w:p>
          <w:p w14:paraId="395C7B67"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int iter=0;</w:t>
            </w:r>
          </w:p>
          <w:p w14:paraId="2BF6EE4B"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for(int i=0;i&lt;len; i++)</w:t>
            </w:r>
          </w:p>
          <w:p w14:paraId="3B207ED9"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68AF2F3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if(i!=0 &amp;&amp; ( in[i]=='(' || in[i]=='a' || in[i] == 'b') &amp;&amp; (in[i-1]==')' || in[i-1]=='a' || in[i-1]=='b'))</w:t>
            </w:r>
          </w:p>
          <w:p w14:paraId="23B3F9E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4A87A681"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w:t>
            </w:r>
          </w:p>
          <w:p w14:paraId="510B7F8D"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41291226"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input[iter++]=in[i];</w:t>
            </w:r>
          </w:p>
          <w:p w14:paraId="5FAA120C"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w:t>
            </w:r>
          </w:p>
          <w:p w14:paraId="1A8332D3" w14:textId="77777777" w:rsidR="007F34BD" w:rsidRPr="00962831" w:rsidRDefault="007F34BD" w:rsidP="007F34BD">
            <w:pPr>
              <w:rPr>
                <w:rFonts w:ascii="Courier New" w:hAnsi="Courier New" w:cs="Courier New"/>
                <w:sz w:val="18"/>
                <w:szCs w:val="18"/>
              </w:rPr>
            </w:pPr>
            <w:r w:rsidRPr="00962831">
              <w:rPr>
                <w:rFonts w:ascii="Courier New" w:hAnsi="Courier New" w:cs="Courier New"/>
                <w:sz w:val="18"/>
                <w:szCs w:val="18"/>
              </w:rPr>
              <w:t xml:space="preserve">    input[iter]=0;</w:t>
            </w:r>
          </w:p>
          <w:p w14:paraId="364181AC" w14:textId="77777777" w:rsidR="007F34BD" w:rsidRPr="00962831" w:rsidRDefault="007F34BD" w:rsidP="0023285A">
            <w:pPr>
              <w:keepNext/>
              <w:rPr>
                <w:rFonts w:ascii="Courier New" w:hAnsi="Courier New" w:cs="Courier New"/>
                <w:sz w:val="18"/>
                <w:szCs w:val="18"/>
              </w:rPr>
            </w:pPr>
            <w:r w:rsidRPr="00962831">
              <w:rPr>
                <w:rFonts w:ascii="Courier New" w:hAnsi="Courier New" w:cs="Courier New"/>
                <w:sz w:val="18"/>
                <w:szCs w:val="18"/>
              </w:rPr>
              <w:t>}</w:t>
            </w:r>
          </w:p>
        </w:tc>
      </w:tr>
    </w:tbl>
    <w:p w14:paraId="69DCFBB1" w14:textId="22A6AABF" w:rsidR="007F34BD" w:rsidRPr="00962831" w:rsidRDefault="0023285A" w:rsidP="002622C7">
      <w:pPr>
        <w:pStyle w:val="Caption"/>
      </w:pPr>
      <w:bookmarkStart w:id="274" w:name="_Ref421045719"/>
      <w:bookmarkStart w:id="275" w:name="_Toc425380817"/>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4.4</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274"/>
      <w:r w:rsidRPr="00962831">
        <w:t xml:space="preserve"> Implementasi fungsi Preprocess</w:t>
      </w:r>
      <w:bookmarkEnd w:id="275"/>
    </w:p>
    <w:p w14:paraId="5DB09F3F" w14:textId="77777777" w:rsidR="00C672FA" w:rsidRPr="00962831" w:rsidRDefault="00C672FA" w:rsidP="00C672FA">
      <w:pPr>
        <w:pStyle w:val="Heading2"/>
      </w:pPr>
      <w:bookmarkStart w:id="276" w:name="_Toc425380758"/>
      <w:r w:rsidRPr="00962831">
        <w:t>Implementasi Fungsi ConvertREtoNFA</w:t>
      </w:r>
      <w:bookmarkEnd w:id="276"/>
    </w:p>
    <w:p w14:paraId="3E211B59" w14:textId="714680AE" w:rsidR="0068557A" w:rsidRDefault="00340F23" w:rsidP="00340F23">
      <w:pPr>
        <w:ind w:firstLine="720"/>
      </w:pPr>
      <w:r w:rsidRPr="00962831">
        <w:t xml:space="preserve">Fungsi ConvertREtoNFA berfungsi untuk melakukan konversi dari </w:t>
      </w:r>
      <w:r w:rsidRPr="00962831">
        <w:rPr>
          <w:i/>
        </w:rPr>
        <w:t xml:space="preserve">regular expression </w:t>
      </w:r>
      <w:r w:rsidRPr="00962831">
        <w:t xml:space="preserve">menjadi </w:t>
      </w:r>
      <w:r w:rsidRPr="00962831">
        <w:rPr>
          <w:i/>
        </w:rPr>
        <w:t xml:space="preserve">state machine </w:t>
      </w:r>
      <w:r w:rsidRPr="00962831">
        <w:t xml:space="preserve">NFA. Fungsi ConvertREtoNFA diimplementasi berdasarkan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_Ref420936694 \h </w:instrText>
      </w:r>
      <w:r w:rsidR="00E30F8C" w:rsidRPr="00962831">
        <w:rPr>
          <w:b/>
          <w:sz w:val="18"/>
        </w:rPr>
        <w:instrText xml:space="preserve"> \* MERGEFORMAT </w:instrText>
      </w:r>
      <w:r w:rsidRPr="00962831">
        <w:rPr>
          <w:b/>
          <w:sz w:val="18"/>
        </w:rPr>
      </w:r>
      <w:r w:rsidRPr="00962831">
        <w:rPr>
          <w:b/>
          <w:sz w:val="18"/>
        </w:rPr>
        <w:fldChar w:fldCharType="separate"/>
      </w:r>
      <w:r w:rsidR="003C59E6" w:rsidRPr="003C59E6">
        <w:rPr>
          <w:b/>
          <w:sz w:val="18"/>
        </w:rPr>
        <w:t>Gambar 3.2.2</w:t>
      </w:r>
      <w:r w:rsidRPr="00962831">
        <w:rPr>
          <w:b/>
          <w:sz w:val="18"/>
        </w:rPr>
        <w:fldChar w:fldCharType="end"/>
      </w:r>
      <w:r w:rsidR="00E30F8C" w:rsidRPr="00962831">
        <w:t xml:space="preserve">. Implementasi dapat dilihat pada </w:t>
      </w:r>
      <w:r w:rsidR="00184EEA" w:rsidRPr="00962831">
        <w:rPr>
          <w:b/>
          <w:sz w:val="18"/>
        </w:rPr>
        <w:fldChar w:fldCharType="begin"/>
      </w:r>
      <w:r w:rsidR="00184EEA" w:rsidRPr="00962831">
        <w:rPr>
          <w:b/>
          <w:sz w:val="18"/>
        </w:rPr>
        <w:instrText xml:space="preserve"> REF _Ref421046838 \h  \* MERGEFORMAT </w:instrText>
      </w:r>
      <w:r w:rsidR="00184EEA" w:rsidRPr="00962831">
        <w:rPr>
          <w:b/>
          <w:sz w:val="18"/>
        </w:rPr>
      </w:r>
      <w:r w:rsidR="00184EEA" w:rsidRPr="00962831">
        <w:rPr>
          <w:b/>
          <w:sz w:val="18"/>
        </w:rPr>
        <w:fldChar w:fldCharType="separate"/>
      </w:r>
      <w:r w:rsidR="003C59E6" w:rsidRPr="003C59E6">
        <w:rPr>
          <w:b/>
          <w:sz w:val="18"/>
        </w:rPr>
        <w:t>Kode Sumber 4.5.1</w:t>
      </w:r>
      <w:r w:rsidR="00184EEA" w:rsidRPr="00962831">
        <w:rPr>
          <w:b/>
          <w:sz w:val="18"/>
        </w:rPr>
        <w:fldChar w:fldCharType="end"/>
      </w:r>
      <w:r w:rsidR="00184EEA" w:rsidRPr="00962831">
        <w:t xml:space="preserve">, </w:t>
      </w:r>
      <w:r w:rsidR="00184EEA" w:rsidRPr="00962831">
        <w:rPr>
          <w:b/>
          <w:sz w:val="18"/>
        </w:rPr>
        <w:fldChar w:fldCharType="begin"/>
      </w:r>
      <w:r w:rsidR="00184EEA" w:rsidRPr="00962831">
        <w:rPr>
          <w:b/>
          <w:sz w:val="18"/>
        </w:rPr>
        <w:instrText xml:space="preserve"> REF _Ref421046839 \h  \* MERGEFORMAT </w:instrText>
      </w:r>
      <w:r w:rsidR="00184EEA" w:rsidRPr="00962831">
        <w:rPr>
          <w:b/>
          <w:sz w:val="18"/>
        </w:rPr>
      </w:r>
      <w:r w:rsidR="00184EEA" w:rsidRPr="00962831">
        <w:rPr>
          <w:b/>
          <w:sz w:val="18"/>
        </w:rPr>
        <w:fldChar w:fldCharType="separate"/>
      </w:r>
      <w:r w:rsidR="003C59E6" w:rsidRPr="003C59E6">
        <w:rPr>
          <w:b/>
          <w:sz w:val="18"/>
        </w:rPr>
        <w:t>Kode Sumber 4.5.2</w:t>
      </w:r>
      <w:r w:rsidR="00184EEA" w:rsidRPr="00962831">
        <w:rPr>
          <w:b/>
          <w:sz w:val="18"/>
        </w:rPr>
        <w:fldChar w:fldCharType="end"/>
      </w:r>
      <w:r w:rsidR="00184EEA" w:rsidRPr="00962831">
        <w:t xml:space="preserve">, dan </w:t>
      </w:r>
      <w:r w:rsidR="00184EEA" w:rsidRPr="00962831">
        <w:rPr>
          <w:b/>
          <w:sz w:val="18"/>
        </w:rPr>
        <w:fldChar w:fldCharType="begin"/>
      </w:r>
      <w:r w:rsidR="00184EEA" w:rsidRPr="00962831">
        <w:rPr>
          <w:b/>
          <w:sz w:val="18"/>
        </w:rPr>
        <w:instrText xml:space="preserve"> REF _Ref421046840 \h  \* MERGEFORMAT </w:instrText>
      </w:r>
      <w:r w:rsidR="00184EEA" w:rsidRPr="00962831">
        <w:rPr>
          <w:b/>
          <w:sz w:val="18"/>
        </w:rPr>
      </w:r>
      <w:r w:rsidR="00184EEA" w:rsidRPr="00962831">
        <w:rPr>
          <w:b/>
          <w:sz w:val="18"/>
        </w:rPr>
        <w:fldChar w:fldCharType="separate"/>
      </w:r>
      <w:r w:rsidR="003C59E6" w:rsidRPr="003C59E6">
        <w:rPr>
          <w:b/>
          <w:sz w:val="18"/>
        </w:rPr>
        <w:t>Kode Sumber 4.5.3</w:t>
      </w:r>
      <w:r w:rsidR="00184EEA" w:rsidRPr="00962831">
        <w:rPr>
          <w:b/>
          <w:sz w:val="18"/>
        </w:rPr>
        <w:fldChar w:fldCharType="end"/>
      </w:r>
      <w:r w:rsidR="00E30F8C" w:rsidRPr="00962831">
        <w:t>.</w:t>
      </w:r>
    </w:p>
    <w:p w14:paraId="5460951D" w14:textId="77777777" w:rsidR="00D142DF" w:rsidRPr="00962831" w:rsidRDefault="00D142DF" w:rsidP="00340F23">
      <w:pPr>
        <w:ind w:firstLine="720"/>
      </w:pPr>
    </w:p>
    <w:tbl>
      <w:tblPr>
        <w:tblStyle w:val="TableGrid"/>
        <w:tblW w:w="0" w:type="auto"/>
        <w:tblLook w:val="04A0" w:firstRow="1" w:lastRow="0" w:firstColumn="1" w:lastColumn="0" w:noHBand="0" w:noVBand="1"/>
      </w:tblPr>
      <w:tblGrid>
        <w:gridCol w:w="533"/>
        <w:gridCol w:w="5013"/>
      </w:tblGrid>
      <w:tr w:rsidR="002906D6" w:rsidRPr="00962831" w14:paraId="08A3B2C9" w14:textId="77777777" w:rsidTr="00D142DF">
        <w:trPr>
          <w:trHeight w:val="984"/>
        </w:trPr>
        <w:tc>
          <w:tcPr>
            <w:tcW w:w="541" w:type="dxa"/>
            <w:tcBorders>
              <w:bottom w:val="single" w:sz="4" w:space="0" w:color="auto"/>
            </w:tcBorders>
            <w:shd w:val="clear" w:color="auto" w:fill="FFFFFF" w:themeFill="background1"/>
          </w:tcPr>
          <w:p w14:paraId="5BDA2DF2"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1.</w:t>
            </w:r>
          </w:p>
          <w:p w14:paraId="5C2172A1"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2.</w:t>
            </w:r>
          </w:p>
          <w:p w14:paraId="0A3782E7"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3.</w:t>
            </w:r>
          </w:p>
          <w:p w14:paraId="0EA5876D" w14:textId="77777777" w:rsidR="002906D6" w:rsidRPr="00962831" w:rsidRDefault="002906D6" w:rsidP="005847F2">
            <w:pPr>
              <w:rPr>
                <w:rFonts w:ascii="Courier New" w:hAnsi="Courier New" w:cs="Courier New"/>
                <w:sz w:val="18"/>
                <w:szCs w:val="18"/>
              </w:rPr>
            </w:pPr>
            <w:r w:rsidRPr="00962831">
              <w:rPr>
                <w:rFonts w:ascii="Courier New" w:hAnsi="Courier New" w:cs="Courier New"/>
                <w:sz w:val="18"/>
                <w:szCs w:val="18"/>
              </w:rPr>
              <w:t>4.</w:t>
            </w:r>
          </w:p>
          <w:p w14:paraId="0342E8E1" w14:textId="5140276C" w:rsidR="009F6AB7" w:rsidRPr="00962831" w:rsidRDefault="00D142DF" w:rsidP="005847F2">
            <w:pPr>
              <w:rPr>
                <w:rFonts w:ascii="Courier New" w:hAnsi="Courier New" w:cs="Courier New"/>
                <w:sz w:val="18"/>
                <w:szCs w:val="18"/>
              </w:rPr>
            </w:pPr>
            <w:r>
              <w:rPr>
                <w:rFonts w:ascii="Courier New" w:hAnsi="Courier New" w:cs="Courier New"/>
                <w:sz w:val="18"/>
                <w:szCs w:val="18"/>
              </w:rPr>
              <w:t>5.</w:t>
            </w:r>
          </w:p>
        </w:tc>
        <w:tc>
          <w:tcPr>
            <w:tcW w:w="5231" w:type="dxa"/>
            <w:tcBorders>
              <w:bottom w:val="single" w:sz="4" w:space="0" w:color="auto"/>
            </w:tcBorders>
          </w:tcPr>
          <w:p w14:paraId="6CC0A9D9" w14:textId="7F6286FF"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vo</w:t>
            </w:r>
            <w:r w:rsidR="00D142DF">
              <w:rPr>
                <w:rFonts w:ascii="Courier New" w:hAnsi="Courier New" w:cs="Courier New"/>
                <w:sz w:val="18"/>
                <w:szCs w:val="18"/>
              </w:rPr>
              <w:t>id ConvertREtoNFA(char input[])</w:t>
            </w:r>
            <w:r w:rsidRPr="00962831">
              <w:rPr>
                <w:rFonts w:ascii="Courier New" w:hAnsi="Courier New" w:cs="Courier New"/>
                <w:sz w:val="18"/>
                <w:szCs w:val="18"/>
              </w:rPr>
              <w:t>{</w:t>
            </w:r>
          </w:p>
          <w:p w14:paraId="3640E83D"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int len = strlen(input);</w:t>
            </w:r>
          </w:p>
          <w:p w14:paraId="731A301E"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stack&lt;char&gt; ops;</w:t>
            </w:r>
          </w:p>
          <w:p w14:paraId="4EB4E56F" w14:textId="77777777" w:rsidR="00FD4C4A" w:rsidRPr="00962831" w:rsidRDefault="00FD4C4A" w:rsidP="00FD4C4A">
            <w:pPr>
              <w:rPr>
                <w:rFonts w:ascii="Courier New" w:hAnsi="Courier New" w:cs="Courier New"/>
                <w:sz w:val="18"/>
                <w:szCs w:val="18"/>
              </w:rPr>
            </w:pPr>
            <w:r w:rsidRPr="00962831">
              <w:rPr>
                <w:rFonts w:ascii="Courier New" w:hAnsi="Courier New" w:cs="Courier New"/>
                <w:sz w:val="18"/>
                <w:szCs w:val="18"/>
              </w:rPr>
              <w:t xml:space="preserve">    char op;</w:t>
            </w:r>
          </w:p>
          <w:p w14:paraId="4E9D6E77" w14:textId="4F8888E8" w:rsidR="002906D6" w:rsidRPr="00962831" w:rsidRDefault="00FD4C4A" w:rsidP="00BF4F06">
            <w:pPr>
              <w:rPr>
                <w:rFonts w:ascii="Courier New" w:hAnsi="Courier New" w:cs="Courier New"/>
                <w:sz w:val="18"/>
                <w:szCs w:val="18"/>
              </w:rPr>
            </w:pPr>
            <w:r w:rsidRPr="00962831">
              <w:rPr>
                <w:rFonts w:ascii="Courier New" w:hAnsi="Courier New" w:cs="Courier New"/>
                <w:sz w:val="18"/>
                <w:szCs w:val="18"/>
              </w:rPr>
              <w:t xml:space="preserve">    for(int i=0;i&lt;len;i++)</w:t>
            </w:r>
          </w:p>
        </w:tc>
      </w:tr>
    </w:tbl>
    <w:p w14:paraId="01FE26C3" w14:textId="1CB2FADA" w:rsidR="004C6042" w:rsidRPr="00962831" w:rsidRDefault="00BF4F06" w:rsidP="002622C7">
      <w:pPr>
        <w:pStyle w:val="Caption"/>
      </w:pPr>
      <w:bookmarkStart w:id="277" w:name="_Ref421046838"/>
      <w:bookmarkStart w:id="278" w:name="_Toc425380818"/>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277"/>
      <w:r w:rsidR="002B5CC3" w:rsidRPr="00962831">
        <w:t xml:space="preserve"> Implementasi fungsi </w:t>
      </w:r>
      <w:r w:rsidR="00A25024" w:rsidRPr="00962831">
        <w:t>ConvertREtoNFA (</w:t>
      </w:r>
      <w:r w:rsidR="002B5CC3" w:rsidRPr="00962831">
        <w:t>1)</w:t>
      </w:r>
      <w:bookmarkEnd w:id="278"/>
    </w:p>
    <w:p w14:paraId="56B330BF" w14:textId="77777777" w:rsidR="001C774F" w:rsidRPr="00962831" w:rsidRDefault="001C774F" w:rsidP="001C774F"/>
    <w:tbl>
      <w:tblPr>
        <w:tblStyle w:val="TableGrid"/>
        <w:tblW w:w="0" w:type="auto"/>
        <w:tblLook w:val="04A0" w:firstRow="1" w:lastRow="0" w:firstColumn="1" w:lastColumn="0" w:noHBand="0" w:noVBand="1"/>
      </w:tblPr>
      <w:tblGrid>
        <w:gridCol w:w="541"/>
        <w:gridCol w:w="5005"/>
      </w:tblGrid>
      <w:tr w:rsidR="004C6042" w:rsidRPr="00962831" w14:paraId="51AD8B82" w14:textId="77777777" w:rsidTr="00D142DF">
        <w:trPr>
          <w:trHeight w:val="7050"/>
        </w:trPr>
        <w:tc>
          <w:tcPr>
            <w:tcW w:w="541" w:type="dxa"/>
            <w:tcBorders>
              <w:top w:val="single" w:sz="4" w:space="0" w:color="auto"/>
              <w:bottom w:val="single" w:sz="4" w:space="0" w:color="auto"/>
            </w:tcBorders>
            <w:shd w:val="clear" w:color="auto" w:fill="FFFFFF" w:themeFill="background1"/>
          </w:tcPr>
          <w:p w14:paraId="06DC23DB" w14:textId="465829C0" w:rsidR="008B1ACB" w:rsidRPr="00962831" w:rsidRDefault="008B1ACB" w:rsidP="004C6042">
            <w:pPr>
              <w:rPr>
                <w:rFonts w:ascii="Courier New" w:hAnsi="Courier New" w:cs="Courier New"/>
                <w:sz w:val="18"/>
                <w:szCs w:val="18"/>
              </w:rPr>
            </w:pPr>
            <w:r w:rsidRPr="00962831">
              <w:rPr>
                <w:rFonts w:ascii="Courier New" w:hAnsi="Courier New" w:cs="Courier New"/>
                <w:sz w:val="18"/>
                <w:szCs w:val="18"/>
              </w:rPr>
              <w:lastRenderedPageBreak/>
              <w:t>7.</w:t>
            </w:r>
          </w:p>
          <w:p w14:paraId="04D700D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8.</w:t>
            </w:r>
          </w:p>
          <w:p w14:paraId="474833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9.</w:t>
            </w:r>
          </w:p>
          <w:p w14:paraId="37FB680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10.</w:t>
            </w:r>
          </w:p>
          <w:p w14:paraId="42D1AE5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11.</w:t>
            </w:r>
          </w:p>
          <w:p w14:paraId="011A912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12.</w:t>
            </w:r>
          </w:p>
          <w:p w14:paraId="73406D6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13.</w:t>
            </w:r>
          </w:p>
          <w:p w14:paraId="09B2AEA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14.</w:t>
            </w:r>
          </w:p>
          <w:p w14:paraId="26E37A77"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15.</w:t>
            </w:r>
          </w:p>
          <w:p w14:paraId="7FDDDE6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16.</w:t>
            </w:r>
          </w:p>
          <w:p w14:paraId="7DA8FD16" w14:textId="77777777" w:rsidR="004C6042" w:rsidRPr="00962831" w:rsidRDefault="004C6042" w:rsidP="004C6042">
            <w:pPr>
              <w:rPr>
                <w:rFonts w:ascii="Courier New" w:hAnsi="Courier New" w:cs="Courier New"/>
                <w:sz w:val="18"/>
                <w:szCs w:val="18"/>
              </w:rPr>
            </w:pPr>
          </w:p>
          <w:p w14:paraId="57022AB4"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17.</w:t>
            </w:r>
          </w:p>
          <w:p w14:paraId="092D2305" w14:textId="77777777" w:rsidR="004C6042" w:rsidRPr="00962831" w:rsidRDefault="004C6042" w:rsidP="004C6042">
            <w:pPr>
              <w:rPr>
                <w:rFonts w:ascii="Courier New" w:hAnsi="Courier New" w:cs="Courier New"/>
                <w:sz w:val="18"/>
                <w:szCs w:val="18"/>
              </w:rPr>
            </w:pPr>
          </w:p>
          <w:p w14:paraId="23A5325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18.</w:t>
            </w:r>
          </w:p>
          <w:p w14:paraId="1387E31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19.</w:t>
            </w:r>
          </w:p>
          <w:p w14:paraId="5F1F630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20.</w:t>
            </w:r>
          </w:p>
          <w:p w14:paraId="52282CC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21.</w:t>
            </w:r>
          </w:p>
          <w:p w14:paraId="6A4A076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22.</w:t>
            </w:r>
          </w:p>
          <w:p w14:paraId="350B276E"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23.</w:t>
            </w:r>
          </w:p>
          <w:p w14:paraId="07F46A1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24.</w:t>
            </w:r>
          </w:p>
          <w:p w14:paraId="4697115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25.</w:t>
            </w:r>
          </w:p>
          <w:p w14:paraId="2C80B1F6"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26.</w:t>
            </w:r>
          </w:p>
          <w:p w14:paraId="6037FA2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27.</w:t>
            </w:r>
          </w:p>
          <w:p w14:paraId="5E85084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28.</w:t>
            </w:r>
          </w:p>
          <w:p w14:paraId="309A8E24"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29.</w:t>
            </w:r>
          </w:p>
          <w:p w14:paraId="344BBD77"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30.</w:t>
            </w:r>
          </w:p>
          <w:p w14:paraId="58B0558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31.</w:t>
            </w:r>
          </w:p>
          <w:p w14:paraId="7FCDC09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32.</w:t>
            </w:r>
          </w:p>
          <w:p w14:paraId="1362ECBA" w14:textId="77777777" w:rsidR="004C6042" w:rsidRPr="00962831" w:rsidRDefault="004C6042" w:rsidP="004C6042">
            <w:pPr>
              <w:rPr>
                <w:rFonts w:ascii="Courier New" w:hAnsi="Courier New" w:cs="Courier New"/>
                <w:sz w:val="18"/>
                <w:szCs w:val="18"/>
              </w:rPr>
            </w:pPr>
          </w:p>
          <w:p w14:paraId="55205D2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33.</w:t>
            </w:r>
          </w:p>
          <w:p w14:paraId="55A1B8B8" w14:textId="77777777" w:rsidR="004C6042" w:rsidRPr="00962831" w:rsidRDefault="004C6042" w:rsidP="004C6042">
            <w:pPr>
              <w:rPr>
                <w:rFonts w:ascii="Courier New" w:hAnsi="Courier New" w:cs="Courier New"/>
                <w:sz w:val="18"/>
                <w:szCs w:val="18"/>
              </w:rPr>
            </w:pPr>
          </w:p>
          <w:p w14:paraId="7C8C542B" w14:textId="77777777" w:rsidR="00C500CF" w:rsidRDefault="00C500CF" w:rsidP="004C6042">
            <w:pPr>
              <w:rPr>
                <w:rFonts w:ascii="Courier New" w:hAnsi="Courier New" w:cs="Courier New"/>
                <w:sz w:val="18"/>
                <w:szCs w:val="18"/>
              </w:rPr>
            </w:pPr>
          </w:p>
          <w:p w14:paraId="38383CBE"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34.</w:t>
            </w:r>
          </w:p>
          <w:p w14:paraId="2E85FA8C" w14:textId="77777777" w:rsidR="00C500CF" w:rsidRDefault="00C500CF" w:rsidP="004C6042">
            <w:pPr>
              <w:rPr>
                <w:rFonts w:ascii="Courier New" w:hAnsi="Courier New" w:cs="Courier New"/>
                <w:sz w:val="18"/>
                <w:szCs w:val="18"/>
              </w:rPr>
            </w:pPr>
          </w:p>
          <w:p w14:paraId="0520D4D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35.</w:t>
            </w:r>
          </w:p>
          <w:p w14:paraId="64E98953" w14:textId="77777777" w:rsidR="00C500CF" w:rsidRDefault="00C500CF" w:rsidP="004C6042">
            <w:pPr>
              <w:rPr>
                <w:rFonts w:ascii="Courier New" w:hAnsi="Courier New" w:cs="Courier New"/>
                <w:sz w:val="18"/>
                <w:szCs w:val="18"/>
              </w:rPr>
            </w:pPr>
          </w:p>
          <w:p w14:paraId="40AD9D7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36.</w:t>
            </w:r>
          </w:p>
          <w:p w14:paraId="6E462564" w14:textId="77777777" w:rsidR="00C500CF" w:rsidRDefault="00C500CF" w:rsidP="004C6042">
            <w:pPr>
              <w:rPr>
                <w:rFonts w:ascii="Courier New" w:hAnsi="Courier New" w:cs="Courier New"/>
                <w:sz w:val="18"/>
                <w:szCs w:val="18"/>
              </w:rPr>
            </w:pPr>
          </w:p>
          <w:p w14:paraId="43A3FE66" w14:textId="1B2AEF1B" w:rsidR="004C6042" w:rsidRPr="00962831" w:rsidRDefault="00E043E6" w:rsidP="004C6042">
            <w:pPr>
              <w:rPr>
                <w:rFonts w:ascii="Courier New" w:hAnsi="Courier New" w:cs="Courier New"/>
                <w:sz w:val="18"/>
                <w:szCs w:val="18"/>
              </w:rPr>
            </w:pPr>
            <w:r w:rsidRPr="00962831">
              <w:rPr>
                <w:rFonts w:ascii="Courier New" w:hAnsi="Courier New" w:cs="Courier New"/>
                <w:sz w:val="18"/>
                <w:szCs w:val="18"/>
              </w:rPr>
              <w:t>37.</w:t>
            </w:r>
          </w:p>
        </w:tc>
        <w:tc>
          <w:tcPr>
            <w:tcW w:w="5231" w:type="dxa"/>
            <w:tcBorders>
              <w:top w:val="single" w:sz="4" w:space="0" w:color="auto"/>
              <w:bottom w:val="single" w:sz="4" w:space="0" w:color="auto"/>
            </w:tcBorders>
          </w:tcPr>
          <w:p w14:paraId="0828EDCE" w14:textId="77777777" w:rsidR="00BF4F06" w:rsidRPr="00962831" w:rsidRDefault="00BF4F06" w:rsidP="00BF4F06">
            <w:pPr>
              <w:rPr>
                <w:rFonts w:ascii="Courier New" w:hAnsi="Courier New" w:cs="Courier New"/>
                <w:sz w:val="18"/>
                <w:szCs w:val="18"/>
              </w:rPr>
            </w:pPr>
            <w:r w:rsidRPr="00962831">
              <w:rPr>
                <w:rFonts w:ascii="Courier New" w:hAnsi="Courier New" w:cs="Courier New"/>
                <w:sz w:val="18"/>
                <w:szCs w:val="18"/>
              </w:rPr>
              <w:t xml:space="preserve">    {</w:t>
            </w:r>
          </w:p>
          <w:p w14:paraId="04B55D7F" w14:textId="248615D3" w:rsidR="004C6042" w:rsidRPr="00962831" w:rsidRDefault="00BF4F06" w:rsidP="004C6042">
            <w:pPr>
              <w:rPr>
                <w:rFonts w:ascii="Courier New" w:hAnsi="Courier New" w:cs="Courier New"/>
                <w:sz w:val="18"/>
                <w:szCs w:val="18"/>
              </w:rPr>
            </w:pPr>
            <w:r w:rsidRPr="00962831">
              <w:rPr>
                <w:rFonts w:ascii="Courier New" w:hAnsi="Courier New" w:cs="Courier New"/>
                <w:sz w:val="18"/>
                <w:szCs w:val="18"/>
              </w:rPr>
              <w:t xml:space="preserve">        </w:t>
            </w:r>
            <w:r w:rsidR="004C6042" w:rsidRPr="00962831">
              <w:rPr>
                <w:rFonts w:ascii="Courier New" w:hAnsi="Courier New" w:cs="Courier New"/>
                <w:sz w:val="18"/>
                <w:szCs w:val="18"/>
              </w:rPr>
              <w:t>switch(input[i])</w:t>
            </w:r>
          </w:p>
          <w:p w14:paraId="3CD07A59"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4F27E6D"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05E8EA20"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continue;</w:t>
            </w:r>
          </w:p>
          <w:p w14:paraId="536A8E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break;</w:t>
            </w:r>
          </w:p>
          <w:p w14:paraId="39F87C5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'a':</w:t>
            </w:r>
          </w:p>
          <w:p w14:paraId="0CC6382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'b':</w:t>
            </w:r>
          </w:p>
          <w:p w14:paraId="2B65B66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7813F6D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nfa_nodes[nid][input[i]-'a'].push_back(nid+1);</w:t>
            </w:r>
          </w:p>
          <w:p w14:paraId="30F0A8D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states.push(pair_int(nid, nid+1));</w:t>
            </w:r>
          </w:p>
          <w:p w14:paraId="1B8AE05B"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nid+=2;</w:t>
            </w:r>
          </w:p>
          <w:p w14:paraId="39CDD42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84FE45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break;</w:t>
            </w:r>
          </w:p>
          <w:p w14:paraId="1BF86641"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2377945F"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 = '-';</w:t>
            </w:r>
          </w:p>
          <w:p w14:paraId="3D83C24D"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if(ops.empty() == false)</w:t>
            </w:r>
          </w:p>
          <w:p w14:paraId="02C1C9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5F6AA8A2"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 = ops.top();</w:t>
            </w:r>
          </w:p>
          <w:p w14:paraId="19D43E46"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ops.pop();</w:t>
            </w:r>
          </w:p>
          <w:p w14:paraId="7E65D1B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232BC5A8"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switch(op)</w:t>
            </w:r>
          </w:p>
          <w:p w14:paraId="614A85E3"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02FF36BA"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case '|':</w:t>
            </w:r>
          </w:p>
          <w:p w14:paraId="13E32835"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w:t>
            </w:r>
          </w:p>
          <w:p w14:paraId="0C8A3A4C" w14:textId="77777777"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16A3BA70" w14:textId="77777777" w:rsidR="00D142DF" w:rsidRDefault="004C6042" w:rsidP="00D142DF">
            <w:pPr>
              <w:rPr>
                <w:rFonts w:ascii="Courier New" w:hAnsi="Courier New" w:cs="Courier New"/>
                <w:sz w:val="18"/>
                <w:szCs w:val="18"/>
              </w:rPr>
            </w:pPr>
            <w:r w:rsidRPr="00962831">
              <w:rPr>
                <w:rFonts w:ascii="Courier New" w:hAnsi="Courier New" w:cs="Courier New"/>
                <w:sz w:val="18"/>
                <w:szCs w:val="18"/>
              </w:rPr>
              <w:t xml:space="preserve">                    operan1 = states.top(); states.pop();</w:t>
            </w:r>
          </w:p>
          <w:p w14:paraId="3E2D16D0" w14:textId="77777777" w:rsidR="00C500CF" w:rsidRDefault="00C500CF" w:rsidP="00D142DF">
            <w:pPr>
              <w:rPr>
                <w:rFonts w:ascii="Courier New" w:hAnsi="Courier New" w:cs="Courier New"/>
                <w:sz w:val="18"/>
                <w:szCs w:val="18"/>
              </w:rPr>
            </w:pPr>
          </w:p>
          <w:p w14:paraId="33181135" w14:textId="22341176" w:rsidR="004C6042" w:rsidRPr="00962831" w:rsidRDefault="004C6042" w:rsidP="00D142DF">
            <w:pPr>
              <w:rPr>
                <w:rFonts w:ascii="Courier New" w:hAnsi="Courier New" w:cs="Courier New"/>
                <w:sz w:val="18"/>
                <w:szCs w:val="18"/>
              </w:rPr>
            </w:pPr>
            <w:r w:rsidRPr="00962831">
              <w:rPr>
                <w:rFonts w:ascii="Courier New" w:hAnsi="Courier New" w:cs="Courier New"/>
                <w:sz w:val="18"/>
                <w:szCs w:val="18"/>
              </w:rPr>
              <w:t>nfa_nodes[nid][2].push_back(operan1.a);</w:t>
            </w:r>
          </w:p>
          <w:p w14:paraId="3682B2E5" w14:textId="77777777" w:rsidR="00C500CF" w:rsidRDefault="00C500CF" w:rsidP="004C6042">
            <w:pPr>
              <w:rPr>
                <w:rFonts w:ascii="Courier New" w:hAnsi="Courier New" w:cs="Courier New"/>
                <w:sz w:val="18"/>
                <w:szCs w:val="18"/>
              </w:rPr>
            </w:pPr>
          </w:p>
          <w:p w14:paraId="3D58E463" w14:textId="428EAD3D"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nfa_nodes[nid][2].push_back(operan2.a);</w:t>
            </w:r>
          </w:p>
          <w:p w14:paraId="4F15B99B" w14:textId="77777777" w:rsidR="00C500CF" w:rsidRDefault="00C500CF" w:rsidP="004C6042">
            <w:pPr>
              <w:rPr>
                <w:rFonts w:ascii="Courier New" w:hAnsi="Courier New" w:cs="Courier New"/>
                <w:sz w:val="18"/>
                <w:szCs w:val="18"/>
              </w:rPr>
            </w:pPr>
          </w:p>
          <w:p w14:paraId="163E8468" w14:textId="7698E109" w:rsidR="004C6042" w:rsidRPr="00962831" w:rsidRDefault="004C6042" w:rsidP="004C6042">
            <w:pPr>
              <w:rPr>
                <w:rFonts w:ascii="Courier New" w:hAnsi="Courier New" w:cs="Courier New"/>
                <w:sz w:val="18"/>
                <w:szCs w:val="18"/>
              </w:rPr>
            </w:pPr>
            <w:r w:rsidRPr="00962831">
              <w:rPr>
                <w:rFonts w:ascii="Courier New" w:hAnsi="Courier New" w:cs="Courier New"/>
                <w:sz w:val="18"/>
                <w:szCs w:val="18"/>
              </w:rPr>
              <w:t>nfa_nodes[operan1.b][2].push_back(nid+1);</w:t>
            </w:r>
          </w:p>
          <w:p w14:paraId="0F7E54EA" w14:textId="77777777" w:rsidR="00C500CF" w:rsidRDefault="00C500CF" w:rsidP="0095513C">
            <w:pPr>
              <w:keepNext/>
              <w:rPr>
                <w:rFonts w:ascii="Courier New" w:hAnsi="Courier New" w:cs="Courier New"/>
                <w:sz w:val="18"/>
                <w:szCs w:val="18"/>
              </w:rPr>
            </w:pPr>
          </w:p>
          <w:p w14:paraId="05636886" w14:textId="61FE1B57" w:rsidR="004C6042" w:rsidRPr="00962831" w:rsidRDefault="004C6042" w:rsidP="0095513C">
            <w:pPr>
              <w:keepNext/>
              <w:rPr>
                <w:rFonts w:ascii="Courier New" w:hAnsi="Courier New" w:cs="Courier New"/>
                <w:sz w:val="18"/>
                <w:szCs w:val="18"/>
              </w:rPr>
            </w:pPr>
            <w:r w:rsidRPr="00962831">
              <w:rPr>
                <w:rFonts w:ascii="Courier New" w:hAnsi="Courier New" w:cs="Courier New"/>
                <w:sz w:val="18"/>
                <w:szCs w:val="18"/>
              </w:rPr>
              <w:t>nfa_nodes[operan2.b][2].push_back(nid+1);</w:t>
            </w:r>
          </w:p>
        </w:tc>
      </w:tr>
    </w:tbl>
    <w:p w14:paraId="4903A097" w14:textId="53768071" w:rsidR="0095513C" w:rsidRDefault="0095513C" w:rsidP="002622C7">
      <w:pPr>
        <w:pStyle w:val="Caption"/>
      </w:pPr>
      <w:bookmarkStart w:id="279" w:name="_Ref421046839"/>
      <w:bookmarkStart w:id="280" w:name="_Toc425380819"/>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2</w:t>
      </w:r>
      <w:r w:rsidR="00B22650" w:rsidRPr="00962831">
        <w:fldChar w:fldCharType="end"/>
      </w:r>
      <w:bookmarkEnd w:id="279"/>
      <w:r w:rsidR="002B5CC3" w:rsidRPr="00962831">
        <w:t xml:space="preserve"> Implementasi fungsi ConvertREtoNFA</w:t>
      </w:r>
      <w:r w:rsidR="00BD359A" w:rsidRPr="00962831">
        <w:t xml:space="preserve"> </w:t>
      </w:r>
      <w:r w:rsidR="002B5CC3" w:rsidRPr="00962831">
        <w:t>(2)</w:t>
      </w:r>
      <w:bookmarkEnd w:id="280"/>
    </w:p>
    <w:p w14:paraId="436E15C8" w14:textId="77777777" w:rsidR="00D142DF" w:rsidRPr="00D142DF" w:rsidRDefault="00D142DF" w:rsidP="00D142DF"/>
    <w:tbl>
      <w:tblPr>
        <w:tblStyle w:val="TableGrid"/>
        <w:tblW w:w="0" w:type="auto"/>
        <w:tblLayout w:type="fixed"/>
        <w:tblLook w:val="04A0" w:firstRow="1" w:lastRow="0" w:firstColumn="1" w:lastColumn="0" w:noHBand="0" w:noVBand="1"/>
      </w:tblPr>
      <w:tblGrid>
        <w:gridCol w:w="562"/>
        <w:gridCol w:w="4984"/>
      </w:tblGrid>
      <w:tr w:rsidR="0095513C" w:rsidRPr="00962831" w14:paraId="166AAE53" w14:textId="77777777" w:rsidTr="00D502CB">
        <w:trPr>
          <w:trHeight w:val="7535"/>
        </w:trPr>
        <w:tc>
          <w:tcPr>
            <w:tcW w:w="562" w:type="dxa"/>
            <w:tcBorders>
              <w:top w:val="single" w:sz="4" w:space="0" w:color="auto"/>
            </w:tcBorders>
            <w:shd w:val="clear" w:color="auto" w:fill="FFFFFF" w:themeFill="background1"/>
          </w:tcPr>
          <w:p w14:paraId="32AD5A7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lastRenderedPageBreak/>
              <w:t>38.</w:t>
            </w:r>
          </w:p>
          <w:p w14:paraId="3F7458C1" w14:textId="77777777" w:rsidR="0095513C" w:rsidRPr="00962831" w:rsidRDefault="0095513C" w:rsidP="0095513C">
            <w:pPr>
              <w:rPr>
                <w:rFonts w:ascii="Courier New" w:hAnsi="Courier New" w:cs="Courier New"/>
                <w:sz w:val="18"/>
                <w:szCs w:val="18"/>
              </w:rPr>
            </w:pPr>
          </w:p>
          <w:p w14:paraId="6D7DAF9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39.</w:t>
            </w:r>
          </w:p>
          <w:p w14:paraId="09C5242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40.</w:t>
            </w:r>
          </w:p>
          <w:p w14:paraId="6B086A9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41.</w:t>
            </w:r>
          </w:p>
          <w:p w14:paraId="3CEE2A2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42.</w:t>
            </w:r>
          </w:p>
          <w:p w14:paraId="17D4DBF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43.</w:t>
            </w:r>
          </w:p>
          <w:p w14:paraId="5C08320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44.</w:t>
            </w:r>
          </w:p>
          <w:p w14:paraId="417339F0" w14:textId="77777777" w:rsidR="0095513C" w:rsidRPr="00962831" w:rsidRDefault="0095513C" w:rsidP="0095513C">
            <w:pPr>
              <w:rPr>
                <w:rFonts w:ascii="Courier New" w:hAnsi="Courier New" w:cs="Courier New"/>
                <w:sz w:val="18"/>
                <w:szCs w:val="18"/>
              </w:rPr>
            </w:pPr>
          </w:p>
          <w:p w14:paraId="7C82836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45.</w:t>
            </w:r>
          </w:p>
          <w:p w14:paraId="35F7F0BE" w14:textId="77777777" w:rsidR="0095513C" w:rsidRPr="00962831" w:rsidRDefault="0095513C" w:rsidP="0095513C">
            <w:pPr>
              <w:rPr>
                <w:rFonts w:ascii="Courier New" w:hAnsi="Courier New" w:cs="Courier New"/>
                <w:sz w:val="18"/>
                <w:szCs w:val="18"/>
              </w:rPr>
            </w:pPr>
          </w:p>
          <w:p w14:paraId="0826DB07" w14:textId="77777777" w:rsidR="00CC61DC" w:rsidRPr="00962831" w:rsidRDefault="00CC61DC" w:rsidP="0095513C">
            <w:pPr>
              <w:rPr>
                <w:rFonts w:ascii="Courier New" w:hAnsi="Courier New" w:cs="Courier New"/>
                <w:sz w:val="18"/>
                <w:szCs w:val="18"/>
              </w:rPr>
            </w:pPr>
          </w:p>
          <w:p w14:paraId="03DB794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46.</w:t>
            </w:r>
          </w:p>
          <w:p w14:paraId="15C83A83" w14:textId="77777777" w:rsidR="0095513C" w:rsidRPr="00962831" w:rsidRDefault="0095513C" w:rsidP="0095513C">
            <w:pPr>
              <w:rPr>
                <w:rFonts w:ascii="Courier New" w:hAnsi="Courier New" w:cs="Courier New"/>
                <w:sz w:val="18"/>
                <w:szCs w:val="18"/>
              </w:rPr>
            </w:pPr>
          </w:p>
          <w:p w14:paraId="3D79836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47.</w:t>
            </w:r>
          </w:p>
          <w:p w14:paraId="49E560E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48.</w:t>
            </w:r>
          </w:p>
          <w:p w14:paraId="7FC2F3A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49.</w:t>
            </w:r>
          </w:p>
          <w:p w14:paraId="750A2BE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50.</w:t>
            </w:r>
          </w:p>
          <w:p w14:paraId="2244106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51.</w:t>
            </w:r>
          </w:p>
          <w:p w14:paraId="2836B35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52.</w:t>
            </w:r>
          </w:p>
          <w:p w14:paraId="5589C0C1" w14:textId="77777777" w:rsidR="0095513C" w:rsidRPr="00962831" w:rsidRDefault="0095513C" w:rsidP="0095513C">
            <w:pPr>
              <w:rPr>
                <w:rFonts w:ascii="Courier New" w:hAnsi="Courier New" w:cs="Courier New"/>
                <w:sz w:val="18"/>
                <w:szCs w:val="18"/>
              </w:rPr>
            </w:pPr>
          </w:p>
          <w:p w14:paraId="52F59CB1" w14:textId="77777777" w:rsidR="00EE2941" w:rsidRPr="00962831" w:rsidRDefault="00EE2941" w:rsidP="0095513C">
            <w:pPr>
              <w:rPr>
                <w:rFonts w:ascii="Courier New" w:hAnsi="Courier New" w:cs="Courier New"/>
                <w:sz w:val="18"/>
                <w:szCs w:val="18"/>
              </w:rPr>
            </w:pPr>
          </w:p>
          <w:p w14:paraId="20B48AE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53.</w:t>
            </w:r>
          </w:p>
          <w:p w14:paraId="338907F2" w14:textId="77777777" w:rsidR="00EE2941" w:rsidRPr="00962831" w:rsidRDefault="00EE2941" w:rsidP="0095513C">
            <w:pPr>
              <w:rPr>
                <w:rFonts w:ascii="Courier New" w:hAnsi="Courier New" w:cs="Courier New"/>
                <w:sz w:val="18"/>
                <w:szCs w:val="18"/>
              </w:rPr>
            </w:pPr>
          </w:p>
          <w:p w14:paraId="6DAA2A3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54.</w:t>
            </w:r>
          </w:p>
          <w:p w14:paraId="43925D6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55.</w:t>
            </w:r>
          </w:p>
          <w:p w14:paraId="61162776" w14:textId="77777777" w:rsidR="0095513C" w:rsidRPr="00962831" w:rsidRDefault="0095513C" w:rsidP="0095513C">
            <w:pPr>
              <w:rPr>
                <w:rFonts w:ascii="Courier New" w:hAnsi="Courier New" w:cs="Courier New"/>
                <w:sz w:val="18"/>
                <w:szCs w:val="18"/>
              </w:rPr>
            </w:pPr>
          </w:p>
          <w:p w14:paraId="29F4BB0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56.</w:t>
            </w:r>
          </w:p>
          <w:p w14:paraId="2CB8ABC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57.</w:t>
            </w:r>
          </w:p>
          <w:p w14:paraId="43A1D04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58.</w:t>
            </w:r>
          </w:p>
          <w:p w14:paraId="31BFDA0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59.</w:t>
            </w:r>
          </w:p>
          <w:p w14:paraId="281B4AA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60.</w:t>
            </w:r>
          </w:p>
          <w:p w14:paraId="3A0ADC6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61.</w:t>
            </w:r>
          </w:p>
          <w:p w14:paraId="4DB6340F"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62.</w:t>
            </w:r>
          </w:p>
          <w:p w14:paraId="61F7F8B7"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63.</w:t>
            </w:r>
          </w:p>
          <w:p w14:paraId="010D797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64.</w:t>
            </w:r>
          </w:p>
          <w:p w14:paraId="7CC1BA42" w14:textId="7CF8D2A4"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65.</w:t>
            </w:r>
          </w:p>
        </w:tc>
        <w:tc>
          <w:tcPr>
            <w:tcW w:w="4984" w:type="dxa"/>
            <w:tcBorders>
              <w:top w:val="single" w:sz="4" w:space="0" w:color="auto"/>
            </w:tcBorders>
          </w:tcPr>
          <w:p w14:paraId="30D0033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states.push(pair_int(nid, nid+1));</w:t>
            </w:r>
          </w:p>
          <w:p w14:paraId="3718BF2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nid+=2;</w:t>
            </w:r>
          </w:p>
          <w:p w14:paraId="4B6946E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0D1032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0D739C3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case '.':</w:t>
            </w:r>
          </w:p>
          <w:p w14:paraId="273D56D5"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7738E33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5C71E43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operan1 = states.top(); states.pop();</w:t>
            </w:r>
          </w:p>
          <w:p w14:paraId="184DCC9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nfa_nodes[operan1.b][2].push_back(operan2.a);</w:t>
            </w:r>
          </w:p>
          <w:p w14:paraId="7BAF24FB"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states.push(pair_int(operan1.a, operan2.b));</w:t>
            </w:r>
          </w:p>
          <w:p w14:paraId="092AA6C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444BC71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2A210E0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case '*':</w:t>
            </w:r>
          </w:p>
          <w:p w14:paraId="5122F7A1"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4582CF54"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operan2 = states.top(); states.pop();</w:t>
            </w:r>
          </w:p>
          <w:p w14:paraId="46589C50"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nfa_nodes[nid][2].push_back(operan2.a);</w:t>
            </w:r>
          </w:p>
          <w:p w14:paraId="507177E3"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nfa_nodes[operan2.b][2].push_back(nid);</w:t>
            </w:r>
          </w:p>
          <w:p w14:paraId="2C111C9A"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states.push(pair_int(nid, nid));</w:t>
            </w:r>
          </w:p>
          <w:p w14:paraId="27831152"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nid++;</w:t>
            </w:r>
          </w:p>
          <w:p w14:paraId="6A3C344E"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2AF730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3FDD5D9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A5D2A1A"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break;</w:t>
            </w:r>
          </w:p>
          <w:p w14:paraId="5324E7A8"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default:</w:t>
            </w:r>
          </w:p>
          <w:p w14:paraId="49D80B6C"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ops.push(input[i]);</w:t>
            </w:r>
          </w:p>
          <w:p w14:paraId="003AFD96"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721F24AD" w14:textId="77777777" w:rsidR="0095513C" w:rsidRPr="00962831" w:rsidRDefault="0095513C" w:rsidP="0095513C">
            <w:pPr>
              <w:rPr>
                <w:rFonts w:ascii="Courier New" w:hAnsi="Courier New" w:cs="Courier New"/>
                <w:sz w:val="18"/>
                <w:szCs w:val="18"/>
              </w:rPr>
            </w:pPr>
            <w:r w:rsidRPr="00962831">
              <w:rPr>
                <w:rFonts w:ascii="Courier New" w:hAnsi="Courier New" w:cs="Courier New"/>
                <w:sz w:val="18"/>
                <w:szCs w:val="18"/>
              </w:rPr>
              <w:t xml:space="preserve">    }</w:t>
            </w:r>
          </w:p>
          <w:p w14:paraId="2F136732" w14:textId="2FCF021A" w:rsidR="0095513C" w:rsidRPr="00962831" w:rsidRDefault="0095513C" w:rsidP="00A02238">
            <w:pPr>
              <w:keepNext/>
              <w:rPr>
                <w:rFonts w:ascii="Courier New" w:hAnsi="Courier New" w:cs="Courier New"/>
                <w:sz w:val="18"/>
                <w:szCs w:val="18"/>
              </w:rPr>
            </w:pPr>
            <w:r w:rsidRPr="00962831">
              <w:rPr>
                <w:rFonts w:ascii="Courier New" w:hAnsi="Courier New" w:cs="Courier New"/>
                <w:sz w:val="18"/>
                <w:szCs w:val="18"/>
              </w:rPr>
              <w:t>}</w:t>
            </w:r>
          </w:p>
        </w:tc>
      </w:tr>
    </w:tbl>
    <w:p w14:paraId="16341AA5" w14:textId="2664574C" w:rsidR="00A02238" w:rsidRPr="00962831" w:rsidRDefault="00A02238" w:rsidP="002622C7">
      <w:pPr>
        <w:pStyle w:val="Caption"/>
      </w:pPr>
      <w:bookmarkStart w:id="281" w:name="_Ref421046840"/>
      <w:bookmarkStart w:id="282" w:name="_Toc425380820"/>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4.5</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3</w:t>
      </w:r>
      <w:r w:rsidR="00B22650" w:rsidRPr="00962831">
        <w:fldChar w:fldCharType="end"/>
      </w:r>
      <w:bookmarkEnd w:id="281"/>
      <w:r w:rsidR="00644C50" w:rsidRPr="00962831">
        <w:t xml:space="preserve"> Implementasi fungsi ConvertREtoNFA</w:t>
      </w:r>
      <w:r w:rsidR="00BD359A" w:rsidRPr="00962831">
        <w:t xml:space="preserve"> </w:t>
      </w:r>
      <w:r w:rsidR="00644C50" w:rsidRPr="00962831">
        <w:t>(3)</w:t>
      </w:r>
      <w:bookmarkEnd w:id="282"/>
    </w:p>
    <w:p w14:paraId="0B0E7D8C" w14:textId="77777777" w:rsidR="002973BF" w:rsidRPr="00962831" w:rsidRDefault="00C672FA" w:rsidP="005847F2">
      <w:pPr>
        <w:pStyle w:val="Heading2"/>
      </w:pPr>
      <w:bookmarkStart w:id="283" w:name="_Toc425380759"/>
      <w:r w:rsidRPr="00962831">
        <w:t>Implementasi Fungsi ConvertNFAtoDFA</w:t>
      </w:r>
      <w:bookmarkEnd w:id="283"/>
    </w:p>
    <w:p w14:paraId="44487835" w14:textId="252049AE" w:rsidR="00CA73B7" w:rsidRPr="00962831" w:rsidRDefault="00925B8A" w:rsidP="00CA73B7">
      <w:pPr>
        <w:ind w:firstLine="720"/>
      </w:pPr>
      <w:r w:rsidRPr="00962831">
        <w:t>Fungsi ConvertNFA</w:t>
      </w:r>
      <w:r w:rsidR="00CA73B7" w:rsidRPr="00962831">
        <w:t>to</w:t>
      </w:r>
      <w:r w:rsidRPr="00962831">
        <w:t>DFA</w:t>
      </w:r>
      <w:r w:rsidR="00CA73B7" w:rsidRPr="00962831">
        <w:t xml:space="preserve"> berfungsi untuk melakukan konversi dari </w:t>
      </w:r>
      <w:r w:rsidR="00ED66FC" w:rsidRPr="00962831">
        <w:rPr>
          <w:i/>
        </w:rPr>
        <w:t xml:space="preserve">state machine NFA </w:t>
      </w:r>
      <w:r w:rsidR="00CA73B7" w:rsidRPr="00962831">
        <w:t xml:space="preserve">menjadi </w:t>
      </w:r>
      <w:r w:rsidR="00CA73B7" w:rsidRPr="00962831">
        <w:rPr>
          <w:i/>
        </w:rPr>
        <w:t xml:space="preserve">state machine </w:t>
      </w:r>
      <w:r w:rsidR="00ED66FC" w:rsidRPr="00962831">
        <w:t>DFA</w:t>
      </w:r>
      <w:r w:rsidR="00CA73B7" w:rsidRPr="00962831">
        <w:t xml:space="preserve">. </w:t>
      </w:r>
      <w:r w:rsidR="00CA73B7" w:rsidRPr="00962831">
        <w:lastRenderedPageBreak/>
        <w:t xml:space="preserve">Fungsi </w:t>
      </w:r>
      <w:r w:rsidR="00213F13" w:rsidRPr="00962831">
        <w:t>tersebut</w:t>
      </w:r>
      <w:r w:rsidR="00CA73B7" w:rsidRPr="00962831">
        <w:t xml:space="preserve"> diimplementasi berdasarkan </w:t>
      </w:r>
      <w:r w:rsidR="00CA73B7" w:rsidRPr="00962831">
        <w:rPr>
          <w:i/>
        </w:rPr>
        <w:t xml:space="preserve">pseudocode </w:t>
      </w:r>
      <w:r w:rsidR="00CA73B7" w:rsidRPr="00962831">
        <w:t>pada</w:t>
      </w:r>
      <w:r w:rsidR="00487AAA" w:rsidRPr="00962831">
        <w:rPr>
          <w:b/>
          <w:sz w:val="18"/>
        </w:rPr>
        <w:t xml:space="preserve"> </w:t>
      </w:r>
      <w:r w:rsidR="00487AAA" w:rsidRPr="00962831">
        <w:rPr>
          <w:b/>
          <w:sz w:val="14"/>
        </w:rPr>
        <w:fldChar w:fldCharType="begin"/>
      </w:r>
      <w:r w:rsidR="00487AAA" w:rsidRPr="00962831">
        <w:rPr>
          <w:b/>
          <w:sz w:val="14"/>
        </w:rPr>
        <w:instrText xml:space="preserve"> REF _Ref421013060 \h  \* MERGEFORMAT </w:instrText>
      </w:r>
      <w:r w:rsidR="00487AAA" w:rsidRPr="00962831">
        <w:rPr>
          <w:b/>
          <w:sz w:val="14"/>
        </w:rPr>
      </w:r>
      <w:r w:rsidR="00487AAA" w:rsidRPr="00962831">
        <w:rPr>
          <w:b/>
          <w:sz w:val="14"/>
        </w:rPr>
        <w:fldChar w:fldCharType="separate"/>
      </w:r>
      <w:r w:rsidR="003C59E6" w:rsidRPr="003C59E6">
        <w:rPr>
          <w:b/>
          <w:sz w:val="18"/>
        </w:rPr>
        <w:t>Gambar 3.2.3</w:t>
      </w:r>
      <w:r w:rsidR="00487AAA" w:rsidRPr="00962831">
        <w:rPr>
          <w:b/>
          <w:sz w:val="14"/>
        </w:rPr>
        <w:fldChar w:fldCharType="end"/>
      </w:r>
      <w:r w:rsidR="00CA73B7" w:rsidRPr="00962831">
        <w:t xml:space="preserve">. Implementasi fungsi dapat dilihat pada </w:t>
      </w:r>
      <w:r w:rsidR="0066030D" w:rsidRPr="00962831">
        <w:rPr>
          <w:b/>
          <w:sz w:val="18"/>
        </w:rPr>
        <w:fldChar w:fldCharType="begin"/>
      </w:r>
      <w:r w:rsidR="0066030D" w:rsidRPr="00962831">
        <w:rPr>
          <w:b/>
          <w:sz w:val="18"/>
        </w:rPr>
        <w:instrText xml:space="preserve"> REF _Ref421047592 \h  \* MERGEFORMAT </w:instrText>
      </w:r>
      <w:r w:rsidR="0066030D" w:rsidRPr="00962831">
        <w:rPr>
          <w:b/>
          <w:sz w:val="18"/>
        </w:rPr>
      </w:r>
      <w:r w:rsidR="0066030D" w:rsidRPr="00962831">
        <w:rPr>
          <w:b/>
          <w:sz w:val="18"/>
        </w:rPr>
        <w:fldChar w:fldCharType="separate"/>
      </w:r>
      <w:r w:rsidR="003C59E6" w:rsidRPr="003C59E6">
        <w:rPr>
          <w:b/>
          <w:sz w:val="18"/>
        </w:rPr>
        <w:t>Kode Sumber 4.6.1</w:t>
      </w:r>
      <w:r w:rsidR="0066030D" w:rsidRPr="00962831">
        <w:rPr>
          <w:b/>
          <w:sz w:val="18"/>
        </w:rPr>
        <w:fldChar w:fldCharType="end"/>
      </w:r>
      <w:r w:rsidR="00825C19" w:rsidRPr="00962831">
        <w:t>.</w:t>
      </w:r>
    </w:p>
    <w:p w14:paraId="71D6F9C2" w14:textId="4454BBC9" w:rsidR="00BD5EA2" w:rsidRDefault="00D3644F" w:rsidP="00832BB8">
      <w:pPr>
        <w:ind w:firstLine="720"/>
      </w:pPr>
      <w:r w:rsidRPr="00962831">
        <w:t>Pada fungsi ConvertNFAtoDFA terdapat</w:t>
      </w:r>
      <w:r w:rsidR="00DE639B" w:rsidRPr="00962831">
        <w:t xml:space="preserve"> tiga</w:t>
      </w:r>
      <w:r w:rsidRPr="00962831">
        <w:t xml:space="preserve"> fungsi </w:t>
      </w:r>
      <w:r w:rsidR="005B1673" w:rsidRPr="00962831">
        <w:t>penunjang</w:t>
      </w:r>
      <w:r w:rsidRPr="00962831">
        <w:t xml:space="preserve">.  </w:t>
      </w:r>
      <w:r w:rsidR="00DE639B" w:rsidRPr="00962831">
        <w:t xml:space="preserve">Yang pertama </w:t>
      </w:r>
      <w:r w:rsidRPr="00962831">
        <w:t xml:space="preserve">adalah fungsi MoveClosure. Fungsi </w:t>
      </w:r>
      <w:r w:rsidR="00C66C89" w:rsidRPr="00962831">
        <w:t>ini</w:t>
      </w:r>
      <w:r w:rsidRPr="00962831">
        <w:t xml:space="preserve"> digunakan untuk melakukan pengecekan </w:t>
      </w:r>
      <w:r w:rsidRPr="00962831">
        <w:rPr>
          <w:i/>
        </w:rPr>
        <w:t xml:space="preserve">state </w:t>
      </w:r>
      <w:r w:rsidRPr="00962831">
        <w:t xml:space="preserve">aktif </w:t>
      </w:r>
      <w:r w:rsidR="00AB0498" w:rsidRPr="00962831">
        <w:t>terhadap</w:t>
      </w:r>
      <w:r w:rsidRPr="00962831">
        <w:t xml:space="preserve"> masukan alfabet tertentu. </w:t>
      </w:r>
      <w:r w:rsidR="00E11DFF" w:rsidRPr="00962831">
        <w:t>F</w:t>
      </w:r>
      <w:r w:rsidR="00C66C89" w:rsidRPr="00962831">
        <w:t xml:space="preserve">ungsi </w:t>
      </w:r>
      <w:r w:rsidR="00182C33" w:rsidRPr="00962831">
        <w:t xml:space="preserve">ini </w:t>
      </w:r>
      <w:r w:rsidRPr="00962831">
        <w:t>berdasar</w:t>
      </w:r>
      <w:r w:rsidR="00E11DFF" w:rsidRPr="00962831">
        <w:t>kan</w:t>
      </w:r>
      <w:r w:rsidRPr="00962831">
        <w:t xml:space="preserve">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_Ref421016799 \h  \* MERGEFORMAT </w:instrText>
      </w:r>
      <w:r w:rsidRPr="00962831">
        <w:rPr>
          <w:b/>
          <w:sz w:val="18"/>
        </w:rPr>
      </w:r>
      <w:r w:rsidRPr="00962831">
        <w:rPr>
          <w:b/>
          <w:sz w:val="18"/>
        </w:rPr>
        <w:fldChar w:fldCharType="separate"/>
      </w:r>
      <w:r w:rsidR="003C59E6" w:rsidRPr="003C59E6">
        <w:rPr>
          <w:b/>
          <w:sz w:val="18"/>
        </w:rPr>
        <w:t>Gambar 3.2.5</w:t>
      </w:r>
      <w:r w:rsidRPr="00962831">
        <w:rPr>
          <w:b/>
          <w:sz w:val="18"/>
        </w:rPr>
        <w:fldChar w:fldCharType="end"/>
      </w:r>
      <w:r w:rsidRPr="00962831">
        <w:t xml:space="preserve">. Implementasi fungsi MoveClosure dapat dilihat pada </w:t>
      </w:r>
      <w:r w:rsidRPr="00962831">
        <w:rPr>
          <w:b/>
          <w:sz w:val="18"/>
        </w:rPr>
        <w:fldChar w:fldCharType="begin"/>
      </w:r>
      <w:r w:rsidRPr="00962831">
        <w:rPr>
          <w:b/>
          <w:sz w:val="18"/>
        </w:rPr>
        <w:instrText xml:space="preserve"> REF _Ref421048199 \h  \* MERGEFORMAT </w:instrText>
      </w:r>
      <w:r w:rsidRPr="00962831">
        <w:rPr>
          <w:b/>
          <w:sz w:val="18"/>
        </w:rPr>
      </w:r>
      <w:r w:rsidRPr="00962831">
        <w:rPr>
          <w:b/>
          <w:sz w:val="18"/>
        </w:rPr>
        <w:fldChar w:fldCharType="separate"/>
      </w:r>
      <w:r w:rsidR="003C59E6" w:rsidRPr="003C59E6">
        <w:rPr>
          <w:b/>
          <w:sz w:val="18"/>
        </w:rPr>
        <w:t>Kode Sumber 4.6.2</w:t>
      </w:r>
      <w:r w:rsidRPr="00962831">
        <w:rPr>
          <w:b/>
          <w:sz w:val="18"/>
        </w:rPr>
        <w:fldChar w:fldCharType="end"/>
      </w:r>
      <w:r w:rsidRPr="00962831">
        <w:t>.</w:t>
      </w:r>
    </w:p>
    <w:p w14:paraId="1274BF79" w14:textId="77777777" w:rsidR="00670280" w:rsidRPr="00962831" w:rsidRDefault="00670280" w:rsidP="00832BB8">
      <w:pPr>
        <w:ind w:firstLine="720"/>
      </w:pPr>
    </w:p>
    <w:tbl>
      <w:tblPr>
        <w:tblStyle w:val="TableGrid"/>
        <w:tblW w:w="0" w:type="auto"/>
        <w:tblLook w:val="04A0" w:firstRow="1" w:lastRow="0" w:firstColumn="1" w:lastColumn="0" w:noHBand="0" w:noVBand="1"/>
      </w:tblPr>
      <w:tblGrid>
        <w:gridCol w:w="541"/>
        <w:gridCol w:w="5005"/>
      </w:tblGrid>
      <w:tr w:rsidR="005A2FFB" w:rsidRPr="00962831" w14:paraId="25CA1A42" w14:textId="77777777" w:rsidTr="00371AE4">
        <w:trPr>
          <w:trHeight w:val="5457"/>
        </w:trPr>
        <w:tc>
          <w:tcPr>
            <w:tcW w:w="541" w:type="dxa"/>
            <w:shd w:val="clear" w:color="auto" w:fill="FFFFFF" w:themeFill="background1"/>
          </w:tcPr>
          <w:p w14:paraId="45F323F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w:t>
            </w:r>
          </w:p>
          <w:p w14:paraId="1BB8DA0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w:t>
            </w:r>
          </w:p>
          <w:p w14:paraId="1D9244EC"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3.</w:t>
            </w:r>
          </w:p>
          <w:p w14:paraId="0F6AD28D"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4.</w:t>
            </w:r>
          </w:p>
          <w:p w14:paraId="101C2346"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5.</w:t>
            </w:r>
          </w:p>
          <w:p w14:paraId="2281E2D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6.</w:t>
            </w:r>
          </w:p>
          <w:p w14:paraId="6BE709B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7.</w:t>
            </w:r>
          </w:p>
          <w:p w14:paraId="196DC978"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8.</w:t>
            </w:r>
          </w:p>
          <w:p w14:paraId="23D6B56C"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9.</w:t>
            </w:r>
          </w:p>
          <w:p w14:paraId="7EFAA5E1"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10.</w:t>
            </w:r>
          </w:p>
          <w:p w14:paraId="70BAAB09"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11.</w:t>
            </w:r>
          </w:p>
          <w:p w14:paraId="444073AD"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12.</w:t>
            </w:r>
          </w:p>
          <w:p w14:paraId="77A293FA"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13.</w:t>
            </w:r>
          </w:p>
          <w:p w14:paraId="3313DFB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14.</w:t>
            </w:r>
          </w:p>
          <w:p w14:paraId="1C7B7B08"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15.</w:t>
            </w:r>
          </w:p>
          <w:p w14:paraId="482B90D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16.</w:t>
            </w:r>
          </w:p>
          <w:p w14:paraId="4A5F4A29"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17.</w:t>
            </w:r>
          </w:p>
          <w:p w14:paraId="3A529A25" w14:textId="3DBD3517" w:rsidR="00E0261E" w:rsidRPr="00962831" w:rsidRDefault="00AE4E4A" w:rsidP="005847F2">
            <w:pPr>
              <w:rPr>
                <w:rFonts w:ascii="Courier New" w:hAnsi="Courier New" w:cs="Courier New"/>
                <w:sz w:val="18"/>
                <w:szCs w:val="18"/>
              </w:rPr>
            </w:pPr>
            <w:r w:rsidRPr="00962831">
              <w:rPr>
                <w:rFonts w:ascii="Courier New" w:hAnsi="Courier New" w:cs="Courier New"/>
                <w:sz w:val="18"/>
                <w:szCs w:val="18"/>
              </w:rPr>
              <w:t>18.</w:t>
            </w:r>
          </w:p>
          <w:p w14:paraId="0DF06033"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19.</w:t>
            </w:r>
          </w:p>
          <w:p w14:paraId="59A74770"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20.</w:t>
            </w:r>
          </w:p>
          <w:p w14:paraId="016C7566"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21.</w:t>
            </w:r>
          </w:p>
          <w:p w14:paraId="38E07823"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22.</w:t>
            </w:r>
          </w:p>
          <w:p w14:paraId="166DA565"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23.</w:t>
            </w:r>
          </w:p>
          <w:p w14:paraId="076EC7F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24.</w:t>
            </w:r>
          </w:p>
          <w:p w14:paraId="3FFB2CD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25.</w:t>
            </w:r>
          </w:p>
          <w:p w14:paraId="21F5396F"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26.</w:t>
            </w:r>
          </w:p>
          <w:p w14:paraId="57A929AB" w14:textId="77777777" w:rsidR="005A2FFB" w:rsidRPr="00962831" w:rsidRDefault="005A2FFB" w:rsidP="005847F2">
            <w:pPr>
              <w:rPr>
                <w:rFonts w:ascii="Courier New" w:hAnsi="Courier New" w:cs="Courier New"/>
                <w:sz w:val="18"/>
                <w:szCs w:val="18"/>
              </w:rPr>
            </w:pPr>
            <w:r w:rsidRPr="00962831">
              <w:rPr>
                <w:rFonts w:ascii="Courier New" w:hAnsi="Courier New" w:cs="Courier New"/>
                <w:sz w:val="18"/>
                <w:szCs w:val="18"/>
              </w:rPr>
              <w:t>27.</w:t>
            </w:r>
          </w:p>
          <w:p w14:paraId="6EB2AD24" w14:textId="4849D006" w:rsidR="005A2FFB" w:rsidRPr="00962831" w:rsidRDefault="005A2FFB" w:rsidP="00371AE4">
            <w:pPr>
              <w:rPr>
                <w:rFonts w:ascii="Courier New" w:hAnsi="Courier New" w:cs="Courier New"/>
                <w:sz w:val="18"/>
                <w:szCs w:val="18"/>
              </w:rPr>
            </w:pPr>
            <w:r w:rsidRPr="00962831">
              <w:rPr>
                <w:rFonts w:ascii="Courier New" w:hAnsi="Courier New" w:cs="Courier New"/>
                <w:sz w:val="18"/>
                <w:szCs w:val="18"/>
              </w:rPr>
              <w:t>28.</w:t>
            </w:r>
          </w:p>
        </w:tc>
        <w:tc>
          <w:tcPr>
            <w:tcW w:w="5231" w:type="dxa"/>
          </w:tcPr>
          <w:p w14:paraId="57A9371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void ConvertNFAtoDFA(pair_int state)</w:t>
            </w:r>
          </w:p>
          <w:p w14:paraId="11B32E5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w:t>
            </w:r>
          </w:p>
          <w:p w14:paraId="2204C5C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int dv, initDFA, NFAstart = state.a, tmp;</w:t>
            </w:r>
          </w:p>
          <w:p w14:paraId="2C24096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stack&lt;int&gt; st;</w:t>
            </w:r>
          </w:p>
          <w:p w14:paraId="7D8AAC41"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dfa_label&lt;int&gt; visited;</w:t>
            </w:r>
          </w:p>
          <w:p w14:paraId="4BFF3E03"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dfa_label&lt;int&gt; retval;</w:t>
            </w:r>
          </w:p>
          <w:p w14:paraId="19FAD16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retval.push(NFAstart);</w:t>
            </w:r>
          </w:p>
          <w:p w14:paraId="464148B8"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EpsilonClosure(retval);</w:t>
            </w:r>
          </w:p>
          <w:p w14:paraId="518F99E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initDFA = CreateDFAState(retval);</w:t>
            </w:r>
          </w:p>
          <w:p w14:paraId="0D11063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visited.push(initDFA);</w:t>
            </w:r>
          </w:p>
          <w:p w14:paraId="6127719F"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st.push(initDFA);</w:t>
            </w:r>
          </w:p>
          <w:p w14:paraId="20B9FE67" w14:textId="6ADA58D0"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while(st.empty() == false){</w:t>
            </w:r>
          </w:p>
          <w:p w14:paraId="1A616A78"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dv = st.top();</w:t>
            </w:r>
          </w:p>
          <w:p w14:paraId="263E4826"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st.pop();</w:t>
            </w:r>
          </w:p>
          <w:p w14:paraId="3E62A961"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for(int i=0; i&lt;2; i++)</w:t>
            </w:r>
          </w:p>
          <w:p w14:paraId="6A08C454"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6D60BF67" w14:textId="61DAFEBA"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r w:rsidR="00A73471" w:rsidRPr="00962831">
              <w:rPr>
                <w:rFonts w:ascii="Courier New" w:hAnsi="Courier New" w:cs="Courier New"/>
                <w:sz w:val="18"/>
                <w:szCs w:val="18"/>
              </w:rPr>
              <w:t xml:space="preserve">  MoveClosure((dfa_lbl[dv]),i,</w:t>
            </w:r>
            <w:r w:rsidRPr="00962831">
              <w:rPr>
                <w:rFonts w:ascii="Courier New" w:hAnsi="Courier New" w:cs="Courier New"/>
                <w:sz w:val="18"/>
                <w:szCs w:val="18"/>
              </w:rPr>
              <w:t>retval);</w:t>
            </w:r>
          </w:p>
          <w:p w14:paraId="339BBA0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EpsilonClosure(retval);</w:t>
            </w:r>
          </w:p>
          <w:p w14:paraId="783D19E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if(retval.data == 0) continue;</w:t>
            </w:r>
          </w:p>
          <w:p w14:paraId="5B188272"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tmp = CreateDFAState(retval);</w:t>
            </w:r>
          </w:p>
          <w:p w14:paraId="5651383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dfa[dv][i] = tmp;</w:t>
            </w:r>
          </w:p>
          <w:p w14:paraId="04E75A6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if(visited.count(tmp) == 0)</w:t>
            </w:r>
          </w:p>
          <w:p w14:paraId="3A84A80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0E2F7A6D"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visited.push(tmp);</w:t>
            </w:r>
          </w:p>
          <w:p w14:paraId="4E786590"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st.push(tmp);</w:t>
            </w:r>
          </w:p>
          <w:p w14:paraId="7BDD2777"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6E3FFE7B" w14:textId="77777777" w:rsidR="009D6832" w:rsidRPr="00962831" w:rsidRDefault="009D6832" w:rsidP="009D6832">
            <w:pPr>
              <w:rPr>
                <w:rFonts w:ascii="Courier New" w:hAnsi="Courier New" w:cs="Courier New"/>
                <w:sz w:val="18"/>
                <w:szCs w:val="18"/>
              </w:rPr>
            </w:pPr>
            <w:r w:rsidRPr="00962831">
              <w:rPr>
                <w:rFonts w:ascii="Courier New" w:hAnsi="Courier New" w:cs="Courier New"/>
                <w:sz w:val="18"/>
                <w:szCs w:val="18"/>
              </w:rPr>
              <w:t xml:space="preserve">        }</w:t>
            </w:r>
          </w:p>
          <w:p w14:paraId="7113F5D0" w14:textId="50D330B0" w:rsidR="005A2FFB" w:rsidRPr="00962831" w:rsidRDefault="009D6832" w:rsidP="00371AE4">
            <w:pPr>
              <w:rPr>
                <w:rFonts w:ascii="Courier New" w:hAnsi="Courier New" w:cs="Courier New"/>
                <w:sz w:val="18"/>
                <w:szCs w:val="18"/>
              </w:rPr>
            </w:pPr>
            <w:r w:rsidRPr="00962831">
              <w:rPr>
                <w:rFonts w:ascii="Courier New" w:hAnsi="Courier New" w:cs="Courier New"/>
                <w:sz w:val="18"/>
                <w:szCs w:val="18"/>
              </w:rPr>
              <w:t xml:space="preserve">    }}</w:t>
            </w:r>
          </w:p>
        </w:tc>
      </w:tr>
    </w:tbl>
    <w:p w14:paraId="316F5876" w14:textId="17A179AA" w:rsidR="00371AE4" w:rsidRDefault="00CE2FE4" w:rsidP="002622C7">
      <w:pPr>
        <w:pStyle w:val="Caption"/>
      </w:pPr>
      <w:bookmarkStart w:id="284" w:name="_Ref421047592"/>
      <w:bookmarkStart w:id="285" w:name="_Toc425380821"/>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284"/>
      <w:r w:rsidRPr="00962831">
        <w:t xml:space="preserve"> Implementasi fungsi ConvertNFAtoDFA</w:t>
      </w:r>
      <w:bookmarkEnd w:id="285"/>
    </w:p>
    <w:p w14:paraId="134397E5" w14:textId="77777777" w:rsidR="00371AE4" w:rsidRPr="00371AE4" w:rsidRDefault="00371AE4" w:rsidP="00371AE4"/>
    <w:tbl>
      <w:tblPr>
        <w:tblStyle w:val="TableGrid"/>
        <w:tblW w:w="5778" w:type="dxa"/>
        <w:tblLayout w:type="fixed"/>
        <w:tblLook w:val="04A0" w:firstRow="1" w:lastRow="0" w:firstColumn="1" w:lastColumn="0" w:noHBand="0" w:noVBand="1"/>
      </w:tblPr>
      <w:tblGrid>
        <w:gridCol w:w="542"/>
        <w:gridCol w:w="5236"/>
      </w:tblGrid>
      <w:tr w:rsidR="00AA2663" w:rsidRPr="00962831" w14:paraId="07690DED" w14:textId="77777777" w:rsidTr="006F638E">
        <w:tc>
          <w:tcPr>
            <w:tcW w:w="542" w:type="dxa"/>
            <w:shd w:val="clear" w:color="auto" w:fill="FFFFFF" w:themeFill="background1"/>
          </w:tcPr>
          <w:p w14:paraId="18EA3BC6"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lastRenderedPageBreak/>
              <w:t>1.</w:t>
            </w:r>
          </w:p>
          <w:p w14:paraId="6D03D958"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2.</w:t>
            </w:r>
          </w:p>
          <w:p w14:paraId="47B5EA92"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3.</w:t>
            </w:r>
          </w:p>
          <w:p w14:paraId="28F4C892"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4.</w:t>
            </w:r>
          </w:p>
          <w:p w14:paraId="51BF413C"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5.</w:t>
            </w:r>
          </w:p>
          <w:p w14:paraId="31367D7B"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6.</w:t>
            </w:r>
          </w:p>
          <w:p w14:paraId="127893A1"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7.</w:t>
            </w:r>
          </w:p>
          <w:p w14:paraId="36C446F4" w14:textId="77777777" w:rsidR="00BD5806" w:rsidRPr="00962831" w:rsidRDefault="00BD5806" w:rsidP="005847F2">
            <w:pPr>
              <w:rPr>
                <w:rFonts w:ascii="Courier New" w:hAnsi="Courier New" w:cs="Courier New"/>
                <w:sz w:val="18"/>
                <w:szCs w:val="18"/>
              </w:rPr>
            </w:pPr>
          </w:p>
          <w:p w14:paraId="72BA6250"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8.</w:t>
            </w:r>
          </w:p>
          <w:p w14:paraId="735A7ADD"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9.</w:t>
            </w:r>
          </w:p>
          <w:p w14:paraId="58337306"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10.</w:t>
            </w:r>
          </w:p>
          <w:p w14:paraId="48D09A20"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11.</w:t>
            </w:r>
          </w:p>
          <w:p w14:paraId="05B59B84" w14:textId="77777777" w:rsidR="00AA2663" w:rsidRPr="00962831" w:rsidRDefault="00AA2663" w:rsidP="005847F2">
            <w:pPr>
              <w:rPr>
                <w:rFonts w:ascii="Courier New" w:hAnsi="Courier New" w:cs="Courier New"/>
                <w:sz w:val="18"/>
                <w:szCs w:val="18"/>
              </w:rPr>
            </w:pPr>
            <w:r w:rsidRPr="00962831">
              <w:rPr>
                <w:rFonts w:ascii="Courier New" w:hAnsi="Courier New" w:cs="Courier New"/>
                <w:sz w:val="18"/>
                <w:szCs w:val="18"/>
              </w:rPr>
              <w:t>12.</w:t>
            </w:r>
          </w:p>
          <w:p w14:paraId="231BBAEC" w14:textId="77777777" w:rsidR="00AA2663" w:rsidRPr="00962831" w:rsidRDefault="003C6F17" w:rsidP="005847F2">
            <w:pPr>
              <w:rPr>
                <w:rFonts w:ascii="Courier New" w:hAnsi="Courier New" w:cs="Courier New"/>
                <w:sz w:val="18"/>
                <w:szCs w:val="18"/>
              </w:rPr>
            </w:pPr>
            <w:r w:rsidRPr="00962831">
              <w:rPr>
                <w:rFonts w:ascii="Courier New" w:hAnsi="Courier New" w:cs="Courier New"/>
                <w:sz w:val="18"/>
                <w:szCs w:val="18"/>
              </w:rPr>
              <w:t>13.</w:t>
            </w:r>
          </w:p>
        </w:tc>
        <w:tc>
          <w:tcPr>
            <w:tcW w:w="5236" w:type="dxa"/>
          </w:tcPr>
          <w:p w14:paraId="79DEAA66"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void MoveClosure(dfa_label&lt;int&gt; node, int symbol, dfa_label&lt;int&gt; &amp;retval)</w:t>
            </w:r>
          </w:p>
          <w:p w14:paraId="6E3C13DF"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w:t>
            </w:r>
          </w:p>
          <w:p w14:paraId="11D345EE"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retval.clear();</w:t>
            </w:r>
          </w:p>
          <w:p w14:paraId="712E6EEF"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for( int i=0; i&lt;node.data; i++)</w:t>
            </w:r>
          </w:p>
          <w:p w14:paraId="1D62BEDD"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7040D775" w14:textId="5011A388"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for(int j=0;</w:t>
            </w:r>
            <w:r w:rsidR="006D7063" w:rsidRPr="00962831">
              <w:rPr>
                <w:rFonts w:ascii="Courier New" w:hAnsi="Courier New" w:cs="Courier New"/>
                <w:sz w:val="18"/>
                <w:szCs w:val="18"/>
              </w:rPr>
              <w:t xml:space="preserve"> </w:t>
            </w:r>
            <w:r w:rsidRPr="00962831">
              <w:rPr>
                <w:rFonts w:ascii="Courier New" w:hAnsi="Courier New" w:cs="Courier New"/>
                <w:sz w:val="18"/>
                <w:szCs w:val="18"/>
              </w:rPr>
              <w:t>j&lt;nfa_nodes[node.dt[i]][symbol].size();</w:t>
            </w:r>
            <w:r w:rsidR="00BD5806" w:rsidRPr="00962831">
              <w:rPr>
                <w:rFonts w:ascii="Courier New" w:hAnsi="Courier New" w:cs="Courier New"/>
                <w:sz w:val="18"/>
                <w:szCs w:val="18"/>
              </w:rPr>
              <w:t xml:space="preserve"> </w:t>
            </w:r>
            <w:r w:rsidRPr="00962831">
              <w:rPr>
                <w:rFonts w:ascii="Courier New" w:hAnsi="Courier New" w:cs="Courier New"/>
                <w:sz w:val="18"/>
                <w:szCs w:val="18"/>
              </w:rPr>
              <w:t>j++)</w:t>
            </w:r>
          </w:p>
          <w:p w14:paraId="686C4490" w14:textId="43BF58A3" w:rsidR="00F0171F" w:rsidRPr="00962831" w:rsidRDefault="00946F6C" w:rsidP="00F0171F">
            <w:pPr>
              <w:rPr>
                <w:rFonts w:ascii="Courier New" w:hAnsi="Courier New" w:cs="Courier New"/>
                <w:sz w:val="18"/>
                <w:szCs w:val="18"/>
              </w:rPr>
            </w:pPr>
            <w:r w:rsidRPr="00962831">
              <w:rPr>
                <w:rFonts w:ascii="Courier New" w:hAnsi="Courier New" w:cs="Courier New"/>
                <w:sz w:val="18"/>
                <w:szCs w:val="18"/>
              </w:rPr>
              <w:t>{</w:t>
            </w:r>
            <w:r w:rsidR="00F0171F" w:rsidRPr="00962831">
              <w:rPr>
                <w:rFonts w:ascii="Courier New" w:hAnsi="Courier New" w:cs="Courier New"/>
                <w:sz w:val="18"/>
                <w:szCs w:val="18"/>
              </w:rPr>
              <w:t xml:space="preserve">         retval.push(n</w:t>
            </w:r>
            <w:r w:rsidR="00687296" w:rsidRPr="00962831">
              <w:rPr>
                <w:rFonts w:ascii="Courier New" w:hAnsi="Courier New" w:cs="Courier New"/>
                <w:sz w:val="18"/>
                <w:szCs w:val="18"/>
              </w:rPr>
              <w:t>fa_nodes[node.dt[i]][symbol][j])</w:t>
            </w:r>
            <w:r w:rsidR="00F0171F" w:rsidRPr="00962831">
              <w:rPr>
                <w:rFonts w:ascii="Courier New" w:hAnsi="Courier New" w:cs="Courier New"/>
                <w:sz w:val="18"/>
                <w:szCs w:val="18"/>
              </w:rPr>
              <w:t>;</w:t>
            </w:r>
          </w:p>
          <w:p w14:paraId="1C8F4958"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3FFD7735"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 xml:space="preserve">    }</w:t>
            </w:r>
          </w:p>
          <w:p w14:paraId="79D2F59B" w14:textId="77777777" w:rsidR="00F0171F" w:rsidRPr="00962831" w:rsidRDefault="00F0171F" w:rsidP="00F0171F">
            <w:pPr>
              <w:rPr>
                <w:rFonts w:ascii="Courier New" w:hAnsi="Courier New" w:cs="Courier New"/>
                <w:sz w:val="18"/>
                <w:szCs w:val="18"/>
              </w:rPr>
            </w:pPr>
            <w:r w:rsidRPr="00962831">
              <w:rPr>
                <w:rFonts w:ascii="Courier New" w:hAnsi="Courier New" w:cs="Courier New"/>
                <w:sz w:val="18"/>
                <w:szCs w:val="18"/>
              </w:rPr>
              <w:tab/>
              <w:t>retval.calculateHash();</w:t>
            </w:r>
          </w:p>
          <w:p w14:paraId="2D2534D8" w14:textId="77777777" w:rsidR="00AA2663" w:rsidRPr="00962831" w:rsidRDefault="00F0171F" w:rsidP="004709CB">
            <w:pPr>
              <w:keepNext/>
              <w:rPr>
                <w:rFonts w:ascii="Courier New" w:hAnsi="Courier New" w:cs="Courier New"/>
                <w:sz w:val="18"/>
                <w:szCs w:val="18"/>
              </w:rPr>
            </w:pPr>
            <w:r w:rsidRPr="00962831">
              <w:rPr>
                <w:rFonts w:ascii="Courier New" w:hAnsi="Courier New" w:cs="Courier New"/>
                <w:sz w:val="18"/>
                <w:szCs w:val="18"/>
              </w:rPr>
              <w:t>}</w:t>
            </w:r>
          </w:p>
        </w:tc>
      </w:tr>
    </w:tbl>
    <w:p w14:paraId="6447ED33" w14:textId="5910EE0E" w:rsidR="00AA2663" w:rsidRPr="00962831" w:rsidRDefault="004709CB" w:rsidP="002622C7">
      <w:pPr>
        <w:pStyle w:val="Caption"/>
      </w:pPr>
      <w:bookmarkStart w:id="286" w:name="_Ref421048199"/>
      <w:bookmarkStart w:id="287" w:name="_Toc425380822"/>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2</w:t>
      </w:r>
      <w:r w:rsidR="00B22650" w:rsidRPr="00962831">
        <w:fldChar w:fldCharType="end"/>
      </w:r>
      <w:bookmarkEnd w:id="286"/>
      <w:r w:rsidRPr="00962831">
        <w:t xml:space="preserve"> Implementasi fungsi MoveClosure</w:t>
      </w:r>
      <w:bookmarkEnd w:id="287"/>
    </w:p>
    <w:tbl>
      <w:tblPr>
        <w:tblStyle w:val="TableGrid"/>
        <w:tblW w:w="5778" w:type="dxa"/>
        <w:tblLook w:val="04A0" w:firstRow="1" w:lastRow="0" w:firstColumn="1" w:lastColumn="0" w:noHBand="0" w:noVBand="1"/>
      </w:tblPr>
      <w:tblGrid>
        <w:gridCol w:w="541"/>
        <w:gridCol w:w="5237"/>
      </w:tblGrid>
      <w:tr w:rsidR="004F217F" w:rsidRPr="00962831" w14:paraId="62B236BE" w14:textId="77777777" w:rsidTr="00990262">
        <w:trPr>
          <w:trHeight w:val="4616"/>
        </w:trPr>
        <w:tc>
          <w:tcPr>
            <w:tcW w:w="541" w:type="dxa"/>
            <w:shd w:val="clear" w:color="auto" w:fill="FFFFFF" w:themeFill="background1"/>
          </w:tcPr>
          <w:p w14:paraId="3663AEE5"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w:t>
            </w:r>
          </w:p>
          <w:p w14:paraId="29395A37"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w:t>
            </w:r>
          </w:p>
          <w:p w14:paraId="1846AD5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3.</w:t>
            </w:r>
          </w:p>
          <w:p w14:paraId="6A75001A"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4.</w:t>
            </w:r>
          </w:p>
          <w:p w14:paraId="2591DE4E"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5.</w:t>
            </w:r>
          </w:p>
          <w:p w14:paraId="680A2FA6"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6.</w:t>
            </w:r>
          </w:p>
          <w:p w14:paraId="69D2E0E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7.</w:t>
            </w:r>
          </w:p>
          <w:p w14:paraId="5A0BB3F8"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8.</w:t>
            </w:r>
          </w:p>
          <w:p w14:paraId="0E042310"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9.</w:t>
            </w:r>
          </w:p>
          <w:p w14:paraId="4FC1DADA"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10.</w:t>
            </w:r>
          </w:p>
          <w:p w14:paraId="5AF5C65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11.</w:t>
            </w:r>
          </w:p>
          <w:p w14:paraId="21C60B90"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12.</w:t>
            </w:r>
          </w:p>
          <w:p w14:paraId="18086681" w14:textId="77777777" w:rsidR="0075486D" w:rsidRPr="00962831" w:rsidRDefault="0075486D" w:rsidP="005847F2">
            <w:pPr>
              <w:rPr>
                <w:rFonts w:ascii="Courier New" w:hAnsi="Courier New" w:cs="Courier New"/>
                <w:sz w:val="18"/>
                <w:szCs w:val="18"/>
              </w:rPr>
            </w:pPr>
          </w:p>
          <w:p w14:paraId="45B649A3"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13.</w:t>
            </w:r>
          </w:p>
          <w:p w14:paraId="455EFB5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14.</w:t>
            </w:r>
          </w:p>
          <w:p w14:paraId="67DC5553"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15.</w:t>
            </w:r>
          </w:p>
          <w:p w14:paraId="0AC23782"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16.</w:t>
            </w:r>
          </w:p>
          <w:p w14:paraId="57D82E5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17.</w:t>
            </w:r>
          </w:p>
          <w:p w14:paraId="1B76E80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18.</w:t>
            </w:r>
          </w:p>
          <w:p w14:paraId="3BB0D46C"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19.</w:t>
            </w:r>
          </w:p>
          <w:p w14:paraId="09D218B1"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20.</w:t>
            </w:r>
          </w:p>
          <w:p w14:paraId="5C09EF87"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21.</w:t>
            </w:r>
          </w:p>
          <w:p w14:paraId="0436F4D9" w14:textId="77777777" w:rsidR="004F217F" w:rsidRPr="00962831" w:rsidRDefault="004F217F" w:rsidP="005847F2">
            <w:pPr>
              <w:rPr>
                <w:rFonts w:ascii="Courier New" w:hAnsi="Courier New" w:cs="Courier New"/>
                <w:sz w:val="18"/>
                <w:szCs w:val="18"/>
              </w:rPr>
            </w:pPr>
            <w:r w:rsidRPr="00962831">
              <w:rPr>
                <w:rFonts w:ascii="Courier New" w:hAnsi="Courier New" w:cs="Courier New"/>
                <w:sz w:val="18"/>
                <w:szCs w:val="18"/>
              </w:rPr>
              <w:t>22.</w:t>
            </w:r>
          </w:p>
          <w:p w14:paraId="1F560668" w14:textId="6475D69E" w:rsidR="004F217F" w:rsidRPr="00962831" w:rsidRDefault="002E5A12" w:rsidP="005847F2">
            <w:pPr>
              <w:rPr>
                <w:rFonts w:ascii="Courier New" w:hAnsi="Courier New" w:cs="Courier New"/>
                <w:sz w:val="18"/>
                <w:szCs w:val="18"/>
              </w:rPr>
            </w:pPr>
            <w:r w:rsidRPr="00962831">
              <w:rPr>
                <w:rFonts w:ascii="Courier New" w:hAnsi="Courier New" w:cs="Courier New"/>
                <w:sz w:val="18"/>
                <w:szCs w:val="18"/>
              </w:rPr>
              <w:t>23.</w:t>
            </w:r>
          </w:p>
        </w:tc>
        <w:tc>
          <w:tcPr>
            <w:tcW w:w="5237" w:type="dxa"/>
          </w:tcPr>
          <w:p w14:paraId="42408618"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void EpsilonClosure(dfa_label&lt;int&gt; &amp;retval)</w:t>
            </w:r>
          </w:p>
          <w:p w14:paraId="4065170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w:t>
            </w:r>
          </w:p>
          <w:p w14:paraId="0131D00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stack&lt;int&gt; nodes;</w:t>
            </w:r>
          </w:p>
          <w:p w14:paraId="6F072809"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int tmp;</w:t>
            </w:r>
          </w:p>
          <w:p w14:paraId="0097CCA6"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for( int i=0; i &lt; retval.size();i++)</w:t>
            </w:r>
          </w:p>
          <w:p w14:paraId="5A92A032"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618783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nodes.push(retval.dt[i]);</w:t>
            </w:r>
          </w:p>
          <w:p w14:paraId="33C93B1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9ED8C8B"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while(nodes.empty() == false)</w:t>
            </w:r>
          </w:p>
          <w:p w14:paraId="39359580"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5B254A1B" w14:textId="154AE8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r w:rsidR="0014134E" w:rsidRPr="00962831">
              <w:rPr>
                <w:rFonts w:ascii="Courier New" w:hAnsi="Courier New" w:cs="Courier New"/>
                <w:sz w:val="18"/>
                <w:szCs w:val="18"/>
              </w:rPr>
              <w:t xml:space="preserve">   int t = nodes.top();</w:t>
            </w:r>
            <w:r w:rsidRPr="00962831">
              <w:rPr>
                <w:rFonts w:ascii="Courier New" w:hAnsi="Courier New" w:cs="Courier New"/>
                <w:sz w:val="18"/>
                <w:szCs w:val="18"/>
              </w:rPr>
              <w:t>nodes.pop();</w:t>
            </w:r>
          </w:p>
          <w:p w14:paraId="4098CD7E"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for(int i=0; i&lt;nfa_nodes[t][2].size(); i++)</w:t>
            </w:r>
          </w:p>
          <w:p w14:paraId="411032E4"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257D1FAF"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tmp = nfa_nodes[t][2][i];</w:t>
            </w:r>
          </w:p>
          <w:p w14:paraId="4C3541A8"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if(retval.count(tmp) == 0)</w:t>
            </w:r>
          </w:p>
          <w:p w14:paraId="3224B601"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45671463"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retval.push(tmp);</w:t>
            </w:r>
          </w:p>
          <w:p w14:paraId="1E85F382"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nodes.push(tmp);</w:t>
            </w:r>
          </w:p>
          <w:p w14:paraId="13DB7807"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6598680D"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22DCADD1" w14:textId="77777777" w:rsidR="00A2664E" w:rsidRPr="00962831" w:rsidRDefault="00A2664E" w:rsidP="00A2664E">
            <w:pPr>
              <w:rPr>
                <w:rFonts w:ascii="Courier New" w:hAnsi="Courier New" w:cs="Courier New"/>
                <w:sz w:val="18"/>
                <w:szCs w:val="18"/>
              </w:rPr>
            </w:pPr>
            <w:r w:rsidRPr="00962831">
              <w:rPr>
                <w:rFonts w:ascii="Courier New" w:hAnsi="Courier New" w:cs="Courier New"/>
                <w:sz w:val="18"/>
                <w:szCs w:val="18"/>
              </w:rPr>
              <w:t xml:space="preserve">    }</w:t>
            </w:r>
          </w:p>
          <w:p w14:paraId="0704DE68" w14:textId="3D7C7209" w:rsidR="00A2664E" w:rsidRPr="00962831" w:rsidRDefault="00925F69" w:rsidP="00A2664E">
            <w:pPr>
              <w:rPr>
                <w:rFonts w:ascii="Courier New" w:hAnsi="Courier New" w:cs="Courier New"/>
                <w:sz w:val="18"/>
                <w:szCs w:val="18"/>
              </w:rPr>
            </w:pPr>
            <w:r w:rsidRPr="00962831">
              <w:rPr>
                <w:rFonts w:ascii="Courier New" w:hAnsi="Courier New" w:cs="Courier New"/>
                <w:sz w:val="18"/>
                <w:szCs w:val="18"/>
              </w:rPr>
              <w:t xml:space="preserve">    </w:t>
            </w:r>
            <w:r w:rsidR="00A2664E" w:rsidRPr="00962831">
              <w:rPr>
                <w:rFonts w:ascii="Courier New" w:hAnsi="Courier New" w:cs="Courier New"/>
                <w:sz w:val="18"/>
                <w:szCs w:val="18"/>
              </w:rPr>
              <w:t>retval.calculateHash();</w:t>
            </w:r>
          </w:p>
          <w:p w14:paraId="60D4E717" w14:textId="77777777" w:rsidR="004F217F" w:rsidRPr="00962831" w:rsidRDefault="00A2664E" w:rsidP="00FE4925">
            <w:pPr>
              <w:keepNext/>
              <w:rPr>
                <w:rFonts w:ascii="Courier New" w:hAnsi="Courier New" w:cs="Courier New"/>
                <w:sz w:val="18"/>
                <w:szCs w:val="18"/>
              </w:rPr>
            </w:pPr>
            <w:r w:rsidRPr="00962831">
              <w:rPr>
                <w:rFonts w:ascii="Courier New" w:hAnsi="Courier New" w:cs="Courier New"/>
                <w:sz w:val="18"/>
                <w:szCs w:val="18"/>
              </w:rPr>
              <w:t>}</w:t>
            </w:r>
          </w:p>
        </w:tc>
      </w:tr>
    </w:tbl>
    <w:p w14:paraId="69EB0B9C" w14:textId="2D50AF8E" w:rsidR="004F217F" w:rsidRPr="00962831" w:rsidRDefault="00FE4925" w:rsidP="002622C7">
      <w:pPr>
        <w:pStyle w:val="Caption"/>
      </w:pPr>
      <w:bookmarkStart w:id="288" w:name="_Ref421048852"/>
      <w:bookmarkStart w:id="289" w:name="_Toc425380823"/>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3</w:t>
      </w:r>
      <w:r w:rsidR="00B22650" w:rsidRPr="00962831">
        <w:fldChar w:fldCharType="end"/>
      </w:r>
      <w:bookmarkEnd w:id="288"/>
      <w:r w:rsidRPr="00962831">
        <w:t xml:space="preserve"> Implementasi fungsi EpsilonClosure</w:t>
      </w:r>
      <w:bookmarkEnd w:id="289"/>
    </w:p>
    <w:p w14:paraId="5C230714" w14:textId="77777777" w:rsidR="00F848CB" w:rsidRPr="00962831" w:rsidRDefault="00F848CB" w:rsidP="00F848CB"/>
    <w:p w14:paraId="0F0723AB" w14:textId="478EFF28" w:rsidR="00194D6D" w:rsidRPr="00962831" w:rsidRDefault="002342C9" w:rsidP="002342C9">
      <w:pPr>
        <w:ind w:firstLine="720"/>
      </w:pPr>
      <w:r w:rsidRPr="00962831">
        <w:lastRenderedPageBreak/>
        <w:t>Fungsi pendukung selanjutnya adalah fungsi EpsilonClosure.</w:t>
      </w:r>
      <w:r w:rsidR="00AE61DE" w:rsidRPr="00962831">
        <w:t xml:space="preserve"> Fungsi ini digunakan untuk melakukan pengecekan terhadap perubahan suatu </w:t>
      </w:r>
      <w:r w:rsidR="00AE61DE" w:rsidRPr="00962831">
        <w:rPr>
          <w:i/>
        </w:rPr>
        <w:t xml:space="preserve">state </w:t>
      </w:r>
      <w:r w:rsidR="00AE61DE" w:rsidRPr="00962831">
        <w:t>saat transisi epsilon.</w:t>
      </w:r>
      <w:r w:rsidR="00A135F2" w:rsidRPr="00962831">
        <w:t xml:space="preserve"> Fungsi ini berdasarkan pada </w:t>
      </w:r>
      <w:r w:rsidR="00A135F2" w:rsidRPr="00962831">
        <w:rPr>
          <w:i/>
        </w:rPr>
        <w:t xml:space="preserve">pseudocode </w:t>
      </w:r>
      <w:r w:rsidR="00A135F2" w:rsidRPr="00962831">
        <w:t xml:space="preserve">pada </w:t>
      </w:r>
      <w:r w:rsidR="00A135F2" w:rsidRPr="00962831">
        <w:rPr>
          <w:b/>
          <w:sz w:val="18"/>
        </w:rPr>
        <w:fldChar w:fldCharType="begin"/>
      </w:r>
      <w:r w:rsidR="00A135F2" w:rsidRPr="00962831">
        <w:rPr>
          <w:b/>
          <w:sz w:val="18"/>
        </w:rPr>
        <w:instrText xml:space="preserve"> REF _Ref421014145 \h  \* MERGEFORMAT </w:instrText>
      </w:r>
      <w:r w:rsidR="00A135F2" w:rsidRPr="00962831">
        <w:rPr>
          <w:b/>
          <w:sz w:val="18"/>
        </w:rPr>
      </w:r>
      <w:r w:rsidR="00A135F2" w:rsidRPr="00962831">
        <w:rPr>
          <w:b/>
          <w:sz w:val="18"/>
        </w:rPr>
        <w:fldChar w:fldCharType="separate"/>
      </w:r>
      <w:r w:rsidR="003C59E6" w:rsidRPr="003C59E6">
        <w:rPr>
          <w:b/>
          <w:sz w:val="18"/>
        </w:rPr>
        <w:t>Gambar 3.2.4</w:t>
      </w:r>
      <w:r w:rsidR="00A135F2" w:rsidRPr="00962831">
        <w:rPr>
          <w:b/>
          <w:sz w:val="18"/>
        </w:rPr>
        <w:fldChar w:fldCharType="end"/>
      </w:r>
      <w:r w:rsidR="00A135F2" w:rsidRPr="00962831">
        <w:t xml:space="preserve">. Implementasi fungsi EpsilonClosure dapat dilihat pada </w:t>
      </w:r>
      <w:r w:rsidR="00A135F2" w:rsidRPr="00962831">
        <w:rPr>
          <w:b/>
          <w:sz w:val="18"/>
        </w:rPr>
        <w:fldChar w:fldCharType="begin"/>
      </w:r>
      <w:r w:rsidR="00A135F2" w:rsidRPr="00962831">
        <w:rPr>
          <w:b/>
          <w:sz w:val="18"/>
        </w:rPr>
        <w:instrText xml:space="preserve"> REF _Ref421048852 \h  \* MERGEFORMAT </w:instrText>
      </w:r>
      <w:r w:rsidR="00A135F2" w:rsidRPr="00962831">
        <w:rPr>
          <w:b/>
          <w:sz w:val="18"/>
        </w:rPr>
      </w:r>
      <w:r w:rsidR="00A135F2" w:rsidRPr="00962831">
        <w:rPr>
          <w:b/>
          <w:sz w:val="18"/>
        </w:rPr>
        <w:fldChar w:fldCharType="separate"/>
      </w:r>
      <w:r w:rsidR="003C59E6" w:rsidRPr="003C59E6">
        <w:rPr>
          <w:b/>
          <w:sz w:val="18"/>
        </w:rPr>
        <w:t>Kode Sumber 4.6.3</w:t>
      </w:r>
      <w:r w:rsidR="00A135F2" w:rsidRPr="00962831">
        <w:rPr>
          <w:b/>
          <w:sz w:val="18"/>
        </w:rPr>
        <w:fldChar w:fldCharType="end"/>
      </w:r>
      <w:r w:rsidR="00A135F2" w:rsidRPr="00962831">
        <w:t>.</w:t>
      </w:r>
    </w:p>
    <w:p w14:paraId="101AC3D6" w14:textId="37BDF280" w:rsidR="00C87621" w:rsidRDefault="00C87621" w:rsidP="002342C9">
      <w:pPr>
        <w:ind w:firstLine="720"/>
      </w:pPr>
      <w:r w:rsidRPr="00962831">
        <w:t xml:space="preserve">Fungsi pendukung terakhir adalah fungsi CreateDFAState yang berguna untuk membuat sebuah </w:t>
      </w:r>
      <w:r w:rsidRPr="00962831">
        <w:rPr>
          <w:i/>
        </w:rPr>
        <w:t>state</w:t>
      </w:r>
      <w:r w:rsidRPr="00962831">
        <w:t xml:space="preserve"> DFA baru yang kemudian dimasukkan kepada </w:t>
      </w:r>
      <w:r w:rsidRPr="00962831">
        <w:rPr>
          <w:i/>
        </w:rPr>
        <w:t>state machine</w:t>
      </w:r>
      <w:r w:rsidRPr="00962831">
        <w:t xml:space="preserve"> DFA. Fungsi ini diimplementasi berdasarkan </w:t>
      </w:r>
      <w:r w:rsidRPr="00962831">
        <w:rPr>
          <w:i/>
        </w:rPr>
        <w:t xml:space="preserve">pseudocode </w:t>
      </w:r>
      <w:r w:rsidRPr="00962831">
        <w:t xml:space="preserve">pada </w:t>
      </w:r>
      <w:r w:rsidRPr="00962831">
        <w:rPr>
          <w:b/>
          <w:sz w:val="18"/>
        </w:rPr>
        <w:fldChar w:fldCharType="begin"/>
      </w:r>
      <w:r w:rsidRPr="00962831">
        <w:rPr>
          <w:b/>
          <w:sz w:val="18"/>
        </w:rPr>
        <w:instrText xml:space="preserve"> REF _Ref421017391 \h  \* MERGEFORMAT </w:instrText>
      </w:r>
      <w:r w:rsidRPr="00962831">
        <w:rPr>
          <w:b/>
          <w:sz w:val="18"/>
        </w:rPr>
      </w:r>
      <w:r w:rsidRPr="00962831">
        <w:rPr>
          <w:b/>
          <w:sz w:val="18"/>
        </w:rPr>
        <w:fldChar w:fldCharType="separate"/>
      </w:r>
      <w:r w:rsidR="003C59E6" w:rsidRPr="003C59E6">
        <w:rPr>
          <w:b/>
          <w:sz w:val="18"/>
        </w:rPr>
        <w:t>Gambar 3.2.6</w:t>
      </w:r>
      <w:r w:rsidRPr="00962831">
        <w:rPr>
          <w:b/>
          <w:sz w:val="18"/>
        </w:rPr>
        <w:fldChar w:fldCharType="end"/>
      </w:r>
      <w:r w:rsidRPr="00962831">
        <w:t xml:space="preserve">. Implementasi fungsi dapat dilihat pada </w:t>
      </w:r>
      <w:r w:rsidRPr="00962831">
        <w:rPr>
          <w:b/>
          <w:sz w:val="18"/>
        </w:rPr>
        <w:fldChar w:fldCharType="begin"/>
      </w:r>
      <w:r w:rsidRPr="00962831">
        <w:rPr>
          <w:b/>
          <w:sz w:val="18"/>
        </w:rPr>
        <w:instrText xml:space="preserve"> REF _Ref421049087 \h  \* MERGEFORMAT </w:instrText>
      </w:r>
      <w:r w:rsidRPr="00962831">
        <w:rPr>
          <w:b/>
          <w:sz w:val="18"/>
        </w:rPr>
      </w:r>
      <w:r w:rsidRPr="00962831">
        <w:rPr>
          <w:b/>
          <w:sz w:val="18"/>
        </w:rPr>
        <w:fldChar w:fldCharType="separate"/>
      </w:r>
      <w:r w:rsidR="003C59E6" w:rsidRPr="003C59E6">
        <w:rPr>
          <w:b/>
          <w:sz w:val="18"/>
        </w:rPr>
        <w:t>Kode Sumber 4.6.4</w:t>
      </w:r>
      <w:r w:rsidRPr="00962831">
        <w:rPr>
          <w:b/>
          <w:sz w:val="18"/>
        </w:rPr>
        <w:fldChar w:fldCharType="end"/>
      </w:r>
      <w:r w:rsidRPr="00962831">
        <w:t>.</w:t>
      </w:r>
    </w:p>
    <w:p w14:paraId="6E8936FC" w14:textId="77777777" w:rsidR="00670280" w:rsidRPr="00962831" w:rsidRDefault="00670280" w:rsidP="002342C9">
      <w:pPr>
        <w:ind w:firstLine="720"/>
      </w:pPr>
    </w:p>
    <w:tbl>
      <w:tblPr>
        <w:tblStyle w:val="TableGrid"/>
        <w:tblW w:w="0" w:type="auto"/>
        <w:tblLook w:val="04A0" w:firstRow="1" w:lastRow="0" w:firstColumn="1" w:lastColumn="0" w:noHBand="0" w:noVBand="1"/>
      </w:tblPr>
      <w:tblGrid>
        <w:gridCol w:w="541"/>
        <w:gridCol w:w="5005"/>
      </w:tblGrid>
      <w:tr w:rsidR="00C45BAE" w:rsidRPr="00962831" w14:paraId="5D359191" w14:textId="77777777" w:rsidTr="00EB25C0">
        <w:tc>
          <w:tcPr>
            <w:tcW w:w="541" w:type="dxa"/>
            <w:shd w:val="clear" w:color="auto" w:fill="FFFFFF" w:themeFill="background1"/>
          </w:tcPr>
          <w:p w14:paraId="792951C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w:t>
            </w:r>
          </w:p>
          <w:p w14:paraId="41337E5C"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2.</w:t>
            </w:r>
          </w:p>
          <w:p w14:paraId="6F837074"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3.</w:t>
            </w:r>
          </w:p>
          <w:p w14:paraId="207DF49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4.</w:t>
            </w:r>
          </w:p>
          <w:p w14:paraId="1B1D5F23"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5.</w:t>
            </w:r>
          </w:p>
          <w:p w14:paraId="50D7751D"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6.</w:t>
            </w:r>
          </w:p>
          <w:p w14:paraId="74B4CA99"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7.</w:t>
            </w:r>
          </w:p>
          <w:p w14:paraId="56CD5374"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8.</w:t>
            </w:r>
          </w:p>
          <w:p w14:paraId="1E077D5B"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9.</w:t>
            </w:r>
          </w:p>
          <w:p w14:paraId="2060DB56"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10.</w:t>
            </w:r>
          </w:p>
          <w:p w14:paraId="3ECB2C76"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11.</w:t>
            </w:r>
          </w:p>
          <w:p w14:paraId="137589E1"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12.</w:t>
            </w:r>
          </w:p>
          <w:p w14:paraId="1F373C81" w14:textId="77777777" w:rsidR="00C45BAE" w:rsidRPr="00962831" w:rsidRDefault="00C45BAE" w:rsidP="005847F2">
            <w:pPr>
              <w:rPr>
                <w:rFonts w:ascii="Courier New" w:hAnsi="Courier New" w:cs="Courier New"/>
                <w:sz w:val="18"/>
                <w:szCs w:val="18"/>
              </w:rPr>
            </w:pPr>
            <w:r w:rsidRPr="00962831">
              <w:rPr>
                <w:rFonts w:ascii="Courier New" w:hAnsi="Courier New" w:cs="Courier New"/>
                <w:sz w:val="18"/>
                <w:szCs w:val="18"/>
              </w:rPr>
              <w:t>13.</w:t>
            </w:r>
          </w:p>
        </w:tc>
        <w:tc>
          <w:tcPr>
            <w:tcW w:w="5096" w:type="dxa"/>
          </w:tcPr>
          <w:p w14:paraId="2518EA72"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int CreateDFAState(dfa_label&lt;int&gt; label)</w:t>
            </w:r>
          </w:p>
          <w:p w14:paraId="47E6D920"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w:t>
            </w:r>
          </w:p>
          <w:p w14:paraId="7E2485E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ab/>
              <w:t>if(dfa_graph.count(label) == 1)</w:t>
            </w:r>
          </w:p>
          <w:p w14:paraId="5A32C51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ab/>
            </w:r>
            <w:r w:rsidRPr="00962831">
              <w:rPr>
                <w:rFonts w:ascii="Courier New" w:hAnsi="Courier New" w:cs="Courier New"/>
                <w:sz w:val="18"/>
                <w:szCs w:val="18"/>
              </w:rPr>
              <w:tab/>
              <w:t>return dfa_graph[label];</w:t>
            </w:r>
          </w:p>
          <w:p w14:paraId="68C0D8A7" w14:textId="77777777" w:rsidR="00C45BAE" w:rsidRPr="00962831" w:rsidRDefault="00C45BAE" w:rsidP="00C45BAE">
            <w:pPr>
              <w:rPr>
                <w:rFonts w:ascii="Courier New" w:hAnsi="Courier New" w:cs="Courier New"/>
                <w:sz w:val="18"/>
                <w:szCs w:val="18"/>
              </w:rPr>
            </w:pPr>
          </w:p>
          <w:p w14:paraId="494466D1"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for(int i=0;i&lt;label.data;i++)</w:t>
            </w:r>
          </w:p>
          <w:p w14:paraId="60294C32"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w:t>
            </w:r>
          </w:p>
          <w:p w14:paraId="2B5D0610"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dfa_lbl[did].push(label.dt[i]);</w:t>
            </w:r>
          </w:p>
          <w:p w14:paraId="2ABE5CDF"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w:t>
            </w:r>
          </w:p>
          <w:p w14:paraId="63FD8E4F"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dfa_lbl[did].calculateHash();</w:t>
            </w:r>
          </w:p>
          <w:p w14:paraId="1149487D"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dfa_graph[dfa_lbl[did]] = did;</w:t>
            </w:r>
          </w:p>
          <w:p w14:paraId="436EAA71" w14:textId="77777777" w:rsidR="00C45BAE" w:rsidRPr="00962831" w:rsidRDefault="00C45BAE" w:rsidP="00C45BAE">
            <w:pPr>
              <w:rPr>
                <w:rFonts w:ascii="Courier New" w:hAnsi="Courier New" w:cs="Courier New"/>
                <w:sz w:val="18"/>
                <w:szCs w:val="18"/>
              </w:rPr>
            </w:pPr>
            <w:r w:rsidRPr="00962831">
              <w:rPr>
                <w:rFonts w:ascii="Courier New" w:hAnsi="Courier New" w:cs="Courier New"/>
                <w:sz w:val="18"/>
                <w:szCs w:val="18"/>
              </w:rPr>
              <w:t xml:space="preserve">    return did++;</w:t>
            </w:r>
          </w:p>
          <w:p w14:paraId="078D9263" w14:textId="77777777" w:rsidR="00C45BAE" w:rsidRPr="00962831" w:rsidRDefault="00C45BAE" w:rsidP="00430D0B">
            <w:pPr>
              <w:keepNext/>
              <w:rPr>
                <w:rFonts w:ascii="Courier New" w:hAnsi="Courier New" w:cs="Courier New"/>
                <w:sz w:val="18"/>
                <w:szCs w:val="18"/>
              </w:rPr>
            </w:pPr>
            <w:r w:rsidRPr="00962831">
              <w:rPr>
                <w:rFonts w:ascii="Courier New" w:hAnsi="Courier New" w:cs="Courier New"/>
                <w:sz w:val="18"/>
                <w:szCs w:val="18"/>
              </w:rPr>
              <w:t>}</w:t>
            </w:r>
          </w:p>
        </w:tc>
      </w:tr>
    </w:tbl>
    <w:p w14:paraId="6B1E4AF4" w14:textId="0E8CAD35" w:rsidR="00C45BAE" w:rsidRPr="00962831" w:rsidRDefault="00430D0B" w:rsidP="002622C7">
      <w:pPr>
        <w:pStyle w:val="Caption"/>
      </w:pPr>
      <w:bookmarkStart w:id="290" w:name="_Ref421049087"/>
      <w:bookmarkStart w:id="291" w:name="_Toc425380824"/>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4.6</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4</w:t>
      </w:r>
      <w:r w:rsidR="00B22650" w:rsidRPr="00962831">
        <w:fldChar w:fldCharType="end"/>
      </w:r>
      <w:bookmarkEnd w:id="290"/>
      <w:r w:rsidRPr="00962831">
        <w:t xml:space="preserve"> Implementasi fungsi CreateDFAState</w:t>
      </w:r>
      <w:bookmarkEnd w:id="291"/>
    </w:p>
    <w:p w14:paraId="042E6655" w14:textId="77777777" w:rsidR="00C672FA" w:rsidRPr="00962831" w:rsidRDefault="00DD65DC" w:rsidP="005847F2">
      <w:pPr>
        <w:pStyle w:val="Heading2"/>
      </w:pPr>
      <w:bookmarkStart w:id="292" w:name="_Toc425380760"/>
      <w:r w:rsidRPr="00962831">
        <w:t>Implementasi Fungsi MatrixPower</w:t>
      </w:r>
      <w:bookmarkEnd w:id="292"/>
    </w:p>
    <w:p w14:paraId="7163A51F" w14:textId="626C8FE0" w:rsidR="00FE22E9" w:rsidRPr="00962831" w:rsidRDefault="00FE22E9" w:rsidP="00FE22E9">
      <w:pPr>
        <w:ind w:firstLine="720"/>
      </w:pPr>
      <w:r w:rsidRPr="00962831">
        <w:t xml:space="preserve">Fungsi MatrixPower merupakan fungsi yang digunakan untuk melakukan perpangkatan matriks. Fungsi ini diimplementasikan dengan berdasar </w:t>
      </w:r>
      <w:r w:rsidRPr="00962831">
        <w:rPr>
          <w:i/>
        </w:rPr>
        <w:t xml:space="preserve">pseudocode </w:t>
      </w:r>
      <w:r w:rsidRPr="00962831">
        <w:t xml:space="preserve">pada </w:t>
      </w:r>
      <w:r w:rsidRPr="00962831">
        <w:fldChar w:fldCharType="begin"/>
      </w:r>
      <w:r w:rsidRPr="00962831">
        <w:instrText xml:space="preserve"> REF _Ref421049212 \h  \* MERGEFORMAT </w:instrText>
      </w:r>
      <w:r w:rsidRPr="00962831">
        <w:fldChar w:fldCharType="separate"/>
      </w:r>
      <w:r w:rsidR="003C59E6" w:rsidRPr="003C59E6">
        <w:rPr>
          <w:b/>
          <w:sz w:val="18"/>
        </w:rPr>
        <w:t>Gambar 3.2.7</w:t>
      </w:r>
      <w:r w:rsidR="003C59E6" w:rsidRPr="00962831">
        <w:t xml:space="preserve"> </w:t>
      </w:r>
      <w:r w:rsidR="003C59E6" w:rsidRPr="00962831">
        <w:rPr>
          <w:i/>
        </w:rPr>
        <w:t xml:space="preserve">Pseudocode </w:t>
      </w:r>
      <w:r w:rsidR="003C59E6" w:rsidRPr="00962831">
        <w:t>fungsi MatrixPower</w:t>
      </w:r>
      <w:r w:rsidRPr="00962831">
        <w:fldChar w:fldCharType="end"/>
      </w:r>
      <w:r w:rsidRPr="00962831">
        <w:t>.</w:t>
      </w:r>
      <w:r w:rsidR="008B2FD6" w:rsidRPr="00962831">
        <w:t xml:space="preserve"> </w:t>
      </w:r>
      <w:r w:rsidR="004559C3" w:rsidRPr="00962831">
        <w:t>Implementasi</w:t>
      </w:r>
      <w:r w:rsidR="002D1B40" w:rsidRPr="00962831">
        <w:t xml:space="preserve"> fungsi MatrixPower dapat dilihat pada </w:t>
      </w:r>
      <w:r w:rsidR="002D1B40" w:rsidRPr="00962831">
        <w:rPr>
          <w:b/>
          <w:sz w:val="18"/>
        </w:rPr>
        <w:fldChar w:fldCharType="begin"/>
      </w:r>
      <w:r w:rsidR="002D1B40" w:rsidRPr="00962831">
        <w:rPr>
          <w:b/>
          <w:sz w:val="18"/>
        </w:rPr>
        <w:instrText xml:space="preserve"> REF _Ref421049382 \h  \* MERGEFORMAT </w:instrText>
      </w:r>
      <w:r w:rsidR="002D1B40" w:rsidRPr="00962831">
        <w:rPr>
          <w:b/>
          <w:sz w:val="18"/>
        </w:rPr>
      </w:r>
      <w:r w:rsidR="002D1B40" w:rsidRPr="00962831">
        <w:rPr>
          <w:b/>
          <w:sz w:val="18"/>
        </w:rPr>
        <w:fldChar w:fldCharType="separate"/>
      </w:r>
      <w:r w:rsidR="003C59E6" w:rsidRPr="003C59E6">
        <w:rPr>
          <w:b/>
          <w:sz w:val="18"/>
        </w:rPr>
        <w:t>Kode Sumber 4.7.1</w:t>
      </w:r>
      <w:r w:rsidR="002D1B40" w:rsidRPr="00962831">
        <w:rPr>
          <w:b/>
          <w:sz w:val="18"/>
        </w:rPr>
        <w:fldChar w:fldCharType="end"/>
      </w:r>
      <w:r w:rsidR="002D1B40" w:rsidRPr="00962831">
        <w:t>.</w:t>
      </w:r>
    </w:p>
    <w:p w14:paraId="4FA577A8" w14:textId="2A39A322" w:rsidR="00E10B01" w:rsidRDefault="00E10B01" w:rsidP="00FE22E9">
      <w:pPr>
        <w:ind w:firstLine="720"/>
      </w:pPr>
      <w:r w:rsidRPr="00962831">
        <w:t>Fungsi MatrixPower memiliki fungsi pendukung yakni fungsi MatrixMultipl</w:t>
      </w:r>
      <w:r w:rsidR="00003321" w:rsidRPr="00962831">
        <w:t>y</w:t>
      </w:r>
      <w:r w:rsidRPr="00962831">
        <w:t>.</w:t>
      </w:r>
      <w:r w:rsidR="00003321" w:rsidRPr="00962831">
        <w:t xml:space="preserve"> Implementasi fungsi MatrixMultiply</w:t>
      </w:r>
      <w:r w:rsidR="00A24559" w:rsidRPr="00962831">
        <w:t xml:space="preserve"> dapat dilihat pada </w:t>
      </w:r>
      <w:r w:rsidR="00F22DCD" w:rsidRPr="00962831">
        <w:rPr>
          <w:b/>
          <w:sz w:val="18"/>
        </w:rPr>
        <w:fldChar w:fldCharType="begin"/>
      </w:r>
      <w:r w:rsidR="00F22DCD" w:rsidRPr="00962831">
        <w:rPr>
          <w:b/>
          <w:sz w:val="18"/>
        </w:rPr>
        <w:instrText xml:space="preserve"> REF _Ref421049991 \h  \* MERGEFORMAT </w:instrText>
      </w:r>
      <w:r w:rsidR="00F22DCD" w:rsidRPr="00962831">
        <w:rPr>
          <w:b/>
          <w:sz w:val="18"/>
        </w:rPr>
      </w:r>
      <w:r w:rsidR="00F22DCD" w:rsidRPr="00962831">
        <w:rPr>
          <w:b/>
          <w:sz w:val="18"/>
        </w:rPr>
        <w:fldChar w:fldCharType="separate"/>
      </w:r>
      <w:r w:rsidR="003C59E6" w:rsidRPr="003C59E6">
        <w:rPr>
          <w:b/>
          <w:sz w:val="18"/>
        </w:rPr>
        <w:t>Kode Sumber 4.7.2</w:t>
      </w:r>
      <w:r w:rsidR="00F22DCD" w:rsidRPr="00962831">
        <w:rPr>
          <w:b/>
          <w:sz w:val="18"/>
        </w:rPr>
        <w:fldChar w:fldCharType="end"/>
      </w:r>
      <w:r w:rsidR="00F22DCD" w:rsidRPr="00962831">
        <w:t xml:space="preserve"> dan </w:t>
      </w:r>
      <w:r w:rsidR="00F22DCD" w:rsidRPr="00962831">
        <w:rPr>
          <w:b/>
          <w:sz w:val="18"/>
        </w:rPr>
        <w:fldChar w:fldCharType="begin"/>
      </w:r>
      <w:r w:rsidR="00F22DCD" w:rsidRPr="00962831">
        <w:rPr>
          <w:b/>
          <w:sz w:val="18"/>
        </w:rPr>
        <w:instrText xml:space="preserve"> REF _Ref421049995 \h  \* MERGEFORMAT </w:instrText>
      </w:r>
      <w:r w:rsidR="00F22DCD" w:rsidRPr="00962831">
        <w:rPr>
          <w:b/>
          <w:sz w:val="18"/>
        </w:rPr>
      </w:r>
      <w:r w:rsidR="00F22DCD" w:rsidRPr="00962831">
        <w:rPr>
          <w:b/>
          <w:sz w:val="18"/>
        </w:rPr>
        <w:fldChar w:fldCharType="separate"/>
      </w:r>
      <w:r w:rsidR="003C59E6" w:rsidRPr="003C59E6">
        <w:rPr>
          <w:b/>
          <w:sz w:val="18"/>
        </w:rPr>
        <w:t>Kode Sumber 4.7.3</w:t>
      </w:r>
      <w:r w:rsidR="00F22DCD" w:rsidRPr="00962831">
        <w:rPr>
          <w:b/>
          <w:sz w:val="18"/>
        </w:rPr>
        <w:fldChar w:fldCharType="end"/>
      </w:r>
      <w:r w:rsidR="00A24559" w:rsidRPr="00962831">
        <w:t>.</w:t>
      </w:r>
      <w:r w:rsidRPr="00962831">
        <w:t xml:space="preserve"> Fungsi ini bertugas untuk melakukan perkalian antara dua </w:t>
      </w:r>
      <w:r w:rsidRPr="00962831">
        <w:lastRenderedPageBreak/>
        <w:t>matriks persegi be</w:t>
      </w:r>
      <w:r w:rsidR="00E03311" w:rsidRPr="00962831">
        <w:t>rdimensi sama</w:t>
      </w:r>
      <w:r w:rsidRPr="00962831">
        <w:t xml:space="preserve">. Dikarenakan </w:t>
      </w:r>
      <w:r w:rsidRPr="00962831">
        <w:rPr>
          <w:i/>
        </w:rPr>
        <w:t xml:space="preserve">Adjacency Matrix </w:t>
      </w:r>
      <w:r w:rsidRPr="00962831">
        <w:t xml:space="preserve">dari DFA merupakan </w:t>
      </w:r>
      <w:r w:rsidRPr="00962831">
        <w:rPr>
          <w:i/>
        </w:rPr>
        <w:t>Sparse Matrix</w:t>
      </w:r>
      <w:r w:rsidRPr="00962831">
        <w:t>, maka perkalian matriks tersebut dioptimasi dengan melakukan pengecekan apakah angka yang mau dikalikan adalah angka 0 atau bukan. Apabila angka yang dikalikan adalah angka 0, maka operasi perkalian dan modulus tidak perlu dilakukan</w:t>
      </w:r>
      <w:r w:rsidR="00C3380F" w:rsidRPr="00962831">
        <w:t xml:space="preserve"> (baris 17)</w:t>
      </w:r>
      <w:r w:rsidRPr="00962831">
        <w:t>.</w:t>
      </w:r>
    </w:p>
    <w:p w14:paraId="210F4FEB" w14:textId="77777777" w:rsidR="00670280" w:rsidRPr="00962831" w:rsidRDefault="00670280" w:rsidP="00FE22E9">
      <w:pPr>
        <w:ind w:firstLine="720"/>
      </w:pPr>
    </w:p>
    <w:tbl>
      <w:tblPr>
        <w:tblStyle w:val="TableGrid"/>
        <w:tblW w:w="0" w:type="auto"/>
        <w:tblLook w:val="04A0" w:firstRow="1" w:lastRow="0" w:firstColumn="1" w:lastColumn="0" w:noHBand="0" w:noVBand="1"/>
      </w:tblPr>
      <w:tblGrid>
        <w:gridCol w:w="541"/>
        <w:gridCol w:w="5005"/>
      </w:tblGrid>
      <w:tr w:rsidR="008C2B16" w:rsidRPr="00962831" w14:paraId="38BEBCFE" w14:textId="77777777" w:rsidTr="00EB25C0">
        <w:tc>
          <w:tcPr>
            <w:tcW w:w="541" w:type="dxa"/>
            <w:shd w:val="clear" w:color="auto" w:fill="FFFFFF" w:themeFill="background1"/>
          </w:tcPr>
          <w:p w14:paraId="03188FB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w:t>
            </w:r>
          </w:p>
          <w:p w14:paraId="604F1CBA" w14:textId="77777777" w:rsidR="008C2B16" w:rsidRPr="00962831" w:rsidRDefault="008C2B16" w:rsidP="008C2B16">
            <w:pPr>
              <w:rPr>
                <w:rFonts w:ascii="Courier New" w:hAnsi="Courier New" w:cs="Courier New"/>
                <w:sz w:val="18"/>
                <w:szCs w:val="18"/>
              </w:rPr>
            </w:pPr>
          </w:p>
          <w:p w14:paraId="560DE7F5"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2.</w:t>
            </w:r>
          </w:p>
          <w:p w14:paraId="6E88916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3.</w:t>
            </w:r>
          </w:p>
          <w:p w14:paraId="083FB9E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4.</w:t>
            </w:r>
          </w:p>
          <w:p w14:paraId="0FCB622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5.</w:t>
            </w:r>
          </w:p>
          <w:p w14:paraId="088060F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6.</w:t>
            </w:r>
          </w:p>
          <w:p w14:paraId="40147018"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7.</w:t>
            </w:r>
          </w:p>
          <w:p w14:paraId="6B1D216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8.</w:t>
            </w:r>
          </w:p>
          <w:p w14:paraId="57987B8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9.</w:t>
            </w:r>
          </w:p>
          <w:p w14:paraId="0FC90DD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10.</w:t>
            </w:r>
          </w:p>
          <w:p w14:paraId="2F25CD39"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11.</w:t>
            </w:r>
          </w:p>
          <w:p w14:paraId="583ED9C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12.</w:t>
            </w:r>
          </w:p>
          <w:p w14:paraId="7E365BF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13.</w:t>
            </w:r>
          </w:p>
          <w:p w14:paraId="06742D4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14.</w:t>
            </w:r>
          </w:p>
          <w:p w14:paraId="31F94546"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15.</w:t>
            </w:r>
          </w:p>
          <w:p w14:paraId="42E3516A"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16.</w:t>
            </w:r>
          </w:p>
          <w:p w14:paraId="25B7382F"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17.</w:t>
            </w:r>
          </w:p>
          <w:p w14:paraId="00F33367"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18.</w:t>
            </w:r>
          </w:p>
        </w:tc>
        <w:tc>
          <w:tcPr>
            <w:tcW w:w="5096" w:type="dxa"/>
          </w:tcPr>
          <w:p w14:paraId="0D079F1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void MatrixPower(long long** adjM, int L, long long** result)</w:t>
            </w:r>
          </w:p>
          <w:p w14:paraId="786F9A7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w:t>
            </w:r>
          </w:p>
          <w:p w14:paraId="6C867DE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for(int i=0;i&lt;did;i++)</w:t>
            </w:r>
          </w:p>
          <w:p w14:paraId="7E99942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4D4CE9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for(int j=0;j&lt;did;j++)</w:t>
            </w:r>
          </w:p>
          <w:p w14:paraId="53075D63"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5C967E9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result[i][j]=(i==j);</w:t>
            </w:r>
          </w:p>
          <w:p w14:paraId="14829E8D"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72095632"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B3CA73C"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while(L){</w:t>
            </w:r>
          </w:p>
          <w:p w14:paraId="10E8985E"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if (L&amp;1)</w:t>
            </w:r>
          </w:p>
          <w:p w14:paraId="462A1375"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57394A0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MatrixMultiply(result, adjM);</w:t>
            </w:r>
          </w:p>
          <w:p w14:paraId="4BD9657A"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E16D3FB"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MatrixMultiply(adjM, adjM);</w:t>
            </w:r>
          </w:p>
          <w:p w14:paraId="7CCF3C24"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L&gt;&gt;=1;</w:t>
            </w:r>
          </w:p>
          <w:p w14:paraId="354329F0" w14:textId="77777777" w:rsidR="008C2B16" w:rsidRPr="00962831" w:rsidRDefault="008C2B16" w:rsidP="008C2B16">
            <w:pPr>
              <w:rPr>
                <w:rFonts w:ascii="Courier New" w:hAnsi="Courier New" w:cs="Courier New"/>
                <w:sz w:val="18"/>
                <w:szCs w:val="18"/>
              </w:rPr>
            </w:pPr>
            <w:r w:rsidRPr="00962831">
              <w:rPr>
                <w:rFonts w:ascii="Courier New" w:hAnsi="Courier New" w:cs="Courier New"/>
                <w:sz w:val="18"/>
                <w:szCs w:val="18"/>
              </w:rPr>
              <w:t xml:space="preserve">    }</w:t>
            </w:r>
          </w:p>
          <w:p w14:paraId="6CACB593" w14:textId="77777777" w:rsidR="008C2B16" w:rsidRPr="00962831" w:rsidRDefault="008C2B16" w:rsidP="008B2FD6">
            <w:pPr>
              <w:keepNext/>
              <w:rPr>
                <w:rFonts w:ascii="Courier New" w:hAnsi="Courier New" w:cs="Courier New"/>
                <w:sz w:val="18"/>
                <w:szCs w:val="18"/>
              </w:rPr>
            </w:pPr>
            <w:r w:rsidRPr="00962831">
              <w:rPr>
                <w:rFonts w:ascii="Courier New" w:hAnsi="Courier New" w:cs="Courier New"/>
                <w:sz w:val="18"/>
                <w:szCs w:val="18"/>
              </w:rPr>
              <w:t>}</w:t>
            </w:r>
          </w:p>
        </w:tc>
      </w:tr>
    </w:tbl>
    <w:p w14:paraId="08652808" w14:textId="4C0DF6BF" w:rsidR="001B1414" w:rsidRPr="00962831" w:rsidRDefault="008B2FD6" w:rsidP="002622C7">
      <w:pPr>
        <w:pStyle w:val="Caption"/>
      </w:pPr>
      <w:bookmarkStart w:id="293" w:name="_Ref421049382"/>
      <w:bookmarkStart w:id="294" w:name="_Toc425380825"/>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293"/>
      <w:r w:rsidRPr="00962831">
        <w:t xml:space="preserve"> Implementasi fungsi MatrixPower</w:t>
      </w:r>
      <w:bookmarkEnd w:id="294"/>
    </w:p>
    <w:tbl>
      <w:tblPr>
        <w:tblStyle w:val="TableGrid"/>
        <w:tblW w:w="0" w:type="auto"/>
        <w:tblLayout w:type="fixed"/>
        <w:tblLook w:val="04A0" w:firstRow="1" w:lastRow="0" w:firstColumn="1" w:lastColumn="0" w:noHBand="0" w:noVBand="1"/>
      </w:tblPr>
      <w:tblGrid>
        <w:gridCol w:w="542"/>
        <w:gridCol w:w="5095"/>
      </w:tblGrid>
      <w:tr w:rsidR="009B6F4F" w:rsidRPr="00962831" w14:paraId="40BB0F11" w14:textId="77777777" w:rsidTr="00670280">
        <w:trPr>
          <w:trHeight w:val="1814"/>
        </w:trPr>
        <w:tc>
          <w:tcPr>
            <w:tcW w:w="542" w:type="dxa"/>
            <w:tcBorders>
              <w:bottom w:val="single" w:sz="4" w:space="0" w:color="auto"/>
            </w:tcBorders>
            <w:shd w:val="clear" w:color="auto" w:fill="FFFFFF" w:themeFill="background1"/>
          </w:tcPr>
          <w:p w14:paraId="1B2CAF34"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1.</w:t>
            </w:r>
          </w:p>
          <w:p w14:paraId="1C4A0C0D" w14:textId="77777777" w:rsidR="00A83F16" w:rsidRPr="00962831" w:rsidRDefault="00A83F16" w:rsidP="00471F7D">
            <w:pPr>
              <w:rPr>
                <w:rFonts w:ascii="Courier New" w:hAnsi="Courier New" w:cs="Courier New"/>
                <w:sz w:val="18"/>
                <w:szCs w:val="18"/>
              </w:rPr>
            </w:pPr>
          </w:p>
          <w:p w14:paraId="5FBCFE00"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2.</w:t>
            </w:r>
          </w:p>
          <w:p w14:paraId="70693770"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3.</w:t>
            </w:r>
          </w:p>
          <w:p w14:paraId="0F80C40B"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4.</w:t>
            </w:r>
          </w:p>
          <w:p w14:paraId="59ED9351"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5.</w:t>
            </w:r>
          </w:p>
          <w:p w14:paraId="0A39628C"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6.</w:t>
            </w:r>
          </w:p>
          <w:p w14:paraId="56863959"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7.</w:t>
            </w:r>
          </w:p>
          <w:p w14:paraId="7652F6C7"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8.</w:t>
            </w:r>
          </w:p>
          <w:p w14:paraId="67D21C43"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9.</w:t>
            </w:r>
          </w:p>
          <w:p w14:paraId="02932CCE"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10.</w:t>
            </w:r>
          </w:p>
          <w:p w14:paraId="65EADFFE" w14:textId="07E9030E" w:rsidR="008B00F2" w:rsidRPr="00962831" w:rsidRDefault="003024CA" w:rsidP="00471F7D">
            <w:pPr>
              <w:rPr>
                <w:rFonts w:ascii="Courier New" w:hAnsi="Courier New" w:cs="Courier New"/>
                <w:sz w:val="18"/>
                <w:szCs w:val="18"/>
              </w:rPr>
            </w:pPr>
            <w:r w:rsidRPr="00962831">
              <w:rPr>
                <w:rFonts w:ascii="Courier New" w:hAnsi="Courier New" w:cs="Courier New"/>
                <w:sz w:val="18"/>
                <w:szCs w:val="18"/>
              </w:rPr>
              <w:t>11.</w:t>
            </w:r>
          </w:p>
        </w:tc>
        <w:tc>
          <w:tcPr>
            <w:tcW w:w="5095" w:type="dxa"/>
            <w:tcBorders>
              <w:bottom w:val="single" w:sz="4" w:space="0" w:color="auto"/>
            </w:tcBorders>
          </w:tcPr>
          <w:p w14:paraId="7E9FEF82"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void MatrixMultiply(long long** mat1, long long** mat2)</w:t>
            </w:r>
          </w:p>
          <w:p w14:paraId="58B43F11"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w:t>
            </w:r>
          </w:p>
          <w:p w14:paraId="15E45E4C"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long long result[did][did];</w:t>
            </w:r>
          </w:p>
          <w:p w14:paraId="75024B65"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int i,j,k;</w:t>
            </w:r>
          </w:p>
          <w:p w14:paraId="74134DF6"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for(i=0;i&lt;did;i++)</w:t>
            </w:r>
          </w:p>
          <w:p w14:paraId="23A2C257"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360653B4"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for(j=0;j&lt;did;j++)</w:t>
            </w:r>
          </w:p>
          <w:p w14:paraId="2BC600E6"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661D4F98"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result[i][j]=0LL;</w:t>
            </w:r>
          </w:p>
          <w:p w14:paraId="0D836478" w14:textId="77777777" w:rsidR="00471F7D" w:rsidRPr="00962831" w:rsidRDefault="00471F7D" w:rsidP="00471F7D">
            <w:pPr>
              <w:rPr>
                <w:rFonts w:ascii="Courier New" w:hAnsi="Courier New" w:cs="Courier New"/>
                <w:sz w:val="18"/>
                <w:szCs w:val="18"/>
              </w:rPr>
            </w:pPr>
            <w:r w:rsidRPr="00962831">
              <w:rPr>
                <w:rFonts w:ascii="Courier New" w:hAnsi="Courier New" w:cs="Courier New"/>
                <w:sz w:val="18"/>
                <w:szCs w:val="18"/>
              </w:rPr>
              <w:t xml:space="preserve">        }</w:t>
            </w:r>
          </w:p>
          <w:p w14:paraId="6A8D1066" w14:textId="2206DF75" w:rsidR="009B6F4F" w:rsidRPr="00962831" w:rsidRDefault="00471F7D" w:rsidP="009652EB">
            <w:pPr>
              <w:rPr>
                <w:rFonts w:ascii="Courier New" w:hAnsi="Courier New" w:cs="Courier New"/>
                <w:sz w:val="18"/>
                <w:szCs w:val="18"/>
              </w:rPr>
            </w:pPr>
            <w:r w:rsidRPr="00962831">
              <w:rPr>
                <w:rFonts w:ascii="Courier New" w:hAnsi="Courier New" w:cs="Courier New"/>
                <w:sz w:val="18"/>
                <w:szCs w:val="18"/>
              </w:rPr>
              <w:t xml:space="preserve">    }</w:t>
            </w:r>
          </w:p>
        </w:tc>
      </w:tr>
    </w:tbl>
    <w:p w14:paraId="51590B96" w14:textId="5E6D9325" w:rsidR="00352CAE" w:rsidRPr="00962831" w:rsidRDefault="0016782F" w:rsidP="002622C7">
      <w:pPr>
        <w:pStyle w:val="Caption"/>
      </w:pPr>
      <w:bookmarkStart w:id="295" w:name="_Ref421049991"/>
      <w:bookmarkStart w:id="296" w:name="_Toc425380826"/>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2</w:t>
      </w:r>
      <w:r w:rsidR="00B22650" w:rsidRPr="00962831">
        <w:fldChar w:fldCharType="end"/>
      </w:r>
      <w:bookmarkEnd w:id="295"/>
      <w:r w:rsidRPr="00962831">
        <w:t xml:space="preserve"> Implementasi fungsi MatrixMultiply</w:t>
      </w:r>
      <w:r w:rsidR="0007630F" w:rsidRPr="00962831">
        <w:t xml:space="preserve"> (1)</w:t>
      </w:r>
      <w:bookmarkEnd w:id="296"/>
    </w:p>
    <w:p w14:paraId="628E8759" w14:textId="77777777" w:rsidR="0016782F" w:rsidRPr="00962831" w:rsidRDefault="0016782F" w:rsidP="0016782F"/>
    <w:tbl>
      <w:tblPr>
        <w:tblStyle w:val="TableGrid"/>
        <w:tblW w:w="0" w:type="auto"/>
        <w:tblLayout w:type="fixed"/>
        <w:tblLook w:val="04A0" w:firstRow="1" w:lastRow="0" w:firstColumn="1" w:lastColumn="0" w:noHBand="0" w:noVBand="1"/>
      </w:tblPr>
      <w:tblGrid>
        <w:gridCol w:w="542"/>
        <w:gridCol w:w="5095"/>
      </w:tblGrid>
      <w:tr w:rsidR="00352CAE" w:rsidRPr="00962831" w14:paraId="31C92172" w14:textId="77777777" w:rsidTr="00352CAE">
        <w:trPr>
          <w:trHeight w:val="649"/>
        </w:trPr>
        <w:tc>
          <w:tcPr>
            <w:tcW w:w="542" w:type="dxa"/>
            <w:tcBorders>
              <w:top w:val="single" w:sz="4" w:space="0" w:color="auto"/>
            </w:tcBorders>
            <w:shd w:val="clear" w:color="auto" w:fill="FFFFFF" w:themeFill="background1"/>
          </w:tcPr>
          <w:p w14:paraId="579911E6" w14:textId="1CE9560D" w:rsidR="009652EB" w:rsidRPr="00962831" w:rsidRDefault="009652EB" w:rsidP="00352CAE">
            <w:pPr>
              <w:rPr>
                <w:rFonts w:ascii="Courier New" w:hAnsi="Courier New" w:cs="Courier New"/>
                <w:sz w:val="18"/>
                <w:szCs w:val="18"/>
              </w:rPr>
            </w:pPr>
            <w:r w:rsidRPr="00962831">
              <w:rPr>
                <w:rFonts w:ascii="Courier New" w:hAnsi="Courier New" w:cs="Courier New"/>
                <w:sz w:val="18"/>
                <w:szCs w:val="18"/>
              </w:rPr>
              <w:lastRenderedPageBreak/>
              <w:t>12.</w:t>
            </w:r>
          </w:p>
          <w:p w14:paraId="061B09CF"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13.</w:t>
            </w:r>
          </w:p>
          <w:p w14:paraId="711D71A9"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14.</w:t>
            </w:r>
          </w:p>
          <w:p w14:paraId="119E5A3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15.</w:t>
            </w:r>
          </w:p>
          <w:p w14:paraId="02F84A67"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16.</w:t>
            </w:r>
          </w:p>
          <w:p w14:paraId="0A4AF10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17.</w:t>
            </w:r>
          </w:p>
          <w:p w14:paraId="464FEFA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18.</w:t>
            </w:r>
          </w:p>
          <w:p w14:paraId="03A952B4" w14:textId="77777777" w:rsidR="00352CAE" w:rsidRPr="00962831" w:rsidRDefault="00352CAE" w:rsidP="00352CAE">
            <w:pPr>
              <w:rPr>
                <w:rFonts w:ascii="Courier New" w:hAnsi="Courier New" w:cs="Courier New"/>
                <w:sz w:val="18"/>
                <w:szCs w:val="18"/>
              </w:rPr>
            </w:pPr>
          </w:p>
          <w:p w14:paraId="5D8D9084" w14:textId="77777777" w:rsidR="00833C45" w:rsidRPr="00962831" w:rsidRDefault="00833C45" w:rsidP="00352CAE">
            <w:pPr>
              <w:rPr>
                <w:rFonts w:ascii="Courier New" w:hAnsi="Courier New" w:cs="Courier New"/>
                <w:sz w:val="18"/>
                <w:szCs w:val="18"/>
              </w:rPr>
            </w:pPr>
          </w:p>
          <w:p w14:paraId="6C390D3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19.</w:t>
            </w:r>
          </w:p>
          <w:p w14:paraId="23F939AA" w14:textId="77777777" w:rsidR="00153385" w:rsidRPr="00962831" w:rsidRDefault="00153385" w:rsidP="00352CAE">
            <w:pPr>
              <w:rPr>
                <w:rFonts w:ascii="Courier New" w:hAnsi="Courier New" w:cs="Courier New"/>
                <w:sz w:val="18"/>
                <w:szCs w:val="18"/>
              </w:rPr>
            </w:pPr>
          </w:p>
          <w:p w14:paraId="63BC872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20.</w:t>
            </w:r>
          </w:p>
          <w:p w14:paraId="529A3916"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21.</w:t>
            </w:r>
          </w:p>
          <w:p w14:paraId="018CF13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22.</w:t>
            </w:r>
          </w:p>
          <w:p w14:paraId="170F6863"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23.</w:t>
            </w:r>
          </w:p>
          <w:p w14:paraId="45244C6C"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24.</w:t>
            </w:r>
          </w:p>
          <w:p w14:paraId="1C94A1E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25.</w:t>
            </w:r>
          </w:p>
          <w:p w14:paraId="0D13711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26.</w:t>
            </w:r>
          </w:p>
          <w:p w14:paraId="3DE70B60"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27.</w:t>
            </w:r>
          </w:p>
          <w:p w14:paraId="48228155" w14:textId="77777777" w:rsidR="00352CAE" w:rsidRPr="00962831" w:rsidRDefault="00774DD1" w:rsidP="00352CAE">
            <w:pPr>
              <w:rPr>
                <w:rFonts w:ascii="Courier New" w:hAnsi="Courier New" w:cs="Courier New"/>
                <w:sz w:val="18"/>
                <w:szCs w:val="18"/>
              </w:rPr>
            </w:pPr>
            <w:r w:rsidRPr="00962831">
              <w:rPr>
                <w:rFonts w:ascii="Courier New" w:hAnsi="Courier New" w:cs="Courier New"/>
                <w:sz w:val="18"/>
                <w:szCs w:val="18"/>
              </w:rPr>
              <w:t>28.</w:t>
            </w:r>
          </w:p>
          <w:p w14:paraId="6EC88027" w14:textId="77777777" w:rsidR="00EA2D1C" w:rsidRPr="00962831" w:rsidRDefault="00EA2D1C" w:rsidP="00352CAE">
            <w:pPr>
              <w:rPr>
                <w:rFonts w:ascii="Courier New" w:hAnsi="Courier New" w:cs="Courier New"/>
                <w:sz w:val="18"/>
                <w:szCs w:val="18"/>
              </w:rPr>
            </w:pPr>
            <w:r w:rsidRPr="00962831">
              <w:rPr>
                <w:rFonts w:ascii="Courier New" w:hAnsi="Courier New" w:cs="Courier New"/>
                <w:sz w:val="18"/>
                <w:szCs w:val="18"/>
              </w:rPr>
              <w:t>29.</w:t>
            </w:r>
          </w:p>
          <w:p w14:paraId="779DECD4" w14:textId="3E96EA31" w:rsidR="00EA2D1C" w:rsidRPr="00962831" w:rsidRDefault="00EA2D1C" w:rsidP="00352CAE">
            <w:pPr>
              <w:rPr>
                <w:rFonts w:ascii="Courier New" w:hAnsi="Courier New" w:cs="Courier New"/>
                <w:sz w:val="18"/>
                <w:szCs w:val="18"/>
              </w:rPr>
            </w:pPr>
            <w:r w:rsidRPr="00962831">
              <w:rPr>
                <w:rFonts w:ascii="Courier New" w:hAnsi="Courier New" w:cs="Courier New"/>
                <w:sz w:val="18"/>
                <w:szCs w:val="18"/>
              </w:rPr>
              <w:t>30.</w:t>
            </w:r>
          </w:p>
        </w:tc>
        <w:tc>
          <w:tcPr>
            <w:tcW w:w="5095" w:type="dxa"/>
            <w:tcBorders>
              <w:top w:val="single" w:sz="4" w:space="0" w:color="auto"/>
            </w:tcBorders>
          </w:tcPr>
          <w:p w14:paraId="6DA5241E" w14:textId="77777777" w:rsidR="009652EB" w:rsidRPr="00962831" w:rsidRDefault="00352CAE" w:rsidP="009652EB">
            <w:pPr>
              <w:rPr>
                <w:rFonts w:ascii="Courier New" w:hAnsi="Courier New" w:cs="Courier New"/>
                <w:sz w:val="18"/>
                <w:szCs w:val="18"/>
              </w:rPr>
            </w:pPr>
            <w:r w:rsidRPr="00962831">
              <w:rPr>
                <w:rFonts w:ascii="Courier New" w:hAnsi="Courier New" w:cs="Courier New"/>
                <w:sz w:val="18"/>
                <w:szCs w:val="18"/>
              </w:rPr>
              <w:t xml:space="preserve">    </w:t>
            </w:r>
            <w:r w:rsidR="009652EB" w:rsidRPr="00962831">
              <w:rPr>
                <w:rFonts w:ascii="Courier New" w:hAnsi="Courier New" w:cs="Courier New"/>
                <w:sz w:val="18"/>
                <w:szCs w:val="18"/>
              </w:rPr>
              <w:t>for(i=0;i&lt;did;i++)</w:t>
            </w:r>
          </w:p>
          <w:p w14:paraId="5C22372D" w14:textId="66EAC51F" w:rsidR="00352CAE" w:rsidRPr="00962831" w:rsidRDefault="009652EB" w:rsidP="009652EB">
            <w:pPr>
              <w:rPr>
                <w:rFonts w:ascii="Courier New" w:hAnsi="Courier New" w:cs="Courier New"/>
                <w:sz w:val="18"/>
                <w:szCs w:val="18"/>
              </w:rPr>
            </w:pPr>
            <w:r w:rsidRPr="00962831">
              <w:rPr>
                <w:rFonts w:ascii="Courier New" w:hAnsi="Courier New" w:cs="Courier New"/>
                <w:sz w:val="18"/>
                <w:szCs w:val="18"/>
              </w:rPr>
              <w:t xml:space="preserve">    </w:t>
            </w:r>
            <w:r w:rsidR="00352CAE" w:rsidRPr="00962831">
              <w:rPr>
                <w:rFonts w:ascii="Courier New" w:hAnsi="Courier New" w:cs="Courier New"/>
                <w:sz w:val="18"/>
                <w:szCs w:val="18"/>
              </w:rPr>
              <w:t>{</w:t>
            </w:r>
          </w:p>
          <w:p w14:paraId="27AB8EE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for(j=0;j&lt;did;j++)</w:t>
            </w:r>
          </w:p>
          <w:p w14:paraId="7B96917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5A57F9C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for(k=0;k&lt;did;k++)</w:t>
            </w:r>
          </w:p>
          <w:p w14:paraId="7C16BFFA"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FCFD4D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if(mat1[i][k] == 0 || mat2[k][j] == 0 ) continue;</w:t>
            </w:r>
          </w:p>
          <w:p w14:paraId="332592ED"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result[i][j]=(result[i][j]+((mat1[i][k])*(mat2[k][j])))%MOD_CONSTANT;</w:t>
            </w:r>
          </w:p>
          <w:p w14:paraId="43825EDF"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B7E6381"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3ABC4B8B"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64AADAC0"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for(i=0;i&lt;did;i++)</w:t>
            </w:r>
          </w:p>
          <w:p w14:paraId="0996EDFE"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E34CE82"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for(j=0;j&lt;did;j++)</w:t>
            </w:r>
          </w:p>
          <w:p w14:paraId="4AE35BFE"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F4D0867"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mat1[i][j]=result[i][j];</w:t>
            </w:r>
          </w:p>
          <w:p w14:paraId="194804D4"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7AEDEF56" w14:textId="77777777" w:rsidR="00352CAE" w:rsidRPr="00962831" w:rsidRDefault="00352CAE" w:rsidP="00352CAE">
            <w:pPr>
              <w:rPr>
                <w:rFonts w:ascii="Courier New" w:hAnsi="Courier New" w:cs="Courier New"/>
                <w:sz w:val="18"/>
                <w:szCs w:val="18"/>
              </w:rPr>
            </w:pPr>
            <w:r w:rsidRPr="00962831">
              <w:rPr>
                <w:rFonts w:ascii="Courier New" w:hAnsi="Courier New" w:cs="Courier New"/>
                <w:sz w:val="18"/>
                <w:szCs w:val="18"/>
              </w:rPr>
              <w:t xml:space="preserve">    }</w:t>
            </w:r>
          </w:p>
          <w:p w14:paraId="00936653" w14:textId="1503AA89" w:rsidR="00352CAE" w:rsidRPr="00962831" w:rsidRDefault="00352CAE" w:rsidP="00DA5824">
            <w:pPr>
              <w:keepNext/>
              <w:rPr>
                <w:rFonts w:ascii="Courier New" w:hAnsi="Courier New" w:cs="Courier New"/>
                <w:sz w:val="18"/>
                <w:szCs w:val="18"/>
              </w:rPr>
            </w:pPr>
            <w:r w:rsidRPr="00962831">
              <w:rPr>
                <w:rFonts w:ascii="Courier New" w:hAnsi="Courier New" w:cs="Courier New"/>
                <w:sz w:val="18"/>
                <w:szCs w:val="18"/>
              </w:rPr>
              <w:t>}</w:t>
            </w:r>
          </w:p>
        </w:tc>
      </w:tr>
    </w:tbl>
    <w:p w14:paraId="633DDC3C" w14:textId="2F9A9A9C" w:rsidR="009B6F4F" w:rsidRPr="00962831" w:rsidRDefault="00DA5824" w:rsidP="002622C7">
      <w:pPr>
        <w:pStyle w:val="Caption"/>
      </w:pPr>
      <w:bookmarkStart w:id="297" w:name="_Ref421049995"/>
      <w:bookmarkStart w:id="298" w:name="_Toc425380827"/>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4.7</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3</w:t>
      </w:r>
      <w:r w:rsidR="00B22650" w:rsidRPr="00962831">
        <w:fldChar w:fldCharType="end"/>
      </w:r>
      <w:bookmarkEnd w:id="297"/>
      <w:r w:rsidRPr="00962831">
        <w:t xml:space="preserve"> Implementasi fungsi MatrixMultiply (2)</w:t>
      </w:r>
      <w:bookmarkEnd w:id="298"/>
    </w:p>
    <w:p w14:paraId="5736DA90" w14:textId="77777777" w:rsidR="00E23FE9" w:rsidRPr="00962831" w:rsidRDefault="0003570E" w:rsidP="00443821">
      <w:pPr>
        <w:pStyle w:val="Heading2"/>
      </w:pPr>
      <w:bookmarkStart w:id="299" w:name="_Toc425380761"/>
      <w:r w:rsidRPr="00962831">
        <w:t>Implementasi Struktur Data Penunjang</w:t>
      </w:r>
      <w:bookmarkEnd w:id="299"/>
    </w:p>
    <w:p w14:paraId="4E8FB730" w14:textId="6656A333" w:rsidR="009616BE" w:rsidRPr="00962831" w:rsidRDefault="009616BE" w:rsidP="009616BE">
      <w:pPr>
        <w:ind w:firstLine="720"/>
      </w:pPr>
      <w:r w:rsidRPr="00962831">
        <w:t xml:space="preserve">Pada implementasi program, untuk mencapai batas waktu berjalan program yang ada pada SPOJ diperlukan beberapa optimasi tambahan yakni dengan mengimplementasikan struktur data </w:t>
      </w:r>
      <w:r w:rsidRPr="00962831">
        <w:rPr>
          <w:i/>
        </w:rPr>
        <w:t>set</w:t>
      </w:r>
      <w:r w:rsidRPr="00962831">
        <w:t xml:space="preserve">. Hal ini dikarenakan untuk melakukan pencarian pada C++ </w:t>
      </w:r>
      <w:r w:rsidRPr="00962831">
        <w:rPr>
          <w:i/>
        </w:rPr>
        <w:t>map</w:t>
      </w:r>
      <w:r w:rsidRPr="00962831">
        <w:t xml:space="preserve"> dan C++ </w:t>
      </w:r>
      <w:r w:rsidRPr="00962831">
        <w:rPr>
          <w:i/>
        </w:rPr>
        <w:t>set</w:t>
      </w:r>
      <w:r w:rsidRPr="00962831">
        <w:t xml:space="preserve"> sebagai </w:t>
      </w:r>
      <w:r w:rsidRPr="00962831">
        <w:rPr>
          <w:i/>
        </w:rPr>
        <w:t xml:space="preserve">key </w:t>
      </w:r>
      <w:r w:rsidRPr="00962831">
        <w:t xml:space="preserve">pada </w:t>
      </w:r>
      <w:r w:rsidRPr="00962831">
        <w:rPr>
          <w:i/>
        </w:rPr>
        <w:t xml:space="preserve">map </w:t>
      </w:r>
      <w:r w:rsidRPr="00962831">
        <w:t>tidak cukup cepat untuk melewati batas waktu berjalan program.</w:t>
      </w:r>
      <w:r w:rsidR="00B96E2D" w:rsidRPr="00962831">
        <w:t xml:space="preserve"> Pencarian suatu data jika diberikan suatu </w:t>
      </w:r>
      <w:r w:rsidR="00B96E2D" w:rsidRPr="00962831">
        <w:rPr>
          <w:i/>
        </w:rPr>
        <w:t xml:space="preserve">key </w:t>
      </w:r>
      <w:r w:rsidR="00B96E2D" w:rsidRPr="00962831">
        <w:t xml:space="preserve">pada map akan memiliki kompleksitas </w:t>
      </w:r>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m:t>
            </m:r>
          </m:e>
        </m:func>
      </m:oMath>
      <w:r w:rsidR="001D5905" w:rsidRPr="00962831">
        <w:t xml:space="preserve"> dimana </w:t>
      </w:r>
      <m:oMath>
        <m:r>
          <w:rPr>
            <w:rFonts w:ascii="Cambria Math" w:hAnsi="Cambria Math"/>
          </w:rPr>
          <m:t>M</m:t>
        </m:r>
      </m:oMath>
      <w:r w:rsidR="001D5905" w:rsidRPr="00962831">
        <w:t xml:space="preserve"> adalah banyak data yang disimpan pada </w:t>
      </w:r>
      <w:r w:rsidR="001D5905" w:rsidRPr="00962831">
        <w:rPr>
          <w:i/>
        </w:rPr>
        <w:t>map</w:t>
      </w:r>
      <w:r w:rsidR="00B96E2D" w:rsidRPr="00962831">
        <w:t xml:space="preserve"> dikarenakan implementasi C++ </w:t>
      </w:r>
      <w:r w:rsidR="00B96E2D" w:rsidRPr="00962831">
        <w:rPr>
          <w:i/>
        </w:rPr>
        <w:t xml:space="preserve">map </w:t>
      </w:r>
      <w:r w:rsidR="00B96E2D" w:rsidRPr="00962831">
        <w:t xml:space="preserve">menggunakan struktur data </w:t>
      </w:r>
      <w:r w:rsidR="00B96E2D" w:rsidRPr="00962831">
        <w:rPr>
          <w:i/>
        </w:rPr>
        <w:t>Binary Search Tree</w:t>
      </w:r>
      <w:r w:rsidR="00890994" w:rsidRPr="00962831">
        <w:rPr>
          <w:i/>
        </w:rPr>
        <w:t xml:space="preserve"> </w:t>
      </w:r>
      <w:r w:rsidR="00890994" w:rsidRPr="00962831">
        <w:t>(BST)</w:t>
      </w:r>
      <w:r w:rsidR="00B96E2D" w:rsidRPr="00962831">
        <w:t>.</w:t>
      </w:r>
      <w:r w:rsidR="00EC1F3E" w:rsidRPr="00962831">
        <w:t xml:space="preserve"> </w:t>
      </w:r>
      <w:r w:rsidR="001F72EA">
        <w:rPr>
          <w:lang w:val="en-US"/>
        </w:rPr>
        <w:t>Selain itu</w:t>
      </w:r>
      <w:r w:rsidR="00EC1F3E" w:rsidRPr="00962831">
        <w:t xml:space="preserve"> untuk mencari suatu data dengan C++ </w:t>
      </w:r>
      <w:r w:rsidR="00EC1F3E" w:rsidRPr="00962831">
        <w:rPr>
          <w:i/>
        </w:rPr>
        <w:t xml:space="preserve">set </w:t>
      </w:r>
      <w:r w:rsidR="00EC1F3E" w:rsidRPr="00962831">
        <w:t xml:space="preserve">sebagai </w:t>
      </w:r>
      <w:r w:rsidR="00EC1F3E" w:rsidRPr="00962831">
        <w:rPr>
          <w:i/>
        </w:rPr>
        <w:t xml:space="preserve">key </w:t>
      </w:r>
      <w:r w:rsidR="00EC1F3E" w:rsidRPr="00962831">
        <w:t xml:space="preserve">diperlukan melakukan komparasi </w:t>
      </w:r>
      <w:r w:rsidR="00EC1F3E" w:rsidRPr="00962831">
        <w:rPr>
          <w:i/>
        </w:rPr>
        <w:t>set</w:t>
      </w:r>
      <w:r w:rsidR="00EC1F3E" w:rsidRPr="00962831">
        <w:t xml:space="preserve"> pada setiap node BST yang memiliki kompleksitas </w:t>
      </w:r>
      <m:oMath>
        <m:r>
          <w:rPr>
            <w:rFonts w:ascii="Cambria Math" w:hAnsi="Cambria Math"/>
          </w:rPr>
          <m:t>O(N)</m:t>
        </m:r>
      </m:oMath>
      <w:r w:rsidR="00EC1F3E" w:rsidRPr="00962831">
        <w:t xml:space="preserve"> diman</w:t>
      </w:r>
      <w:r w:rsidR="001D5905" w:rsidRPr="00962831">
        <w:t>a</w:t>
      </w:r>
      <w:r w:rsidR="00EC1F3E" w:rsidRPr="00962831">
        <w:t xml:space="preserve"> </w:t>
      </w:r>
      <m:oMath>
        <m:r>
          <w:rPr>
            <w:rFonts w:ascii="Cambria Math" w:hAnsi="Cambria Math"/>
          </w:rPr>
          <m:t>N</m:t>
        </m:r>
      </m:oMath>
      <w:r w:rsidR="00EC1F3E" w:rsidRPr="00962831">
        <w:t xml:space="preserve"> adalah bayaknya elemen dalam </w:t>
      </w:r>
      <w:r w:rsidR="00EC1F3E" w:rsidRPr="00962831">
        <w:rPr>
          <w:i/>
        </w:rPr>
        <w:t>set</w:t>
      </w:r>
      <w:r w:rsidR="00EC1F3E" w:rsidRPr="00962831">
        <w:t>.</w:t>
      </w:r>
      <w:r w:rsidR="001A2E10" w:rsidRPr="00962831">
        <w:t xml:space="preserve"> Akibatnya, kompleksitas </w:t>
      </w:r>
      <w:r w:rsidR="001A2E10" w:rsidRPr="00962831">
        <w:lastRenderedPageBreak/>
        <w:t xml:space="preserve">yang dibutuhkan untuk pencarian sebuah data dalam </w:t>
      </w:r>
      <w:r w:rsidR="001A2E10" w:rsidRPr="00962831">
        <w:rPr>
          <w:i/>
        </w:rPr>
        <w:t>map</w:t>
      </w:r>
      <w:r w:rsidR="001A2E10" w:rsidRPr="00962831">
        <w:t xml:space="preserve"> dengan </w:t>
      </w:r>
      <w:r w:rsidR="001A2E10" w:rsidRPr="00962831">
        <w:rPr>
          <w:i/>
        </w:rPr>
        <w:t xml:space="preserve">set </w:t>
      </w:r>
      <w:r w:rsidR="001A2E10" w:rsidRPr="00962831">
        <w:t xml:space="preserve">sebagai </w:t>
      </w:r>
      <w:r w:rsidR="001A2E10" w:rsidRPr="00962831">
        <w:rPr>
          <w:i/>
        </w:rPr>
        <w:t>key</w:t>
      </w:r>
      <w:r w:rsidR="001A2E10" w:rsidRPr="00962831">
        <w:t xml:space="preserve"> adalah </w:t>
      </w:r>
      <m:oMath>
        <m:r>
          <w:rPr>
            <w:rFonts w:ascii="Cambria Math" w:hAnsi="Cambria Math"/>
          </w:rPr>
          <m:t>Nxlo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m:t>
        </m:r>
      </m:oMath>
      <w:r w:rsidR="00926DCA" w:rsidRPr="00962831">
        <w:t>.</w:t>
      </w:r>
    </w:p>
    <w:p w14:paraId="0046D037" w14:textId="6E914FC9" w:rsidR="00267374" w:rsidRDefault="00267374" w:rsidP="009616BE">
      <w:pPr>
        <w:ind w:firstLine="720"/>
      </w:pPr>
      <w:r w:rsidRPr="00962831">
        <w:t>Untuk meningkat</w:t>
      </w:r>
      <w:r w:rsidR="00DD5194" w:rsidRPr="00962831">
        <w:t>kan performa pencarian tersebut</w:t>
      </w:r>
      <w:r w:rsidRPr="00962831">
        <w:t>,</w:t>
      </w:r>
      <w:r w:rsidR="00326A28" w:rsidRPr="00962831">
        <w:t xml:space="preserve"> dibuatlah</w:t>
      </w:r>
      <w:r w:rsidRPr="00962831">
        <w:t xml:space="preserve"> implementasi </w:t>
      </w:r>
      <w:r w:rsidR="003F651E" w:rsidRPr="00962831">
        <w:rPr>
          <w:i/>
        </w:rPr>
        <w:t>struct</w:t>
      </w:r>
      <w:r w:rsidRPr="00962831">
        <w:t xml:space="preserve"> dengan nama dfa_label </w:t>
      </w:r>
      <w:r w:rsidR="00C87DDF" w:rsidRPr="00962831">
        <w:t xml:space="preserve">yang </w:t>
      </w:r>
      <w:r w:rsidRPr="00962831">
        <w:t xml:space="preserve">menggunakan </w:t>
      </w:r>
      <w:r w:rsidRPr="00962831">
        <w:rPr>
          <w:i/>
        </w:rPr>
        <w:t xml:space="preserve">hash </w:t>
      </w:r>
      <w:r w:rsidRPr="00962831">
        <w:t xml:space="preserve">sebagai komparator. </w:t>
      </w:r>
      <w:r w:rsidR="00A734AD" w:rsidRPr="00962831">
        <w:t xml:space="preserve">Implementasi </w:t>
      </w:r>
      <w:r w:rsidR="00A734AD" w:rsidRPr="00962831">
        <w:rPr>
          <w:i/>
        </w:rPr>
        <w:t xml:space="preserve">struct </w:t>
      </w:r>
      <w:r w:rsidR="00A734AD" w:rsidRPr="00962831">
        <w:t>dfa_label dapat dilihat pada</w:t>
      </w:r>
      <w:r w:rsidR="007174DB" w:rsidRPr="00962831">
        <w:t xml:space="preserve"> </w:t>
      </w:r>
      <w:r w:rsidR="007174DB" w:rsidRPr="00962831">
        <w:rPr>
          <w:b/>
          <w:sz w:val="18"/>
        </w:rPr>
        <w:fldChar w:fldCharType="begin"/>
      </w:r>
      <w:r w:rsidR="007174DB" w:rsidRPr="00962831">
        <w:rPr>
          <w:b/>
          <w:sz w:val="18"/>
        </w:rPr>
        <w:instrText xml:space="preserve"> REF _Ref421052681 \h  \* MERGEFORMAT </w:instrText>
      </w:r>
      <w:r w:rsidR="007174DB" w:rsidRPr="00962831">
        <w:rPr>
          <w:b/>
          <w:sz w:val="18"/>
        </w:rPr>
      </w:r>
      <w:r w:rsidR="007174DB" w:rsidRPr="00962831">
        <w:rPr>
          <w:b/>
          <w:sz w:val="18"/>
        </w:rPr>
        <w:fldChar w:fldCharType="separate"/>
      </w:r>
      <w:r w:rsidR="003C59E6" w:rsidRPr="003C59E6">
        <w:rPr>
          <w:b/>
          <w:sz w:val="18"/>
        </w:rPr>
        <w:t>Kode Sumber 4.8.1</w:t>
      </w:r>
      <w:r w:rsidR="007174DB" w:rsidRPr="00962831">
        <w:rPr>
          <w:b/>
          <w:sz w:val="18"/>
        </w:rPr>
        <w:fldChar w:fldCharType="end"/>
      </w:r>
      <w:r w:rsidR="007174DB" w:rsidRPr="00962831">
        <w:t xml:space="preserve">, </w:t>
      </w:r>
      <w:r w:rsidR="007174DB" w:rsidRPr="00962831">
        <w:rPr>
          <w:b/>
          <w:sz w:val="18"/>
        </w:rPr>
        <w:fldChar w:fldCharType="begin"/>
      </w:r>
      <w:r w:rsidR="007174DB" w:rsidRPr="00962831">
        <w:rPr>
          <w:b/>
          <w:sz w:val="18"/>
        </w:rPr>
        <w:instrText xml:space="preserve"> REF _Ref421052687 \h  \* MERGEFORMAT </w:instrText>
      </w:r>
      <w:r w:rsidR="007174DB" w:rsidRPr="00962831">
        <w:rPr>
          <w:b/>
          <w:sz w:val="18"/>
        </w:rPr>
      </w:r>
      <w:r w:rsidR="007174DB" w:rsidRPr="00962831">
        <w:rPr>
          <w:b/>
          <w:sz w:val="18"/>
        </w:rPr>
        <w:fldChar w:fldCharType="separate"/>
      </w:r>
      <w:r w:rsidR="003C59E6" w:rsidRPr="003C59E6">
        <w:rPr>
          <w:b/>
          <w:sz w:val="18"/>
        </w:rPr>
        <w:t>Kode Sumber 4.8.2</w:t>
      </w:r>
      <w:r w:rsidR="007174DB" w:rsidRPr="00962831">
        <w:rPr>
          <w:b/>
          <w:sz w:val="18"/>
        </w:rPr>
        <w:fldChar w:fldCharType="end"/>
      </w:r>
      <w:r w:rsidR="007174DB" w:rsidRPr="00962831">
        <w:t xml:space="preserve">, dan </w:t>
      </w:r>
      <w:r w:rsidR="007174DB" w:rsidRPr="00962831">
        <w:rPr>
          <w:b/>
          <w:sz w:val="18"/>
        </w:rPr>
        <w:fldChar w:fldCharType="begin"/>
      </w:r>
      <w:r w:rsidR="007174DB" w:rsidRPr="00962831">
        <w:rPr>
          <w:b/>
          <w:sz w:val="18"/>
        </w:rPr>
        <w:instrText xml:space="preserve"> REF _Ref421052688 \h  \* MERGEFORMAT </w:instrText>
      </w:r>
      <w:r w:rsidR="007174DB" w:rsidRPr="00962831">
        <w:rPr>
          <w:b/>
          <w:sz w:val="18"/>
        </w:rPr>
      </w:r>
      <w:r w:rsidR="007174DB" w:rsidRPr="00962831">
        <w:rPr>
          <w:b/>
          <w:sz w:val="18"/>
        </w:rPr>
        <w:fldChar w:fldCharType="separate"/>
      </w:r>
      <w:r w:rsidR="003C59E6" w:rsidRPr="003C59E6">
        <w:rPr>
          <w:b/>
          <w:sz w:val="18"/>
        </w:rPr>
        <w:t>Kode Sumber 4.8.3</w:t>
      </w:r>
      <w:r w:rsidR="007174DB" w:rsidRPr="00962831">
        <w:rPr>
          <w:b/>
          <w:sz w:val="18"/>
        </w:rPr>
        <w:fldChar w:fldCharType="end"/>
      </w:r>
      <w:r w:rsidR="00A734AD" w:rsidRPr="00962831">
        <w:t xml:space="preserve">. </w:t>
      </w:r>
      <w:r w:rsidRPr="00962831">
        <w:rPr>
          <w:i/>
        </w:rPr>
        <w:t xml:space="preserve">Hash </w:t>
      </w:r>
      <w:r w:rsidRPr="00962831">
        <w:t xml:space="preserve">pada dfa_label diperoleh dari </w:t>
      </w:r>
      <w:r w:rsidR="00A734AD" w:rsidRPr="00962831">
        <w:t xml:space="preserve">perhitungan </w:t>
      </w:r>
      <w:r w:rsidRPr="00962831">
        <w:t>kombinasi elemen dalam dfa_label</w:t>
      </w:r>
      <w:r w:rsidR="003F651E" w:rsidRPr="00962831">
        <w:t xml:space="preserve"> </w:t>
      </w:r>
      <w:r w:rsidR="00B826E6" w:rsidRPr="00962831">
        <w:t xml:space="preserve">yang dilakukan dalam fungsi calculateHash </w:t>
      </w:r>
      <w:r w:rsidR="003F651E" w:rsidRPr="00962831">
        <w:t>(</w:t>
      </w:r>
      <w:r w:rsidR="00A734AD" w:rsidRPr="00962831">
        <w:t>baris 48 s.d 55</w:t>
      </w:r>
      <w:r w:rsidR="003F651E" w:rsidRPr="00962831">
        <w:t>).</w:t>
      </w:r>
      <w:r w:rsidR="00DE1D4D" w:rsidRPr="00962831">
        <w:t xml:space="preserve"> </w:t>
      </w:r>
      <w:r w:rsidR="00A41E0D" w:rsidRPr="00962831">
        <w:t xml:space="preserve">Implementasi </w:t>
      </w:r>
      <w:r w:rsidR="00A41E0D" w:rsidRPr="00962831">
        <w:rPr>
          <w:i/>
        </w:rPr>
        <w:t>hash</w:t>
      </w:r>
      <w:r w:rsidR="00A41E0D" w:rsidRPr="00962831">
        <w:t xml:space="preserve"> a</w:t>
      </w:r>
      <w:r w:rsidR="001F72EA">
        <w:t xml:space="preserve">kan membuat komparasi antar </w:t>
      </w:r>
      <w:r w:rsidR="00A41E0D" w:rsidRPr="00962831">
        <w:rPr>
          <w:i/>
        </w:rPr>
        <w:t xml:space="preserve">struct </w:t>
      </w:r>
      <w:r w:rsidR="00A41E0D" w:rsidRPr="00962831">
        <w:t xml:space="preserve">dfa_label memiliki kompleksitas </w:t>
      </w:r>
      <m:oMath>
        <m:r>
          <w:rPr>
            <w:rFonts w:ascii="Cambria Math" w:hAnsi="Cambria Math"/>
          </w:rPr>
          <m:t>O(1)</m:t>
        </m:r>
      </m:oMath>
      <w:r w:rsidR="00FB48EF" w:rsidRPr="00962831">
        <w:t>.</w:t>
      </w:r>
      <w:r w:rsidR="00570B72" w:rsidRPr="00962831">
        <w:t xml:space="preserve"> Implementasi fungsi komparasi dapat dilihat pada baris 16 s.d. 27.</w:t>
      </w:r>
    </w:p>
    <w:p w14:paraId="7D696A75" w14:textId="77777777" w:rsidR="006D199B" w:rsidRPr="00962831" w:rsidRDefault="006D199B" w:rsidP="009616BE">
      <w:pPr>
        <w:ind w:firstLine="720"/>
      </w:pPr>
    </w:p>
    <w:tbl>
      <w:tblPr>
        <w:tblStyle w:val="TableGrid"/>
        <w:tblW w:w="0" w:type="auto"/>
        <w:tblLayout w:type="fixed"/>
        <w:tblLook w:val="04A0" w:firstRow="1" w:lastRow="0" w:firstColumn="1" w:lastColumn="0" w:noHBand="0" w:noVBand="1"/>
      </w:tblPr>
      <w:tblGrid>
        <w:gridCol w:w="542"/>
        <w:gridCol w:w="5095"/>
      </w:tblGrid>
      <w:tr w:rsidR="00827F99" w:rsidRPr="00962831" w14:paraId="6B6D4388" w14:textId="77777777" w:rsidTr="006D199B">
        <w:trPr>
          <w:trHeight w:val="4637"/>
        </w:trPr>
        <w:tc>
          <w:tcPr>
            <w:tcW w:w="542" w:type="dxa"/>
            <w:tcBorders>
              <w:bottom w:val="single" w:sz="4" w:space="0" w:color="auto"/>
            </w:tcBorders>
            <w:shd w:val="clear" w:color="auto" w:fill="FFFFFF" w:themeFill="background1"/>
          </w:tcPr>
          <w:p w14:paraId="6E6BAE4F"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w:t>
            </w:r>
          </w:p>
          <w:p w14:paraId="340B116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w:t>
            </w:r>
          </w:p>
          <w:p w14:paraId="27A743E8"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3.</w:t>
            </w:r>
          </w:p>
          <w:p w14:paraId="56E4EA8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4.</w:t>
            </w:r>
          </w:p>
          <w:p w14:paraId="27072A2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5.</w:t>
            </w:r>
          </w:p>
          <w:p w14:paraId="58E992A1"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6.</w:t>
            </w:r>
          </w:p>
          <w:p w14:paraId="13AB109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7.</w:t>
            </w:r>
          </w:p>
          <w:p w14:paraId="24A946FB"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8.</w:t>
            </w:r>
          </w:p>
          <w:p w14:paraId="0D14CCE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9.</w:t>
            </w:r>
          </w:p>
          <w:p w14:paraId="7205527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10.</w:t>
            </w:r>
          </w:p>
          <w:p w14:paraId="513A9BCA"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11.</w:t>
            </w:r>
          </w:p>
          <w:p w14:paraId="50778380"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12.</w:t>
            </w:r>
          </w:p>
          <w:p w14:paraId="13FCADA7"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13.</w:t>
            </w:r>
          </w:p>
          <w:p w14:paraId="5F9EA593"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14.</w:t>
            </w:r>
          </w:p>
          <w:p w14:paraId="6442E44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15.</w:t>
            </w:r>
          </w:p>
          <w:p w14:paraId="753D2706"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16.</w:t>
            </w:r>
          </w:p>
          <w:p w14:paraId="460F1534"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17.</w:t>
            </w:r>
          </w:p>
          <w:p w14:paraId="51A964F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18.</w:t>
            </w:r>
          </w:p>
          <w:p w14:paraId="6A93F0A2"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19.</w:t>
            </w:r>
          </w:p>
          <w:p w14:paraId="488375EE"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20.</w:t>
            </w:r>
          </w:p>
          <w:p w14:paraId="765007B2"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21.</w:t>
            </w:r>
          </w:p>
          <w:p w14:paraId="77442881"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22.</w:t>
            </w:r>
          </w:p>
          <w:p w14:paraId="0CD2CBFC"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23.</w:t>
            </w:r>
          </w:p>
          <w:p w14:paraId="0DE8446A" w14:textId="77777777" w:rsidR="00AC7615" w:rsidRPr="00962831" w:rsidRDefault="00AC7615" w:rsidP="00AC7615">
            <w:pPr>
              <w:rPr>
                <w:rFonts w:ascii="Courier New" w:hAnsi="Courier New" w:cs="Courier New"/>
                <w:sz w:val="18"/>
                <w:szCs w:val="18"/>
              </w:rPr>
            </w:pPr>
            <w:r w:rsidRPr="00962831">
              <w:rPr>
                <w:rFonts w:ascii="Courier New" w:hAnsi="Courier New" w:cs="Courier New"/>
                <w:sz w:val="18"/>
                <w:szCs w:val="18"/>
              </w:rPr>
              <w:t>24.</w:t>
            </w:r>
          </w:p>
          <w:p w14:paraId="7C8B1256" w14:textId="7454CAC8" w:rsidR="00F15296" w:rsidRPr="00962831" w:rsidRDefault="00AC7615" w:rsidP="00AC7615">
            <w:pPr>
              <w:rPr>
                <w:rFonts w:ascii="Courier New" w:hAnsi="Courier New" w:cs="Courier New"/>
                <w:sz w:val="18"/>
                <w:szCs w:val="18"/>
              </w:rPr>
            </w:pPr>
            <w:r w:rsidRPr="00962831">
              <w:rPr>
                <w:rFonts w:ascii="Courier New" w:hAnsi="Courier New" w:cs="Courier New"/>
                <w:sz w:val="18"/>
                <w:szCs w:val="18"/>
              </w:rPr>
              <w:t>25.</w:t>
            </w:r>
          </w:p>
        </w:tc>
        <w:tc>
          <w:tcPr>
            <w:tcW w:w="5095" w:type="dxa"/>
            <w:tcBorders>
              <w:bottom w:val="single" w:sz="4" w:space="0" w:color="auto"/>
            </w:tcBorders>
          </w:tcPr>
          <w:p w14:paraId="7E4B6A4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template &lt;typename T&gt;</w:t>
            </w:r>
          </w:p>
          <w:p w14:paraId="2E39C598"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struct dfa_label{</w:t>
            </w:r>
          </w:p>
          <w:p w14:paraId="795E25E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unsigned long long hash_id;</w:t>
            </w:r>
          </w:p>
          <w:p w14:paraId="2BE19013"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T dt[101];</w:t>
            </w:r>
          </w:p>
          <w:p w14:paraId="0760EB5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int data;</w:t>
            </w:r>
          </w:p>
          <w:p w14:paraId="025A06F3" w14:textId="77777777" w:rsidR="00C863F9" w:rsidRPr="00962831" w:rsidRDefault="00C863F9" w:rsidP="00AE0057">
            <w:pPr>
              <w:rPr>
                <w:rFonts w:ascii="Courier New" w:hAnsi="Courier New" w:cs="Courier New"/>
                <w:sz w:val="18"/>
                <w:szCs w:val="18"/>
              </w:rPr>
            </w:pPr>
          </w:p>
          <w:p w14:paraId="6ACEFA0C"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dfa_label()</w:t>
            </w:r>
          </w:p>
          <w:p w14:paraId="215B82B1"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4EB17C2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hash_id = 0;</w:t>
            </w:r>
          </w:p>
          <w:p w14:paraId="09F55C7C"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data = 0;</w:t>
            </w:r>
          </w:p>
          <w:p w14:paraId="24E9B2E0"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2A94BD32" w14:textId="1DDA5A68" w:rsidR="00AE0057" w:rsidRPr="00962831" w:rsidRDefault="00AE0057" w:rsidP="006D199B">
            <w:pPr>
              <w:rPr>
                <w:rFonts w:ascii="Courier New" w:hAnsi="Courier New" w:cs="Courier New"/>
                <w:sz w:val="18"/>
                <w:szCs w:val="18"/>
              </w:rPr>
            </w:pPr>
            <w:r w:rsidRPr="00962831">
              <w:rPr>
                <w:rFonts w:ascii="Courier New" w:hAnsi="Courier New" w:cs="Courier New"/>
                <w:sz w:val="18"/>
                <w:szCs w:val="18"/>
              </w:rPr>
              <w:t xml:space="preserve">    // struct comparator with '==' operator</w:t>
            </w:r>
          </w:p>
          <w:p w14:paraId="272AE5C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bool operator==(const dfa_label &amp;o) const</w:t>
            </w:r>
          </w:p>
          <w:p w14:paraId="33BEE3F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3D3CED59"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return hash_id == o.hash_id;</w:t>
            </w:r>
          </w:p>
          <w:p w14:paraId="656A4F03"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0DBFB00F" w14:textId="77777777" w:rsidR="00C863F9" w:rsidRPr="00962831" w:rsidRDefault="00C863F9" w:rsidP="00AE0057">
            <w:pPr>
              <w:rPr>
                <w:rFonts w:ascii="Courier New" w:hAnsi="Courier New" w:cs="Courier New"/>
                <w:sz w:val="18"/>
                <w:szCs w:val="18"/>
              </w:rPr>
            </w:pPr>
          </w:p>
          <w:p w14:paraId="7B95BFE4"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struct comparator with '==' operator</w:t>
            </w:r>
          </w:p>
          <w:p w14:paraId="3AEF7947"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if |data| &lt; cmp.|data| ret true;</w:t>
            </w:r>
          </w:p>
          <w:p w14:paraId="100C5E8E"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if data[i] &lt; cmp.data[i] ret true;</w:t>
            </w:r>
          </w:p>
          <w:p w14:paraId="4594252F"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 else ret false;</w:t>
            </w:r>
          </w:p>
          <w:p w14:paraId="5F634D5F"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bool operator&lt;(const dfa_label &amp;o) const</w:t>
            </w:r>
          </w:p>
          <w:p w14:paraId="7F9C126B"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w:t>
            </w:r>
          </w:p>
          <w:p w14:paraId="217B9C11" w14:textId="77777777" w:rsidR="00AE0057" w:rsidRPr="00962831" w:rsidRDefault="00AE0057" w:rsidP="00AE0057">
            <w:pPr>
              <w:rPr>
                <w:rFonts w:ascii="Courier New" w:hAnsi="Courier New" w:cs="Courier New"/>
                <w:sz w:val="18"/>
                <w:szCs w:val="18"/>
              </w:rPr>
            </w:pPr>
            <w:r w:rsidRPr="00962831">
              <w:rPr>
                <w:rFonts w:ascii="Courier New" w:hAnsi="Courier New" w:cs="Courier New"/>
                <w:sz w:val="18"/>
                <w:szCs w:val="18"/>
              </w:rPr>
              <w:t xml:space="preserve">            return hash_id &lt; o.hash_id;</w:t>
            </w:r>
          </w:p>
          <w:p w14:paraId="7CD0A595" w14:textId="590DF96A" w:rsidR="00827F99" w:rsidRPr="00962831" w:rsidRDefault="00AE0057" w:rsidP="006E3649">
            <w:pPr>
              <w:keepNext/>
              <w:rPr>
                <w:rFonts w:ascii="Courier New" w:hAnsi="Courier New" w:cs="Courier New"/>
                <w:sz w:val="18"/>
                <w:szCs w:val="18"/>
              </w:rPr>
            </w:pPr>
            <w:r w:rsidRPr="00962831">
              <w:rPr>
                <w:rFonts w:ascii="Courier New" w:hAnsi="Courier New" w:cs="Courier New"/>
                <w:sz w:val="18"/>
                <w:szCs w:val="18"/>
              </w:rPr>
              <w:t xml:space="preserve">    }</w:t>
            </w:r>
          </w:p>
        </w:tc>
      </w:tr>
    </w:tbl>
    <w:p w14:paraId="544E4E0F" w14:textId="44C9874A" w:rsidR="006E3649" w:rsidRPr="00962831" w:rsidRDefault="006E3649" w:rsidP="002622C7">
      <w:pPr>
        <w:pStyle w:val="Caption"/>
      </w:pPr>
      <w:bookmarkStart w:id="300" w:name="_Ref421052681"/>
      <w:bookmarkStart w:id="301" w:name="_Toc425380828"/>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1</w:t>
      </w:r>
      <w:r w:rsidR="00B22650" w:rsidRPr="00962831">
        <w:fldChar w:fldCharType="end"/>
      </w:r>
      <w:bookmarkEnd w:id="300"/>
      <w:r w:rsidR="00465E82" w:rsidRPr="00962831">
        <w:t xml:space="preserve"> Implementasi </w:t>
      </w:r>
      <w:r w:rsidR="00465E82" w:rsidRPr="00962831">
        <w:rPr>
          <w:i/>
        </w:rPr>
        <w:t xml:space="preserve">struct </w:t>
      </w:r>
      <w:r w:rsidR="00465E82" w:rsidRPr="00962831">
        <w:t>dfa_label (1)</w:t>
      </w:r>
      <w:bookmarkEnd w:id="301"/>
    </w:p>
    <w:p w14:paraId="78549102" w14:textId="77777777" w:rsidR="000A7FFA" w:rsidRPr="00962831" w:rsidRDefault="000A7FFA" w:rsidP="000A7FFA"/>
    <w:tbl>
      <w:tblPr>
        <w:tblStyle w:val="TableGrid"/>
        <w:tblW w:w="0" w:type="auto"/>
        <w:tblLayout w:type="fixed"/>
        <w:tblLook w:val="04A0" w:firstRow="1" w:lastRow="0" w:firstColumn="1" w:lastColumn="0" w:noHBand="0" w:noVBand="1"/>
      </w:tblPr>
      <w:tblGrid>
        <w:gridCol w:w="542"/>
        <w:gridCol w:w="5095"/>
      </w:tblGrid>
      <w:tr w:rsidR="00267374" w:rsidRPr="00962831" w14:paraId="02E6FB47" w14:textId="77777777" w:rsidTr="00FD4DB5">
        <w:trPr>
          <w:trHeight w:val="7511"/>
        </w:trPr>
        <w:tc>
          <w:tcPr>
            <w:tcW w:w="542" w:type="dxa"/>
            <w:tcBorders>
              <w:top w:val="single" w:sz="4" w:space="0" w:color="auto"/>
              <w:bottom w:val="single" w:sz="4" w:space="0" w:color="auto"/>
            </w:tcBorders>
            <w:shd w:val="clear" w:color="auto" w:fill="FFFFFF" w:themeFill="background1"/>
          </w:tcPr>
          <w:p w14:paraId="7B1E6A11" w14:textId="58D8154F" w:rsidR="00751709" w:rsidRPr="00962831" w:rsidRDefault="00751709" w:rsidP="00267374">
            <w:pPr>
              <w:rPr>
                <w:rFonts w:ascii="Courier New" w:hAnsi="Courier New" w:cs="Courier New"/>
                <w:sz w:val="18"/>
                <w:szCs w:val="18"/>
              </w:rPr>
            </w:pPr>
            <w:r w:rsidRPr="00962831">
              <w:rPr>
                <w:rFonts w:ascii="Courier New" w:hAnsi="Courier New" w:cs="Courier New"/>
                <w:sz w:val="18"/>
                <w:szCs w:val="18"/>
              </w:rPr>
              <w:lastRenderedPageBreak/>
              <w:t>27.</w:t>
            </w:r>
          </w:p>
          <w:p w14:paraId="214E9A74" w14:textId="586FA457"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28.</w:t>
            </w:r>
          </w:p>
          <w:p w14:paraId="5F880E82" w14:textId="01A17E2D"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29.</w:t>
            </w:r>
          </w:p>
          <w:p w14:paraId="162581E8" w14:textId="77777777" w:rsidR="0056646E" w:rsidRPr="00962831" w:rsidRDefault="0056646E" w:rsidP="00267374">
            <w:pPr>
              <w:rPr>
                <w:rFonts w:ascii="Courier New" w:hAnsi="Courier New" w:cs="Courier New"/>
                <w:sz w:val="18"/>
                <w:szCs w:val="18"/>
              </w:rPr>
            </w:pPr>
          </w:p>
          <w:p w14:paraId="2B723BDF" w14:textId="4E008A23" w:rsidR="006772E9" w:rsidRPr="00962831" w:rsidRDefault="006772E9" w:rsidP="00267374">
            <w:pPr>
              <w:rPr>
                <w:rFonts w:ascii="Courier New" w:hAnsi="Courier New" w:cs="Courier New"/>
                <w:sz w:val="18"/>
                <w:szCs w:val="18"/>
              </w:rPr>
            </w:pPr>
            <w:r w:rsidRPr="00962831">
              <w:rPr>
                <w:rFonts w:ascii="Courier New" w:hAnsi="Courier New" w:cs="Courier New"/>
                <w:sz w:val="18"/>
                <w:szCs w:val="18"/>
              </w:rPr>
              <w:t>30.</w:t>
            </w:r>
          </w:p>
          <w:p w14:paraId="7A8F73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31.</w:t>
            </w:r>
          </w:p>
          <w:p w14:paraId="6C55A2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32.</w:t>
            </w:r>
          </w:p>
          <w:p w14:paraId="2C37478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33.</w:t>
            </w:r>
          </w:p>
          <w:p w14:paraId="41F900F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34.</w:t>
            </w:r>
          </w:p>
          <w:p w14:paraId="08A659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35.</w:t>
            </w:r>
          </w:p>
          <w:p w14:paraId="70D19F1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36.</w:t>
            </w:r>
          </w:p>
          <w:p w14:paraId="34D022B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37.</w:t>
            </w:r>
          </w:p>
          <w:p w14:paraId="2FD0DB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38.</w:t>
            </w:r>
          </w:p>
          <w:p w14:paraId="7A70D61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39.</w:t>
            </w:r>
          </w:p>
          <w:p w14:paraId="55D1418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40.</w:t>
            </w:r>
          </w:p>
          <w:p w14:paraId="57CC0C3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41.</w:t>
            </w:r>
          </w:p>
          <w:p w14:paraId="49FEA0C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42.</w:t>
            </w:r>
          </w:p>
          <w:p w14:paraId="486BE975"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43.</w:t>
            </w:r>
          </w:p>
          <w:p w14:paraId="6EE8198C"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44.</w:t>
            </w:r>
          </w:p>
          <w:p w14:paraId="59290D3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45.</w:t>
            </w:r>
          </w:p>
          <w:p w14:paraId="16ECCC7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46.</w:t>
            </w:r>
          </w:p>
          <w:p w14:paraId="156D217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47.</w:t>
            </w:r>
          </w:p>
          <w:p w14:paraId="16A98E1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48.</w:t>
            </w:r>
          </w:p>
          <w:p w14:paraId="01BD33F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49.</w:t>
            </w:r>
          </w:p>
          <w:p w14:paraId="527E7CB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50.</w:t>
            </w:r>
          </w:p>
          <w:p w14:paraId="598456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51.</w:t>
            </w:r>
          </w:p>
          <w:p w14:paraId="45049ACC"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52.</w:t>
            </w:r>
          </w:p>
          <w:p w14:paraId="5CB3676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53.</w:t>
            </w:r>
          </w:p>
          <w:p w14:paraId="699234A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54.</w:t>
            </w:r>
          </w:p>
          <w:p w14:paraId="28FAD5E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55.</w:t>
            </w:r>
          </w:p>
          <w:p w14:paraId="39EC62E5"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56.</w:t>
            </w:r>
          </w:p>
          <w:p w14:paraId="3C9AC79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57.</w:t>
            </w:r>
          </w:p>
          <w:p w14:paraId="18E7512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58.</w:t>
            </w:r>
          </w:p>
          <w:p w14:paraId="7D22386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59.</w:t>
            </w:r>
          </w:p>
          <w:p w14:paraId="24DBFBA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60.</w:t>
            </w:r>
          </w:p>
          <w:p w14:paraId="2651FCE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61.</w:t>
            </w:r>
          </w:p>
          <w:p w14:paraId="3260DFF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62.</w:t>
            </w:r>
          </w:p>
          <w:p w14:paraId="497D1F0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63.</w:t>
            </w:r>
          </w:p>
          <w:p w14:paraId="601D66D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64.</w:t>
            </w:r>
          </w:p>
          <w:p w14:paraId="7E753723" w14:textId="258B9EB5"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65.</w:t>
            </w:r>
          </w:p>
        </w:tc>
        <w:tc>
          <w:tcPr>
            <w:tcW w:w="5095" w:type="dxa"/>
            <w:tcBorders>
              <w:top w:val="single" w:sz="4" w:space="0" w:color="auto"/>
              <w:bottom w:val="single" w:sz="4" w:space="0" w:color="auto"/>
            </w:tcBorders>
          </w:tcPr>
          <w:p w14:paraId="03CC995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insert new element to label</w:t>
            </w:r>
          </w:p>
          <w:p w14:paraId="5B23983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check for duplicates and sort the element after insert</w:t>
            </w:r>
          </w:p>
          <w:p w14:paraId="7F93484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if exists ret 0, else return 1</w:t>
            </w:r>
          </w:p>
          <w:p w14:paraId="5047AA0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bool push(T ins)</w:t>
            </w:r>
          </w:p>
          <w:p w14:paraId="68527BDF"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3F67161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0C768C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D0AFD1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if(ins == dt[i])</w:t>
            </w:r>
          </w:p>
          <w:p w14:paraId="199B7B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7CE4510B"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false;</w:t>
            </w:r>
          </w:p>
          <w:p w14:paraId="5E0611D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9E79F9B"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35E2B4C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dt[data++] = ins;</w:t>
            </w:r>
          </w:p>
          <w:p w14:paraId="553D39D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sort(dt,dt+data);</w:t>
            </w:r>
          </w:p>
          <w:p w14:paraId="28E0ABE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true;</w:t>
            </w:r>
          </w:p>
          <w:p w14:paraId="4E2F524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0874185B" w14:textId="77777777" w:rsidR="00267374" w:rsidRPr="00962831" w:rsidRDefault="00267374" w:rsidP="00267374">
            <w:pPr>
              <w:rPr>
                <w:rFonts w:ascii="Courier New" w:hAnsi="Courier New" w:cs="Courier New"/>
                <w:sz w:val="18"/>
                <w:szCs w:val="18"/>
              </w:rPr>
            </w:pPr>
          </w:p>
          <w:p w14:paraId="68D7152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void calculateHash()</w:t>
            </w:r>
          </w:p>
          <w:p w14:paraId="1E526410"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59D581D1"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hash_id = 0;</w:t>
            </w:r>
          </w:p>
          <w:p w14:paraId="6EE21E1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3AA540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686605AD"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hash_id=hash_id*211+dt[i];</w:t>
            </w:r>
          </w:p>
          <w:p w14:paraId="2CF4B12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23D60A4"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7B138E3" w14:textId="77777777" w:rsidR="00267374" w:rsidRDefault="00267374" w:rsidP="00267374">
            <w:pPr>
              <w:rPr>
                <w:rFonts w:ascii="Courier New" w:hAnsi="Courier New" w:cs="Courier New"/>
                <w:sz w:val="18"/>
                <w:szCs w:val="18"/>
              </w:rPr>
            </w:pPr>
          </w:p>
          <w:p w14:paraId="74E036FA"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check element in label</w:t>
            </w:r>
          </w:p>
          <w:p w14:paraId="58A9FED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 if exists return 1, else return 0</w:t>
            </w:r>
          </w:p>
          <w:p w14:paraId="0CA27F36"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bool count(T ins)</w:t>
            </w:r>
          </w:p>
          <w:p w14:paraId="50F6ECD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2BE8029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for(int i=0;i&lt;data;i++)</w:t>
            </w:r>
          </w:p>
          <w:p w14:paraId="7EB82D93"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7AB94E9E"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if(ins == dt[i])</w:t>
            </w:r>
          </w:p>
          <w:p w14:paraId="320A0B18"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6586FC2"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true;</w:t>
            </w:r>
          </w:p>
          <w:p w14:paraId="49C44FB9"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0B335BC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w:t>
            </w:r>
          </w:p>
          <w:p w14:paraId="4C54A687" w14:textId="77777777" w:rsidR="00267374" w:rsidRPr="00962831" w:rsidRDefault="00267374" w:rsidP="00267374">
            <w:pPr>
              <w:rPr>
                <w:rFonts w:ascii="Courier New" w:hAnsi="Courier New" w:cs="Courier New"/>
                <w:sz w:val="18"/>
                <w:szCs w:val="18"/>
              </w:rPr>
            </w:pPr>
            <w:r w:rsidRPr="00962831">
              <w:rPr>
                <w:rFonts w:ascii="Courier New" w:hAnsi="Courier New" w:cs="Courier New"/>
                <w:sz w:val="18"/>
                <w:szCs w:val="18"/>
              </w:rPr>
              <w:t xml:space="preserve">        return false;</w:t>
            </w:r>
          </w:p>
          <w:p w14:paraId="71D13B90" w14:textId="35DEC26E" w:rsidR="00267374" w:rsidRPr="00962831" w:rsidRDefault="00267374" w:rsidP="009C1B30">
            <w:pPr>
              <w:keepNext/>
              <w:rPr>
                <w:rFonts w:ascii="Courier New" w:hAnsi="Courier New" w:cs="Courier New"/>
                <w:sz w:val="18"/>
                <w:szCs w:val="18"/>
              </w:rPr>
            </w:pPr>
            <w:r w:rsidRPr="00962831">
              <w:rPr>
                <w:rFonts w:ascii="Courier New" w:hAnsi="Courier New" w:cs="Courier New"/>
                <w:sz w:val="18"/>
                <w:szCs w:val="18"/>
              </w:rPr>
              <w:t xml:space="preserve">    }</w:t>
            </w:r>
          </w:p>
        </w:tc>
      </w:tr>
    </w:tbl>
    <w:p w14:paraId="4C9AB3C7" w14:textId="763052F0" w:rsidR="007F66DA" w:rsidRPr="00962831" w:rsidRDefault="009C1B30" w:rsidP="002622C7">
      <w:pPr>
        <w:pStyle w:val="Caption"/>
      </w:pPr>
      <w:bookmarkStart w:id="302" w:name="_Ref421052687"/>
      <w:bookmarkStart w:id="303" w:name="_Toc425380829"/>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2</w:t>
      </w:r>
      <w:r w:rsidR="00B22650" w:rsidRPr="00962831">
        <w:fldChar w:fldCharType="end"/>
      </w:r>
      <w:bookmarkEnd w:id="302"/>
      <w:r w:rsidR="00465E82" w:rsidRPr="00962831">
        <w:t xml:space="preserve"> Implementasi </w:t>
      </w:r>
      <w:r w:rsidR="00465E82" w:rsidRPr="00962831">
        <w:rPr>
          <w:i/>
        </w:rPr>
        <w:t xml:space="preserve">struct </w:t>
      </w:r>
      <w:r w:rsidR="00465E82" w:rsidRPr="00962831">
        <w:t>dfa_label (2)</w:t>
      </w:r>
      <w:bookmarkEnd w:id="303"/>
    </w:p>
    <w:p w14:paraId="367E9F1F" w14:textId="77777777" w:rsidR="007F66DA" w:rsidRPr="00962831" w:rsidRDefault="007F66DA"/>
    <w:tbl>
      <w:tblPr>
        <w:tblStyle w:val="TableGrid"/>
        <w:tblW w:w="0" w:type="auto"/>
        <w:tblLayout w:type="fixed"/>
        <w:tblLook w:val="04A0" w:firstRow="1" w:lastRow="0" w:firstColumn="1" w:lastColumn="0" w:noHBand="0" w:noVBand="1"/>
      </w:tblPr>
      <w:tblGrid>
        <w:gridCol w:w="542"/>
        <w:gridCol w:w="5095"/>
      </w:tblGrid>
      <w:tr w:rsidR="007F66DA" w:rsidRPr="00962831" w14:paraId="2FECB52C" w14:textId="77777777" w:rsidTr="00267374">
        <w:trPr>
          <w:trHeight w:val="2857"/>
        </w:trPr>
        <w:tc>
          <w:tcPr>
            <w:tcW w:w="542" w:type="dxa"/>
            <w:tcBorders>
              <w:top w:val="single" w:sz="4" w:space="0" w:color="auto"/>
            </w:tcBorders>
            <w:shd w:val="clear" w:color="auto" w:fill="FFFFFF" w:themeFill="background1"/>
          </w:tcPr>
          <w:p w14:paraId="4088E3E6" w14:textId="2EBAD263" w:rsidR="007F66DA" w:rsidRPr="00962831" w:rsidRDefault="00FD4DB5" w:rsidP="007F66DA">
            <w:pPr>
              <w:rPr>
                <w:rFonts w:ascii="Courier New" w:hAnsi="Courier New" w:cs="Courier New"/>
                <w:sz w:val="18"/>
                <w:szCs w:val="18"/>
              </w:rPr>
            </w:pPr>
            <w:r w:rsidRPr="00962831">
              <w:rPr>
                <w:rFonts w:ascii="Courier New" w:hAnsi="Courier New" w:cs="Courier New"/>
                <w:sz w:val="18"/>
                <w:szCs w:val="18"/>
              </w:rPr>
              <w:lastRenderedPageBreak/>
              <w:t>66.</w:t>
            </w:r>
          </w:p>
          <w:p w14:paraId="5E9BC07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67.</w:t>
            </w:r>
          </w:p>
          <w:p w14:paraId="1832EA1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68.</w:t>
            </w:r>
          </w:p>
          <w:p w14:paraId="744A9CC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69.</w:t>
            </w:r>
          </w:p>
          <w:p w14:paraId="6D6CD81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70.</w:t>
            </w:r>
          </w:p>
          <w:p w14:paraId="03AA5F32"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71.</w:t>
            </w:r>
          </w:p>
          <w:p w14:paraId="3A12B23E"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72.</w:t>
            </w:r>
          </w:p>
          <w:p w14:paraId="7A4CCD6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73.</w:t>
            </w:r>
          </w:p>
          <w:p w14:paraId="6F70392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74.</w:t>
            </w:r>
          </w:p>
          <w:p w14:paraId="3F4CDC6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75.</w:t>
            </w:r>
          </w:p>
          <w:p w14:paraId="02AFB8BB"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76.</w:t>
            </w:r>
          </w:p>
          <w:p w14:paraId="2A4E8D97"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77.</w:t>
            </w:r>
          </w:p>
          <w:p w14:paraId="229AA16B"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78.</w:t>
            </w:r>
          </w:p>
          <w:p w14:paraId="212F3BE6"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79.</w:t>
            </w:r>
          </w:p>
          <w:p w14:paraId="572C0BFD" w14:textId="2C19989C"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80.</w:t>
            </w:r>
          </w:p>
        </w:tc>
        <w:tc>
          <w:tcPr>
            <w:tcW w:w="5095" w:type="dxa"/>
            <w:tcBorders>
              <w:top w:val="single" w:sz="4" w:space="0" w:color="auto"/>
            </w:tcBorders>
          </w:tcPr>
          <w:p w14:paraId="419E159B" w14:textId="77777777" w:rsidR="007F66DA" w:rsidRPr="00962831" w:rsidRDefault="007F66DA" w:rsidP="007F66DA">
            <w:pPr>
              <w:rPr>
                <w:rFonts w:ascii="Courier New" w:hAnsi="Courier New" w:cs="Courier New"/>
                <w:sz w:val="18"/>
                <w:szCs w:val="18"/>
              </w:rPr>
            </w:pPr>
          </w:p>
          <w:p w14:paraId="68AFA6F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 return how much nodes in label</w:t>
            </w:r>
          </w:p>
          <w:p w14:paraId="35A5FCE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int size()</w:t>
            </w:r>
          </w:p>
          <w:p w14:paraId="3BE4A860"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4E1C3F05"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return data;</w:t>
            </w:r>
          </w:p>
          <w:p w14:paraId="2CAA7BFC"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23632BDE" w14:textId="77777777" w:rsidR="007F66DA" w:rsidRPr="00962831" w:rsidRDefault="007F66DA" w:rsidP="007F66DA">
            <w:pPr>
              <w:rPr>
                <w:rFonts w:ascii="Courier New" w:hAnsi="Courier New" w:cs="Courier New"/>
                <w:sz w:val="18"/>
                <w:szCs w:val="18"/>
              </w:rPr>
            </w:pPr>
          </w:p>
          <w:p w14:paraId="2E96BBC4"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void clear()</w:t>
            </w:r>
          </w:p>
          <w:p w14:paraId="67AE190E"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1D041989"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hash_id = 0;</w:t>
            </w:r>
          </w:p>
          <w:p w14:paraId="41546261"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data = 0;</w:t>
            </w:r>
          </w:p>
          <w:p w14:paraId="5D4EF343" w14:textId="77777777" w:rsidR="007F66DA" w:rsidRPr="00962831" w:rsidRDefault="007F66DA" w:rsidP="007F66DA">
            <w:pPr>
              <w:rPr>
                <w:rFonts w:ascii="Courier New" w:hAnsi="Courier New" w:cs="Courier New"/>
                <w:sz w:val="18"/>
                <w:szCs w:val="18"/>
              </w:rPr>
            </w:pPr>
            <w:r w:rsidRPr="00962831">
              <w:rPr>
                <w:rFonts w:ascii="Courier New" w:hAnsi="Courier New" w:cs="Courier New"/>
                <w:sz w:val="18"/>
                <w:szCs w:val="18"/>
              </w:rPr>
              <w:t xml:space="preserve">    }</w:t>
            </w:r>
          </w:p>
          <w:p w14:paraId="38D72AE1" w14:textId="77777777" w:rsidR="007F66DA" w:rsidRPr="00962831" w:rsidRDefault="007F66DA" w:rsidP="007F66DA">
            <w:pPr>
              <w:rPr>
                <w:rFonts w:ascii="Courier New" w:hAnsi="Courier New" w:cs="Courier New"/>
                <w:sz w:val="18"/>
                <w:szCs w:val="18"/>
              </w:rPr>
            </w:pPr>
          </w:p>
          <w:p w14:paraId="4FD4C093" w14:textId="3194D5E7" w:rsidR="007F66DA" w:rsidRPr="00962831" w:rsidRDefault="007F66DA" w:rsidP="009C1B30">
            <w:pPr>
              <w:keepNext/>
              <w:rPr>
                <w:rFonts w:ascii="Courier New" w:hAnsi="Courier New" w:cs="Courier New"/>
                <w:sz w:val="18"/>
                <w:szCs w:val="18"/>
              </w:rPr>
            </w:pPr>
            <w:r w:rsidRPr="00962831">
              <w:rPr>
                <w:rFonts w:ascii="Courier New" w:hAnsi="Courier New" w:cs="Courier New"/>
                <w:sz w:val="18"/>
                <w:szCs w:val="18"/>
              </w:rPr>
              <w:t>};</w:t>
            </w:r>
          </w:p>
        </w:tc>
      </w:tr>
    </w:tbl>
    <w:p w14:paraId="59C4A2BA" w14:textId="4400E04E" w:rsidR="003F354A" w:rsidRPr="00962831" w:rsidRDefault="009C1B30" w:rsidP="002622C7">
      <w:pPr>
        <w:pStyle w:val="Caption"/>
      </w:pPr>
      <w:bookmarkStart w:id="304" w:name="_Ref421052688"/>
      <w:bookmarkStart w:id="305" w:name="_Toc425380830"/>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3</w:t>
      </w:r>
      <w:r w:rsidR="00B22650" w:rsidRPr="00962831">
        <w:fldChar w:fldCharType="end"/>
      </w:r>
      <w:bookmarkEnd w:id="304"/>
      <w:r w:rsidR="00465E82" w:rsidRPr="00962831">
        <w:t xml:space="preserve"> Implementasi </w:t>
      </w:r>
      <w:r w:rsidR="00465E82" w:rsidRPr="00962831">
        <w:rPr>
          <w:i/>
        </w:rPr>
        <w:t xml:space="preserve">struct </w:t>
      </w:r>
      <w:r w:rsidR="00465E82" w:rsidRPr="00962831">
        <w:t>dfa_label (3)</w:t>
      </w:r>
      <w:bookmarkEnd w:id="305"/>
    </w:p>
    <w:p w14:paraId="5AC3B8D6" w14:textId="4196075B" w:rsidR="00372ED8" w:rsidRDefault="00372ED8" w:rsidP="00372ED8">
      <w:pPr>
        <w:ind w:firstLine="720"/>
      </w:pPr>
      <w:r w:rsidRPr="00962831">
        <w:t xml:space="preserve">Struktur data penunjang lainnya adalah </w:t>
      </w:r>
      <w:r w:rsidRPr="00962831">
        <w:rPr>
          <w:i/>
        </w:rPr>
        <w:t xml:space="preserve">struct </w:t>
      </w:r>
      <w:r w:rsidRPr="00962831">
        <w:t xml:space="preserve">pair_int. Struktur data ini merupakan struktur data yang digunakan untuk mempermudah penyimpanan pasangan dari dua bilangan bulat. Implementasi </w:t>
      </w:r>
      <w:r w:rsidRPr="00962831">
        <w:rPr>
          <w:i/>
        </w:rPr>
        <w:t xml:space="preserve">struct </w:t>
      </w:r>
      <w:r w:rsidRPr="00962831">
        <w:t xml:space="preserve">pair_int dapat dilihat pada </w:t>
      </w:r>
      <w:r w:rsidRPr="00962831">
        <w:rPr>
          <w:b/>
          <w:sz w:val="18"/>
        </w:rPr>
        <w:fldChar w:fldCharType="begin"/>
      </w:r>
      <w:r w:rsidRPr="00962831">
        <w:rPr>
          <w:b/>
          <w:sz w:val="18"/>
        </w:rPr>
        <w:instrText xml:space="preserve"> REF _Ref421052857 \h  \* MERGEFORMAT </w:instrText>
      </w:r>
      <w:r w:rsidRPr="00962831">
        <w:rPr>
          <w:b/>
          <w:sz w:val="18"/>
        </w:rPr>
      </w:r>
      <w:r w:rsidRPr="00962831">
        <w:rPr>
          <w:b/>
          <w:sz w:val="18"/>
        </w:rPr>
        <w:fldChar w:fldCharType="separate"/>
      </w:r>
      <w:r w:rsidR="003C59E6" w:rsidRPr="003C59E6">
        <w:rPr>
          <w:b/>
          <w:sz w:val="18"/>
        </w:rPr>
        <w:t>Kode Sumber 4.8.4</w:t>
      </w:r>
      <w:r w:rsidRPr="00962831">
        <w:rPr>
          <w:b/>
          <w:sz w:val="18"/>
        </w:rPr>
        <w:fldChar w:fldCharType="end"/>
      </w:r>
      <w:r w:rsidRPr="00962831">
        <w:t xml:space="preserve">. </w:t>
      </w:r>
    </w:p>
    <w:p w14:paraId="6995B1C5" w14:textId="77777777" w:rsidR="006D199B" w:rsidRPr="00962831" w:rsidRDefault="006D199B" w:rsidP="006D199B"/>
    <w:tbl>
      <w:tblPr>
        <w:tblStyle w:val="TableGrid"/>
        <w:tblW w:w="0" w:type="auto"/>
        <w:tblLook w:val="04A0" w:firstRow="1" w:lastRow="0" w:firstColumn="1" w:lastColumn="0" w:noHBand="0" w:noVBand="1"/>
      </w:tblPr>
      <w:tblGrid>
        <w:gridCol w:w="541"/>
        <w:gridCol w:w="5005"/>
      </w:tblGrid>
      <w:tr w:rsidR="00622118" w:rsidRPr="00962831" w14:paraId="6AD57D89" w14:textId="77777777" w:rsidTr="00EB25C0">
        <w:tc>
          <w:tcPr>
            <w:tcW w:w="541" w:type="dxa"/>
            <w:shd w:val="clear" w:color="auto" w:fill="FFFFFF" w:themeFill="background1"/>
          </w:tcPr>
          <w:p w14:paraId="67A3B02E"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1.</w:t>
            </w:r>
          </w:p>
          <w:p w14:paraId="0DAAC329"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2.</w:t>
            </w:r>
          </w:p>
          <w:p w14:paraId="6B0DA554"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3.</w:t>
            </w:r>
          </w:p>
          <w:p w14:paraId="058C7284"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4.</w:t>
            </w:r>
          </w:p>
          <w:p w14:paraId="7811F41D"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5.</w:t>
            </w:r>
          </w:p>
          <w:p w14:paraId="63CEE548"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6.</w:t>
            </w:r>
          </w:p>
          <w:p w14:paraId="133EF8F7"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7.</w:t>
            </w:r>
          </w:p>
          <w:p w14:paraId="71E1CE3B"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8.</w:t>
            </w:r>
          </w:p>
          <w:p w14:paraId="7EB1979A"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9.</w:t>
            </w:r>
          </w:p>
          <w:p w14:paraId="7E11FDFB" w14:textId="77777777" w:rsidR="00622118" w:rsidRPr="00962831" w:rsidRDefault="00622118" w:rsidP="005847F2">
            <w:pPr>
              <w:rPr>
                <w:rFonts w:ascii="Courier New" w:hAnsi="Courier New" w:cs="Courier New"/>
                <w:sz w:val="18"/>
                <w:szCs w:val="18"/>
              </w:rPr>
            </w:pPr>
            <w:r w:rsidRPr="00962831">
              <w:rPr>
                <w:rFonts w:ascii="Courier New" w:hAnsi="Courier New" w:cs="Courier New"/>
                <w:sz w:val="18"/>
                <w:szCs w:val="18"/>
              </w:rPr>
              <w:t>10.</w:t>
            </w:r>
          </w:p>
          <w:p w14:paraId="13497CF3" w14:textId="77777777" w:rsidR="00622118" w:rsidRPr="00962831" w:rsidRDefault="00BA5B91" w:rsidP="005847F2">
            <w:pPr>
              <w:rPr>
                <w:rFonts w:ascii="Courier New" w:hAnsi="Courier New" w:cs="Courier New"/>
                <w:sz w:val="18"/>
                <w:szCs w:val="18"/>
              </w:rPr>
            </w:pPr>
            <w:r w:rsidRPr="00962831">
              <w:rPr>
                <w:rFonts w:ascii="Courier New" w:hAnsi="Courier New" w:cs="Courier New"/>
                <w:sz w:val="18"/>
                <w:szCs w:val="18"/>
              </w:rPr>
              <w:t>11.</w:t>
            </w:r>
          </w:p>
        </w:tc>
        <w:tc>
          <w:tcPr>
            <w:tcW w:w="5096" w:type="dxa"/>
          </w:tcPr>
          <w:p w14:paraId="054B2603"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struct pair_int</w:t>
            </w:r>
          </w:p>
          <w:p w14:paraId="2EFDE941"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w:t>
            </w:r>
          </w:p>
          <w:p w14:paraId="5DEA23E0"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int a;</w:t>
            </w:r>
          </w:p>
          <w:p w14:paraId="7A6F2A3A"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int b;</w:t>
            </w:r>
          </w:p>
          <w:p w14:paraId="15B3FBD1"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pair_int(){ }</w:t>
            </w:r>
          </w:p>
          <w:p w14:paraId="34D0476F"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pair_int(int _a, int _b)</w:t>
            </w:r>
          </w:p>
          <w:p w14:paraId="3551443E"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w:t>
            </w:r>
          </w:p>
          <w:p w14:paraId="09B3CCFA"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a = _a;</w:t>
            </w:r>
          </w:p>
          <w:p w14:paraId="51CB4D1D"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b = _b;</w:t>
            </w:r>
          </w:p>
          <w:p w14:paraId="7F5A3782" w14:textId="77777777" w:rsidR="00591200" w:rsidRPr="00962831" w:rsidRDefault="00591200" w:rsidP="00591200">
            <w:pPr>
              <w:rPr>
                <w:rFonts w:ascii="Courier New" w:hAnsi="Courier New" w:cs="Courier New"/>
                <w:sz w:val="18"/>
                <w:szCs w:val="18"/>
              </w:rPr>
            </w:pPr>
            <w:r w:rsidRPr="00962831">
              <w:rPr>
                <w:rFonts w:ascii="Courier New" w:hAnsi="Courier New" w:cs="Courier New"/>
                <w:sz w:val="18"/>
                <w:szCs w:val="18"/>
              </w:rPr>
              <w:t xml:space="preserve">    }</w:t>
            </w:r>
          </w:p>
          <w:p w14:paraId="43107E99" w14:textId="77777777" w:rsidR="00622118" w:rsidRPr="00962831" w:rsidRDefault="00591200" w:rsidP="009C1B30">
            <w:pPr>
              <w:keepNext/>
              <w:rPr>
                <w:rFonts w:ascii="Courier New" w:hAnsi="Courier New" w:cs="Courier New"/>
                <w:sz w:val="18"/>
                <w:szCs w:val="18"/>
              </w:rPr>
            </w:pPr>
            <w:r w:rsidRPr="00962831">
              <w:rPr>
                <w:rFonts w:ascii="Courier New" w:hAnsi="Courier New" w:cs="Courier New"/>
                <w:sz w:val="18"/>
                <w:szCs w:val="18"/>
              </w:rPr>
              <w:t>};</w:t>
            </w:r>
          </w:p>
        </w:tc>
      </w:tr>
    </w:tbl>
    <w:p w14:paraId="2E2DA200" w14:textId="171418DE" w:rsidR="00AC1E6B" w:rsidRPr="00962831" w:rsidRDefault="009C1B30" w:rsidP="002622C7">
      <w:pPr>
        <w:pStyle w:val="Caption"/>
      </w:pPr>
      <w:bookmarkStart w:id="306" w:name="_Ref421052857"/>
      <w:bookmarkStart w:id="307" w:name="_Toc425380831"/>
      <w:r w:rsidRPr="00962831">
        <w:t xml:space="preserve">Kode Sumber </w:t>
      </w:r>
      <w:r w:rsidR="00B22650" w:rsidRPr="00962831">
        <w:fldChar w:fldCharType="begin"/>
      </w:r>
      <w:r w:rsidR="00B22650" w:rsidRPr="00962831">
        <w:instrText xml:space="preserve"> STYLEREF 2 \s </w:instrText>
      </w:r>
      <w:r w:rsidR="00B22650" w:rsidRPr="00962831">
        <w:fldChar w:fldCharType="separate"/>
      </w:r>
      <w:r w:rsidR="003C59E6">
        <w:rPr>
          <w:noProof/>
        </w:rPr>
        <w:t>4.8</w:t>
      </w:r>
      <w:r w:rsidR="00B22650" w:rsidRPr="00962831">
        <w:fldChar w:fldCharType="end"/>
      </w:r>
      <w:r w:rsidR="00520FA8" w:rsidRPr="00962831">
        <w:t>.</w:t>
      </w:r>
      <w:r w:rsidR="00B22650" w:rsidRPr="00962831">
        <w:fldChar w:fldCharType="begin"/>
      </w:r>
      <w:r w:rsidR="00B22650" w:rsidRPr="00962831">
        <w:instrText xml:space="preserve"> SEQ Kode_Sumber \* ARABIC \s 2 </w:instrText>
      </w:r>
      <w:r w:rsidR="00B22650" w:rsidRPr="00962831">
        <w:fldChar w:fldCharType="separate"/>
      </w:r>
      <w:r w:rsidR="003C59E6">
        <w:rPr>
          <w:noProof/>
        </w:rPr>
        <w:t>4</w:t>
      </w:r>
      <w:r w:rsidR="00B22650" w:rsidRPr="00962831">
        <w:fldChar w:fldCharType="end"/>
      </w:r>
      <w:bookmarkEnd w:id="306"/>
      <w:r w:rsidR="00D73E91" w:rsidRPr="00962831">
        <w:t xml:space="preserve"> Implementasi </w:t>
      </w:r>
      <w:r w:rsidR="00D73E91" w:rsidRPr="00962831">
        <w:rPr>
          <w:i/>
        </w:rPr>
        <w:t xml:space="preserve">struct </w:t>
      </w:r>
      <w:r w:rsidR="00D73E91" w:rsidRPr="00962831">
        <w:t>pair_int</w:t>
      </w:r>
      <w:bookmarkEnd w:id="307"/>
    </w:p>
    <w:p w14:paraId="135006A3" w14:textId="001B5237" w:rsidR="00DC32EE" w:rsidRPr="00962831" w:rsidRDefault="00DC32EE">
      <w:pPr>
        <w:spacing w:after="200" w:line="276" w:lineRule="auto"/>
        <w:jc w:val="left"/>
      </w:pPr>
      <w:r w:rsidRPr="00962831">
        <w:br w:type="page"/>
      </w:r>
    </w:p>
    <w:p w14:paraId="27ACB377" w14:textId="68E06930" w:rsidR="00AC1E6B" w:rsidRPr="00962831" w:rsidRDefault="00DC32EE" w:rsidP="008539D3">
      <w:pPr>
        <w:jc w:val="center"/>
        <w:rPr>
          <w:b/>
          <w:i/>
        </w:rPr>
      </w:pPr>
      <w:r w:rsidRPr="00962831">
        <w:rPr>
          <w:b/>
          <w:i/>
        </w:rPr>
        <w:lastRenderedPageBreak/>
        <w:t>[Halaman ini sengaja dikosongkan]</w:t>
      </w:r>
    </w:p>
    <w:p w14:paraId="40583267" w14:textId="77777777" w:rsidR="008539D3" w:rsidRPr="00962831" w:rsidRDefault="008539D3" w:rsidP="008539D3">
      <w:pPr>
        <w:jc w:val="center"/>
        <w:rPr>
          <w:b/>
          <w:i/>
        </w:rPr>
      </w:pPr>
    </w:p>
    <w:p w14:paraId="31A198DA" w14:textId="77777777" w:rsidR="00233DC7" w:rsidRPr="00962831" w:rsidRDefault="00233DC7" w:rsidP="00233DC7">
      <w:pPr>
        <w:rPr>
          <w:b/>
          <w:i/>
        </w:rPr>
      </w:pPr>
    </w:p>
    <w:p w14:paraId="2416A359" w14:textId="77777777" w:rsidR="00E8676A" w:rsidRPr="00962831" w:rsidRDefault="00E8676A" w:rsidP="00233DC7">
      <w:pPr>
        <w:rPr>
          <w:b/>
          <w:i/>
        </w:rPr>
        <w:sectPr w:rsidR="00E8676A" w:rsidRPr="00962831" w:rsidSect="00F37DE1">
          <w:pgSz w:w="8392" w:h="11907" w:code="11"/>
          <w:pgMar w:top="1418" w:right="1134" w:bottom="1418" w:left="1418" w:header="709" w:footer="709" w:gutter="284"/>
          <w:cols w:space="708"/>
          <w:docGrid w:linePitch="360"/>
        </w:sectPr>
      </w:pPr>
    </w:p>
    <w:bookmarkEnd w:id="261"/>
    <w:p w14:paraId="276DB16D" w14:textId="77777777" w:rsidR="00B92C5C" w:rsidRPr="00962831" w:rsidRDefault="00B92C5C" w:rsidP="00BB693C">
      <w:pPr>
        <w:pStyle w:val="Heading1"/>
      </w:pPr>
      <w:r w:rsidRPr="00962831">
        <w:lastRenderedPageBreak/>
        <w:br/>
      </w:r>
      <w:bookmarkStart w:id="308" w:name="_Toc425380762"/>
      <w:r w:rsidR="00F14D74" w:rsidRPr="00962831">
        <w:t xml:space="preserve">UJI COBA </w:t>
      </w:r>
      <w:r w:rsidR="000B71F2" w:rsidRPr="00962831">
        <w:t>DAN</w:t>
      </w:r>
      <w:r w:rsidR="00F14D74" w:rsidRPr="00962831">
        <w:t xml:space="preserve"> EVALUASI</w:t>
      </w:r>
      <w:bookmarkEnd w:id="308"/>
    </w:p>
    <w:p w14:paraId="363C6A3B" w14:textId="35845439" w:rsidR="00F90DDB" w:rsidRPr="00962831" w:rsidRDefault="00F14D74" w:rsidP="00F90DDB">
      <w:pPr>
        <w:ind w:firstLine="851"/>
      </w:pPr>
      <w:r w:rsidRPr="00962831">
        <w:t xml:space="preserve">Pada bab ini akan </w:t>
      </w:r>
      <w:r w:rsidR="005976CE" w:rsidRPr="00962831">
        <w:t xml:space="preserve">dijelaskan hasil uji coba dan evaluasi program yang telah selesai diimplementasi. </w:t>
      </w:r>
    </w:p>
    <w:p w14:paraId="55730884" w14:textId="77777777" w:rsidR="000F04B3" w:rsidRPr="00962831" w:rsidRDefault="00F14D74" w:rsidP="007916FD">
      <w:pPr>
        <w:pStyle w:val="Heading2"/>
      </w:pPr>
      <w:bookmarkStart w:id="309" w:name="_Toc379144543"/>
      <w:bookmarkStart w:id="310" w:name="_Toc407442703"/>
      <w:bookmarkStart w:id="311" w:name="_Toc408211602"/>
      <w:bookmarkStart w:id="312" w:name="_Toc408211667"/>
      <w:bookmarkStart w:id="313" w:name="_Toc408211732"/>
      <w:bookmarkStart w:id="314" w:name="_Toc408304543"/>
      <w:bookmarkStart w:id="315" w:name="_Toc409207811"/>
      <w:bookmarkStart w:id="316" w:name="_Toc409550568"/>
      <w:bookmarkStart w:id="317" w:name="_Toc409550642"/>
      <w:bookmarkStart w:id="318" w:name="_Toc416700016"/>
      <w:bookmarkStart w:id="319" w:name="_Toc417385715"/>
      <w:bookmarkStart w:id="320" w:name="_Toc417388430"/>
      <w:bookmarkStart w:id="321" w:name="_Toc417388472"/>
      <w:bookmarkStart w:id="322" w:name="_Toc417388516"/>
      <w:bookmarkStart w:id="323" w:name="_Toc417388560"/>
      <w:bookmarkStart w:id="324" w:name="_Toc417388603"/>
      <w:bookmarkStart w:id="325" w:name="_Toc417388694"/>
      <w:bookmarkStart w:id="326" w:name="_Toc417388741"/>
      <w:bookmarkStart w:id="327" w:name="_Toc417388785"/>
      <w:bookmarkStart w:id="328" w:name="_Toc417388835"/>
      <w:bookmarkStart w:id="329" w:name="_Toc417388879"/>
      <w:bookmarkStart w:id="330" w:name="_Toc420877527"/>
      <w:bookmarkStart w:id="331" w:name="_Toc420877571"/>
      <w:bookmarkStart w:id="332" w:name="_Toc420877614"/>
      <w:bookmarkStart w:id="333" w:name="_Toc420877659"/>
      <w:bookmarkStart w:id="334" w:name="_Toc420877702"/>
      <w:bookmarkStart w:id="335" w:name="_Toc420877940"/>
      <w:bookmarkStart w:id="336" w:name="_Toc420877983"/>
      <w:bookmarkStart w:id="337" w:name="_Toc420878813"/>
      <w:bookmarkStart w:id="338" w:name="_Toc420886643"/>
      <w:bookmarkStart w:id="339" w:name="_Toc420893600"/>
      <w:bookmarkStart w:id="340" w:name="_Toc420918020"/>
      <w:bookmarkStart w:id="341" w:name="_Toc420928097"/>
      <w:bookmarkStart w:id="342" w:name="_Toc421009011"/>
      <w:bookmarkStart w:id="343" w:name="_Toc421020290"/>
      <w:bookmarkStart w:id="344" w:name="_Toc421053073"/>
      <w:bookmarkStart w:id="345" w:name="_Toc421054252"/>
      <w:bookmarkStart w:id="346" w:name="_Toc421090981"/>
      <w:bookmarkStart w:id="347" w:name="_Toc421093378"/>
      <w:bookmarkStart w:id="348" w:name="_Toc421094382"/>
      <w:bookmarkStart w:id="349" w:name="_Toc421123097"/>
      <w:bookmarkStart w:id="350" w:name="_Toc421123365"/>
      <w:bookmarkStart w:id="351" w:name="_Toc422156643"/>
      <w:bookmarkStart w:id="352" w:name="_Toc422157040"/>
      <w:bookmarkStart w:id="353" w:name="_Toc422157787"/>
      <w:bookmarkStart w:id="354" w:name="_Toc422157844"/>
      <w:bookmarkStart w:id="355" w:name="_Toc422157901"/>
      <w:bookmarkStart w:id="356" w:name="_Toc422160645"/>
      <w:bookmarkStart w:id="357" w:name="_Toc425380763"/>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sidRPr="00962831">
        <w:t>Lingkungan Uji Coba</w:t>
      </w:r>
      <w:bookmarkEnd w:id="357"/>
    </w:p>
    <w:p w14:paraId="49227654" w14:textId="0C8C9637" w:rsidR="00AB7E81" w:rsidRPr="00962831" w:rsidRDefault="00AB7E81" w:rsidP="00AB7E81">
      <w:pPr>
        <w:ind w:firstLine="720"/>
      </w:pPr>
      <w:r w:rsidRPr="00962831">
        <w:t>Lingkungan uji coba yang akan digunakan adalah,</w:t>
      </w:r>
    </w:p>
    <w:p w14:paraId="4A225A0B" w14:textId="77777777" w:rsidR="00AB7E81" w:rsidRPr="00962831" w:rsidRDefault="00AB7E81" w:rsidP="004F4E58">
      <w:pPr>
        <w:pStyle w:val="ListParagraph"/>
        <w:numPr>
          <w:ilvl w:val="1"/>
          <w:numId w:val="21"/>
        </w:numPr>
        <w:ind w:left="720"/>
      </w:pPr>
      <w:r w:rsidRPr="00962831">
        <w:t>Perangkat Keras</w:t>
      </w:r>
    </w:p>
    <w:p w14:paraId="22E5368F" w14:textId="77777777" w:rsidR="00AB7E81" w:rsidRPr="00962831" w:rsidRDefault="00AB7E81" w:rsidP="00AB7E81">
      <w:pPr>
        <w:pStyle w:val="ListParagraph"/>
      </w:pPr>
      <w:r w:rsidRPr="00962831">
        <w:t>Processor Intel® Core™ i3-2310M CPU @ 2.10 GHz</w:t>
      </w:r>
    </w:p>
    <w:p w14:paraId="4E6AC844" w14:textId="77777777" w:rsidR="00AB7E81" w:rsidRPr="00962831" w:rsidRDefault="00AB7E81" w:rsidP="00AB7E81">
      <w:pPr>
        <w:pStyle w:val="ListParagraph"/>
      </w:pPr>
      <w:r w:rsidRPr="00962831">
        <w:t>RAM 4 GB</w:t>
      </w:r>
    </w:p>
    <w:p w14:paraId="7191BB02" w14:textId="77777777" w:rsidR="00AB7E81" w:rsidRPr="00962831" w:rsidRDefault="00AB7E81" w:rsidP="00AB7E81">
      <w:pPr>
        <w:pStyle w:val="ListParagraph"/>
      </w:pPr>
      <w:r w:rsidRPr="00962831">
        <w:t xml:space="preserve">Sistem Operasi 64-bit  </w:t>
      </w:r>
    </w:p>
    <w:p w14:paraId="7EC0218D" w14:textId="77777777" w:rsidR="00AB7E81" w:rsidRPr="00962831" w:rsidRDefault="00AB7E81" w:rsidP="004F4E58">
      <w:pPr>
        <w:pStyle w:val="ListParagraph"/>
        <w:numPr>
          <w:ilvl w:val="1"/>
          <w:numId w:val="21"/>
        </w:numPr>
        <w:ind w:left="720"/>
      </w:pPr>
      <w:r w:rsidRPr="00962831">
        <w:t>Perangkat Lunak</w:t>
      </w:r>
    </w:p>
    <w:p w14:paraId="2BD418BB" w14:textId="77777777" w:rsidR="00AB7E81" w:rsidRPr="00962831" w:rsidRDefault="00AB7E81" w:rsidP="00AB7E81">
      <w:pPr>
        <w:pStyle w:val="ListParagraph"/>
      </w:pPr>
      <w:r w:rsidRPr="00962831">
        <w:t>Sistem Operasi Windows 8.0</w:t>
      </w:r>
    </w:p>
    <w:p w14:paraId="0B115BD1" w14:textId="6832D9D5" w:rsidR="00627A4C" w:rsidRPr="00962831" w:rsidRDefault="00AB7E81" w:rsidP="00627A4C">
      <w:pPr>
        <w:pStyle w:val="ListParagraph"/>
      </w:pPr>
      <w:r w:rsidRPr="00962831">
        <w:t>Integrated Development Environment Code::Blocks 13.12</w:t>
      </w:r>
    </w:p>
    <w:p w14:paraId="391A878C" w14:textId="055E8BE3" w:rsidR="000F04B3" w:rsidRPr="00962831" w:rsidRDefault="00342556" w:rsidP="00A621D5">
      <w:pPr>
        <w:pStyle w:val="Heading2"/>
        <w:ind w:left="567" w:hanging="567"/>
      </w:pPr>
      <w:bookmarkStart w:id="358" w:name="_Toc425380764"/>
      <w:r w:rsidRPr="00962831">
        <w:t>Skenario Uji Coba</w:t>
      </w:r>
      <w:bookmarkEnd w:id="358"/>
    </w:p>
    <w:p w14:paraId="01DBA011" w14:textId="668D6001" w:rsidR="00627A4C" w:rsidRPr="00962831" w:rsidRDefault="00627A4C" w:rsidP="00627A4C">
      <w:pPr>
        <w:ind w:firstLine="567"/>
      </w:pPr>
      <w:r w:rsidRPr="00962831">
        <w:t xml:space="preserve">Ada dua skenario uji coba yang akan dilakukan pada </w:t>
      </w:r>
      <w:r w:rsidR="001F72EA" w:rsidRPr="00962831">
        <w:t>subbab</w:t>
      </w:r>
      <w:r w:rsidRPr="00962831">
        <w:t xml:space="preserve"> ini. Dua </w:t>
      </w:r>
      <w:r w:rsidR="00163AB1" w:rsidRPr="00962831">
        <w:t>skenario</w:t>
      </w:r>
      <w:r w:rsidRPr="00962831">
        <w:t xml:space="preserve"> tersebut adalah</w:t>
      </w:r>
      <w:r w:rsidR="00C15EF2" w:rsidRPr="00962831">
        <w:t xml:space="preserve"> uji coba kebenaran program dan uji coba kinerja program.</w:t>
      </w:r>
    </w:p>
    <w:p w14:paraId="029881CD" w14:textId="59B25652" w:rsidR="00095B45" w:rsidRPr="00962831" w:rsidRDefault="00095B45" w:rsidP="00095B45">
      <w:pPr>
        <w:pStyle w:val="Heading3"/>
      </w:pPr>
      <w:bookmarkStart w:id="359" w:name="_Toc425380765"/>
      <w:r w:rsidRPr="00962831">
        <w:t>Uji Coba Kebenaran</w:t>
      </w:r>
      <w:bookmarkEnd w:id="359"/>
    </w:p>
    <w:p w14:paraId="4FBD6D2B" w14:textId="01EE8DD9" w:rsidR="006F5572" w:rsidRDefault="00E50E9D" w:rsidP="006F5572">
      <w:pPr>
        <w:ind w:firstLine="720"/>
      </w:pPr>
      <w:r w:rsidRPr="00962831">
        <w:t>Uji coba kebenaran merupakan uji coba yang dilakukan untuk menguji kebenaran implementasi metode yang digunakan pada program. Uji coba dilakukan</w:t>
      </w:r>
      <w:r w:rsidR="00575BEE" w:rsidRPr="00962831">
        <w:t xml:space="preserve"> dengan mengirim kode sumber</w:t>
      </w:r>
      <w:r w:rsidRPr="00962831">
        <w:t xml:space="preserve"> pada situs SPOJ </w:t>
      </w:r>
      <w:r w:rsidR="00575BEE" w:rsidRPr="00962831">
        <w:t>dengan</w:t>
      </w:r>
      <w:r w:rsidR="003406E2" w:rsidRPr="00962831">
        <w:t xml:space="preserve"> kode</w:t>
      </w:r>
      <w:r w:rsidR="00575BEE" w:rsidRPr="00962831">
        <w:t xml:space="preserve"> permasalahan</w:t>
      </w:r>
      <w:r w:rsidRPr="00962831">
        <w:t xml:space="preserve"> CTSTRING yang diangkat sebagai studi kasus Tugas Akhir ini.</w:t>
      </w:r>
      <w:r w:rsidR="00575BEE" w:rsidRPr="00962831">
        <w:t xml:space="preserve"> Setelah kode sumber dikirim</w:t>
      </w:r>
      <w:r w:rsidR="00515FFE" w:rsidRPr="00962831">
        <w:t>,</w:t>
      </w:r>
      <w:r w:rsidR="00575BEE" w:rsidRPr="00962831">
        <w:t xml:space="preserve"> SPOJ akan memberikan umpan balik terhadap hasil berjalannya program. Hasil yang didapatkan </w:t>
      </w:r>
      <w:r w:rsidR="005D79FB" w:rsidRPr="00962831">
        <w:t>dari SPOJ adalah</w:t>
      </w:r>
      <w:r w:rsidR="00FB6D12" w:rsidRPr="00962831">
        <w:t xml:space="preserve"> </w:t>
      </w:r>
      <w:r w:rsidR="00FB6D12" w:rsidRPr="00962831">
        <w:rPr>
          <w:i/>
        </w:rPr>
        <w:t>accepted</w:t>
      </w:r>
      <w:r w:rsidR="00602508" w:rsidRPr="00962831">
        <w:t>, waktu yang diperlukan untuk penyelesaian permasalahan adalah 0.60 detik dan memori yang dibutuhkan adalah 3MB</w:t>
      </w:r>
      <w:r w:rsidR="00575BEE" w:rsidRPr="00962831">
        <w:t xml:space="preserve"> seperti yang ditunjukkan pada </w:t>
      </w:r>
      <w:r w:rsidR="006F3A46" w:rsidRPr="00962831">
        <w:rPr>
          <w:b/>
          <w:sz w:val="18"/>
        </w:rPr>
        <w:fldChar w:fldCharType="begin"/>
      </w:r>
      <w:r w:rsidR="006F3A46" w:rsidRPr="00962831">
        <w:rPr>
          <w:b/>
          <w:sz w:val="18"/>
        </w:rPr>
        <w:instrText xml:space="preserve"> REF _Ref421054379 \h  \* MERGEFORMAT </w:instrText>
      </w:r>
      <w:r w:rsidR="006F3A46" w:rsidRPr="00962831">
        <w:rPr>
          <w:b/>
          <w:sz w:val="18"/>
        </w:rPr>
      </w:r>
      <w:r w:rsidR="006F3A46" w:rsidRPr="00962831">
        <w:rPr>
          <w:b/>
          <w:sz w:val="18"/>
        </w:rPr>
        <w:fldChar w:fldCharType="separate"/>
      </w:r>
      <w:r w:rsidR="003C59E6" w:rsidRPr="003C59E6">
        <w:rPr>
          <w:b/>
          <w:sz w:val="18"/>
        </w:rPr>
        <w:t>Gambar 5.2.1</w:t>
      </w:r>
      <w:r w:rsidR="006F3A46" w:rsidRPr="00962831">
        <w:rPr>
          <w:b/>
          <w:sz w:val="18"/>
        </w:rPr>
        <w:fldChar w:fldCharType="end"/>
      </w:r>
      <w:r w:rsidR="006F3A46" w:rsidRPr="00962831">
        <w:t>.</w:t>
      </w:r>
      <w:r w:rsidR="006F5572" w:rsidRPr="00962831">
        <w:t xml:space="preserve"> Hal tersebut menunjukkan bahwa implementasi yang dilakukan berhasil menginterpretasikan </w:t>
      </w:r>
      <w:r w:rsidR="006F5572" w:rsidRPr="00962831">
        <w:rPr>
          <w:i/>
        </w:rPr>
        <w:t xml:space="preserve">regular </w:t>
      </w:r>
      <w:r w:rsidR="006F5572" w:rsidRPr="00962831">
        <w:rPr>
          <w:i/>
        </w:rPr>
        <w:lastRenderedPageBreak/>
        <w:t xml:space="preserve">expression </w:t>
      </w:r>
      <w:r w:rsidR="006F5572" w:rsidRPr="00962831">
        <w:t xml:space="preserve">dan </w:t>
      </w:r>
      <w:r w:rsidR="001F72EA">
        <w:rPr>
          <w:lang w:val="en-US"/>
        </w:rPr>
        <w:t>mengubahnya</w:t>
      </w:r>
      <w:r w:rsidR="006F5572" w:rsidRPr="00962831">
        <w:t xml:space="preserve"> ke bentuk DFA untuk melakukan pengecekan </w:t>
      </w:r>
      <w:r w:rsidR="006F5572" w:rsidRPr="00962831">
        <w:rPr>
          <w:i/>
        </w:rPr>
        <w:t>string</w:t>
      </w:r>
      <w:r w:rsidR="006F5572" w:rsidRPr="00962831">
        <w:t xml:space="preserve"> yang dapat diterima.</w:t>
      </w:r>
    </w:p>
    <w:p w14:paraId="2977D64B" w14:textId="77777777" w:rsidR="001A73D1" w:rsidRDefault="001A73D1" w:rsidP="006F5572">
      <w:pPr>
        <w:ind w:firstLine="720"/>
      </w:pPr>
    </w:p>
    <w:p w14:paraId="324AD30E" w14:textId="77777777" w:rsidR="00323E09" w:rsidRPr="00962831" w:rsidRDefault="00575BEE" w:rsidP="001A73D1">
      <w:pPr>
        <w:keepNext/>
        <w:jc w:val="center"/>
      </w:pPr>
      <w:r w:rsidRPr="00962831">
        <w:rPr>
          <w:noProof/>
          <w:lang w:val="en-US" w:eastAsia="en-US"/>
        </w:rPr>
        <w:drawing>
          <wp:inline distT="0" distB="0" distL="0" distR="0" wp14:anchorId="1791D512" wp14:editId="70F2B0DC">
            <wp:extent cx="3528060" cy="218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528060" cy="218440"/>
                    </a:xfrm>
                    <a:prstGeom prst="rect">
                      <a:avLst/>
                    </a:prstGeom>
                  </pic:spPr>
                </pic:pic>
              </a:graphicData>
            </a:graphic>
          </wp:inline>
        </w:drawing>
      </w:r>
    </w:p>
    <w:p w14:paraId="1AFC1EC1" w14:textId="4AFE59AD" w:rsidR="00575BEE" w:rsidRPr="00962831" w:rsidRDefault="00323E09" w:rsidP="002622C7">
      <w:pPr>
        <w:pStyle w:val="Caption"/>
      </w:pPr>
      <w:bookmarkStart w:id="360" w:name="_Ref421054379"/>
      <w:bookmarkStart w:id="361" w:name="_Toc425380804"/>
      <w:r w:rsidRPr="00962831">
        <w:t xml:space="preserve">Gambar </w:t>
      </w:r>
      <w:r w:rsidR="0047061B">
        <w:fldChar w:fldCharType="begin"/>
      </w:r>
      <w:r w:rsidR="0047061B">
        <w:instrText xml:space="preserve"> STYLEREF 2 \s </w:instrText>
      </w:r>
      <w:r w:rsidR="0047061B">
        <w:fldChar w:fldCharType="separate"/>
      </w:r>
      <w:r w:rsidR="003C59E6">
        <w:rPr>
          <w:noProof/>
        </w:rPr>
        <w:t>5.2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360"/>
      <w:r w:rsidRPr="00962831">
        <w:t xml:space="preserve"> Umpan balik dari situs SPOJ</w:t>
      </w:r>
      <w:bookmarkEnd w:id="361"/>
    </w:p>
    <w:p w14:paraId="1D93E93F" w14:textId="517EBCE9" w:rsidR="006A012C" w:rsidRPr="00962831" w:rsidRDefault="00E54C17" w:rsidP="00E54C17">
      <w:pPr>
        <w:ind w:firstLine="720"/>
      </w:pPr>
      <w:r w:rsidRPr="00962831">
        <w:t>Kemudian dilakukan uji coba dengan mengirim kode sumber sebanyak 15 kali pada permasalahan yang sama untuk melihat variasi hasil yang dihasilkan oleh program. Hasil uji coba tersebut dapat dilihat pada</w:t>
      </w:r>
      <w:r w:rsidR="00320AFD" w:rsidRPr="00962831">
        <w:t xml:space="preserve"> </w:t>
      </w:r>
      <w:r w:rsidR="001E1E24" w:rsidRPr="00962831">
        <w:rPr>
          <w:b/>
          <w:sz w:val="18"/>
        </w:rPr>
        <w:fldChar w:fldCharType="begin"/>
      </w:r>
      <w:r w:rsidR="001E1E24" w:rsidRPr="00962831">
        <w:rPr>
          <w:b/>
          <w:sz w:val="18"/>
        </w:rPr>
        <w:instrText xml:space="preserve"> REF _Ref421056216 \h  \* MERGEFORMAT </w:instrText>
      </w:r>
      <w:r w:rsidR="001E1E24" w:rsidRPr="00962831">
        <w:rPr>
          <w:b/>
          <w:sz w:val="18"/>
        </w:rPr>
      </w:r>
      <w:r w:rsidR="001E1E24" w:rsidRPr="00962831">
        <w:rPr>
          <w:b/>
          <w:sz w:val="18"/>
        </w:rPr>
        <w:fldChar w:fldCharType="separate"/>
      </w:r>
      <w:r w:rsidR="003C59E6" w:rsidRPr="003C59E6">
        <w:rPr>
          <w:b/>
          <w:sz w:val="18"/>
        </w:rPr>
        <w:t>Gambar 5.2.2</w:t>
      </w:r>
      <w:r w:rsidR="001E1E24" w:rsidRPr="00962831">
        <w:rPr>
          <w:b/>
          <w:sz w:val="18"/>
        </w:rPr>
        <w:fldChar w:fldCharType="end"/>
      </w:r>
      <w:r w:rsidR="00320AFD" w:rsidRPr="00962831">
        <w:rPr>
          <w:sz w:val="20"/>
        </w:rPr>
        <w:t>,</w:t>
      </w:r>
      <w:r w:rsidR="006D41C6" w:rsidRPr="00962831">
        <w:t xml:space="preserve"> </w:t>
      </w:r>
      <w:r w:rsidR="006D41C6" w:rsidRPr="00962831">
        <w:rPr>
          <w:b/>
          <w:sz w:val="18"/>
        </w:rPr>
        <w:fldChar w:fldCharType="begin"/>
      </w:r>
      <w:r w:rsidR="006D41C6" w:rsidRPr="00962831">
        <w:rPr>
          <w:b/>
          <w:sz w:val="18"/>
        </w:rPr>
        <w:instrText xml:space="preserve"> REF _Ref421122858 \h  \* MERGEFORMAT </w:instrText>
      </w:r>
      <w:r w:rsidR="006D41C6" w:rsidRPr="00962831">
        <w:rPr>
          <w:b/>
          <w:sz w:val="18"/>
        </w:rPr>
      </w:r>
      <w:r w:rsidR="006D41C6" w:rsidRPr="00962831">
        <w:rPr>
          <w:b/>
          <w:sz w:val="18"/>
        </w:rPr>
        <w:fldChar w:fldCharType="separate"/>
      </w:r>
      <w:r w:rsidR="003C59E6" w:rsidRPr="003C59E6">
        <w:rPr>
          <w:b/>
          <w:sz w:val="18"/>
        </w:rPr>
        <w:t>Gambar 6.2.1</w:t>
      </w:r>
      <w:r w:rsidR="006D41C6" w:rsidRPr="00962831">
        <w:rPr>
          <w:b/>
          <w:sz w:val="18"/>
        </w:rPr>
        <w:fldChar w:fldCharType="end"/>
      </w:r>
      <w:r w:rsidR="00320AFD" w:rsidRPr="00962831">
        <w:rPr>
          <w:b/>
          <w:sz w:val="18"/>
        </w:rPr>
        <w:t xml:space="preserve"> </w:t>
      </w:r>
      <w:r w:rsidR="00320AFD" w:rsidRPr="00962831">
        <w:t xml:space="preserve">dan </w:t>
      </w:r>
      <w:r w:rsidR="00320AFD" w:rsidRPr="00962831">
        <w:rPr>
          <w:b/>
          <w:sz w:val="18"/>
        </w:rPr>
        <w:fldChar w:fldCharType="begin"/>
      </w:r>
      <w:r w:rsidR="00320AFD" w:rsidRPr="00962831">
        <w:rPr>
          <w:b/>
          <w:sz w:val="18"/>
        </w:rPr>
        <w:instrText xml:space="preserve"> REF _Ref422142904 \h  \* MERGEFORMAT </w:instrText>
      </w:r>
      <w:r w:rsidR="00320AFD" w:rsidRPr="00962831">
        <w:rPr>
          <w:b/>
          <w:sz w:val="18"/>
        </w:rPr>
      </w:r>
      <w:r w:rsidR="00320AFD" w:rsidRPr="00962831">
        <w:rPr>
          <w:b/>
          <w:sz w:val="18"/>
        </w:rPr>
        <w:fldChar w:fldCharType="separate"/>
      </w:r>
      <w:r w:rsidR="003C59E6" w:rsidRPr="003C59E6">
        <w:rPr>
          <w:b/>
          <w:sz w:val="18"/>
        </w:rPr>
        <w:t>Tabel 6.2.1</w:t>
      </w:r>
      <w:r w:rsidR="00320AFD" w:rsidRPr="00962831">
        <w:rPr>
          <w:b/>
          <w:sz w:val="18"/>
        </w:rPr>
        <w:fldChar w:fldCharType="end"/>
      </w:r>
      <w:r w:rsidR="00E95DE1" w:rsidRPr="00962831">
        <w:t>.</w:t>
      </w:r>
    </w:p>
    <w:p w14:paraId="35DAF51E" w14:textId="5721C4ED" w:rsidR="005D7134" w:rsidRPr="00962831" w:rsidRDefault="009525D4" w:rsidP="00D013D5">
      <w:pPr>
        <w:ind w:firstLine="720"/>
      </w:pPr>
      <w:r w:rsidRPr="00962831">
        <w:t>Dari hasil uji coba yang dilakukan waktu yang dibutuhkan bervariasi antara 0.6 s.d. 0.71</w:t>
      </w:r>
      <w:r w:rsidR="00172DEE" w:rsidRPr="00962831">
        <w:t xml:space="preserve"> dengan rata-rata 0.65</w:t>
      </w:r>
      <w:r w:rsidRPr="00962831">
        <w:t xml:space="preserve"> detik namun memori yang dibutuhkan program tetap 3 MB.</w:t>
      </w:r>
    </w:p>
    <w:p w14:paraId="29159FD6" w14:textId="77777777" w:rsidR="008C2E82" w:rsidRPr="00962831" w:rsidRDefault="008C2E82" w:rsidP="005726BB"/>
    <w:p w14:paraId="56C6A766" w14:textId="7B922F22" w:rsidR="00494ADE" w:rsidRPr="00962831" w:rsidRDefault="00172DEE" w:rsidP="001A73D1">
      <w:pPr>
        <w:keepNext/>
        <w:jc w:val="center"/>
      </w:pPr>
      <w:r w:rsidRPr="00962831">
        <w:rPr>
          <w:noProof/>
          <w:lang w:val="en-US" w:eastAsia="en-US"/>
        </w:rPr>
        <w:drawing>
          <wp:inline distT="0" distB="0" distL="0" distR="0" wp14:anchorId="3227355F" wp14:editId="21D4E9F4">
            <wp:extent cx="3873500" cy="226695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14:paraId="620A1FA7" w14:textId="4C5E0B53" w:rsidR="00494ADE" w:rsidRPr="00962831" w:rsidRDefault="00494ADE" w:rsidP="002622C7">
      <w:pPr>
        <w:pStyle w:val="Caption"/>
      </w:pPr>
      <w:bookmarkStart w:id="362" w:name="_Ref421056216"/>
      <w:bookmarkStart w:id="363" w:name="_Toc425380805"/>
      <w:r w:rsidRPr="00962831">
        <w:t xml:space="preserve">Gambar </w:t>
      </w:r>
      <w:r w:rsidR="0047061B">
        <w:fldChar w:fldCharType="begin"/>
      </w:r>
      <w:r w:rsidR="0047061B">
        <w:instrText xml:space="preserve"> STYLEREF 2 \s </w:instrText>
      </w:r>
      <w:r w:rsidR="0047061B">
        <w:fldChar w:fldCharType="separate"/>
      </w:r>
      <w:r w:rsidR="003C59E6">
        <w:rPr>
          <w:noProof/>
        </w:rPr>
        <w:t>5.2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2</w:t>
      </w:r>
      <w:r w:rsidR="0047061B">
        <w:fldChar w:fldCharType="end"/>
      </w:r>
      <w:bookmarkEnd w:id="362"/>
      <w:r w:rsidRPr="00962831">
        <w:t xml:space="preserve"> Grafik hasil uji coba pada SPOJ sebanyak 15 kali</w:t>
      </w:r>
      <w:bookmarkEnd w:id="363"/>
    </w:p>
    <w:p w14:paraId="67EDCCC8" w14:textId="45590CFF" w:rsidR="00095B45" w:rsidRPr="00962831" w:rsidRDefault="00095B45" w:rsidP="00095B45">
      <w:pPr>
        <w:pStyle w:val="Heading3"/>
      </w:pPr>
      <w:bookmarkStart w:id="364" w:name="_Toc425380766"/>
      <w:r w:rsidRPr="00962831">
        <w:t>Uji Coba Kinerja</w:t>
      </w:r>
      <w:bookmarkEnd w:id="364"/>
    </w:p>
    <w:p w14:paraId="2FB955DC" w14:textId="78812A11" w:rsidR="0010630D" w:rsidRPr="00962831" w:rsidRDefault="00857E23" w:rsidP="00FA0961">
      <w:pPr>
        <w:ind w:firstLine="720"/>
      </w:pPr>
      <w:r w:rsidRPr="00962831">
        <w:t>Uji coba kinerja adalah s</w:t>
      </w:r>
      <w:r w:rsidR="00DB04AB" w:rsidRPr="00962831">
        <w:t>k</w:t>
      </w:r>
      <w:r w:rsidRPr="00962831">
        <w:t xml:space="preserve">enario uji coba yang dilakukan dengan parameter tertentu untuk melihat bagaimana performa dari program yang dibuat. Pada uji coba ini parameter yang digunakan adalah panjang </w:t>
      </w:r>
      <w:r w:rsidRPr="00962831">
        <w:rPr>
          <w:i/>
        </w:rPr>
        <w:t xml:space="preserve">regular expression </w:t>
      </w:r>
      <w:r w:rsidRPr="00962831">
        <w:t xml:space="preserve">yang harus </w:t>
      </w:r>
      <w:r w:rsidRPr="00962831">
        <w:lastRenderedPageBreak/>
        <w:t xml:space="preserve">diproses dan </w:t>
      </w:r>
      <w:r w:rsidR="0010630D" w:rsidRPr="00962831">
        <w:t>L</w:t>
      </w:r>
      <w:r w:rsidR="00580069" w:rsidRPr="00962831">
        <w:t xml:space="preserve"> </w:t>
      </w:r>
      <w:r w:rsidR="00873AE8" w:rsidRPr="00962831">
        <w:t>di mana</w:t>
      </w:r>
      <w:r w:rsidR="00580069" w:rsidRPr="00962831">
        <w:t xml:space="preserve"> program harus menghitung berapa banyak </w:t>
      </w:r>
      <w:r w:rsidR="00580069" w:rsidRPr="00962831">
        <w:rPr>
          <w:i/>
        </w:rPr>
        <w:t xml:space="preserve">string </w:t>
      </w:r>
      <w:r w:rsidR="00580069" w:rsidRPr="00962831">
        <w:t xml:space="preserve">yang bisa diterima </w:t>
      </w:r>
      <w:r w:rsidR="00580069" w:rsidRPr="00962831">
        <w:rPr>
          <w:i/>
        </w:rPr>
        <w:t>regular expression</w:t>
      </w:r>
      <w:r w:rsidR="00580069" w:rsidRPr="00962831">
        <w:t xml:space="preserve"> apabila panjang </w:t>
      </w:r>
      <w:r w:rsidR="00580069" w:rsidRPr="00962831">
        <w:rPr>
          <w:i/>
        </w:rPr>
        <w:t xml:space="preserve">string </w:t>
      </w:r>
      <w:r w:rsidR="0010630D" w:rsidRPr="00962831">
        <w:t>adalah L</w:t>
      </w:r>
      <w:r w:rsidR="00580069" w:rsidRPr="00962831">
        <w:t>.</w:t>
      </w:r>
    </w:p>
    <w:p w14:paraId="1936D749" w14:textId="2208DFFB" w:rsidR="00095B45" w:rsidRPr="00962831" w:rsidRDefault="0010630D" w:rsidP="0010630D">
      <w:pPr>
        <w:pStyle w:val="Heading4"/>
      </w:pPr>
      <w:r w:rsidRPr="00962831">
        <w:t xml:space="preserve"> </w:t>
      </w:r>
      <w:r w:rsidR="005255CA" w:rsidRPr="00962831">
        <w:t>Pengaruh Panjang L Terhadap W</w:t>
      </w:r>
      <w:r w:rsidRPr="00962831">
        <w:t>aktu</w:t>
      </w:r>
    </w:p>
    <w:p w14:paraId="1AB4F8A2" w14:textId="21074A40" w:rsidR="000F3F89" w:rsidRDefault="00313FCB" w:rsidP="00313FCB">
      <w:pPr>
        <w:ind w:firstLine="720"/>
      </w:pPr>
      <w:r w:rsidRPr="00962831">
        <w:t>Uji coba yang pertama kali dilakukan adalah dengan memberikan program beberapa panjang L yang berbeda yakni bilangan</w:t>
      </w:r>
      <w:r w:rsidR="00357891" w:rsidRPr="00962831">
        <w:t xml:space="preserve"> </w:t>
      </w:r>
      <m:oMath>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 xml:space="preserve">. Panjang </w:t>
      </w:r>
      <w:r w:rsidRPr="00962831">
        <w:rPr>
          <w:i/>
        </w:rPr>
        <w:t xml:space="preserve">regular expression </w:t>
      </w:r>
      <w:r w:rsidRPr="00962831">
        <w:t xml:space="preserve">yang digunakan adalah </w:t>
      </w:r>
      <w:r w:rsidR="00D82AA5" w:rsidRPr="00962831">
        <w:t>100</w:t>
      </w:r>
      <w:r w:rsidRPr="00962831">
        <w:t xml:space="preserve"> karakter. Pada uji coba yang dilakukan</w:t>
      </w:r>
      <w:r w:rsidR="0041267C" w:rsidRPr="00962831">
        <w:t>,</w:t>
      </w:r>
      <w:r w:rsidRPr="00962831">
        <w:t xml:space="preserve"> setiap bilangan L yang berbeda akan diuji dengan </w:t>
      </w:r>
      <w:r w:rsidRPr="00962831">
        <w:rPr>
          <w:i/>
        </w:rPr>
        <w:t>regular</w:t>
      </w:r>
      <w:r w:rsidR="0057617A" w:rsidRPr="00962831">
        <w:t xml:space="preserve"> expression yang sama sebanyak 5</w:t>
      </w:r>
      <w:r w:rsidRPr="00962831">
        <w:t>0 kali</w:t>
      </w:r>
      <w:r w:rsidR="00A71C5E" w:rsidRPr="00962831">
        <w:t xml:space="preserve"> kemudian di rata-rata untuk memperoleh waktu rata-rata untuk memproses </w:t>
      </w:r>
      <w:r w:rsidR="00A71C5E" w:rsidRPr="00962831">
        <w:rPr>
          <w:i/>
        </w:rPr>
        <w:t xml:space="preserve">regular expression </w:t>
      </w:r>
      <w:r w:rsidR="00A71C5E" w:rsidRPr="00962831">
        <w:t xml:space="preserve">dengan panjang 100 dan </w:t>
      </w:r>
      <w:r w:rsidR="00A71C5E" w:rsidRPr="00962831">
        <w:rPr>
          <w:i/>
        </w:rPr>
        <w:t xml:space="preserve">string </w:t>
      </w:r>
      <w:r w:rsidR="00A71C5E" w:rsidRPr="00962831">
        <w:t xml:space="preserve">dengan panjang </w:t>
      </w:r>
      <w:r w:rsidR="00C0092D" w:rsidRPr="00962831">
        <w:t>L</w:t>
      </w:r>
      <w:r w:rsidRPr="00962831">
        <w:t xml:space="preserve">. </w:t>
      </w:r>
    </w:p>
    <w:p w14:paraId="72654D15" w14:textId="77777777" w:rsidR="001A73D1" w:rsidRPr="00962831" w:rsidRDefault="001A73D1" w:rsidP="00313FCB">
      <w:pPr>
        <w:ind w:firstLine="720"/>
      </w:pPr>
    </w:p>
    <w:p w14:paraId="5F9D3214" w14:textId="006ADDDB" w:rsidR="00263DA0" w:rsidRPr="00962831" w:rsidRDefault="00C0092D" w:rsidP="00263DA0">
      <w:pPr>
        <w:keepNext/>
        <w:jc w:val="center"/>
      </w:pPr>
      <w:r w:rsidRPr="00962831">
        <w:rPr>
          <w:noProof/>
          <w:lang w:val="en-US" w:eastAsia="en-US"/>
        </w:rPr>
        <w:drawing>
          <wp:inline distT="0" distB="0" distL="0" distR="0" wp14:anchorId="1ECDC99E" wp14:editId="577D3461">
            <wp:extent cx="3514725" cy="2524125"/>
            <wp:effectExtent l="0" t="0" r="9525" b="952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14:paraId="0598F902" w14:textId="7BD126E8" w:rsidR="00313FCB" w:rsidRPr="00962831" w:rsidRDefault="00263DA0" w:rsidP="002622C7">
      <w:pPr>
        <w:pStyle w:val="Caption"/>
      </w:pPr>
      <w:bookmarkStart w:id="365" w:name="_Ref421087786"/>
      <w:bookmarkStart w:id="366" w:name="_Toc425380806"/>
      <w:r w:rsidRPr="00962831">
        <w:t xml:space="preserve">Gambar </w:t>
      </w:r>
      <w:r w:rsidR="0047061B">
        <w:fldChar w:fldCharType="begin"/>
      </w:r>
      <w:r w:rsidR="0047061B">
        <w:instrText xml:space="preserve"> STYLEREF 2 \s </w:instrText>
      </w:r>
      <w:r w:rsidR="0047061B">
        <w:fldChar w:fldCharType="separate"/>
      </w:r>
      <w:r w:rsidR="003C59E6">
        <w:rPr>
          <w:noProof/>
        </w:rPr>
        <w:t>5.2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3</w:t>
      </w:r>
      <w:r w:rsidR="0047061B">
        <w:fldChar w:fldCharType="end"/>
      </w:r>
      <w:bookmarkEnd w:id="365"/>
      <w:r w:rsidRPr="00962831">
        <w:t xml:space="preserve"> Grafik</w:t>
      </w:r>
      <w:r w:rsidR="007F17EC" w:rsidRPr="00962831">
        <w:t xml:space="preserve"> rata-rata</w:t>
      </w:r>
      <w:r w:rsidRPr="00962831">
        <w:t xml:space="preserve"> hasil uji coba </w:t>
      </w:r>
      <w:r w:rsidR="007F17EC" w:rsidRPr="00962831">
        <w:t>untuk</w:t>
      </w:r>
      <w:r w:rsidRPr="00962831">
        <w:t xml:space="preserve"> L yang berbeda</w:t>
      </w:r>
      <w:bookmarkEnd w:id="366"/>
    </w:p>
    <w:p w14:paraId="28439C30" w14:textId="77777777" w:rsidR="00321C7A" w:rsidRPr="00962831" w:rsidRDefault="00321C7A" w:rsidP="00321C7A">
      <w:pPr>
        <w:ind w:firstLine="720"/>
      </w:pPr>
      <w:r w:rsidRPr="00962831">
        <w:t xml:space="preserve">Hasil uji coba tersebut dapat dilihat di </w:t>
      </w:r>
      <w:r w:rsidRPr="00962831">
        <w:rPr>
          <w:b/>
          <w:sz w:val="18"/>
        </w:rPr>
        <w:fldChar w:fldCharType="begin"/>
      </w:r>
      <w:r w:rsidRPr="00962831">
        <w:rPr>
          <w:b/>
          <w:sz w:val="18"/>
        </w:rPr>
        <w:instrText xml:space="preserve"> REF _Ref421087786 \h  \* MERGEFORMAT </w:instrText>
      </w:r>
      <w:r w:rsidRPr="00962831">
        <w:rPr>
          <w:b/>
          <w:sz w:val="18"/>
        </w:rPr>
      </w:r>
      <w:r w:rsidRPr="00962831">
        <w:rPr>
          <w:b/>
          <w:sz w:val="18"/>
        </w:rPr>
        <w:fldChar w:fldCharType="separate"/>
      </w:r>
      <w:r w:rsidR="003C59E6" w:rsidRPr="003C59E6">
        <w:rPr>
          <w:b/>
          <w:sz w:val="18"/>
        </w:rPr>
        <w:t>Gambar 5.2.3</w:t>
      </w:r>
      <w:r w:rsidRPr="00962831">
        <w:rPr>
          <w:b/>
          <w:sz w:val="18"/>
        </w:rPr>
        <w:fldChar w:fldCharType="end"/>
      </w:r>
      <w:r w:rsidRPr="00962831">
        <w:t xml:space="preserve">. Uji coba ini dimaksudkan untuk melakukan tes performa ketika </w:t>
      </w:r>
      <w:r w:rsidRPr="00962831">
        <w:rPr>
          <w:i/>
        </w:rPr>
        <w:t xml:space="preserve">regular expression </w:t>
      </w:r>
      <w:r w:rsidRPr="00962831">
        <w:t xml:space="preserve">dicocokan dengan sebuah </w:t>
      </w:r>
      <w:r w:rsidRPr="00962831">
        <w:rPr>
          <w:i/>
        </w:rPr>
        <w:t>string</w:t>
      </w:r>
      <w:r w:rsidRPr="00962831">
        <w:t xml:space="preserve">. Performa </w:t>
      </w:r>
      <w:r w:rsidRPr="00962831">
        <w:lastRenderedPageBreak/>
        <w:t xml:space="preserve">yang diharapkan dalam uji coba ini adalah logaritmik. Untuk </w:t>
      </w:r>
      <w:r w:rsidRPr="00962831">
        <w:rPr>
          <w:i/>
        </w:rPr>
        <w:t xml:space="preserve">string </w:t>
      </w:r>
      <w:r w:rsidRPr="00962831">
        <w:t>yang semakin panjang maka waktu yang dibutuhkan akan semakin lama.</w:t>
      </w:r>
    </w:p>
    <w:p w14:paraId="521D95D2" w14:textId="3DB2FE34" w:rsidR="00C15B75" w:rsidRPr="00962831" w:rsidRDefault="008E46DB" w:rsidP="008E46DB">
      <w:pPr>
        <w:ind w:firstLine="720"/>
      </w:pPr>
      <w:r w:rsidRPr="00962831">
        <w:t xml:space="preserve">Pada </w:t>
      </w:r>
      <w:r w:rsidRPr="00962831">
        <w:rPr>
          <w:b/>
          <w:sz w:val="18"/>
        </w:rPr>
        <w:fldChar w:fldCharType="begin"/>
      </w:r>
      <w:r w:rsidRPr="00962831">
        <w:rPr>
          <w:b/>
          <w:sz w:val="18"/>
        </w:rPr>
        <w:instrText xml:space="preserve"> REF _Ref421087786 \h  \* MERGEFORMAT </w:instrText>
      </w:r>
      <w:r w:rsidRPr="00962831">
        <w:rPr>
          <w:b/>
          <w:sz w:val="18"/>
        </w:rPr>
      </w:r>
      <w:r w:rsidRPr="00962831">
        <w:rPr>
          <w:b/>
          <w:sz w:val="18"/>
        </w:rPr>
        <w:fldChar w:fldCharType="separate"/>
      </w:r>
      <w:r w:rsidR="003C59E6" w:rsidRPr="003C59E6">
        <w:rPr>
          <w:b/>
          <w:sz w:val="18"/>
        </w:rPr>
        <w:t>Gambar 5.2.3</w:t>
      </w:r>
      <w:r w:rsidRPr="00962831">
        <w:rPr>
          <w:b/>
          <w:sz w:val="18"/>
        </w:rPr>
        <w:fldChar w:fldCharType="end"/>
      </w:r>
      <w:r w:rsidR="007357A1" w:rsidRPr="00962831">
        <w:rPr>
          <w:b/>
          <w:sz w:val="18"/>
        </w:rPr>
        <w:t xml:space="preserve"> </w:t>
      </w:r>
      <w:r w:rsidR="007357A1" w:rsidRPr="00962831">
        <w:t>dapat dilihat bahwa dengan perbedaan L yang diberikan</w:t>
      </w:r>
      <w:r w:rsidR="00A65043" w:rsidRPr="00962831">
        <w:t>, semakin besar L maka semakin besar pula waktu yang diperlukan untuk mengeksekusi program, dan perkembangan waktu yang dihasilkan memenuhi waktu logaritmik seperti yang ditujukkan pada gambar</w:t>
      </w:r>
      <w:r w:rsidR="007357A1" w:rsidRPr="00962831">
        <w:t>.</w:t>
      </w:r>
      <w:r w:rsidR="001E398F" w:rsidRPr="00962831">
        <w:t xml:space="preserve"> </w:t>
      </w:r>
      <w:r w:rsidR="00867A95" w:rsidRPr="00962831">
        <w:t xml:space="preserve">hal </w:t>
      </w:r>
      <w:r w:rsidR="00451646" w:rsidRPr="00962831">
        <w:t xml:space="preserve">dikarenakan algoritma perkalian matriks yang digunakan menggunakan algoritma dengan kompleksitas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L</m:t>
                    </m:r>
                  </m:e>
                </m:d>
              </m:e>
            </m:func>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451646" w:rsidRPr="00962831">
        <w:t xml:space="preserve"> dimana </w:t>
      </w:r>
      <w:r w:rsidR="00451646" w:rsidRPr="00962831">
        <w:rPr>
          <w:i/>
        </w:rPr>
        <w:t>L</w:t>
      </w:r>
      <w:r w:rsidR="00451646" w:rsidRPr="00962831">
        <w:t xml:space="preserve"> adalah besar pangkat dan </w:t>
      </w:r>
      <w:r w:rsidR="00451646" w:rsidRPr="00962831">
        <w:rPr>
          <w:i/>
        </w:rPr>
        <w:t>N</w:t>
      </w:r>
      <w:r w:rsidR="00451646" w:rsidRPr="00962831">
        <w:t xml:space="preserve"> adalah dimensi matriks.</w:t>
      </w:r>
    </w:p>
    <w:p w14:paraId="7306684F" w14:textId="36F40B96" w:rsidR="002A5D26" w:rsidRPr="00962831" w:rsidRDefault="00C15B75" w:rsidP="00FC4AE2">
      <w:pPr>
        <w:ind w:firstLine="720"/>
      </w:pPr>
      <w:r w:rsidRPr="00962831">
        <w:t xml:space="preserve">Dari hasil uji coba yang dilakukan dapat dilihat bahwa besar atau kecilnya </w:t>
      </w:r>
      <m:oMath>
        <m:r>
          <w:rPr>
            <w:rFonts w:ascii="Cambria Math" w:hAnsi="Cambria Math"/>
          </w:rPr>
          <m:t>L</m:t>
        </m:r>
      </m:oMath>
      <w:r w:rsidRPr="00962831">
        <w:t xml:space="preserve"> memiliki pengaruh terhadap waktu yang diperlukan program untuk melakukan evaluasi permasalahan</w:t>
      </w:r>
      <w:r w:rsidR="004A615B" w:rsidRPr="00962831">
        <w:t xml:space="preserve"> dengan kompleksitas logaritmik</w:t>
      </w:r>
      <w:r w:rsidRPr="00962831">
        <w:t>.</w:t>
      </w:r>
    </w:p>
    <w:p w14:paraId="7F8A5888" w14:textId="0E308C29" w:rsidR="00FA0961" w:rsidRPr="00962831" w:rsidRDefault="005239D6" w:rsidP="00FA0961">
      <w:pPr>
        <w:pStyle w:val="Heading4"/>
        <w:rPr>
          <w:sz w:val="20"/>
        </w:rPr>
      </w:pPr>
      <w:r w:rsidRPr="00962831">
        <w:rPr>
          <w:sz w:val="20"/>
        </w:rPr>
        <w:t>Pengaruh Panjang Regular Expression Terhadap Waktu</w:t>
      </w:r>
    </w:p>
    <w:p w14:paraId="65954F92" w14:textId="14C86C66" w:rsidR="00FF7899" w:rsidRPr="00962831" w:rsidRDefault="00FF7899" w:rsidP="00FF7899">
      <w:pPr>
        <w:ind w:firstLine="720"/>
      </w:pPr>
      <w:r w:rsidRPr="00962831">
        <w:t xml:space="preserve">Uji coba yang dilakukan selanjutnya adalah dengan menggunakan </w:t>
      </w:r>
      <w:r w:rsidRPr="00962831">
        <w:rPr>
          <w:i/>
        </w:rPr>
        <w:t xml:space="preserve">regular expression </w:t>
      </w:r>
      <w:r w:rsidRPr="00962831">
        <w:t>acak</w:t>
      </w:r>
      <w:r w:rsidR="00740FE9" w:rsidRPr="00962831">
        <w:t xml:space="preserve"> dengan operator yang digunakan hanya operator </w:t>
      </w:r>
      <w:r w:rsidR="00740FE9" w:rsidRPr="00962831">
        <w:rPr>
          <w:i/>
        </w:rPr>
        <w:t>concatenate</w:t>
      </w:r>
      <w:r w:rsidRPr="00962831">
        <w:t xml:space="preserve"> yang dibangkitkan dengan sebuah program </w:t>
      </w:r>
      <w:r w:rsidR="00C36D7C" w:rsidRPr="00962831">
        <w:t>pembangkit uji kinerja</w:t>
      </w:r>
      <w:r w:rsidR="00D60B5C" w:rsidRPr="00962831">
        <w:t xml:space="preserve">. Operator </w:t>
      </w:r>
      <w:r w:rsidR="00D60B5C" w:rsidRPr="00962831">
        <w:rPr>
          <w:i/>
        </w:rPr>
        <w:t>concatenate</w:t>
      </w:r>
      <w:r w:rsidR="00D60B5C" w:rsidRPr="00962831">
        <w:t xml:space="preserve"> digunakan karena memberikan hasil DFA yang lebih konsisten untuk setiap input dengan panjang </w:t>
      </w:r>
      <w:r w:rsidR="00D60B5C" w:rsidRPr="00962831">
        <w:rPr>
          <w:i/>
        </w:rPr>
        <w:t>regular expression</w:t>
      </w:r>
      <w:r w:rsidR="00D60B5C" w:rsidRPr="00962831">
        <w:t xml:space="preserve"> yang berbeda, </w:t>
      </w:r>
      <w:r w:rsidR="00873AE8" w:rsidRPr="00962831">
        <w:t>di mana</w:t>
      </w:r>
      <w:r w:rsidR="00D60B5C" w:rsidRPr="00962831">
        <w:t xml:space="preserve"> semakin panjang </w:t>
      </w:r>
      <w:r w:rsidR="00D60B5C" w:rsidRPr="00962831">
        <w:rPr>
          <w:i/>
        </w:rPr>
        <w:t>regular expression</w:t>
      </w:r>
      <w:r w:rsidR="00D60B5C" w:rsidRPr="00962831">
        <w:t xml:space="preserve"> maka </w:t>
      </w:r>
      <w:r w:rsidR="00D60B5C" w:rsidRPr="00962831">
        <w:rPr>
          <w:i/>
        </w:rPr>
        <w:t xml:space="preserve">state </w:t>
      </w:r>
      <w:r w:rsidR="00D60B5C" w:rsidRPr="00962831">
        <w:t>DFA yang dihasilkan juga akan semakin banyak pula.</w:t>
      </w:r>
      <w:r w:rsidR="00E01515" w:rsidRPr="00962831">
        <w:t xml:space="preserve"> P</w:t>
      </w:r>
      <w:r w:rsidRPr="00962831">
        <w:t xml:space="preserve">arameter yang digunakan pada uji coba adalah panjang </w:t>
      </w:r>
      <w:r w:rsidRPr="00962831">
        <w:rPr>
          <w:i/>
        </w:rPr>
        <w:t>regular expression</w:t>
      </w:r>
      <w:r w:rsidRPr="00962831">
        <w:t xml:space="preserve">. Panjang yang diujikan </w:t>
      </w:r>
      <w:r w:rsidR="00ED50BD" w:rsidRPr="00962831">
        <w:t xml:space="preserve">adalah 10, 20, 30, 40, 50, 60, 70, 80, 90, dan 100 </w:t>
      </w:r>
      <w:r w:rsidRPr="00962831">
        <w:t>karakter.</w:t>
      </w:r>
      <w:r w:rsidR="00F76CE7" w:rsidRPr="00962831">
        <w:t xml:space="preserve"> Bilangan L yang digunakan pada uji coba ini adalah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ED50BD" w:rsidRPr="00962831">
        <w:t>.</w:t>
      </w:r>
    </w:p>
    <w:p w14:paraId="3CFD6D78" w14:textId="55F514FF" w:rsidR="007A3D34" w:rsidRDefault="007A3D34" w:rsidP="00FF7899">
      <w:pPr>
        <w:ind w:firstLine="720"/>
      </w:pPr>
      <w:r w:rsidRPr="00962831">
        <w:t xml:space="preserve">Data hasil uji coba tersebut dapat dilihat pada </w:t>
      </w:r>
      <w:r w:rsidRPr="00962831">
        <w:rPr>
          <w:b/>
          <w:sz w:val="18"/>
        </w:rPr>
        <w:fldChar w:fldCharType="begin"/>
      </w:r>
      <w:r w:rsidRPr="00962831">
        <w:rPr>
          <w:b/>
          <w:sz w:val="18"/>
        </w:rPr>
        <w:instrText xml:space="preserve"> REF _Ref421090390 \h  \* MERGEFORMAT </w:instrText>
      </w:r>
      <w:r w:rsidRPr="00962831">
        <w:rPr>
          <w:b/>
          <w:sz w:val="18"/>
        </w:rPr>
      </w:r>
      <w:r w:rsidRPr="00962831">
        <w:rPr>
          <w:b/>
          <w:sz w:val="18"/>
        </w:rPr>
        <w:fldChar w:fldCharType="separate"/>
      </w:r>
      <w:r w:rsidR="003C59E6" w:rsidRPr="003C59E6">
        <w:rPr>
          <w:b/>
          <w:sz w:val="18"/>
        </w:rPr>
        <w:t>Gambar 5.2.4</w:t>
      </w:r>
      <w:r w:rsidRPr="00962831">
        <w:rPr>
          <w:b/>
          <w:sz w:val="18"/>
        </w:rPr>
        <w:fldChar w:fldCharType="end"/>
      </w:r>
      <w:r w:rsidRPr="00962831">
        <w:t xml:space="preserve">. Uji coba ini dimaksudkan untuk melakukan tes performa konversi </w:t>
      </w:r>
      <w:r w:rsidRPr="00962831">
        <w:rPr>
          <w:i/>
        </w:rPr>
        <w:t xml:space="preserve">regular expression </w:t>
      </w:r>
      <w:r w:rsidRPr="00962831">
        <w:t>menjadi NFA dan kemudian DFA.</w:t>
      </w:r>
      <w:r w:rsidR="00BB1402" w:rsidRPr="00962831">
        <w:t xml:space="preserve"> Performa algoritma yang diharapkan adalah polinomial berderajat 2,</w:t>
      </w:r>
      <w:r w:rsidRPr="00962831">
        <w:t xml:space="preserve"> Pada </w:t>
      </w:r>
      <w:r w:rsidRPr="00962831">
        <w:rPr>
          <w:b/>
          <w:sz w:val="18"/>
        </w:rPr>
        <w:fldChar w:fldCharType="begin"/>
      </w:r>
      <w:r w:rsidRPr="00962831">
        <w:rPr>
          <w:b/>
          <w:sz w:val="18"/>
        </w:rPr>
        <w:instrText xml:space="preserve"> REF _Ref421090390 \h  \* MERGEFORMAT </w:instrText>
      </w:r>
      <w:r w:rsidRPr="00962831">
        <w:rPr>
          <w:b/>
          <w:sz w:val="18"/>
        </w:rPr>
      </w:r>
      <w:r w:rsidRPr="00962831">
        <w:rPr>
          <w:b/>
          <w:sz w:val="18"/>
        </w:rPr>
        <w:fldChar w:fldCharType="separate"/>
      </w:r>
      <w:r w:rsidR="003C59E6" w:rsidRPr="003C59E6">
        <w:rPr>
          <w:b/>
          <w:sz w:val="18"/>
        </w:rPr>
        <w:t>Gambar 5.2.4</w:t>
      </w:r>
      <w:r w:rsidRPr="00962831">
        <w:rPr>
          <w:b/>
          <w:sz w:val="18"/>
        </w:rPr>
        <w:fldChar w:fldCharType="end"/>
      </w:r>
      <w:r w:rsidRPr="00962831">
        <w:t xml:space="preserve"> terlihat jika </w:t>
      </w:r>
      <w:r w:rsidRPr="00962831">
        <w:rPr>
          <w:i/>
        </w:rPr>
        <w:t xml:space="preserve">regular expression </w:t>
      </w:r>
      <w:r w:rsidRPr="00962831">
        <w:t xml:space="preserve">yang perlu dievaluasi semakin panjang makan semakin besar </w:t>
      </w:r>
      <w:r w:rsidRPr="00962831">
        <w:lastRenderedPageBreak/>
        <w:t xml:space="preserve">pula waktu yang diperlukan untuk melakukan konversi terhadap </w:t>
      </w:r>
      <w:r w:rsidRPr="00962831">
        <w:rPr>
          <w:i/>
        </w:rPr>
        <w:t>regular expression</w:t>
      </w:r>
      <w:r w:rsidRPr="00962831">
        <w:t xml:space="preserve"> tersebut</w:t>
      </w:r>
      <w:r w:rsidR="00BB1402" w:rsidRPr="00962831">
        <w:t xml:space="preserve"> dan waktu berjalan program memenuhi kurva polinomial berderajat 2, hal ini dikarenakan saat pembentukan NFA operasi yang diperlukan adalah sebanyak </w:t>
      </w:r>
      <m:oMath>
        <m:r>
          <w:rPr>
            <w:rFonts w:ascii="Cambria Math" w:hAnsi="Cambria Math"/>
          </w:rPr>
          <m:t>O(2xN)</m:t>
        </m:r>
      </m:oMath>
      <w:r w:rsidR="00BB1402" w:rsidRPr="00962831">
        <w:t xml:space="preserve"> atau bisa dibilang linear untuk setiap operator </w:t>
      </w:r>
      <w:r w:rsidR="00BB1402" w:rsidRPr="00962831">
        <w:rPr>
          <w:i/>
        </w:rPr>
        <w:t>concatenate</w:t>
      </w:r>
      <w:r w:rsidR="00BB1402" w:rsidRPr="00962831">
        <w:t xml:space="preserve"> yang dilakukan, sedangkan untuk konstruksi NFA ke DFA diperlukan operasi sebanyak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oMath>
      <w:r w:rsidR="00FD272E" w:rsidRPr="00962831">
        <w:t xml:space="preserve"> dimana M adalah jumlah </w:t>
      </w:r>
      <w:r w:rsidR="00FD272E" w:rsidRPr="00962831">
        <w:rPr>
          <w:i/>
        </w:rPr>
        <w:t xml:space="preserve">state </w:t>
      </w:r>
      <w:r w:rsidR="00FD272E" w:rsidRPr="00962831">
        <w:t>NFA</w:t>
      </w:r>
      <w:r w:rsidRPr="00962831">
        <w:t>.</w:t>
      </w:r>
    </w:p>
    <w:p w14:paraId="301CBB97" w14:textId="77777777" w:rsidR="001A73D1" w:rsidRPr="00962831" w:rsidRDefault="001A73D1" w:rsidP="00FF7899">
      <w:pPr>
        <w:ind w:firstLine="720"/>
      </w:pPr>
    </w:p>
    <w:p w14:paraId="1DB76487" w14:textId="5A128C48" w:rsidR="0055062B" w:rsidRPr="00962831" w:rsidRDefault="006D0318" w:rsidP="0055062B">
      <w:pPr>
        <w:keepNext/>
        <w:jc w:val="center"/>
      </w:pPr>
      <w:r w:rsidRPr="00962831">
        <w:rPr>
          <w:noProof/>
          <w:lang w:val="en-US" w:eastAsia="en-US"/>
        </w:rPr>
        <w:drawing>
          <wp:inline distT="0" distB="0" distL="0" distR="0" wp14:anchorId="149C9F65" wp14:editId="00BE724B">
            <wp:extent cx="3528060" cy="2117090"/>
            <wp:effectExtent l="0" t="0" r="0"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14:paraId="1CA5355A" w14:textId="7FF9E465" w:rsidR="003A5001" w:rsidRPr="00962831" w:rsidRDefault="0055062B" w:rsidP="002622C7">
      <w:pPr>
        <w:pStyle w:val="Caption"/>
      </w:pPr>
      <w:bookmarkStart w:id="367" w:name="_Ref421090390"/>
      <w:bookmarkStart w:id="368" w:name="_Toc425380807"/>
      <w:r w:rsidRPr="00962831">
        <w:t xml:space="preserve">Gambar </w:t>
      </w:r>
      <w:r w:rsidR="0047061B">
        <w:fldChar w:fldCharType="begin"/>
      </w:r>
      <w:r w:rsidR="0047061B">
        <w:instrText xml:space="preserve"> STYLEREF 2 \s </w:instrText>
      </w:r>
      <w:r w:rsidR="0047061B">
        <w:fldChar w:fldCharType="separate"/>
      </w:r>
      <w:r w:rsidR="003C59E6">
        <w:rPr>
          <w:noProof/>
        </w:rPr>
        <w:t>5.2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4</w:t>
      </w:r>
      <w:r w:rsidR="0047061B">
        <w:fldChar w:fldCharType="end"/>
      </w:r>
      <w:bookmarkEnd w:id="367"/>
      <w:r w:rsidR="00B80F0F" w:rsidRPr="00962831">
        <w:t xml:space="preserve"> Grafik uji coba dengan panjang RE yang berbeda</w:t>
      </w:r>
      <w:bookmarkEnd w:id="368"/>
    </w:p>
    <w:p w14:paraId="5B198F07" w14:textId="771D83BC" w:rsidR="008E082A" w:rsidRPr="00962831" w:rsidRDefault="00094939" w:rsidP="00276DAB">
      <w:pPr>
        <w:ind w:firstLine="720"/>
      </w:pPr>
      <w:r w:rsidRPr="00962831">
        <w:t xml:space="preserve">Dari hasil tersebut dapat dilihat bahwa semakin panjang </w:t>
      </w:r>
      <w:r w:rsidRPr="00962831">
        <w:rPr>
          <w:i/>
        </w:rPr>
        <w:t xml:space="preserve">regular expression </w:t>
      </w:r>
      <w:r w:rsidRPr="00962831">
        <w:t xml:space="preserve">yang diberikan, maka semakin besar pula waktu yang dibutuhkan program untuk melakukan </w:t>
      </w:r>
      <w:r w:rsidR="001C0D04" w:rsidRPr="00962831">
        <w:t>konversi</w:t>
      </w:r>
      <w:r w:rsidRPr="00962831">
        <w:t xml:space="preserve"> </w:t>
      </w:r>
      <w:r w:rsidRPr="00962831">
        <w:rPr>
          <w:i/>
        </w:rPr>
        <w:t>regular expression</w:t>
      </w:r>
      <w:r w:rsidRPr="00962831">
        <w:t xml:space="preserve"> tersebut.</w:t>
      </w:r>
    </w:p>
    <w:p w14:paraId="4253C3A6" w14:textId="77777777" w:rsidR="008E082A" w:rsidRPr="00962831" w:rsidRDefault="008E082A">
      <w:pPr>
        <w:spacing w:after="200" w:line="276" w:lineRule="auto"/>
        <w:jc w:val="left"/>
      </w:pPr>
      <w:r w:rsidRPr="00962831">
        <w:br w:type="page"/>
      </w:r>
    </w:p>
    <w:p w14:paraId="7FC9ADCD" w14:textId="5AAFD067" w:rsidR="00276DAB" w:rsidRPr="00962831" w:rsidRDefault="00BA68D3" w:rsidP="00BA68D3">
      <w:pPr>
        <w:jc w:val="center"/>
        <w:rPr>
          <w:b/>
          <w:i/>
        </w:rPr>
      </w:pPr>
      <w:r w:rsidRPr="00962831">
        <w:rPr>
          <w:b/>
          <w:i/>
        </w:rPr>
        <w:lastRenderedPageBreak/>
        <w:t>[Halaman ini sengaja dikosongkan]</w:t>
      </w:r>
    </w:p>
    <w:p w14:paraId="1C9A338B" w14:textId="3958573E" w:rsidR="00726C6E" w:rsidRPr="00962831" w:rsidRDefault="00726C6E" w:rsidP="00CC60C5">
      <w:pPr>
        <w:spacing w:after="200" w:line="276" w:lineRule="auto"/>
        <w:jc w:val="left"/>
        <w:sectPr w:rsidR="00726C6E" w:rsidRPr="00962831" w:rsidSect="00F37DE1">
          <w:pgSz w:w="8392" w:h="11907" w:code="11"/>
          <w:pgMar w:top="1418" w:right="1134" w:bottom="1418" w:left="1418" w:header="709" w:footer="709" w:gutter="284"/>
          <w:cols w:space="708"/>
          <w:docGrid w:linePitch="360"/>
        </w:sectPr>
      </w:pPr>
      <w:r w:rsidRPr="00962831">
        <w:rPr>
          <w:b/>
          <w:i/>
        </w:rPr>
        <w:t xml:space="preserve"> </w:t>
      </w:r>
    </w:p>
    <w:p w14:paraId="62B81E7B" w14:textId="77777777" w:rsidR="0098724F" w:rsidRPr="00962831" w:rsidRDefault="00C74395" w:rsidP="00BB693C">
      <w:pPr>
        <w:pStyle w:val="Heading1"/>
      </w:pPr>
      <w:r w:rsidRPr="00962831">
        <w:lastRenderedPageBreak/>
        <w:br/>
      </w:r>
      <w:bookmarkStart w:id="369" w:name="_Toc425380767"/>
      <w:r w:rsidR="00893607" w:rsidRPr="00962831">
        <w:t xml:space="preserve">KESIMPULAN </w:t>
      </w:r>
      <w:r w:rsidR="00833EC5" w:rsidRPr="00962831">
        <w:t>DAN</w:t>
      </w:r>
      <w:r w:rsidR="00893607" w:rsidRPr="00962831">
        <w:t xml:space="preserve"> SARAN</w:t>
      </w:r>
      <w:bookmarkEnd w:id="369"/>
    </w:p>
    <w:p w14:paraId="4C763D5C" w14:textId="45E11217" w:rsidR="00893607" w:rsidRDefault="00DE7662" w:rsidP="00DE7662">
      <w:pPr>
        <w:ind w:firstLine="720"/>
      </w:pPr>
      <w:r w:rsidRPr="00962831">
        <w:t xml:space="preserve">Pada bab ini akan dijelaskan mengenai kesimpulan dari proses dan uji coba dari program dan saran </w:t>
      </w:r>
      <w:r w:rsidR="00195695" w:rsidRPr="00962831">
        <w:t>untuk</w:t>
      </w:r>
      <w:r w:rsidRPr="00962831">
        <w:t xml:space="preserve"> pengembangan dari program itu sendiri.</w:t>
      </w:r>
    </w:p>
    <w:p w14:paraId="3D67E870" w14:textId="77777777" w:rsidR="00893607" w:rsidRPr="00962831" w:rsidRDefault="00893607" w:rsidP="003B09FE">
      <w:pPr>
        <w:pStyle w:val="Heading2"/>
      </w:pPr>
      <w:bookmarkStart w:id="370" w:name="_Toc417388698"/>
      <w:bookmarkStart w:id="371" w:name="_Toc417388745"/>
      <w:bookmarkStart w:id="372" w:name="_Toc417388789"/>
      <w:bookmarkStart w:id="373" w:name="_Toc417388839"/>
      <w:bookmarkStart w:id="374" w:name="_Toc417388883"/>
      <w:bookmarkStart w:id="375" w:name="_Toc420877531"/>
      <w:bookmarkStart w:id="376" w:name="_Toc420877575"/>
      <w:bookmarkStart w:id="377" w:name="_Toc420877618"/>
      <w:bookmarkStart w:id="378" w:name="_Toc420877663"/>
      <w:bookmarkStart w:id="379" w:name="_Toc420877706"/>
      <w:bookmarkStart w:id="380" w:name="_Toc420877944"/>
      <w:bookmarkStart w:id="381" w:name="_Toc420877987"/>
      <w:bookmarkStart w:id="382" w:name="_Toc420878817"/>
      <w:bookmarkStart w:id="383" w:name="_Toc420886647"/>
      <w:bookmarkStart w:id="384" w:name="_Toc420893604"/>
      <w:bookmarkStart w:id="385" w:name="_Toc420918024"/>
      <w:bookmarkStart w:id="386" w:name="_Toc420928101"/>
      <w:bookmarkStart w:id="387" w:name="_Toc421009015"/>
      <w:bookmarkStart w:id="388" w:name="_Toc421020294"/>
      <w:bookmarkStart w:id="389" w:name="_Toc421053077"/>
      <w:bookmarkStart w:id="390" w:name="_Toc421054258"/>
      <w:bookmarkStart w:id="391" w:name="_Toc421090987"/>
      <w:bookmarkStart w:id="392" w:name="_Toc421093384"/>
      <w:bookmarkStart w:id="393" w:name="_Toc421094388"/>
      <w:bookmarkStart w:id="394" w:name="_Toc421123103"/>
      <w:bookmarkStart w:id="395" w:name="_Toc421123371"/>
      <w:bookmarkStart w:id="396" w:name="_Toc422156649"/>
      <w:bookmarkStart w:id="397" w:name="_Toc422157046"/>
      <w:bookmarkStart w:id="398" w:name="_Toc422157793"/>
      <w:bookmarkStart w:id="399" w:name="_Toc422157850"/>
      <w:bookmarkStart w:id="400" w:name="_Toc422157907"/>
      <w:bookmarkStart w:id="401" w:name="_Toc422160651"/>
      <w:bookmarkStart w:id="402" w:name="_Toc425380768"/>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r w:rsidRPr="00962831">
        <w:t>Kesimpulan</w:t>
      </w:r>
      <w:bookmarkEnd w:id="402"/>
    </w:p>
    <w:p w14:paraId="0B7AA0FA" w14:textId="44145B9D" w:rsidR="001D3A34" w:rsidRPr="00962831" w:rsidRDefault="00903397" w:rsidP="001D3A34">
      <w:pPr>
        <w:ind w:firstLine="540"/>
      </w:pPr>
      <w:r w:rsidRPr="00962831">
        <w:t xml:space="preserve">Dari hasil </w:t>
      </w:r>
      <w:r w:rsidR="00B55D43" w:rsidRPr="00962831">
        <w:t xml:space="preserve">uji coba program yang telah dilakukan dengan implementasi model NFA dan DFA untuk menginterpretasikan </w:t>
      </w:r>
      <w:r w:rsidR="00B55D43" w:rsidRPr="00962831">
        <w:rPr>
          <w:i/>
        </w:rPr>
        <w:t>regular</w:t>
      </w:r>
      <w:r w:rsidR="00B55D43" w:rsidRPr="00962831">
        <w:t xml:space="preserve"> </w:t>
      </w:r>
      <w:r w:rsidR="00B55D43" w:rsidRPr="00962831">
        <w:rPr>
          <w:i/>
        </w:rPr>
        <w:t>expression</w:t>
      </w:r>
      <w:r w:rsidR="00B55D43" w:rsidRPr="00962831">
        <w:t xml:space="preserve"> dapat </w:t>
      </w:r>
      <w:r w:rsidR="00873AE8">
        <w:rPr>
          <w:lang w:val="en-US"/>
        </w:rPr>
        <w:t>ditarik</w:t>
      </w:r>
      <w:r w:rsidR="00B55D43" w:rsidRPr="00962831">
        <w:t xml:space="preserve"> beberapa kesimpulan sebagai berikut,</w:t>
      </w:r>
    </w:p>
    <w:p w14:paraId="5CBC3F28" w14:textId="103B1ED4" w:rsidR="00B55D43" w:rsidRPr="00962831" w:rsidRDefault="00B55D43" w:rsidP="00AD0C3D">
      <w:pPr>
        <w:pStyle w:val="ListParagraph"/>
        <w:numPr>
          <w:ilvl w:val="1"/>
          <w:numId w:val="22"/>
        </w:numPr>
        <w:tabs>
          <w:tab w:val="clear" w:pos="1080"/>
        </w:tabs>
        <w:ind w:left="426"/>
      </w:pPr>
      <w:r w:rsidRPr="00962831">
        <w:t xml:space="preserve">Implementasi yang dilakukan berhasil </w:t>
      </w:r>
      <w:r w:rsidR="005E3AC6">
        <w:rPr>
          <w:lang w:val="en-US"/>
        </w:rPr>
        <w:t xml:space="preserve">dengan benar </w:t>
      </w:r>
      <w:r w:rsidRPr="00962831">
        <w:t>menyelesaikan permasalahan studi kasus yang digunakan dalam penyusunan tugas akhir, yakni studi kasus SPOJ klasik 10354</w:t>
      </w:r>
      <w:r w:rsidR="00AD0C3D">
        <w:rPr>
          <w:lang w:val="en-US"/>
        </w:rPr>
        <w:t xml:space="preserve"> dengan rata-rata waktu berjalan program sebesar 0.65 detik dan memori 3MB</w:t>
      </w:r>
      <w:r w:rsidRPr="00962831">
        <w:t>.</w:t>
      </w:r>
    </w:p>
    <w:p w14:paraId="3A753A26" w14:textId="41384502" w:rsidR="00BB1964" w:rsidRPr="00962831" w:rsidRDefault="00BB1964" w:rsidP="00AD0C3D">
      <w:pPr>
        <w:pStyle w:val="ListParagraph"/>
        <w:numPr>
          <w:ilvl w:val="1"/>
          <w:numId w:val="22"/>
        </w:numPr>
        <w:tabs>
          <w:tab w:val="clear" w:pos="1080"/>
        </w:tabs>
        <w:ind w:left="426"/>
      </w:pPr>
      <w:r w:rsidRPr="00962831">
        <w:t xml:space="preserve">Untuk evaluasi </w:t>
      </w:r>
      <w:r w:rsidRPr="00962831">
        <w:rPr>
          <w:i/>
        </w:rPr>
        <w:t>regular expression</w:t>
      </w:r>
      <w:r w:rsidRPr="00962831">
        <w:t xml:space="preserve">, ditandai dengan besarnya L yang berbeda </w:t>
      </w:r>
      <w:r w:rsidR="00363B73" w:rsidRPr="00962831">
        <w:t>memiliki pengaruh terhadap waktu yang dibutuhkan program secara logaritmik</w:t>
      </w:r>
      <w:r w:rsidR="00451C3A">
        <w:rPr>
          <w:lang w:val="en-US"/>
        </w:rPr>
        <w:t xml:space="preserve"> yakni sebesar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L</m:t>
                </m:r>
              </m:e>
            </m:d>
          </m:e>
        </m:func>
        <m:r>
          <w:rPr>
            <w:rFonts w:ascii="Cambria Math" w:hAnsi="Cambria Math"/>
            <w:lang w:val="en-US"/>
          </w:rPr>
          <m:t>)</m:t>
        </m:r>
      </m:oMath>
      <w:r w:rsidR="00D56ECA">
        <w:rPr>
          <w:lang w:val="en-US"/>
        </w:rPr>
        <w:t xml:space="preserve">, dimana M adalah dimensi </w:t>
      </w:r>
      <w:r w:rsidR="000D541F" w:rsidRPr="000D541F">
        <w:rPr>
          <w:i/>
          <w:lang w:val="en-US"/>
        </w:rPr>
        <w:t>Adjacency M</w:t>
      </w:r>
      <w:r w:rsidR="000D541F">
        <w:rPr>
          <w:i/>
          <w:lang w:val="en-US"/>
        </w:rPr>
        <w:t xml:space="preserve">atrix </w:t>
      </w:r>
      <w:r w:rsidR="000D541F">
        <w:rPr>
          <w:lang w:val="en-US"/>
        </w:rPr>
        <w:t>dari DFA</w:t>
      </w:r>
      <w:r w:rsidR="00363B73" w:rsidRPr="00962831">
        <w:t>.</w:t>
      </w:r>
    </w:p>
    <w:p w14:paraId="578D895B" w14:textId="21503696" w:rsidR="00D43B61" w:rsidRPr="00962831" w:rsidRDefault="00D43B61" w:rsidP="00AD0C3D">
      <w:pPr>
        <w:pStyle w:val="ListParagraph"/>
        <w:numPr>
          <w:ilvl w:val="1"/>
          <w:numId w:val="22"/>
        </w:numPr>
        <w:tabs>
          <w:tab w:val="clear" w:pos="1080"/>
        </w:tabs>
        <w:ind w:left="426"/>
      </w:pPr>
      <w:r w:rsidRPr="00962831">
        <w:t>Untuk konversi</w:t>
      </w:r>
      <w:r w:rsidR="00DB3E05" w:rsidRPr="00962831">
        <w:t xml:space="preserve"> </w:t>
      </w:r>
      <w:r w:rsidR="00DB3E05" w:rsidRPr="00962831">
        <w:rPr>
          <w:i/>
        </w:rPr>
        <w:t>regular expression</w:t>
      </w:r>
      <w:r w:rsidR="00DB3E05" w:rsidRPr="00962831">
        <w:t xml:space="preserve"> menjadi </w:t>
      </w:r>
      <w:r w:rsidR="00DB3E05" w:rsidRPr="00962831">
        <w:rPr>
          <w:i/>
        </w:rPr>
        <w:t xml:space="preserve">state machine </w:t>
      </w:r>
      <w:r w:rsidR="00DB3E05" w:rsidRPr="00962831">
        <w:t xml:space="preserve">NFA dan DFA, panjang </w:t>
      </w:r>
      <w:r w:rsidR="00DB3E05" w:rsidRPr="00962831">
        <w:rPr>
          <w:i/>
        </w:rPr>
        <w:t>regular expression</w:t>
      </w:r>
      <w:r w:rsidR="00DB3E05" w:rsidRPr="00962831">
        <w:t xml:space="preserve"> memiliki pengaruh terhadap waktu yang dibutuhkan</w:t>
      </w:r>
      <w:r w:rsidR="004F71D8">
        <w:t xml:space="preserve"> secara poli</w:t>
      </w:r>
      <w:r w:rsidR="00ED7A0D" w:rsidRPr="00962831">
        <w:t>nomial</w:t>
      </w:r>
      <w:r w:rsidR="000D541F">
        <w:rPr>
          <w:lang w:val="en-US"/>
        </w:rPr>
        <w:t xml:space="preserve"> yakni </w:t>
      </w:r>
      <m:oMath>
        <m:r>
          <w:rPr>
            <w:rFonts w:ascii="Cambria Math" w:hAnsi="Cambria Math"/>
            <w:lang w:val="en-US"/>
          </w:rPr>
          <m:t>O(2N)+(</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m:t>
        </m:r>
      </m:oMath>
      <w:r w:rsidR="00DB3E05" w:rsidRPr="00962831">
        <w:t>,</w:t>
      </w:r>
      <w:r w:rsidR="000D541F">
        <w:rPr>
          <w:lang w:val="en-US"/>
        </w:rPr>
        <w:t xml:space="preserve"> </w:t>
      </w:r>
      <m:oMath>
        <m:r>
          <w:rPr>
            <w:rFonts w:ascii="Cambria Math" w:hAnsi="Cambria Math"/>
            <w:lang w:val="en-US"/>
          </w:rPr>
          <m:t>O(2N)</m:t>
        </m:r>
      </m:oMath>
      <w:r w:rsidR="00DB3E05" w:rsidRPr="00962831">
        <w:t xml:space="preserve"> </w:t>
      </w:r>
      <w:r w:rsidR="000D541F">
        <w:rPr>
          <w:lang w:val="en-US"/>
        </w:rPr>
        <w:t xml:space="preserve">untuk konversi </w:t>
      </w:r>
      <w:r w:rsidR="000D541F">
        <w:rPr>
          <w:i/>
          <w:lang w:val="en-US"/>
        </w:rPr>
        <w:t xml:space="preserve">regular expression </w:t>
      </w:r>
      <w:r w:rsidR="000D541F">
        <w:rPr>
          <w:lang w:val="en-US"/>
        </w:rPr>
        <w:t>menjadi NFA</w:t>
      </w:r>
      <w:r w:rsidR="001B4210">
        <w:rPr>
          <w:lang w:val="en-US"/>
        </w:rPr>
        <w:t>,</w:t>
      </w:r>
      <w:r w:rsidR="000D541F">
        <w:rPr>
          <w:lang w:val="en-US"/>
        </w:rPr>
        <w:t xml:space="preserve"> dan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m:t>
        </m:r>
      </m:oMath>
      <w:r w:rsidR="000D541F">
        <w:rPr>
          <w:lang w:val="en-US"/>
        </w:rPr>
        <w:t xml:space="preserve"> untuk konversi NFA menjadi DFA. Kompleksitas tersebut memiliki makna jika </w:t>
      </w:r>
      <w:r w:rsidR="003574A6" w:rsidRPr="00962831">
        <w:t xml:space="preserve">semakin panjang </w:t>
      </w:r>
      <w:r w:rsidR="003574A6" w:rsidRPr="00962831">
        <w:rPr>
          <w:i/>
        </w:rPr>
        <w:t xml:space="preserve">regular expression </w:t>
      </w:r>
      <w:r w:rsidR="003574A6" w:rsidRPr="00962831">
        <w:t xml:space="preserve">maka semakin </w:t>
      </w:r>
      <w:r w:rsidR="00ED7A0D" w:rsidRPr="00962831">
        <w:t>besar pula waktu yang dibutuhkan</w:t>
      </w:r>
      <w:r w:rsidR="003574A6" w:rsidRPr="00962831">
        <w:t>.</w:t>
      </w:r>
    </w:p>
    <w:p w14:paraId="564CDC70" w14:textId="77777777" w:rsidR="00893607" w:rsidRPr="00962831" w:rsidRDefault="00893607" w:rsidP="00111383">
      <w:pPr>
        <w:pStyle w:val="Heading2"/>
        <w:spacing w:before="240" w:after="200"/>
        <w:ind w:left="540" w:hanging="540"/>
      </w:pPr>
      <w:bookmarkStart w:id="403" w:name="_Toc425380769"/>
      <w:r w:rsidRPr="00962831">
        <w:t>Saran</w:t>
      </w:r>
      <w:bookmarkEnd w:id="403"/>
    </w:p>
    <w:p w14:paraId="08ED1E81" w14:textId="7BAE5E7E" w:rsidR="009B352C" w:rsidRPr="00962831" w:rsidRDefault="00771B51" w:rsidP="00771B51">
      <w:pPr>
        <w:ind w:firstLine="540"/>
      </w:pPr>
      <w:r>
        <w:rPr>
          <w:lang w:val="en-US"/>
        </w:rPr>
        <w:t>S</w:t>
      </w:r>
      <w:r w:rsidR="006E1219" w:rsidRPr="00962831">
        <w:t xml:space="preserve">aran yang dapat digunakan untuk melakukan pengembangan program interpretasi regular expression menjadi </w:t>
      </w:r>
      <w:r w:rsidR="006E1219" w:rsidRPr="00962831">
        <w:lastRenderedPageBreak/>
        <w:t xml:space="preserve">model </w:t>
      </w:r>
      <w:r w:rsidR="006E1219" w:rsidRPr="00962831">
        <w:rPr>
          <w:i/>
        </w:rPr>
        <w:t xml:space="preserve">state machine </w:t>
      </w:r>
      <w:r>
        <w:t>NFA dan DFA yakni</w:t>
      </w:r>
      <w:r>
        <w:rPr>
          <w:lang w:val="en-US"/>
        </w:rPr>
        <w:t xml:space="preserve"> m</w:t>
      </w:r>
      <w:r w:rsidR="00D76C9D" w:rsidRPr="00962831">
        <w:t xml:space="preserve">enggunakan metode Glushkov untuk interpretasi </w:t>
      </w:r>
      <w:r w:rsidR="00D76C9D" w:rsidRPr="00771B51">
        <w:rPr>
          <w:i/>
        </w:rPr>
        <w:t>regular expression</w:t>
      </w:r>
      <w:r w:rsidR="00D76C9D" w:rsidRPr="00962831">
        <w:t xml:space="preserve">, metode Glushkov memiliki properti khusus pada NFA yang terbentuk, yakni NFA tersebut tidak memiliki transisi epsilon. NFA hasil dari metode Glushkov sudah dapat digunakan untuk melakukan pencarian </w:t>
      </w:r>
      <w:r w:rsidR="00D76C9D" w:rsidRPr="00771B51">
        <w:rPr>
          <w:i/>
        </w:rPr>
        <w:t xml:space="preserve">string </w:t>
      </w:r>
      <w:r w:rsidR="00D76C9D" w:rsidRPr="00962831">
        <w:t xml:space="preserve">dengan cepat tanpa perlu </w:t>
      </w:r>
      <w:r w:rsidR="00954A4A" w:rsidRPr="00771B51">
        <w:rPr>
          <w:lang w:val="en-US"/>
        </w:rPr>
        <w:t>m</w:t>
      </w:r>
      <w:r w:rsidR="00700B79" w:rsidRPr="00771B51">
        <w:rPr>
          <w:lang w:val="en-US"/>
        </w:rPr>
        <w:t>e</w:t>
      </w:r>
      <w:r w:rsidR="00954A4A" w:rsidRPr="00771B51">
        <w:rPr>
          <w:lang w:val="en-US"/>
        </w:rPr>
        <w:t>ngubah</w:t>
      </w:r>
      <w:r w:rsidR="00D76C9D" w:rsidRPr="00962831">
        <w:t xml:space="preserve"> NFA ke DFA.</w:t>
      </w:r>
    </w:p>
    <w:p w14:paraId="156F28CB" w14:textId="77777777" w:rsidR="00373CC5" w:rsidRPr="00962831" w:rsidRDefault="00373CC5" w:rsidP="00373CC5">
      <w:pPr>
        <w:spacing w:after="200" w:line="276" w:lineRule="auto"/>
        <w:jc w:val="left"/>
        <w:rPr>
          <w:color w:val="FF0000"/>
        </w:rPr>
        <w:sectPr w:rsidR="00373CC5" w:rsidRPr="00962831" w:rsidSect="00F37DE1">
          <w:pgSz w:w="8392" w:h="11907" w:code="11"/>
          <w:pgMar w:top="1418" w:right="1134" w:bottom="1418" w:left="1418" w:header="709" w:footer="709" w:gutter="284"/>
          <w:cols w:space="708"/>
          <w:docGrid w:linePitch="360"/>
        </w:sectPr>
      </w:pPr>
    </w:p>
    <w:p w14:paraId="31ECD7E5" w14:textId="77777777" w:rsidR="00D8308B" w:rsidRPr="00962831" w:rsidRDefault="0082174D" w:rsidP="00D8308B">
      <w:pPr>
        <w:pStyle w:val="Heading1"/>
        <w:numPr>
          <w:ilvl w:val="0"/>
          <w:numId w:val="0"/>
        </w:numPr>
      </w:pPr>
      <w:bookmarkStart w:id="404" w:name="_Toc425380770"/>
      <w:r w:rsidRPr="00962831">
        <w:lastRenderedPageBreak/>
        <w:t xml:space="preserve">DAFTAR </w:t>
      </w:r>
      <w:r w:rsidR="00853A28" w:rsidRPr="00962831">
        <w:t>ACUAN</w:t>
      </w:r>
      <w:bookmarkEnd w:id="404"/>
    </w:p>
    <w:p w14:paraId="76EDB8E0" w14:textId="77777777" w:rsidR="00E96667" w:rsidRDefault="00725214" w:rsidP="00592679">
      <w:pPr>
        <w:jc w:val="center"/>
        <w:rPr>
          <w:rFonts w:asciiTheme="minorHAnsi" w:eastAsiaTheme="minorHAnsi" w:hAnsiTheme="minorHAnsi" w:cstheme="minorBidi"/>
          <w:noProof/>
          <w:lang w:val="en-US" w:eastAsia="en-US"/>
        </w:rPr>
      </w:pPr>
      <w:r w:rsidRPr="00962831">
        <w:fldChar w:fldCharType="begin"/>
      </w:r>
      <w:r w:rsidR="00A62614" w:rsidRPr="00962831">
        <w:instrText xml:space="preserve"> BIBLIOGRAPHY  \l 1033 </w:instrText>
      </w:r>
      <w:r w:rsidRPr="00962831">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7"/>
        <w:gridCol w:w="5129"/>
      </w:tblGrid>
      <w:tr w:rsidR="00E96667" w14:paraId="6BDA0B4D" w14:textId="77777777" w:rsidTr="002C5889">
        <w:trPr>
          <w:divId w:val="1248539948"/>
          <w:tblCellSpacing w:w="15" w:type="dxa"/>
        </w:trPr>
        <w:tc>
          <w:tcPr>
            <w:tcW w:w="343" w:type="pct"/>
            <w:hideMark/>
          </w:tcPr>
          <w:p w14:paraId="77FC6BBA" w14:textId="77777777" w:rsidR="00E96667" w:rsidRDefault="00E96667">
            <w:pPr>
              <w:pStyle w:val="Bibliography"/>
              <w:rPr>
                <w:noProof/>
                <w:sz w:val="24"/>
                <w:szCs w:val="24"/>
                <w:lang w:val="en-US"/>
              </w:rPr>
            </w:pPr>
            <w:r>
              <w:rPr>
                <w:noProof/>
                <w:lang w:val="en-US"/>
              </w:rPr>
              <w:t xml:space="preserve">[1] </w:t>
            </w:r>
          </w:p>
        </w:tc>
        <w:tc>
          <w:tcPr>
            <w:tcW w:w="4576" w:type="pct"/>
            <w:hideMark/>
          </w:tcPr>
          <w:p w14:paraId="29BDA7C5" w14:textId="77777777" w:rsidR="00E96667" w:rsidRDefault="00E96667">
            <w:pPr>
              <w:pStyle w:val="Bibliography"/>
              <w:rPr>
                <w:noProof/>
                <w:lang w:val="en-US"/>
              </w:rPr>
            </w:pPr>
            <w:r>
              <w:rPr>
                <w:noProof/>
                <w:lang w:val="en-US"/>
              </w:rPr>
              <w:t xml:space="preserve">G. Navaro and M. Rafinot, Flexible Pattern Matching in Strings, Cambridge: Cambridge University Press, 2002. </w:t>
            </w:r>
          </w:p>
        </w:tc>
      </w:tr>
      <w:tr w:rsidR="00E96667" w14:paraId="64E231CE" w14:textId="77777777" w:rsidTr="002C5889">
        <w:trPr>
          <w:divId w:val="1248539948"/>
          <w:tblCellSpacing w:w="15" w:type="dxa"/>
        </w:trPr>
        <w:tc>
          <w:tcPr>
            <w:tcW w:w="343" w:type="pct"/>
            <w:hideMark/>
          </w:tcPr>
          <w:p w14:paraId="26F087E7" w14:textId="77777777" w:rsidR="00E96667" w:rsidRDefault="00E96667">
            <w:pPr>
              <w:pStyle w:val="Bibliography"/>
              <w:rPr>
                <w:noProof/>
                <w:lang w:val="en-US"/>
              </w:rPr>
            </w:pPr>
            <w:r>
              <w:rPr>
                <w:noProof/>
                <w:lang w:val="en-US"/>
              </w:rPr>
              <w:t xml:space="preserve">[2] </w:t>
            </w:r>
          </w:p>
        </w:tc>
        <w:tc>
          <w:tcPr>
            <w:tcW w:w="4576" w:type="pct"/>
            <w:hideMark/>
          </w:tcPr>
          <w:p w14:paraId="749A775D" w14:textId="77777777" w:rsidR="00E96667" w:rsidRDefault="00E96667">
            <w:pPr>
              <w:pStyle w:val="Bibliography"/>
              <w:rPr>
                <w:noProof/>
                <w:lang w:val="en-US"/>
              </w:rPr>
            </w:pPr>
            <w:r>
              <w:rPr>
                <w:noProof/>
                <w:lang w:val="en-US"/>
              </w:rPr>
              <w:t>J. Power, "Constructing a DFA from an NFA (Subset Construction)," National University of Ireland, 29 November 2002. [Online]. Available: http://www.cs.nuim.ie/~jpower/Courses/Previous/parsing/node9.html. [Accessed 25 April 2015].</w:t>
            </w:r>
          </w:p>
        </w:tc>
      </w:tr>
      <w:tr w:rsidR="00E96667" w14:paraId="536210C6" w14:textId="77777777" w:rsidTr="002C5889">
        <w:trPr>
          <w:divId w:val="1248539948"/>
          <w:tblCellSpacing w:w="15" w:type="dxa"/>
        </w:trPr>
        <w:tc>
          <w:tcPr>
            <w:tcW w:w="343" w:type="pct"/>
            <w:hideMark/>
          </w:tcPr>
          <w:p w14:paraId="549D91F6" w14:textId="77777777" w:rsidR="00E96667" w:rsidRDefault="00E96667">
            <w:pPr>
              <w:pStyle w:val="Bibliography"/>
              <w:rPr>
                <w:noProof/>
                <w:lang w:val="en-US"/>
              </w:rPr>
            </w:pPr>
            <w:r>
              <w:rPr>
                <w:noProof/>
                <w:lang w:val="en-US"/>
              </w:rPr>
              <w:t xml:space="preserve">[3] </w:t>
            </w:r>
          </w:p>
        </w:tc>
        <w:tc>
          <w:tcPr>
            <w:tcW w:w="4576" w:type="pct"/>
            <w:hideMark/>
          </w:tcPr>
          <w:p w14:paraId="3BF57A50" w14:textId="77777777" w:rsidR="00E96667" w:rsidRDefault="00E96667">
            <w:pPr>
              <w:pStyle w:val="Bibliography"/>
              <w:rPr>
                <w:noProof/>
                <w:lang w:val="en-US"/>
              </w:rPr>
            </w:pPr>
            <w:r>
              <w:rPr>
                <w:noProof/>
                <w:lang w:val="en-US"/>
              </w:rPr>
              <w:t>kuruma, "A tutorial on Fast Modulo Multiplication (Exponential Squaring)," 12 Agustus 2013. [Online]. Available: http://discuss.codechef.com/questions/20451/a-tutorial-on-fast-modulo-multiplication-exponential-squaring. [Accessed 25 April 2015].</w:t>
            </w:r>
          </w:p>
        </w:tc>
      </w:tr>
      <w:tr w:rsidR="00E96667" w14:paraId="0B749EE6" w14:textId="77777777" w:rsidTr="002C5889">
        <w:trPr>
          <w:divId w:val="1248539948"/>
          <w:tblCellSpacing w:w="15" w:type="dxa"/>
        </w:trPr>
        <w:tc>
          <w:tcPr>
            <w:tcW w:w="343" w:type="pct"/>
            <w:hideMark/>
          </w:tcPr>
          <w:p w14:paraId="742A613B" w14:textId="77777777" w:rsidR="00E96667" w:rsidRDefault="00E96667">
            <w:pPr>
              <w:pStyle w:val="Bibliography"/>
              <w:rPr>
                <w:noProof/>
                <w:lang w:val="en-US"/>
              </w:rPr>
            </w:pPr>
            <w:r>
              <w:rPr>
                <w:noProof/>
                <w:lang w:val="en-US"/>
              </w:rPr>
              <w:t xml:space="preserve">[4] </w:t>
            </w:r>
          </w:p>
        </w:tc>
        <w:tc>
          <w:tcPr>
            <w:tcW w:w="4576" w:type="pct"/>
            <w:hideMark/>
          </w:tcPr>
          <w:p w14:paraId="18E10474" w14:textId="77777777" w:rsidR="00E96667" w:rsidRDefault="00E96667">
            <w:pPr>
              <w:pStyle w:val="Bibliography"/>
              <w:rPr>
                <w:noProof/>
                <w:lang w:val="en-US"/>
              </w:rPr>
            </w:pPr>
            <w:r>
              <w:rPr>
                <w:noProof/>
                <w:lang w:val="en-US"/>
              </w:rPr>
              <w:t>V. Jalan, "Count Strings," 9 September 2012. [Online]. Available: http://www.spoj.com/problems/CTSTRING/. [Accessed 10 Desember 2014].</w:t>
            </w:r>
          </w:p>
        </w:tc>
      </w:tr>
    </w:tbl>
    <w:p w14:paraId="14009F58" w14:textId="77777777" w:rsidR="00E96667" w:rsidRDefault="00E96667">
      <w:pPr>
        <w:divId w:val="1248539948"/>
        <w:rPr>
          <w:noProof/>
        </w:rPr>
      </w:pPr>
    </w:p>
    <w:p w14:paraId="62E501B3" w14:textId="4E41CD58" w:rsidR="00C46B3A" w:rsidRPr="00962831" w:rsidRDefault="00725214" w:rsidP="00592679">
      <w:pPr>
        <w:jc w:val="center"/>
      </w:pPr>
      <w:r w:rsidRPr="00962831">
        <w:fldChar w:fldCharType="end"/>
      </w:r>
      <w:r w:rsidR="008E0742" w:rsidRPr="00962831">
        <w:br w:type="page"/>
      </w:r>
      <w:r w:rsidR="00C46B3A" w:rsidRPr="00962831">
        <w:rPr>
          <w:b/>
          <w:i/>
        </w:rPr>
        <w:lastRenderedPageBreak/>
        <w:t>[Halaman ini sengaja dikosongkan]</w:t>
      </w:r>
    </w:p>
    <w:p w14:paraId="0F3876F4" w14:textId="77777777" w:rsidR="008E0742" w:rsidRPr="00962831" w:rsidRDefault="008E0742" w:rsidP="008E0742">
      <w:pPr>
        <w:jc w:val="center"/>
        <w:sectPr w:rsidR="008E0742" w:rsidRPr="00962831" w:rsidSect="00F37DE1">
          <w:pgSz w:w="8392" w:h="11907" w:code="11"/>
          <w:pgMar w:top="1418" w:right="1134" w:bottom="1418" w:left="1418" w:header="709" w:footer="709" w:gutter="284"/>
          <w:cols w:space="708"/>
          <w:docGrid w:linePitch="360"/>
        </w:sectPr>
      </w:pPr>
    </w:p>
    <w:p w14:paraId="6B686FD4" w14:textId="60D4D91E" w:rsidR="00276899" w:rsidRPr="00962831" w:rsidRDefault="009D4217" w:rsidP="00276899">
      <w:pPr>
        <w:pStyle w:val="Heading1"/>
        <w:numPr>
          <w:ilvl w:val="0"/>
          <w:numId w:val="0"/>
        </w:numPr>
      </w:pPr>
      <w:bookmarkStart w:id="405" w:name="_Ref406659248"/>
      <w:bookmarkStart w:id="406" w:name="_Ref407054063"/>
      <w:bookmarkStart w:id="407" w:name="_Toc425380771"/>
      <w:r w:rsidRPr="00962831">
        <w:lastRenderedPageBreak/>
        <w:t>LAMPIRAN</w:t>
      </w:r>
      <w:bookmarkEnd w:id="405"/>
      <w:bookmarkEnd w:id="406"/>
      <w:r w:rsidRPr="00962831">
        <w:t xml:space="preserve"> A</w:t>
      </w:r>
      <w:bookmarkEnd w:id="407"/>
    </w:p>
    <w:p w14:paraId="3B40815F" w14:textId="77777777" w:rsidR="009D4217" w:rsidRPr="00962831" w:rsidRDefault="009D4217" w:rsidP="002622C7">
      <w:pPr>
        <w:pStyle w:val="Caption"/>
      </w:pPr>
      <w:bookmarkStart w:id="408" w:name="_Ref422142904"/>
      <w:bookmarkStart w:id="409" w:name="_Toc425380811"/>
      <w:bookmarkStart w:id="410" w:name="_Ref421055882"/>
      <w:r w:rsidRPr="00962831">
        <w:t xml:space="preserve">Tabel </w:t>
      </w:r>
      <w:r w:rsidR="00B22650" w:rsidRPr="00962831">
        <w:fldChar w:fldCharType="begin"/>
      </w:r>
      <w:r w:rsidR="00B22650" w:rsidRPr="00962831">
        <w:instrText xml:space="preserve"> STYLEREF 2 \s </w:instrText>
      </w:r>
      <w:r w:rsidR="00B22650" w:rsidRPr="00962831">
        <w:fldChar w:fldCharType="separate"/>
      </w:r>
      <w:r w:rsidR="003C59E6">
        <w:rPr>
          <w:noProof/>
        </w:rPr>
        <w:t>6.2</w:t>
      </w:r>
      <w:r w:rsidR="00B22650" w:rsidRPr="00962831">
        <w:fldChar w:fldCharType="end"/>
      </w:r>
      <w:r w:rsidRPr="00962831">
        <w:t>.</w:t>
      </w:r>
      <w:r w:rsidR="00B22650" w:rsidRPr="00962831">
        <w:fldChar w:fldCharType="begin"/>
      </w:r>
      <w:r w:rsidR="00B22650" w:rsidRPr="00962831">
        <w:instrText xml:space="preserve"> SEQ Tabel \* ARABIC \s 2 </w:instrText>
      </w:r>
      <w:r w:rsidR="00B22650" w:rsidRPr="00962831">
        <w:fldChar w:fldCharType="separate"/>
      </w:r>
      <w:r w:rsidR="003C59E6">
        <w:rPr>
          <w:noProof/>
        </w:rPr>
        <w:t>1</w:t>
      </w:r>
      <w:r w:rsidR="00B22650" w:rsidRPr="00962831">
        <w:fldChar w:fldCharType="end"/>
      </w:r>
      <w:bookmarkEnd w:id="408"/>
      <w:r w:rsidRPr="00962831">
        <w:t xml:space="preserve"> Hasil uji coba 15 kali pada permasalahan CTSTRING</w:t>
      </w:r>
      <w:bookmarkEnd w:id="409"/>
    </w:p>
    <w:tbl>
      <w:tblPr>
        <w:tblW w:w="4986" w:type="dxa"/>
        <w:jc w:val="center"/>
        <w:tblLook w:val="04A0" w:firstRow="1" w:lastRow="0" w:firstColumn="1" w:lastColumn="0" w:noHBand="0" w:noVBand="1"/>
      </w:tblPr>
      <w:tblGrid>
        <w:gridCol w:w="564"/>
        <w:gridCol w:w="1450"/>
        <w:gridCol w:w="1529"/>
        <w:gridCol w:w="1443"/>
      </w:tblGrid>
      <w:tr w:rsidR="009D4217" w:rsidRPr="00962831" w14:paraId="4FCEF05D" w14:textId="77777777" w:rsidTr="00B22650">
        <w:trPr>
          <w:trHeight w:val="300"/>
          <w:jc w:val="center"/>
        </w:trPr>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410"/>
          <w:p w14:paraId="34AFF73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No.</w:t>
            </w:r>
          </w:p>
        </w:tc>
        <w:tc>
          <w:tcPr>
            <w:tcW w:w="1450" w:type="dxa"/>
            <w:tcBorders>
              <w:top w:val="single" w:sz="4" w:space="0" w:color="auto"/>
              <w:left w:val="nil"/>
              <w:bottom w:val="single" w:sz="4" w:space="0" w:color="auto"/>
              <w:right w:val="single" w:sz="4" w:space="0" w:color="auto"/>
            </w:tcBorders>
            <w:shd w:val="clear" w:color="auto" w:fill="auto"/>
            <w:noWrap/>
            <w:vAlign w:val="center"/>
            <w:hideMark/>
          </w:tcPr>
          <w:p w14:paraId="5DAD0EA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Hasil</w:t>
            </w:r>
          </w:p>
        </w:tc>
        <w:tc>
          <w:tcPr>
            <w:tcW w:w="1529" w:type="dxa"/>
            <w:tcBorders>
              <w:top w:val="single" w:sz="4" w:space="0" w:color="auto"/>
              <w:left w:val="nil"/>
              <w:bottom w:val="single" w:sz="4" w:space="0" w:color="auto"/>
              <w:right w:val="single" w:sz="4" w:space="0" w:color="auto"/>
            </w:tcBorders>
            <w:shd w:val="clear" w:color="auto" w:fill="auto"/>
            <w:noWrap/>
            <w:vAlign w:val="center"/>
            <w:hideMark/>
          </w:tcPr>
          <w:p w14:paraId="531792D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Waktu (detik)</w:t>
            </w:r>
          </w:p>
        </w:tc>
        <w:tc>
          <w:tcPr>
            <w:tcW w:w="1443" w:type="dxa"/>
            <w:tcBorders>
              <w:top w:val="single" w:sz="4" w:space="0" w:color="auto"/>
              <w:left w:val="nil"/>
              <w:bottom w:val="single" w:sz="4" w:space="0" w:color="auto"/>
              <w:right w:val="single" w:sz="4" w:space="0" w:color="auto"/>
            </w:tcBorders>
            <w:shd w:val="clear" w:color="auto" w:fill="auto"/>
            <w:noWrap/>
            <w:vAlign w:val="center"/>
            <w:hideMark/>
          </w:tcPr>
          <w:p w14:paraId="4A6996E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Memori (MB)</w:t>
            </w:r>
          </w:p>
        </w:tc>
      </w:tr>
      <w:tr w:rsidR="009D4217" w:rsidRPr="00962831" w14:paraId="2B892058"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50E7EE7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w:t>
            </w:r>
          </w:p>
        </w:tc>
        <w:tc>
          <w:tcPr>
            <w:tcW w:w="1450" w:type="dxa"/>
            <w:tcBorders>
              <w:top w:val="nil"/>
              <w:left w:val="nil"/>
              <w:bottom w:val="nil"/>
              <w:right w:val="single" w:sz="4" w:space="0" w:color="auto"/>
            </w:tcBorders>
            <w:shd w:val="clear" w:color="auto" w:fill="auto"/>
            <w:noWrap/>
            <w:vAlign w:val="center"/>
            <w:hideMark/>
          </w:tcPr>
          <w:p w14:paraId="6CB3F41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EA709C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792F6D8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BCDE3B4"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46AA9D3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2</w:t>
            </w:r>
          </w:p>
        </w:tc>
        <w:tc>
          <w:tcPr>
            <w:tcW w:w="1450" w:type="dxa"/>
            <w:tcBorders>
              <w:top w:val="nil"/>
              <w:left w:val="nil"/>
              <w:bottom w:val="nil"/>
              <w:right w:val="single" w:sz="4" w:space="0" w:color="auto"/>
            </w:tcBorders>
            <w:shd w:val="clear" w:color="auto" w:fill="auto"/>
            <w:noWrap/>
            <w:vAlign w:val="center"/>
            <w:hideMark/>
          </w:tcPr>
          <w:p w14:paraId="1A5E519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F6D35C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0.71</w:t>
            </w:r>
          </w:p>
        </w:tc>
        <w:tc>
          <w:tcPr>
            <w:tcW w:w="1443" w:type="dxa"/>
            <w:tcBorders>
              <w:top w:val="nil"/>
              <w:left w:val="nil"/>
              <w:bottom w:val="nil"/>
              <w:right w:val="single" w:sz="4" w:space="0" w:color="auto"/>
            </w:tcBorders>
            <w:shd w:val="clear" w:color="auto" w:fill="auto"/>
            <w:noWrap/>
            <w:vAlign w:val="center"/>
            <w:hideMark/>
          </w:tcPr>
          <w:p w14:paraId="0BB4A29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3A2CF6E2"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4A5455D"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c>
          <w:tcPr>
            <w:tcW w:w="1450" w:type="dxa"/>
            <w:tcBorders>
              <w:top w:val="nil"/>
              <w:left w:val="nil"/>
              <w:bottom w:val="nil"/>
              <w:right w:val="single" w:sz="4" w:space="0" w:color="auto"/>
            </w:tcBorders>
            <w:shd w:val="clear" w:color="auto" w:fill="auto"/>
            <w:noWrap/>
            <w:vAlign w:val="center"/>
            <w:hideMark/>
          </w:tcPr>
          <w:p w14:paraId="2362B38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1C8D814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7BA6699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59225F52"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A0804DB"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4</w:t>
            </w:r>
          </w:p>
        </w:tc>
        <w:tc>
          <w:tcPr>
            <w:tcW w:w="1450" w:type="dxa"/>
            <w:tcBorders>
              <w:top w:val="nil"/>
              <w:left w:val="nil"/>
              <w:bottom w:val="nil"/>
              <w:right w:val="single" w:sz="4" w:space="0" w:color="auto"/>
            </w:tcBorders>
            <w:shd w:val="clear" w:color="auto" w:fill="auto"/>
            <w:noWrap/>
            <w:vAlign w:val="center"/>
            <w:hideMark/>
          </w:tcPr>
          <w:p w14:paraId="50AF2DB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6B79650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2B25831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607106F5"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6AFAA7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5</w:t>
            </w:r>
          </w:p>
        </w:tc>
        <w:tc>
          <w:tcPr>
            <w:tcW w:w="1450" w:type="dxa"/>
            <w:tcBorders>
              <w:top w:val="nil"/>
              <w:left w:val="nil"/>
              <w:bottom w:val="nil"/>
              <w:right w:val="single" w:sz="4" w:space="0" w:color="auto"/>
            </w:tcBorders>
            <w:shd w:val="clear" w:color="auto" w:fill="auto"/>
            <w:noWrap/>
            <w:vAlign w:val="center"/>
            <w:hideMark/>
          </w:tcPr>
          <w:p w14:paraId="6C2AD99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2E956B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0CB03F1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C49E57B"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B24C84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6</w:t>
            </w:r>
          </w:p>
        </w:tc>
        <w:tc>
          <w:tcPr>
            <w:tcW w:w="1450" w:type="dxa"/>
            <w:tcBorders>
              <w:top w:val="nil"/>
              <w:left w:val="nil"/>
              <w:bottom w:val="nil"/>
              <w:right w:val="single" w:sz="4" w:space="0" w:color="auto"/>
            </w:tcBorders>
            <w:shd w:val="clear" w:color="auto" w:fill="auto"/>
            <w:noWrap/>
            <w:vAlign w:val="center"/>
            <w:hideMark/>
          </w:tcPr>
          <w:p w14:paraId="7D2465D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863FAB0"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2E952F7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7516B2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29F57AF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7</w:t>
            </w:r>
          </w:p>
        </w:tc>
        <w:tc>
          <w:tcPr>
            <w:tcW w:w="1450" w:type="dxa"/>
            <w:tcBorders>
              <w:top w:val="nil"/>
              <w:left w:val="nil"/>
              <w:bottom w:val="nil"/>
              <w:right w:val="single" w:sz="4" w:space="0" w:color="auto"/>
            </w:tcBorders>
            <w:shd w:val="clear" w:color="auto" w:fill="auto"/>
            <w:noWrap/>
            <w:vAlign w:val="center"/>
            <w:hideMark/>
          </w:tcPr>
          <w:p w14:paraId="497A78E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A7CC10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1F053F1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7E6114E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7989B52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8</w:t>
            </w:r>
          </w:p>
        </w:tc>
        <w:tc>
          <w:tcPr>
            <w:tcW w:w="1450" w:type="dxa"/>
            <w:tcBorders>
              <w:top w:val="nil"/>
              <w:left w:val="nil"/>
              <w:bottom w:val="nil"/>
              <w:right w:val="single" w:sz="4" w:space="0" w:color="auto"/>
            </w:tcBorders>
            <w:shd w:val="clear" w:color="auto" w:fill="auto"/>
            <w:noWrap/>
            <w:vAlign w:val="center"/>
            <w:hideMark/>
          </w:tcPr>
          <w:p w14:paraId="32F7732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5A09A53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0.66</w:t>
            </w:r>
          </w:p>
        </w:tc>
        <w:tc>
          <w:tcPr>
            <w:tcW w:w="1443" w:type="dxa"/>
            <w:tcBorders>
              <w:top w:val="nil"/>
              <w:left w:val="nil"/>
              <w:bottom w:val="nil"/>
              <w:right w:val="single" w:sz="4" w:space="0" w:color="auto"/>
            </w:tcBorders>
            <w:shd w:val="clear" w:color="auto" w:fill="auto"/>
            <w:noWrap/>
            <w:vAlign w:val="center"/>
            <w:hideMark/>
          </w:tcPr>
          <w:p w14:paraId="3F14071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6F0E4B7F"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D6D004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9</w:t>
            </w:r>
          </w:p>
        </w:tc>
        <w:tc>
          <w:tcPr>
            <w:tcW w:w="1450" w:type="dxa"/>
            <w:tcBorders>
              <w:top w:val="nil"/>
              <w:left w:val="nil"/>
              <w:bottom w:val="nil"/>
              <w:right w:val="single" w:sz="4" w:space="0" w:color="auto"/>
            </w:tcBorders>
            <w:shd w:val="clear" w:color="auto" w:fill="auto"/>
            <w:noWrap/>
            <w:vAlign w:val="center"/>
            <w:hideMark/>
          </w:tcPr>
          <w:p w14:paraId="09B0433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4A0E667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257E083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4B5FF9EC"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2732A5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10</w:t>
            </w:r>
          </w:p>
        </w:tc>
        <w:tc>
          <w:tcPr>
            <w:tcW w:w="1450" w:type="dxa"/>
            <w:tcBorders>
              <w:top w:val="nil"/>
              <w:left w:val="nil"/>
              <w:bottom w:val="nil"/>
              <w:right w:val="single" w:sz="4" w:space="0" w:color="auto"/>
            </w:tcBorders>
            <w:shd w:val="clear" w:color="auto" w:fill="auto"/>
            <w:noWrap/>
            <w:vAlign w:val="center"/>
            <w:hideMark/>
          </w:tcPr>
          <w:p w14:paraId="672C3853"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679B77F"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268159D5"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5E7D960B"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3C03BFC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11</w:t>
            </w:r>
          </w:p>
        </w:tc>
        <w:tc>
          <w:tcPr>
            <w:tcW w:w="1450" w:type="dxa"/>
            <w:tcBorders>
              <w:top w:val="nil"/>
              <w:left w:val="nil"/>
              <w:bottom w:val="nil"/>
              <w:right w:val="single" w:sz="4" w:space="0" w:color="auto"/>
            </w:tcBorders>
            <w:shd w:val="clear" w:color="auto" w:fill="auto"/>
            <w:noWrap/>
            <w:vAlign w:val="center"/>
            <w:hideMark/>
          </w:tcPr>
          <w:p w14:paraId="76E033F7"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1236774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0.64</w:t>
            </w:r>
          </w:p>
        </w:tc>
        <w:tc>
          <w:tcPr>
            <w:tcW w:w="1443" w:type="dxa"/>
            <w:tcBorders>
              <w:top w:val="nil"/>
              <w:left w:val="nil"/>
              <w:bottom w:val="nil"/>
              <w:right w:val="single" w:sz="4" w:space="0" w:color="auto"/>
            </w:tcBorders>
            <w:shd w:val="clear" w:color="auto" w:fill="auto"/>
            <w:noWrap/>
            <w:vAlign w:val="center"/>
            <w:hideMark/>
          </w:tcPr>
          <w:p w14:paraId="4E8BA67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14D31A51"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12F1FF09"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12</w:t>
            </w:r>
          </w:p>
        </w:tc>
        <w:tc>
          <w:tcPr>
            <w:tcW w:w="1450" w:type="dxa"/>
            <w:tcBorders>
              <w:top w:val="nil"/>
              <w:left w:val="nil"/>
              <w:bottom w:val="nil"/>
              <w:right w:val="single" w:sz="4" w:space="0" w:color="auto"/>
            </w:tcBorders>
            <w:shd w:val="clear" w:color="auto" w:fill="auto"/>
            <w:noWrap/>
            <w:vAlign w:val="center"/>
            <w:hideMark/>
          </w:tcPr>
          <w:p w14:paraId="68D1CA58"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534C762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0.65</w:t>
            </w:r>
          </w:p>
        </w:tc>
        <w:tc>
          <w:tcPr>
            <w:tcW w:w="1443" w:type="dxa"/>
            <w:tcBorders>
              <w:top w:val="nil"/>
              <w:left w:val="nil"/>
              <w:bottom w:val="nil"/>
              <w:right w:val="single" w:sz="4" w:space="0" w:color="auto"/>
            </w:tcBorders>
            <w:shd w:val="clear" w:color="auto" w:fill="auto"/>
            <w:noWrap/>
            <w:vAlign w:val="center"/>
            <w:hideMark/>
          </w:tcPr>
          <w:p w14:paraId="375D640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4B24E9FD"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01A54AA1"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13</w:t>
            </w:r>
          </w:p>
        </w:tc>
        <w:tc>
          <w:tcPr>
            <w:tcW w:w="1450" w:type="dxa"/>
            <w:tcBorders>
              <w:top w:val="nil"/>
              <w:left w:val="nil"/>
              <w:bottom w:val="nil"/>
              <w:right w:val="single" w:sz="4" w:space="0" w:color="auto"/>
            </w:tcBorders>
            <w:shd w:val="clear" w:color="auto" w:fill="auto"/>
            <w:noWrap/>
            <w:vAlign w:val="center"/>
            <w:hideMark/>
          </w:tcPr>
          <w:p w14:paraId="3D2CB49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7719D8B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0.71</w:t>
            </w:r>
          </w:p>
        </w:tc>
        <w:tc>
          <w:tcPr>
            <w:tcW w:w="1443" w:type="dxa"/>
            <w:tcBorders>
              <w:top w:val="nil"/>
              <w:left w:val="nil"/>
              <w:bottom w:val="nil"/>
              <w:right w:val="single" w:sz="4" w:space="0" w:color="auto"/>
            </w:tcBorders>
            <w:shd w:val="clear" w:color="auto" w:fill="auto"/>
            <w:noWrap/>
            <w:vAlign w:val="center"/>
            <w:hideMark/>
          </w:tcPr>
          <w:p w14:paraId="359C603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256F4C09" w14:textId="77777777" w:rsidTr="00B22650">
        <w:trPr>
          <w:trHeight w:val="300"/>
          <w:jc w:val="center"/>
        </w:trPr>
        <w:tc>
          <w:tcPr>
            <w:tcW w:w="564" w:type="dxa"/>
            <w:tcBorders>
              <w:top w:val="nil"/>
              <w:left w:val="single" w:sz="4" w:space="0" w:color="auto"/>
              <w:bottom w:val="nil"/>
              <w:right w:val="single" w:sz="4" w:space="0" w:color="auto"/>
            </w:tcBorders>
            <w:shd w:val="clear" w:color="auto" w:fill="auto"/>
            <w:noWrap/>
            <w:vAlign w:val="center"/>
            <w:hideMark/>
          </w:tcPr>
          <w:p w14:paraId="623162F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14</w:t>
            </w:r>
          </w:p>
        </w:tc>
        <w:tc>
          <w:tcPr>
            <w:tcW w:w="1450" w:type="dxa"/>
            <w:tcBorders>
              <w:top w:val="nil"/>
              <w:left w:val="nil"/>
              <w:bottom w:val="nil"/>
              <w:right w:val="single" w:sz="4" w:space="0" w:color="auto"/>
            </w:tcBorders>
            <w:shd w:val="clear" w:color="auto" w:fill="auto"/>
            <w:noWrap/>
            <w:vAlign w:val="center"/>
            <w:hideMark/>
          </w:tcPr>
          <w:p w14:paraId="1BAF0962"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nil"/>
              <w:right w:val="single" w:sz="4" w:space="0" w:color="auto"/>
            </w:tcBorders>
            <w:shd w:val="clear" w:color="auto" w:fill="auto"/>
            <w:noWrap/>
            <w:vAlign w:val="center"/>
            <w:hideMark/>
          </w:tcPr>
          <w:p w14:paraId="2507B20B"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0.68</w:t>
            </w:r>
          </w:p>
        </w:tc>
        <w:tc>
          <w:tcPr>
            <w:tcW w:w="1443" w:type="dxa"/>
            <w:tcBorders>
              <w:top w:val="nil"/>
              <w:left w:val="nil"/>
              <w:bottom w:val="nil"/>
              <w:right w:val="single" w:sz="4" w:space="0" w:color="auto"/>
            </w:tcBorders>
            <w:shd w:val="clear" w:color="auto" w:fill="auto"/>
            <w:noWrap/>
            <w:vAlign w:val="center"/>
            <w:hideMark/>
          </w:tcPr>
          <w:p w14:paraId="334627BD"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r w:rsidR="009D4217" w:rsidRPr="00962831" w14:paraId="7D93F9D1" w14:textId="77777777" w:rsidTr="00B22650">
        <w:trPr>
          <w:trHeight w:val="300"/>
          <w:jc w:val="center"/>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14:paraId="39C4CEF6"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15</w:t>
            </w:r>
          </w:p>
        </w:tc>
        <w:tc>
          <w:tcPr>
            <w:tcW w:w="1450" w:type="dxa"/>
            <w:tcBorders>
              <w:top w:val="nil"/>
              <w:left w:val="nil"/>
              <w:bottom w:val="single" w:sz="4" w:space="0" w:color="auto"/>
              <w:right w:val="single" w:sz="4" w:space="0" w:color="auto"/>
            </w:tcBorders>
            <w:shd w:val="clear" w:color="auto" w:fill="auto"/>
            <w:noWrap/>
            <w:vAlign w:val="center"/>
            <w:hideMark/>
          </w:tcPr>
          <w:p w14:paraId="4E44771A"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Accepted</w:t>
            </w:r>
          </w:p>
        </w:tc>
        <w:tc>
          <w:tcPr>
            <w:tcW w:w="1529" w:type="dxa"/>
            <w:tcBorders>
              <w:top w:val="nil"/>
              <w:left w:val="nil"/>
              <w:bottom w:val="single" w:sz="4" w:space="0" w:color="auto"/>
              <w:right w:val="single" w:sz="4" w:space="0" w:color="auto"/>
            </w:tcBorders>
            <w:shd w:val="clear" w:color="auto" w:fill="auto"/>
            <w:noWrap/>
            <w:vAlign w:val="center"/>
            <w:hideMark/>
          </w:tcPr>
          <w:p w14:paraId="339A0214"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0.6</w:t>
            </w:r>
          </w:p>
        </w:tc>
        <w:tc>
          <w:tcPr>
            <w:tcW w:w="1443" w:type="dxa"/>
            <w:tcBorders>
              <w:top w:val="nil"/>
              <w:left w:val="nil"/>
              <w:bottom w:val="single" w:sz="4" w:space="0" w:color="auto"/>
              <w:right w:val="single" w:sz="4" w:space="0" w:color="auto"/>
            </w:tcBorders>
            <w:shd w:val="clear" w:color="auto" w:fill="auto"/>
            <w:noWrap/>
            <w:vAlign w:val="center"/>
            <w:hideMark/>
          </w:tcPr>
          <w:p w14:paraId="364E86BE" w14:textId="77777777" w:rsidR="009D4217" w:rsidRPr="00962831" w:rsidRDefault="009D4217" w:rsidP="00B22650">
            <w:pPr>
              <w:jc w:val="center"/>
              <w:rPr>
                <w:rFonts w:ascii="Calibri" w:hAnsi="Calibri"/>
                <w:color w:val="000000"/>
                <w:lang w:eastAsia="en-US"/>
              </w:rPr>
            </w:pPr>
            <w:r w:rsidRPr="00962831">
              <w:rPr>
                <w:rFonts w:ascii="Calibri" w:hAnsi="Calibri"/>
                <w:color w:val="000000"/>
                <w:lang w:eastAsia="en-US"/>
              </w:rPr>
              <w:t>3</w:t>
            </w:r>
          </w:p>
        </w:tc>
      </w:tr>
    </w:tbl>
    <w:p w14:paraId="4F5170D8" w14:textId="77777777" w:rsidR="009D4217" w:rsidRPr="00962831" w:rsidRDefault="009D4217" w:rsidP="009D4217">
      <w:pPr>
        <w:rPr>
          <w:lang w:eastAsia="en-US"/>
        </w:rPr>
      </w:pPr>
    </w:p>
    <w:p w14:paraId="554D8A76" w14:textId="77777777" w:rsidR="00143861" w:rsidRPr="00962831" w:rsidRDefault="00E971C0" w:rsidP="00963399">
      <w:pPr>
        <w:keepNext/>
      </w:pPr>
      <w:r w:rsidRPr="00962831">
        <w:rPr>
          <w:noProof/>
          <w:lang w:val="en-US" w:eastAsia="en-US"/>
        </w:rPr>
        <w:lastRenderedPageBreak/>
        <w:drawing>
          <wp:inline distT="0" distB="0" distL="0" distR="0" wp14:anchorId="38DC8721" wp14:editId="232C0129">
            <wp:extent cx="3575685" cy="2943225"/>
            <wp:effectExtent l="19050" t="19050" r="571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ng"/>
                    <pic:cNvPicPr/>
                  </pic:nvPicPr>
                  <pic:blipFill rotWithShape="1">
                    <a:blip r:embed="rId92">
                      <a:extLst>
                        <a:ext uri="{28A0092B-C50C-407E-A947-70E740481C1C}">
                          <a14:useLocalDpi xmlns:a14="http://schemas.microsoft.com/office/drawing/2010/main" val="0"/>
                        </a:ext>
                      </a:extLst>
                    </a:blip>
                    <a:srcRect l="12812" t="19651" r="36218" b="49777"/>
                    <a:stretch/>
                  </pic:blipFill>
                  <pic:spPr bwMode="auto">
                    <a:xfrm>
                      <a:off x="0" y="0"/>
                      <a:ext cx="3588201" cy="295352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10A004D" w14:textId="24476439" w:rsidR="00E971C0" w:rsidRPr="00962831" w:rsidRDefault="00143861" w:rsidP="002622C7">
      <w:pPr>
        <w:pStyle w:val="Caption"/>
        <w:rPr>
          <w:lang w:eastAsia="en-US"/>
        </w:rPr>
      </w:pPr>
      <w:bookmarkStart w:id="411" w:name="_Ref421122858"/>
      <w:bookmarkStart w:id="412" w:name="_Toc425380808"/>
      <w:r w:rsidRPr="00962831">
        <w:t xml:space="preserve">Gambar </w:t>
      </w:r>
      <w:r w:rsidR="0047061B">
        <w:fldChar w:fldCharType="begin"/>
      </w:r>
      <w:r w:rsidR="0047061B">
        <w:instrText xml:space="preserve"> STYLEREF 2 \s </w:instrText>
      </w:r>
      <w:r w:rsidR="0047061B">
        <w:fldChar w:fldCharType="separate"/>
      </w:r>
      <w:r w:rsidR="003C59E6">
        <w:rPr>
          <w:noProof/>
        </w:rPr>
        <w:t>6.2</w:t>
      </w:r>
      <w:r w:rsidR="0047061B">
        <w:fldChar w:fldCharType="end"/>
      </w:r>
      <w:r w:rsidR="0047061B">
        <w:t>.</w:t>
      </w:r>
      <w:r w:rsidR="0047061B">
        <w:fldChar w:fldCharType="begin"/>
      </w:r>
      <w:r w:rsidR="0047061B">
        <w:instrText xml:space="preserve"> SEQ Gambar \* ARABIC \s 2 </w:instrText>
      </w:r>
      <w:r w:rsidR="0047061B">
        <w:fldChar w:fldCharType="separate"/>
      </w:r>
      <w:r w:rsidR="003C59E6">
        <w:rPr>
          <w:noProof/>
        </w:rPr>
        <w:t>1</w:t>
      </w:r>
      <w:r w:rsidR="0047061B">
        <w:fldChar w:fldCharType="end"/>
      </w:r>
      <w:bookmarkEnd w:id="411"/>
      <w:r w:rsidR="002952EE" w:rsidRPr="00962831">
        <w:t xml:space="preserve"> </w:t>
      </w:r>
      <w:r w:rsidR="00C36C3D" w:rsidRPr="00962831">
        <w:t>Hasil uji coba 15 kali pada permasalahan CTSTRING</w:t>
      </w:r>
      <w:bookmarkEnd w:id="412"/>
    </w:p>
    <w:p w14:paraId="4D35F6C8" w14:textId="77777777" w:rsidR="00D81D72" w:rsidRPr="00962831" w:rsidRDefault="00D81D72" w:rsidP="00D81D72">
      <w:pPr>
        <w:rPr>
          <w:lang w:eastAsia="en-US"/>
        </w:rPr>
      </w:pPr>
    </w:p>
    <w:p w14:paraId="2A4924CF" w14:textId="5315DDFC" w:rsidR="00D81D72" w:rsidRPr="00962831" w:rsidRDefault="00D81D72">
      <w:pPr>
        <w:spacing w:after="200" w:line="276" w:lineRule="auto"/>
        <w:jc w:val="left"/>
        <w:rPr>
          <w:lang w:eastAsia="en-US"/>
        </w:rPr>
      </w:pPr>
      <w:r w:rsidRPr="00962831">
        <w:rPr>
          <w:lang w:eastAsia="en-US"/>
        </w:rPr>
        <w:br w:type="page"/>
      </w:r>
    </w:p>
    <w:p w14:paraId="40DAF8D2" w14:textId="74801344" w:rsidR="00D81D72" w:rsidRPr="00962831" w:rsidRDefault="00750F50" w:rsidP="00D81D72">
      <w:pPr>
        <w:pStyle w:val="Heading1"/>
        <w:numPr>
          <w:ilvl w:val="0"/>
          <w:numId w:val="0"/>
        </w:numPr>
      </w:pPr>
      <w:bookmarkStart w:id="413" w:name="_Toc425380772"/>
      <w:r>
        <w:rPr>
          <w:noProof/>
          <w:lang w:val="en-US"/>
        </w:rPr>
        <w:lastRenderedPageBreak/>
        <w:drawing>
          <wp:anchor distT="0" distB="0" distL="114300" distR="114300" simplePos="0" relativeHeight="251662336" behindDoc="0" locked="0" layoutInCell="1" allowOverlap="1" wp14:anchorId="0DB9A57D" wp14:editId="18348D19">
            <wp:simplePos x="0" y="0"/>
            <wp:positionH relativeFrom="column">
              <wp:posOffset>24130</wp:posOffset>
            </wp:positionH>
            <wp:positionV relativeFrom="paragraph">
              <wp:posOffset>328295</wp:posOffset>
            </wp:positionV>
            <wp:extent cx="1362075" cy="18097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1911.JPG"/>
                    <pic:cNvPicPr/>
                  </pic:nvPicPr>
                  <pic:blipFill rotWithShape="1">
                    <a:blip r:embed="rId93" cstate="print">
                      <a:extLst>
                        <a:ext uri="{28A0092B-C50C-407E-A947-70E740481C1C}">
                          <a14:useLocalDpi xmlns:a14="http://schemas.microsoft.com/office/drawing/2010/main" val="0"/>
                        </a:ext>
                      </a:extLst>
                    </a:blip>
                    <a:srcRect t="-1" r="-730" b="10766"/>
                    <a:stretch/>
                  </pic:blipFill>
                  <pic:spPr bwMode="auto">
                    <a:xfrm>
                      <a:off x="0" y="0"/>
                      <a:ext cx="1362075" cy="180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13DD" w:rsidRPr="00962831">
        <w:t>BIODATA PENULIS</w:t>
      </w:r>
      <w:bookmarkEnd w:id="413"/>
    </w:p>
    <w:p w14:paraId="433483B6" w14:textId="0A8391E1" w:rsidR="00416D1A" w:rsidRPr="00962831" w:rsidRDefault="008756D6" w:rsidP="00416D1A">
      <w:pPr>
        <w:rPr>
          <w:lang w:eastAsia="en-US"/>
        </w:rPr>
      </w:pPr>
      <w:r w:rsidRPr="00962831">
        <w:rPr>
          <w:lang w:eastAsia="en-US"/>
        </w:rPr>
        <w:t>Penulis memiliki nama lengkap Muhammad Yunus Bahari, lahir di Blitar pada 26 Mei 1993. Anak pertama dari 4 bersaudara. Penulis telah menempuh pendidikan formal pada jenjang TK sampai dengan S-1 di TK</w:t>
      </w:r>
      <w:r w:rsidR="006A7FEA" w:rsidRPr="00962831">
        <w:rPr>
          <w:lang w:eastAsia="en-US"/>
        </w:rPr>
        <w:t xml:space="preserve"> Aisyah Bustanul Athfal kab. Sumbawa Besar (1997-1999)</w:t>
      </w:r>
      <w:r w:rsidRPr="00962831">
        <w:rPr>
          <w:lang w:eastAsia="en-US"/>
        </w:rPr>
        <w:t>, SDN Kalipang 1 kab. Blitar (1999-2002), SDN Tlogo 1 kab. Blitar</w:t>
      </w:r>
      <w:r w:rsidR="00E25C06" w:rsidRPr="00962831">
        <w:rPr>
          <w:lang w:eastAsia="en-US"/>
        </w:rPr>
        <w:t xml:space="preserve"> </w:t>
      </w:r>
      <w:r w:rsidRPr="00962831">
        <w:rPr>
          <w:lang w:eastAsia="en-US"/>
        </w:rPr>
        <w:t xml:space="preserve">(2002-2005), SMPN 3 Blitar (2005-2008), SMAN 1 Blitar (2008-2011), Teknik Informatika Institut Teknologi Sepuluh Nopember Surabaya (2011-2015). </w:t>
      </w:r>
      <w:r w:rsidR="00F82B83" w:rsidRPr="00962831">
        <w:rPr>
          <w:lang w:eastAsia="en-US"/>
        </w:rPr>
        <w:t xml:space="preserve">Penulis pernah menjuarai kompetisi SNITCH I FTIf ITS dalam kategori pengembangan permainan. </w:t>
      </w:r>
      <w:r w:rsidRPr="00962831">
        <w:rPr>
          <w:lang w:eastAsia="en-US"/>
        </w:rPr>
        <w:t>Semenjak</w:t>
      </w:r>
      <w:r w:rsidR="00414C5A" w:rsidRPr="00962831">
        <w:rPr>
          <w:lang w:eastAsia="en-US"/>
        </w:rPr>
        <w:t xml:space="preserve"> tahun 2012</w:t>
      </w:r>
      <w:r w:rsidRPr="00962831">
        <w:rPr>
          <w:lang w:eastAsia="en-US"/>
        </w:rPr>
        <w:t xml:space="preserve"> penulis telah aktif </w:t>
      </w:r>
      <w:r w:rsidR="00414C5A" w:rsidRPr="00962831">
        <w:rPr>
          <w:lang w:eastAsia="en-US"/>
        </w:rPr>
        <w:t>sebagai anggota dalam Himpunan Mahasiswa Teknik Computer-Informatika (HMTC) ITS. Penulis pernah menjadi anggota (2012) dan ketua sub-divisi (2013) dalam National Logic Competition (NLC) Schematics ITS. Penulis juga pernah menjadi Koordinator Lab Algoritma dan Pemrograman (2014-2015) dan menjadi asisten mata kuliah Pemrograman Terstruktur (2012), Basis Data (2013), Pemrograman Framework .NET (2013)</w:t>
      </w:r>
      <w:r w:rsidR="008C38D9" w:rsidRPr="00962831">
        <w:rPr>
          <w:lang w:eastAsia="en-US"/>
        </w:rPr>
        <w:t xml:space="preserve"> </w:t>
      </w:r>
      <w:r w:rsidR="00F82B83" w:rsidRPr="00962831">
        <w:rPr>
          <w:lang w:eastAsia="en-US"/>
        </w:rPr>
        <w:t xml:space="preserve">di Teknik Informatika ITS </w:t>
      </w:r>
      <w:r w:rsidR="008C38D9" w:rsidRPr="00962831">
        <w:rPr>
          <w:lang w:eastAsia="en-US"/>
        </w:rPr>
        <w:t>dan Basis Data PIKTI ITS (2013)</w:t>
      </w:r>
      <w:r w:rsidR="00C8075B" w:rsidRPr="00962831">
        <w:rPr>
          <w:lang w:eastAsia="en-US"/>
        </w:rPr>
        <w:t>.</w:t>
      </w:r>
    </w:p>
    <w:sectPr w:rsidR="00416D1A" w:rsidRPr="00962831" w:rsidSect="00F37DE1">
      <w:pgSz w:w="8392" w:h="11907" w:code="11"/>
      <w:pgMar w:top="1418" w:right="1134" w:bottom="1418" w:left="1418" w:header="720" w:footer="720" w:gutter="2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EF909" w14:textId="77777777" w:rsidR="00DA51DE" w:rsidRDefault="00DA51DE" w:rsidP="00E774EF">
      <w:r>
        <w:separator/>
      </w:r>
    </w:p>
  </w:endnote>
  <w:endnote w:type="continuationSeparator" w:id="0">
    <w:p w14:paraId="428AE785" w14:textId="77777777" w:rsidR="00DA51DE" w:rsidRDefault="00DA51DE"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6C933" w14:textId="77777777" w:rsidR="00451C3A" w:rsidRDefault="00451C3A"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9D102" w14:textId="77777777" w:rsidR="00451C3A" w:rsidRDefault="00451C3A">
    <w:pPr>
      <w:pStyle w:val="Footer"/>
      <w:jc w:val="center"/>
    </w:pPr>
    <w:r>
      <w:fldChar w:fldCharType="begin"/>
    </w:r>
    <w:r>
      <w:instrText xml:space="preserve"> PAGE   \* MERGEFORMAT </w:instrText>
    </w:r>
    <w:r>
      <w:fldChar w:fldCharType="separate"/>
    </w:r>
    <w:r w:rsidR="00396886">
      <w:rPr>
        <w:noProof/>
      </w:rPr>
      <w:t>vi</w:t>
    </w:r>
    <w:r>
      <w:rPr>
        <w:noProof/>
      </w:rPr>
      <w:fldChar w:fldCharType="end"/>
    </w:r>
  </w:p>
  <w:p w14:paraId="6F9405DA" w14:textId="77777777" w:rsidR="00451C3A" w:rsidRDefault="00451C3A"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344CE" w14:textId="77777777" w:rsidR="00451C3A" w:rsidRDefault="00451C3A">
    <w:pPr>
      <w:pStyle w:val="Footer"/>
      <w:jc w:val="center"/>
    </w:pPr>
    <w:r>
      <w:fldChar w:fldCharType="begin"/>
    </w:r>
    <w:r>
      <w:instrText xml:space="preserve"> PAGE   \* MERGEFORMAT </w:instrText>
    </w:r>
    <w:r>
      <w:fldChar w:fldCharType="separate"/>
    </w:r>
    <w:r w:rsidR="00396886">
      <w:rPr>
        <w:noProof/>
      </w:rPr>
      <w:t>vii</w:t>
    </w:r>
    <w:r>
      <w:rPr>
        <w:noProof/>
      </w:rPr>
      <w:fldChar w:fldCharType="end"/>
    </w:r>
  </w:p>
  <w:p w14:paraId="44537032" w14:textId="77777777" w:rsidR="00451C3A" w:rsidRDefault="00451C3A"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2E5C4" w14:textId="77777777" w:rsidR="00451C3A" w:rsidRDefault="00451C3A">
    <w:pPr>
      <w:pStyle w:val="Footer"/>
      <w:jc w:val="center"/>
    </w:pPr>
    <w:r>
      <w:fldChar w:fldCharType="begin"/>
    </w:r>
    <w:r>
      <w:instrText xml:space="preserve"> PAGE   \* MERGEFORMAT </w:instrText>
    </w:r>
    <w:r>
      <w:fldChar w:fldCharType="separate"/>
    </w:r>
    <w:r w:rsidR="00590A34">
      <w:rPr>
        <w:noProof/>
      </w:rPr>
      <w:t>v</w:t>
    </w:r>
    <w:r>
      <w:rPr>
        <w:noProof/>
      </w:rPr>
      <w:fldChar w:fldCharType="end"/>
    </w:r>
  </w:p>
  <w:p w14:paraId="0AF57C67" w14:textId="77777777" w:rsidR="00451C3A" w:rsidRDefault="00451C3A">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54093" w14:textId="77777777" w:rsidR="00451C3A" w:rsidRDefault="00451C3A">
    <w:pPr>
      <w:pStyle w:val="Footer"/>
      <w:jc w:val="center"/>
    </w:pPr>
    <w:r>
      <w:fldChar w:fldCharType="begin"/>
    </w:r>
    <w:r>
      <w:instrText xml:space="preserve"> PAGE   \* MERGEFORMAT </w:instrText>
    </w:r>
    <w:r>
      <w:fldChar w:fldCharType="separate"/>
    </w:r>
    <w:r w:rsidR="00396886">
      <w:rPr>
        <w:noProof/>
      </w:rPr>
      <w:t>viii</w:t>
    </w:r>
    <w:r>
      <w:rPr>
        <w:noProof/>
      </w:rPr>
      <w:fldChar w:fldCharType="end"/>
    </w:r>
  </w:p>
  <w:p w14:paraId="312B30D4" w14:textId="77777777" w:rsidR="00451C3A" w:rsidRDefault="00451C3A"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E7750" w14:textId="77777777" w:rsidR="00451C3A" w:rsidRDefault="00451C3A">
    <w:pPr>
      <w:pStyle w:val="Footer"/>
      <w:jc w:val="center"/>
    </w:pPr>
    <w:r>
      <w:fldChar w:fldCharType="begin"/>
    </w:r>
    <w:r>
      <w:instrText xml:space="preserve"> PAGE   \* MERGEFORMAT </w:instrText>
    </w:r>
    <w:r>
      <w:fldChar w:fldCharType="separate"/>
    </w:r>
    <w:r>
      <w:rPr>
        <w:noProof/>
      </w:rPr>
      <w:t>vii</w:t>
    </w:r>
    <w:r>
      <w:rPr>
        <w:noProof/>
      </w:rPr>
      <w:fldChar w:fldCharType="end"/>
    </w:r>
  </w:p>
  <w:p w14:paraId="7A840A55" w14:textId="77777777" w:rsidR="00451C3A" w:rsidRDefault="00451C3A">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2054F" w14:textId="77777777" w:rsidR="00451C3A" w:rsidRDefault="00451C3A">
    <w:pPr>
      <w:pStyle w:val="Footer"/>
      <w:jc w:val="center"/>
    </w:pPr>
    <w:r>
      <w:fldChar w:fldCharType="begin"/>
    </w:r>
    <w:r>
      <w:instrText xml:space="preserve"> PAGE   \* MERGEFORMAT </w:instrText>
    </w:r>
    <w:r>
      <w:fldChar w:fldCharType="separate"/>
    </w:r>
    <w:r w:rsidR="00396886">
      <w:rPr>
        <w:noProof/>
      </w:rPr>
      <w:t>x</w:t>
    </w:r>
    <w:r>
      <w:rPr>
        <w:noProof/>
      </w:rPr>
      <w:fldChar w:fldCharType="end"/>
    </w:r>
  </w:p>
  <w:p w14:paraId="57B2A175" w14:textId="77777777" w:rsidR="00451C3A" w:rsidRDefault="00451C3A"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76747" w14:textId="77777777" w:rsidR="00451C3A" w:rsidRDefault="00451C3A">
    <w:pPr>
      <w:pStyle w:val="Footer"/>
      <w:jc w:val="center"/>
    </w:pPr>
    <w:r>
      <w:fldChar w:fldCharType="begin"/>
    </w:r>
    <w:r>
      <w:instrText xml:space="preserve"> PAGE   \* MERGEFORMAT </w:instrText>
    </w:r>
    <w:r>
      <w:fldChar w:fldCharType="separate"/>
    </w:r>
    <w:r w:rsidR="00396886">
      <w:rPr>
        <w:noProof/>
      </w:rPr>
      <w:t>ix</w:t>
    </w:r>
    <w:r>
      <w:rPr>
        <w:noProof/>
      </w:rPr>
      <w:fldChar w:fldCharType="end"/>
    </w:r>
  </w:p>
  <w:p w14:paraId="2321D381" w14:textId="77777777" w:rsidR="00451C3A" w:rsidRDefault="00451C3A">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B829E" w14:textId="77777777" w:rsidR="00451C3A" w:rsidRDefault="00451C3A">
    <w:pPr>
      <w:pStyle w:val="Footer"/>
      <w:jc w:val="center"/>
    </w:pPr>
    <w:r>
      <w:fldChar w:fldCharType="begin"/>
    </w:r>
    <w:r>
      <w:instrText xml:space="preserve"> PAGE   \* MERGEFORMAT </w:instrText>
    </w:r>
    <w:r>
      <w:fldChar w:fldCharType="separate"/>
    </w:r>
    <w:r w:rsidR="00396886">
      <w:rPr>
        <w:noProof/>
      </w:rPr>
      <w:t>xiv</w:t>
    </w:r>
    <w:r>
      <w:rPr>
        <w:noProof/>
      </w:rPr>
      <w:fldChar w:fldCharType="end"/>
    </w:r>
  </w:p>
  <w:p w14:paraId="515EB459" w14:textId="77777777" w:rsidR="00451C3A" w:rsidRDefault="00451C3A"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82992" w14:textId="77777777" w:rsidR="00451C3A" w:rsidRDefault="00451C3A">
    <w:pPr>
      <w:pStyle w:val="Footer"/>
      <w:jc w:val="center"/>
    </w:pPr>
    <w:r>
      <w:fldChar w:fldCharType="begin"/>
    </w:r>
    <w:r>
      <w:instrText xml:space="preserve"> PAGE   \* MERGEFORMAT </w:instrText>
    </w:r>
    <w:r>
      <w:fldChar w:fldCharType="separate"/>
    </w:r>
    <w:r w:rsidR="00396886">
      <w:rPr>
        <w:noProof/>
      </w:rPr>
      <w:t>xiii</w:t>
    </w:r>
    <w:r>
      <w:rPr>
        <w:noProof/>
      </w:rPr>
      <w:fldChar w:fldCharType="end"/>
    </w:r>
  </w:p>
  <w:p w14:paraId="5DFFC6EA" w14:textId="77777777" w:rsidR="00451C3A" w:rsidRDefault="00451C3A"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B3E6F" w14:textId="77777777" w:rsidR="00451C3A" w:rsidRDefault="00451C3A">
    <w:pPr>
      <w:pStyle w:val="Footer"/>
      <w:jc w:val="center"/>
    </w:pPr>
    <w:r>
      <w:fldChar w:fldCharType="begin"/>
    </w:r>
    <w:r>
      <w:instrText xml:space="preserve"> PAGE   \* MERGEFORMAT </w:instrText>
    </w:r>
    <w:r>
      <w:fldChar w:fldCharType="separate"/>
    </w:r>
    <w:r w:rsidR="00396886">
      <w:rPr>
        <w:noProof/>
      </w:rPr>
      <w:t>xi</w:t>
    </w:r>
    <w:r>
      <w:rPr>
        <w:noProof/>
      </w:rPr>
      <w:fldChar w:fldCharType="end"/>
    </w:r>
  </w:p>
  <w:p w14:paraId="5316EF95" w14:textId="77777777" w:rsidR="00451C3A" w:rsidRDefault="00451C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D8749" w14:textId="77777777" w:rsidR="00451C3A" w:rsidRDefault="00451C3A">
    <w:pPr>
      <w:pStyle w:val="Footer"/>
      <w:jc w:val="center"/>
    </w:pPr>
  </w:p>
  <w:p w14:paraId="011BD48A" w14:textId="77777777" w:rsidR="00451C3A" w:rsidRDefault="00451C3A"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535D0" w14:textId="77777777" w:rsidR="00451C3A" w:rsidRDefault="00451C3A">
    <w:pPr>
      <w:pStyle w:val="Footer"/>
      <w:jc w:val="center"/>
    </w:pPr>
    <w:r>
      <w:fldChar w:fldCharType="begin"/>
    </w:r>
    <w:r>
      <w:instrText xml:space="preserve"> PAGE   \* MERGEFORMAT </w:instrText>
    </w:r>
    <w:r>
      <w:fldChar w:fldCharType="separate"/>
    </w:r>
    <w:r w:rsidR="002552CA">
      <w:rPr>
        <w:noProof/>
      </w:rPr>
      <w:t>xvi</w:t>
    </w:r>
    <w:r>
      <w:rPr>
        <w:noProof/>
      </w:rPr>
      <w:fldChar w:fldCharType="end"/>
    </w:r>
  </w:p>
  <w:p w14:paraId="593E432E" w14:textId="77777777" w:rsidR="00451C3A" w:rsidRDefault="00451C3A"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1572" w14:textId="77777777" w:rsidR="00451C3A" w:rsidRDefault="00451C3A">
    <w:pPr>
      <w:pStyle w:val="Footer"/>
      <w:jc w:val="center"/>
    </w:pPr>
    <w:r>
      <w:fldChar w:fldCharType="begin"/>
    </w:r>
    <w:r>
      <w:instrText xml:space="preserve"> PAGE   \* MERGEFORMAT </w:instrText>
    </w:r>
    <w:r>
      <w:fldChar w:fldCharType="separate"/>
    </w:r>
    <w:r>
      <w:rPr>
        <w:noProof/>
      </w:rPr>
      <w:t>xvii</w:t>
    </w:r>
    <w:r>
      <w:rPr>
        <w:noProof/>
      </w:rPr>
      <w:fldChar w:fldCharType="end"/>
    </w:r>
  </w:p>
  <w:p w14:paraId="08789AE6" w14:textId="77777777" w:rsidR="00451C3A" w:rsidRDefault="00451C3A"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059F8" w14:textId="77777777" w:rsidR="00451C3A" w:rsidRDefault="00451C3A">
    <w:pPr>
      <w:pStyle w:val="Footer"/>
      <w:jc w:val="center"/>
    </w:pPr>
    <w:r>
      <w:fldChar w:fldCharType="begin"/>
    </w:r>
    <w:r>
      <w:instrText xml:space="preserve"> PAGE   \* MERGEFORMAT </w:instrText>
    </w:r>
    <w:r>
      <w:fldChar w:fldCharType="separate"/>
    </w:r>
    <w:r w:rsidR="002552CA">
      <w:rPr>
        <w:noProof/>
      </w:rPr>
      <w:t>xv</w:t>
    </w:r>
    <w:r>
      <w:rPr>
        <w:noProof/>
      </w:rPr>
      <w:fldChar w:fldCharType="end"/>
    </w:r>
  </w:p>
  <w:p w14:paraId="78186478" w14:textId="77777777" w:rsidR="00451C3A" w:rsidRDefault="00451C3A">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09985" w14:textId="77777777" w:rsidR="00451C3A" w:rsidRDefault="00451C3A">
    <w:pPr>
      <w:pStyle w:val="Footer"/>
      <w:jc w:val="center"/>
    </w:pPr>
    <w:r>
      <w:fldChar w:fldCharType="begin"/>
    </w:r>
    <w:r>
      <w:instrText xml:space="preserve"> PAGE   \* MERGEFORMAT </w:instrText>
    </w:r>
    <w:r>
      <w:fldChar w:fldCharType="separate"/>
    </w:r>
    <w:r w:rsidR="00396886">
      <w:rPr>
        <w:noProof/>
      </w:rPr>
      <w:t>xx</w:t>
    </w:r>
    <w:r>
      <w:rPr>
        <w:noProof/>
      </w:rPr>
      <w:fldChar w:fldCharType="end"/>
    </w:r>
  </w:p>
  <w:p w14:paraId="4D6E4E9E" w14:textId="77777777" w:rsidR="00451C3A" w:rsidRDefault="00451C3A"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DFA7E" w14:textId="77777777" w:rsidR="00451C3A" w:rsidRDefault="00451C3A">
    <w:pPr>
      <w:pStyle w:val="Footer"/>
      <w:jc w:val="center"/>
    </w:pPr>
    <w:r>
      <w:fldChar w:fldCharType="begin"/>
    </w:r>
    <w:r>
      <w:instrText xml:space="preserve"> PAGE   \* MERGEFORMAT </w:instrText>
    </w:r>
    <w:r>
      <w:fldChar w:fldCharType="separate"/>
    </w:r>
    <w:r w:rsidR="002552CA">
      <w:rPr>
        <w:noProof/>
      </w:rPr>
      <w:t>xix</w:t>
    </w:r>
    <w:r>
      <w:rPr>
        <w:noProof/>
      </w:rPr>
      <w:fldChar w:fldCharType="end"/>
    </w:r>
  </w:p>
  <w:p w14:paraId="3A3F860C" w14:textId="77777777" w:rsidR="00451C3A" w:rsidRDefault="00451C3A"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EF5CE" w14:textId="77777777" w:rsidR="00451C3A" w:rsidRDefault="00451C3A">
    <w:pPr>
      <w:pStyle w:val="Footer"/>
      <w:jc w:val="center"/>
    </w:pPr>
    <w:r>
      <w:fldChar w:fldCharType="begin"/>
    </w:r>
    <w:r>
      <w:instrText xml:space="preserve"> PAGE   \* MERGEFORMAT </w:instrText>
    </w:r>
    <w:r>
      <w:fldChar w:fldCharType="separate"/>
    </w:r>
    <w:r w:rsidR="002552CA">
      <w:rPr>
        <w:noProof/>
      </w:rPr>
      <w:t>xvii</w:t>
    </w:r>
    <w:r>
      <w:rPr>
        <w:noProof/>
      </w:rPr>
      <w:fldChar w:fldCharType="end"/>
    </w:r>
  </w:p>
  <w:p w14:paraId="1E789CFB" w14:textId="77777777" w:rsidR="00451C3A" w:rsidRDefault="00451C3A">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1020286"/>
      <w:docPartObj>
        <w:docPartGallery w:val="Page Numbers (Bottom of Page)"/>
        <w:docPartUnique/>
      </w:docPartObj>
    </w:sdtPr>
    <w:sdtEndPr>
      <w:rPr>
        <w:noProof/>
      </w:rPr>
    </w:sdtEndPr>
    <w:sdtContent>
      <w:p w14:paraId="70111FB2" w14:textId="28634763" w:rsidR="00451C3A" w:rsidRPr="00BC3CCB" w:rsidRDefault="00451C3A" w:rsidP="00BC3CCB">
        <w:pPr>
          <w:pStyle w:val="Footer"/>
        </w:pPr>
        <w:r>
          <w:fldChar w:fldCharType="begin"/>
        </w:r>
        <w:r>
          <w:instrText xml:space="preserve"> PAGE   \* MERGEFORMAT </w:instrText>
        </w:r>
        <w:r>
          <w:fldChar w:fldCharType="separate"/>
        </w:r>
        <w:r w:rsidR="00605DAD">
          <w:rPr>
            <w:noProof/>
          </w:rPr>
          <w:t>32</w:t>
        </w:r>
        <w:r>
          <w:rPr>
            <w:noProof/>
          </w:rPr>
          <w:fldChar w:fldCharType="end"/>
        </w:r>
      </w:p>
    </w:sdtContent>
  </w:sdt>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967102"/>
      <w:docPartObj>
        <w:docPartGallery w:val="Page Numbers (Bottom of Page)"/>
        <w:docPartUnique/>
      </w:docPartObj>
    </w:sdtPr>
    <w:sdtEndPr>
      <w:rPr>
        <w:noProof/>
      </w:rPr>
    </w:sdtEndPr>
    <w:sdtContent>
      <w:p w14:paraId="6566D526" w14:textId="2939BCCF" w:rsidR="00451C3A" w:rsidRDefault="00451C3A">
        <w:pPr>
          <w:pStyle w:val="Footer"/>
          <w:jc w:val="right"/>
        </w:pPr>
        <w:r>
          <w:fldChar w:fldCharType="begin"/>
        </w:r>
        <w:r>
          <w:instrText xml:space="preserve"> PAGE   \* MERGEFORMAT </w:instrText>
        </w:r>
        <w:r>
          <w:fldChar w:fldCharType="separate"/>
        </w:r>
        <w:r w:rsidR="00605DAD">
          <w:rPr>
            <w:noProof/>
          </w:rPr>
          <w:t>31</w:t>
        </w:r>
        <w:r>
          <w:rPr>
            <w:noProof/>
          </w:rPr>
          <w:fldChar w:fldCharType="end"/>
        </w:r>
      </w:p>
    </w:sdtContent>
  </w:sdt>
  <w:p w14:paraId="38ECEAE5" w14:textId="77777777" w:rsidR="00451C3A" w:rsidRDefault="00451C3A"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1539273701"/>
      <w:docPartObj>
        <w:docPartGallery w:val="Page Numbers (Bottom of Page)"/>
        <w:docPartUnique/>
      </w:docPartObj>
    </w:sdtPr>
    <w:sdtEndPr>
      <w:rPr>
        <w:noProof/>
      </w:rPr>
    </w:sdtEndPr>
    <w:sdtContent>
      <w:p w14:paraId="4665DC4E" w14:textId="77777777" w:rsidR="00451C3A" w:rsidRPr="008F181C" w:rsidRDefault="00451C3A" w:rsidP="00A176F3">
        <w:pPr>
          <w:pStyle w:val="Foo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Pr>
            <w:noProof/>
            <w:sz w:val="22"/>
            <w:szCs w:val="22"/>
          </w:rPr>
          <w:t>17</w:t>
        </w:r>
        <w:r w:rsidRPr="008F181C">
          <w:rPr>
            <w:noProof/>
            <w:sz w:val="22"/>
            <w:szCs w:val="22"/>
          </w:rPr>
          <w:fldChar w:fldCharType="end"/>
        </w:r>
      </w:p>
    </w:sdtContent>
  </w:sdt>
  <w:p w14:paraId="4CC16876" w14:textId="77777777" w:rsidR="00451C3A" w:rsidRDefault="00451C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FF93B" w14:textId="77777777" w:rsidR="00451C3A" w:rsidRDefault="00451C3A">
    <w:pPr>
      <w:pStyle w:val="Footer"/>
      <w:jc w:val="center"/>
    </w:pPr>
    <w:r>
      <w:fldChar w:fldCharType="begin"/>
    </w:r>
    <w:r>
      <w:instrText xml:space="preserve"> PAGE   \* MERGEFORMAT </w:instrText>
    </w:r>
    <w:r>
      <w:fldChar w:fldCharType="separate"/>
    </w:r>
    <w:r w:rsidR="0003575B">
      <w:rPr>
        <w:noProof/>
      </w:rPr>
      <w:t>i</w:t>
    </w:r>
    <w:r>
      <w:rPr>
        <w:noProof/>
      </w:rPr>
      <w:fldChar w:fldCharType="end"/>
    </w:r>
  </w:p>
  <w:p w14:paraId="2379127E" w14:textId="77777777" w:rsidR="00451C3A" w:rsidRDefault="00451C3A" w:rsidP="002104C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4EB1" w14:textId="77777777" w:rsidR="00451C3A" w:rsidRDefault="00451C3A">
    <w:pPr>
      <w:pStyle w:val="Footer"/>
      <w:jc w:val="center"/>
    </w:pPr>
    <w:r>
      <w:fldChar w:fldCharType="begin"/>
    </w:r>
    <w:r>
      <w:instrText xml:space="preserve"> PAGE   \* MERGEFORMAT </w:instrText>
    </w:r>
    <w:r>
      <w:fldChar w:fldCharType="separate"/>
    </w:r>
    <w:r w:rsidR="002552CA">
      <w:rPr>
        <w:noProof/>
      </w:rPr>
      <w:t>ii</w:t>
    </w:r>
    <w:r>
      <w:rPr>
        <w:noProof/>
      </w:rPr>
      <w:fldChar w:fldCharType="end"/>
    </w:r>
  </w:p>
  <w:p w14:paraId="54BC989E" w14:textId="77777777" w:rsidR="00451C3A" w:rsidRDefault="00451C3A"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52A39" w14:textId="77777777" w:rsidR="00451C3A" w:rsidRDefault="00451C3A">
    <w:pPr>
      <w:pStyle w:val="Footer"/>
      <w:jc w:val="center"/>
    </w:pPr>
    <w:r>
      <w:fldChar w:fldCharType="begin"/>
    </w:r>
    <w:r>
      <w:instrText xml:space="preserve"> PAGE   \* MERGEFORMAT </w:instrText>
    </w:r>
    <w:r>
      <w:fldChar w:fldCharType="separate"/>
    </w:r>
    <w:r>
      <w:rPr>
        <w:noProof/>
      </w:rPr>
      <w:t>ii</w:t>
    </w:r>
    <w:r>
      <w:rPr>
        <w:noProof/>
      </w:rPr>
      <w:fldChar w:fldCharType="end"/>
    </w:r>
  </w:p>
  <w:p w14:paraId="28617A6A" w14:textId="77777777" w:rsidR="00451C3A" w:rsidRDefault="00451C3A"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204B9" w14:textId="77777777" w:rsidR="00451C3A" w:rsidRDefault="00451C3A">
    <w:pPr>
      <w:pStyle w:val="Footer"/>
      <w:jc w:val="center"/>
    </w:pPr>
    <w:r>
      <w:fldChar w:fldCharType="begin"/>
    </w:r>
    <w:r>
      <w:instrText xml:space="preserve"> PAGE   \* MERGEFORMAT </w:instrText>
    </w:r>
    <w:r>
      <w:fldChar w:fldCharType="separate"/>
    </w:r>
    <w:r w:rsidR="00590A34">
      <w:rPr>
        <w:noProof/>
      </w:rPr>
      <w:t>i</w:t>
    </w:r>
    <w:r>
      <w:rPr>
        <w:noProof/>
      </w:rPr>
      <w:fldChar w:fldCharType="end"/>
    </w:r>
  </w:p>
  <w:p w14:paraId="5CABF0F1" w14:textId="77777777" w:rsidR="00451C3A" w:rsidRDefault="00451C3A"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93112" w14:textId="77777777" w:rsidR="00451C3A" w:rsidRDefault="00451C3A">
    <w:pPr>
      <w:pStyle w:val="Footer"/>
      <w:jc w:val="center"/>
    </w:pPr>
    <w:r>
      <w:fldChar w:fldCharType="begin"/>
    </w:r>
    <w:r>
      <w:instrText xml:space="preserve"> PAGE   \* MERGEFORMAT </w:instrText>
    </w:r>
    <w:r>
      <w:fldChar w:fldCharType="separate"/>
    </w:r>
    <w:r w:rsidR="00590A34">
      <w:rPr>
        <w:noProof/>
      </w:rPr>
      <w:t>iv</w:t>
    </w:r>
    <w:r>
      <w:rPr>
        <w:noProof/>
      </w:rPr>
      <w:fldChar w:fldCharType="end"/>
    </w:r>
  </w:p>
  <w:p w14:paraId="304C849D" w14:textId="77777777" w:rsidR="00451C3A" w:rsidRDefault="00451C3A"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701F2" w14:textId="77777777" w:rsidR="00451C3A" w:rsidRDefault="00451C3A">
    <w:pPr>
      <w:pStyle w:val="Footer"/>
      <w:jc w:val="center"/>
    </w:pPr>
    <w:r>
      <w:fldChar w:fldCharType="begin"/>
    </w:r>
    <w:r>
      <w:instrText xml:space="preserve"> PAGE   \* MERGEFORMAT </w:instrText>
    </w:r>
    <w:r>
      <w:fldChar w:fldCharType="separate"/>
    </w:r>
    <w:r>
      <w:rPr>
        <w:noProof/>
      </w:rPr>
      <w:t>iv</w:t>
    </w:r>
    <w:r>
      <w:rPr>
        <w:noProof/>
      </w:rPr>
      <w:fldChar w:fldCharType="end"/>
    </w:r>
  </w:p>
  <w:p w14:paraId="1372877F" w14:textId="77777777" w:rsidR="00451C3A" w:rsidRDefault="00451C3A"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60A0E" w14:textId="77777777" w:rsidR="00451C3A" w:rsidRDefault="00451C3A" w:rsidP="002104C4">
    <w:pPr>
      <w:pStyle w:val="Footer"/>
      <w:tabs>
        <w:tab w:val="clear" w:pos="4320"/>
      </w:tabs>
      <w:jc w:val="center"/>
    </w:pPr>
    <w:r>
      <w:fldChar w:fldCharType="begin"/>
    </w:r>
    <w:r>
      <w:instrText xml:space="preserve"> PAGE   \* MERGEFORMAT </w:instrText>
    </w:r>
    <w:r>
      <w:fldChar w:fldCharType="separate"/>
    </w:r>
    <w:r w:rsidR="00590A34">
      <w:rPr>
        <w:noProof/>
      </w:rPr>
      <w:t>iii</w:t>
    </w:r>
    <w:r>
      <w:rPr>
        <w:noProof/>
      </w:rPr>
      <w:fldChar w:fldCharType="end"/>
    </w:r>
  </w:p>
  <w:p w14:paraId="366CABA1" w14:textId="77777777" w:rsidR="00451C3A" w:rsidRDefault="00451C3A"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3205E" w14:textId="77777777" w:rsidR="00DA51DE" w:rsidRDefault="00DA51DE" w:rsidP="00E774EF">
      <w:r>
        <w:separator/>
      </w:r>
    </w:p>
  </w:footnote>
  <w:footnote w:type="continuationSeparator" w:id="0">
    <w:p w14:paraId="421B5121" w14:textId="77777777" w:rsidR="00DA51DE" w:rsidRDefault="00DA51DE"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87F4" w14:textId="77777777" w:rsidR="00451C3A" w:rsidRDefault="00451C3A" w:rsidP="002104C4">
    <w:pPr>
      <w:pStyle w:val="Header"/>
      <w:rPr>
        <w:rFonts w:eastAsia="Times New Roman"/>
        <w:lang w:eastAsia="ja-JP"/>
      </w:rPr>
    </w:pPr>
  </w:p>
  <w:p w14:paraId="40876ED0" w14:textId="77777777" w:rsidR="00451C3A" w:rsidRDefault="00451C3A">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A4E41" w14:textId="77777777" w:rsidR="00451C3A" w:rsidRDefault="00451C3A"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25B3E" w14:textId="77777777" w:rsidR="00451C3A" w:rsidRDefault="00451C3A">
    <w:pPr>
      <w:pStyle w:val="Header"/>
      <w:jc w:val="right"/>
    </w:pPr>
  </w:p>
  <w:p w14:paraId="78932233" w14:textId="77777777" w:rsidR="00451C3A" w:rsidRDefault="00451C3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10A91" w14:textId="77777777" w:rsidR="00451C3A" w:rsidRDefault="00451C3A" w:rsidP="002104C4">
    <w:pPr>
      <w:pStyle w:val="Header"/>
      <w:tabs>
        <w:tab w:val="clear" w:pos="4320"/>
      </w:tabs>
      <w:ind w:right="28" w:firstLine="0"/>
      <w:jc w:val="center"/>
    </w:pPr>
  </w:p>
  <w:p w14:paraId="224F3C83" w14:textId="77777777" w:rsidR="00451C3A" w:rsidRDefault="00451C3A"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0BDD" w14:textId="77777777" w:rsidR="00451C3A" w:rsidRDefault="00451C3A"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755AE" w14:textId="77777777" w:rsidR="00451C3A" w:rsidRDefault="00451C3A" w:rsidP="002104C4">
    <w:pPr>
      <w:pStyle w:val="Header"/>
      <w:tabs>
        <w:tab w:val="clear" w:pos="4320"/>
      </w:tabs>
      <w:ind w:right="28" w:firstLine="0"/>
      <w:jc w:val="center"/>
    </w:pPr>
  </w:p>
  <w:p w14:paraId="685EE5E0" w14:textId="77777777" w:rsidR="00451C3A" w:rsidRDefault="00451C3A"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A4DCE" w14:textId="77777777" w:rsidR="00451C3A" w:rsidRDefault="00451C3A"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43985" w14:textId="77777777" w:rsidR="00451C3A" w:rsidRDefault="00451C3A" w:rsidP="002104C4">
    <w:pPr>
      <w:pStyle w:val="Header"/>
      <w:tabs>
        <w:tab w:val="clear" w:pos="4320"/>
      </w:tabs>
      <w:ind w:right="28" w:firstLine="0"/>
      <w:jc w:val="center"/>
    </w:pPr>
  </w:p>
  <w:p w14:paraId="29DF7391" w14:textId="77777777" w:rsidR="00451C3A" w:rsidRDefault="00451C3A"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83FA" w14:textId="77777777" w:rsidR="00451C3A" w:rsidRDefault="00451C3A"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3FC5B" w14:textId="77777777" w:rsidR="00451C3A" w:rsidRDefault="00451C3A">
    <w:pPr>
      <w:pStyle w:val="Header"/>
      <w:jc w:val="right"/>
    </w:pPr>
  </w:p>
  <w:p w14:paraId="0CF4E9F5" w14:textId="77777777" w:rsidR="00451C3A" w:rsidRDefault="00451C3A">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B291" w14:textId="77777777" w:rsidR="00451C3A" w:rsidRDefault="00451C3A" w:rsidP="002104C4">
    <w:pPr>
      <w:pStyle w:val="Header"/>
      <w:tabs>
        <w:tab w:val="clear" w:pos="4320"/>
      </w:tabs>
      <w:ind w:right="28" w:firstLine="0"/>
      <w:jc w:val="center"/>
    </w:pPr>
  </w:p>
  <w:p w14:paraId="69D55CA2" w14:textId="77777777" w:rsidR="00451C3A" w:rsidRDefault="00451C3A"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5C92E" w14:textId="77777777" w:rsidR="00451C3A" w:rsidRDefault="00451C3A">
    <w:pPr>
      <w:pStyle w:val="Header"/>
      <w:jc w:val="right"/>
    </w:pPr>
  </w:p>
  <w:p w14:paraId="5F73BCF4" w14:textId="77777777" w:rsidR="00451C3A" w:rsidRDefault="00451C3A">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DACF8" w14:textId="77777777" w:rsidR="00451C3A" w:rsidRDefault="00451C3A"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B557B" w14:textId="77777777" w:rsidR="00451C3A" w:rsidRDefault="00451C3A">
    <w:pPr>
      <w:pStyle w:val="Header"/>
      <w:jc w:val="right"/>
    </w:pPr>
  </w:p>
  <w:p w14:paraId="2EBAFD2B" w14:textId="77777777" w:rsidR="00451C3A" w:rsidRDefault="00451C3A">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B8963" w14:textId="77777777" w:rsidR="00451C3A" w:rsidRDefault="00451C3A" w:rsidP="002104C4">
    <w:pPr>
      <w:pStyle w:val="Header"/>
      <w:tabs>
        <w:tab w:val="clear" w:pos="4320"/>
      </w:tabs>
      <w:ind w:right="28" w:firstLine="0"/>
      <w:jc w:val="center"/>
    </w:pPr>
  </w:p>
  <w:p w14:paraId="772251A9" w14:textId="77777777" w:rsidR="00451C3A" w:rsidRDefault="00451C3A"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B793D" w14:textId="77777777" w:rsidR="00451C3A" w:rsidRDefault="00451C3A"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7B213" w14:textId="77777777" w:rsidR="00451C3A" w:rsidRDefault="00451C3A">
    <w:pPr>
      <w:pStyle w:val="Header"/>
      <w:jc w:val="right"/>
    </w:pPr>
  </w:p>
  <w:p w14:paraId="0047704D" w14:textId="77777777" w:rsidR="00451C3A" w:rsidRDefault="00451C3A">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2DF30" w14:textId="77777777" w:rsidR="00451C3A" w:rsidRDefault="00451C3A" w:rsidP="002104C4">
    <w:pPr>
      <w:pStyle w:val="Header"/>
      <w:tabs>
        <w:tab w:val="clear" w:pos="4320"/>
      </w:tabs>
      <w:ind w:right="28" w:firstLine="0"/>
      <w:jc w:val="center"/>
    </w:pPr>
  </w:p>
  <w:p w14:paraId="6759032F" w14:textId="77777777" w:rsidR="00451C3A" w:rsidRDefault="00451C3A"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30651" w14:textId="77777777" w:rsidR="00451C3A" w:rsidRPr="00BC3CCB" w:rsidRDefault="00451C3A" w:rsidP="00BC3CCB">
    <w:pPr>
      <w:pStyle w:val="Header"/>
      <w:ind w:firstLine="0"/>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F3F0E" w14:textId="77777777" w:rsidR="00451C3A" w:rsidRPr="00FA5D60" w:rsidRDefault="00451C3A" w:rsidP="00FA5D60">
    <w:pPr>
      <w:pStyle w:val="Header"/>
      <w:ind w:firstLine="0"/>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D2490" w14:textId="464150E6" w:rsidR="00451C3A" w:rsidRDefault="00451C3A" w:rsidP="00AA7D7C">
    <w:pPr>
      <w:pStyle w:val="Header"/>
      <w:tabs>
        <w:tab w:val="clear" w:pos="4320"/>
        <w:tab w:val="left" w:pos="4447"/>
      </w:tabs>
      <w:ind w:right="28" w:firstLine="0"/>
    </w:pPr>
    <w:r>
      <w:tab/>
    </w:r>
  </w:p>
  <w:p w14:paraId="12307A10" w14:textId="77777777" w:rsidR="00451C3A" w:rsidRDefault="00451C3A" w:rsidP="002104C4">
    <w:pPr>
      <w:pStyle w:val="Header"/>
      <w:tabs>
        <w:tab w:val="clear" w:pos="4320"/>
      </w:tabs>
      <w:ind w:right="28"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1714F" w14:textId="77777777" w:rsidR="00451C3A" w:rsidRDefault="00451C3A" w:rsidP="002104C4">
    <w:pPr>
      <w:pStyle w:val="Header"/>
      <w:ind w:firstLine="0"/>
      <w:jc w:val="center"/>
    </w:pPr>
  </w:p>
  <w:p w14:paraId="20F4DFAC" w14:textId="77777777" w:rsidR="00451C3A" w:rsidRDefault="00451C3A" w:rsidP="002104C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214B3" w14:textId="77777777" w:rsidR="00451C3A" w:rsidRDefault="00451C3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77E4C" w14:textId="77777777" w:rsidR="00451C3A" w:rsidRDefault="00451C3A">
    <w:pPr>
      <w:pStyle w:val="Header"/>
      <w:jc w:val="right"/>
    </w:pPr>
  </w:p>
  <w:p w14:paraId="3B053666" w14:textId="77777777" w:rsidR="00451C3A" w:rsidRDefault="00451C3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80B31" w14:textId="77777777" w:rsidR="00451C3A" w:rsidRDefault="00451C3A" w:rsidP="002104C4">
    <w:pPr>
      <w:pStyle w:val="Header"/>
      <w:ind w:firstLine="0"/>
      <w:jc w:val="center"/>
    </w:pPr>
  </w:p>
  <w:p w14:paraId="290254E8" w14:textId="77777777" w:rsidR="00451C3A" w:rsidRDefault="00451C3A"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9EB8E" w14:textId="77777777" w:rsidR="00451C3A" w:rsidRDefault="00451C3A"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3B5A4" w14:textId="77777777" w:rsidR="00451C3A" w:rsidRDefault="00451C3A">
    <w:pPr>
      <w:pStyle w:val="Header"/>
      <w:jc w:val="right"/>
    </w:pPr>
  </w:p>
  <w:p w14:paraId="661C31B6" w14:textId="77777777" w:rsidR="00451C3A" w:rsidRDefault="00451C3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B351F" w14:textId="77777777" w:rsidR="00451C3A" w:rsidRDefault="00451C3A" w:rsidP="002104C4">
    <w:pPr>
      <w:pStyle w:val="Header"/>
      <w:tabs>
        <w:tab w:val="clear" w:pos="4320"/>
      </w:tabs>
      <w:ind w:right="28" w:firstLine="0"/>
      <w:jc w:val="center"/>
    </w:pPr>
  </w:p>
  <w:p w14:paraId="4F81A846" w14:textId="77777777" w:rsidR="00451C3A" w:rsidRDefault="00451C3A"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15:restartNumberingAfterBreak="0">
    <w:nsid w:val="00000009"/>
    <w:multiLevelType w:val="multilevel"/>
    <w:tmpl w:val="00000009"/>
    <w:name w:val="WW8Num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31C70CD"/>
    <w:multiLevelType w:val="hybridMultilevel"/>
    <w:tmpl w:val="5498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F1822"/>
    <w:multiLevelType w:val="multilevel"/>
    <w:tmpl w:val="0936D3CA"/>
    <w:lvl w:ilvl="0">
      <w:start w:val="1"/>
      <w:numFmt w:val="upperRoman"/>
      <w:pStyle w:val="Heading1"/>
      <w:suff w:val="space"/>
      <w:lvlText w:val="BAB %1"/>
      <w:lvlJc w:val="left"/>
      <w:pPr>
        <w:ind w:left="0" w:firstLine="0"/>
      </w:pPr>
      <w:rPr>
        <w:rFonts w:ascii="Times New Roman" w:hAnsi="Times New Roman" w:hint="default"/>
        <w:b/>
        <w:i w:val="0"/>
        <w:sz w:val="24"/>
      </w:rPr>
    </w:lvl>
    <w:lvl w:ilvl="1">
      <w:start w:val="1"/>
      <w:numFmt w:val="decimal"/>
      <w:pStyle w:val="Heading2"/>
      <w:isLgl/>
      <w:suff w:val="space"/>
      <w:lvlText w:val="%1.%2"/>
      <w:lvlJc w:val="left"/>
      <w:pPr>
        <w:ind w:left="0" w:firstLine="0"/>
      </w:pPr>
      <w:rPr>
        <w:rFonts w:ascii="Times New Roman" w:hAnsi="Times New Roman" w:hint="default"/>
        <w:b/>
        <w:i w:val="0"/>
        <w:sz w:val="22"/>
      </w:rPr>
    </w:lvl>
    <w:lvl w:ilvl="2">
      <w:start w:val="1"/>
      <w:numFmt w:val="decimal"/>
      <w:pStyle w:val="Heading3"/>
      <w:isLgl/>
      <w:suff w:val="space"/>
      <w:lvlText w:val="%1.%2.%3"/>
      <w:lvlJc w:val="left"/>
      <w:pPr>
        <w:ind w:left="0" w:firstLine="0"/>
      </w:pPr>
      <w:rPr>
        <w:rFonts w:ascii="Times New Roman" w:hAnsi="Times New Roman" w:hint="default"/>
        <w:b/>
        <w:i w:val="0"/>
        <w:sz w:val="22"/>
      </w:rPr>
    </w:lvl>
    <w:lvl w:ilvl="3">
      <w:start w:val="1"/>
      <w:numFmt w:val="decimal"/>
      <w:pStyle w:val="Heading4"/>
      <w:isLgl/>
      <w:suff w:val="nothing"/>
      <w:lvlText w:val="%1.%2.%3.%4"/>
      <w:lvlJc w:val="left"/>
      <w:pPr>
        <w:ind w:left="0" w:firstLine="0"/>
      </w:pPr>
      <w:rPr>
        <w:rFonts w:ascii="Times New Roman" w:hAnsi="Times New Roman" w:hint="default"/>
        <w:b/>
        <w:i w:val="0"/>
        <w:sz w:val="22"/>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271E90"/>
    <w:multiLevelType w:val="hybridMultilevel"/>
    <w:tmpl w:val="DEBEC3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F61998"/>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 w15:restartNumberingAfterBreak="0">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D33F84"/>
    <w:multiLevelType w:val="hybridMultilevel"/>
    <w:tmpl w:val="B26C87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763B27"/>
    <w:multiLevelType w:val="hybridMultilevel"/>
    <w:tmpl w:val="58FC1ECC"/>
    <w:lvl w:ilvl="0" w:tplc="966AC80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455220EA"/>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6" w15:restartNumberingAfterBreak="0">
    <w:nsid w:val="54865E4B"/>
    <w:multiLevelType w:val="multilevel"/>
    <w:tmpl w:val="4AD68A0C"/>
    <w:lvl w:ilvl="0">
      <w:start w:val="1"/>
      <w:numFmt w:val="decimal"/>
      <w:suff w:val="nothing"/>
      <w:lvlText w:val="BAB %1"/>
      <w:lvlJc w:val="left"/>
      <w:pPr>
        <w:ind w:left="0" w:firstLine="0"/>
      </w:pPr>
      <w:rPr>
        <w:rFonts w:hint="default"/>
        <w:b/>
        <w:color w:val="FFFFFF" w:themeColor="background1"/>
      </w:rPr>
    </w:lvl>
    <w:lvl w:ilvl="1">
      <w:start w:val="1"/>
      <w:numFmt w:val="decimal"/>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9393B88"/>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64A7592"/>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15:restartNumberingAfterBreak="0">
    <w:nsid w:val="6CE152CB"/>
    <w:multiLevelType w:val="hybridMultilevel"/>
    <w:tmpl w:val="0B6A2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011D2F"/>
    <w:multiLevelType w:val="multilevel"/>
    <w:tmpl w:val="00000009"/>
    <w:lvl w:ilvl="0">
      <w:start w:val="1"/>
      <w:numFmt w:val="decimal"/>
      <w:lvlText w:val="%1."/>
      <w:lvlJc w:val="left"/>
      <w:pPr>
        <w:tabs>
          <w:tab w:val="num" w:pos="0"/>
        </w:tabs>
        <w:ind w:left="425" w:hanging="425"/>
      </w:pPr>
      <w:rPr>
        <w:sz w:val="24"/>
        <w:szCs w:val="24"/>
        <w:lang w:eastAsia="ja-JP"/>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15:restartNumberingAfterBreak="0">
    <w:nsid w:val="7FBB0AC7"/>
    <w:multiLevelType w:val="hybridMultilevel"/>
    <w:tmpl w:val="3B0C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1"/>
  </w:num>
  <w:num w:numId="4">
    <w:abstractNumId w:val="13"/>
  </w:num>
  <w:num w:numId="5">
    <w:abstractNumId w:val="23"/>
  </w:num>
  <w:num w:numId="6">
    <w:abstractNumId w:val="18"/>
  </w:num>
  <w:num w:numId="7">
    <w:abstractNumId w:val="14"/>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6"/>
  </w:num>
  <w:num w:numId="14">
    <w:abstractNumId w:val="11"/>
  </w:num>
  <w:num w:numId="15">
    <w:abstractNumId w:val="20"/>
  </w:num>
  <w:num w:numId="16">
    <w:abstractNumId w:val="7"/>
  </w:num>
  <w:num w:numId="17">
    <w:abstractNumId w:val="12"/>
  </w:num>
  <w:num w:numId="18">
    <w:abstractNumId w:val="17"/>
  </w:num>
  <w:num w:numId="19">
    <w:abstractNumId w:val="22"/>
  </w:num>
  <w:num w:numId="20">
    <w:abstractNumId w:val="6"/>
    <w:lvlOverride w:ilvl="0">
      <w:lvl w:ilvl="0">
        <w:start w:val="1"/>
        <w:numFmt w:val="upperRoman"/>
        <w:pStyle w:val="Heading1"/>
        <w:suff w:val="space"/>
        <w:lvlText w:val="BAB %1"/>
        <w:lvlJc w:val="left"/>
        <w:pPr>
          <w:ind w:left="0" w:firstLine="0"/>
        </w:pPr>
        <w:rPr>
          <w:rFonts w:ascii="Times New Roman" w:hAnsi="Times New Roman" w:hint="default"/>
          <w:b/>
          <w:i w:val="0"/>
          <w:sz w:val="24"/>
        </w:rPr>
      </w:lvl>
    </w:lvlOverride>
    <w:lvlOverride w:ilvl="1">
      <w:lvl w:ilvl="1">
        <w:start w:val="1"/>
        <w:numFmt w:val="decimal"/>
        <w:pStyle w:val="Heading2"/>
        <w:isLgl/>
        <w:suff w:val="space"/>
        <w:lvlText w:val="%1.%2"/>
        <w:lvlJc w:val="left"/>
        <w:pPr>
          <w:ind w:left="0" w:firstLine="0"/>
        </w:pPr>
        <w:rPr>
          <w:rFonts w:ascii="Times New Roman" w:hAnsi="Times New Roman" w:hint="default"/>
          <w:b/>
          <w:i w:val="0"/>
          <w:sz w:val="22"/>
        </w:rPr>
      </w:lvl>
    </w:lvlOverride>
    <w:lvlOverride w:ilvl="2">
      <w:lvl w:ilvl="2">
        <w:start w:val="1"/>
        <w:numFmt w:val="decimal"/>
        <w:pStyle w:val="Heading3"/>
        <w:isLgl/>
        <w:suff w:val="space"/>
        <w:lvlText w:val="%1.%2.%3"/>
        <w:lvlJc w:val="left"/>
        <w:pPr>
          <w:ind w:left="0" w:firstLine="0"/>
        </w:pPr>
        <w:rPr>
          <w:rFonts w:ascii="Times New Roman" w:hAnsi="Times New Roman" w:hint="default"/>
          <w:b/>
          <w:i w:val="0"/>
          <w:sz w:val="22"/>
        </w:rPr>
      </w:lvl>
    </w:lvlOverride>
    <w:lvlOverride w:ilvl="3">
      <w:lvl w:ilvl="3">
        <w:start w:val="1"/>
        <w:numFmt w:val="decimal"/>
        <w:pStyle w:val="Heading4"/>
        <w:isLgl/>
        <w:suff w:val="space"/>
        <w:lvlText w:val="%1.%2.%3.%4"/>
        <w:lvlJc w:val="left"/>
        <w:pPr>
          <w:ind w:left="0" w:firstLine="0"/>
        </w:pPr>
        <w:rPr>
          <w:rFonts w:ascii="Times New Roman" w:hAnsi="Times New Roman" w:hint="default"/>
          <w:b/>
          <w:i w:val="0"/>
          <w:sz w:val="22"/>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21">
    <w:abstractNumId w:val="15"/>
  </w:num>
  <w:num w:numId="22">
    <w:abstractNumId w:val="19"/>
  </w:num>
  <w:num w:numId="23">
    <w:abstractNumId w:val="8"/>
  </w:num>
  <w:num w:numId="24">
    <w:abstractNumId w:val="24"/>
  </w:num>
  <w:num w:numId="25">
    <w:abstractNumId w:val="6"/>
  </w:num>
  <w:num w:numId="26">
    <w:abstractNumId w:val="6"/>
  </w:num>
  <w:num w:numId="27">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hideSpellingErrors/>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7CE"/>
    <w:rsid w:val="0000088E"/>
    <w:rsid w:val="00000E62"/>
    <w:rsid w:val="00001610"/>
    <w:rsid w:val="000023C7"/>
    <w:rsid w:val="000024D3"/>
    <w:rsid w:val="000028D2"/>
    <w:rsid w:val="00002C5D"/>
    <w:rsid w:val="00002C6D"/>
    <w:rsid w:val="00002D02"/>
    <w:rsid w:val="00002E88"/>
    <w:rsid w:val="00002F38"/>
    <w:rsid w:val="0000317F"/>
    <w:rsid w:val="00003321"/>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07DDB"/>
    <w:rsid w:val="000100E4"/>
    <w:rsid w:val="000102F7"/>
    <w:rsid w:val="00010429"/>
    <w:rsid w:val="000107B7"/>
    <w:rsid w:val="00010B80"/>
    <w:rsid w:val="00010CB8"/>
    <w:rsid w:val="00010CF5"/>
    <w:rsid w:val="00010DFC"/>
    <w:rsid w:val="00010E07"/>
    <w:rsid w:val="00010EE4"/>
    <w:rsid w:val="0001167A"/>
    <w:rsid w:val="00011804"/>
    <w:rsid w:val="00011ADC"/>
    <w:rsid w:val="00011B29"/>
    <w:rsid w:val="00011F39"/>
    <w:rsid w:val="00011FD4"/>
    <w:rsid w:val="000124DE"/>
    <w:rsid w:val="00012CBE"/>
    <w:rsid w:val="00012DCC"/>
    <w:rsid w:val="00012E6E"/>
    <w:rsid w:val="00013029"/>
    <w:rsid w:val="00013498"/>
    <w:rsid w:val="00013801"/>
    <w:rsid w:val="00013915"/>
    <w:rsid w:val="00013987"/>
    <w:rsid w:val="000142B7"/>
    <w:rsid w:val="000147EF"/>
    <w:rsid w:val="000148A4"/>
    <w:rsid w:val="000148C4"/>
    <w:rsid w:val="00014C85"/>
    <w:rsid w:val="000167B3"/>
    <w:rsid w:val="00016E97"/>
    <w:rsid w:val="000171EA"/>
    <w:rsid w:val="00017403"/>
    <w:rsid w:val="000176B0"/>
    <w:rsid w:val="00017974"/>
    <w:rsid w:val="00017B04"/>
    <w:rsid w:val="000201EB"/>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67E"/>
    <w:rsid w:val="000249E1"/>
    <w:rsid w:val="00024C8D"/>
    <w:rsid w:val="00025009"/>
    <w:rsid w:val="00025D55"/>
    <w:rsid w:val="00025E15"/>
    <w:rsid w:val="00025FAA"/>
    <w:rsid w:val="000273DC"/>
    <w:rsid w:val="00027B8A"/>
    <w:rsid w:val="00027C4E"/>
    <w:rsid w:val="00027E0F"/>
    <w:rsid w:val="00030939"/>
    <w:rsid w:val="000310D4"/>
    <w:rsid w:val="0003195E"/>
    <w:rsid w:val="00031F50"/>
    <w:rsid w:val="000320DC"/>
    <w:rsid w:val="0003269A"/>
    <w:rsid w:val="00032FC9"/>
    <w:rsid w:val="00033358"/>
    <w:rsid w:val="000337DB"/>
    <w:rsid w:val="000339B9"/>
    <w:rsid w:val="00033B12"/>
    <w:rsid w:val="00033BFA"/>
    <w:rsid w:val="00033D23"/>
    <w:rsid w:val="00033D6A"/>
    <w:rsid w:val="00033DDB"/>
    <w:rsid w:val="00033F80"/>
    <w:rsid w:val="000340DB"/>
    <w:rsid w:val="00034378"/>
    <w:rsid w:val="00034490"/>
    <w:rsid w:val="000346A9"/>
    <w:rsid w:val="0003494D"/>
    <w:rsid w:val="00034B37"/>
    <w:rsid w:val="00034EC9"/>
    <w:rsid w:val="0003518E"/>
    <w:rsid w:val="0003562E"/>
    <w:rsid w:val="0003570E"/>
    <w:rsid w:val="0003573D"/>
    <w:rsid w:val="0003575B"/>
    <w:rsid w:val="00035C7F"/>
    <w:rsid w:val="00035CC4"/>
    <w:rsid w:val="00035E77"/>
    <w:rsid w:val="00036939"/>
    <w:rsid w:val="00036AF4"/>
    <w:rsid w:val="00036B71"/>
    <w:rsid w:val="00036EF6"/>
    <w:rsid w:val="000371ED"/>
    <w:rsid w:val="00037398"/>
    <w:rsid w:val="000377E7"/>
    <w:rsid w:val="000378E3"/>
    <w:rsid w:val="00037FBD"/>
    <w:rsid w:val="00040039"/>
    <w:rsid w:val="00040176"/>
    <w:rsid w:val="000401B3"/>
    <w:rsid w:val="00040415"/>
    <w:rsid w:val="00040843"/>
    <w:rsid w:val="00040C06"/>
    <w:rsid w:val="00040DC7"/>
    <w:rsid w:val="00041D9E"/>
    <w:rsid w:val="00042592"/>
    <w:rsid w:val="000426CE"/>
    <w:rsid w:val="0004314C"/>
    <w:rsid w:val="00043383"/>
    <w:rsid w:val="00043882"/>
    <w:rsid w:val="00043FD9"/>
    <w:rsid w:val="0004455E"/>
    <w:rsid w:val="00044638"/>
    <w:rsid w:val="00044884"/>
    <w:rsid w:val="0004491C"/>
    <w:rsid w:val="00044923"/>
    <w:rsid w:val="00044A7A"/>
    <w:rsid w:val="00044B7A"/>
    <w:rsid w:val="000450F9"/>
    <w:rsid w:val="000453A4"/>
    <w:rsid w:val="000454D0"/>
    <w:rsid w:val="000456F0"/>
    <w:rsid w:val="00045A41"/>
    <w:rsid w:val="00045DE2"/>
    <w:rsid w:val="00046B98"/>
    <w:rsid w:val="0004719F"/>
    <w:rsid w:val="00047844"/>
    <w:rsid w:val="00047BE1"/>
    <w:rsid w:val="00047E69"/>
    <w:rsid w:val="000504FD"/>
    <w:rsid w:val="00050A60"/>
    <w:rsid w:val="00050F96"/>
    <w:rsid w:val="00051040"/>
    <w:rsid w:val="000513B2"/>
    <w:rsid w:val="00051401"/>
    <w:rsid w:val="000522EF"/>
    <w:rsid w:val="000523CE"/>
    <w:rsid w:val="000528F4"/>
    <w:rsid w:val="000529A0"/>
    <w:rsid w:val="000529B0"/>
    <w:rsid w:val="000529FA"/>
    <w:rsid w:val="00052A95"/>
    <w:rsid w:val="00052B90"/>
    <w:rsid w:val="00052DD3"/>
    <w:rsid w:val="000531FF"/>
    <w:rsid w:val="0005328A"/>
    <w:rsid w:val="000536DA"/>
    <w:rsid w:val="00053716"/>
    <w:rsid w:val="000539AB"/>
    <w:rsid w:val="000539BB"/>
    <w:rsid w:val="00053F57"/>
    <w:rsid w:val="00054542"/>
    <w:rsid w:val="0005495A"/>
    <w:rsid w:val="000552A2"/>
    <w:rsid w:val="0005593F"/>
    <w:rsid w:val="00055CDE"/>
    <w:rsid w:val="0005613D"/>
    <w:rsid w:val="000566F8"/>
    <w:rsid w:val="00056A24"/>
    <w:rsid w:val="00056C44"/>
    <w:rsid w:val="00057C03"/>
    <w:rsid w:val="00057D15"/>
    <w:rsid w:val="00060145"/>
    <w:rsid w:val="00060306"/>
    <w:rsid w:val="0006072F"/>
    <w:rsid w:val="000609DC"/>
    <w:rsid w:val="0006104C"/>
    <w:rsid w:val="00061CF3"/>
    <w:rsid w:val="00062171"/>
    <w:rsid w:val="00062383"/>
    <w:rsid w:val="000626A2"/>
    <w:rsid w:val="00062A40"/>
    <w:rsid w:val="00062B73"/>
    <w:rsid w:val="00062F89"/>
    <w:rsid w:val="000632A1"/>
    <w:rsid w:val="000633FE"/>
    <w:rsid w:val="00063EC6"/>
    <w:rsid w:val="00063ED1"/>
    <w:rsid w:val="00064015"/>
    <w:rsid w:val="000640C2"/>
    <w:rsid w:val="000643BD"/>
    <w:rsid w:val="000651C6"/>
    <w:rsid w:val="0006563D"/>
    <w:rsid w:val="00065D16"/>
    <w:rsid w:val="000660D6"/>
    <w:rsid w:val="00066317"/>
    <w:rsid w:val="00066410"/>
    <w:rsid w:val="00066507"/>
    <w:rsid w:val="000666A8"/>
    <w:rsid w:val="00066AA0"/>
    <w:rsid w:val="00066D0D"/>
    <w:rsid w:val="0006778E"/>
    <w:rsid w:val="00067DF6"/>
    <w:rsid w:val="00067F08"/>
    <w:rsid w:val="00067FC5"/>
    <w:rsid w:val="000702DB"/>
    <w:rsid w:val="0007033B"/>
    <w:rsid w:val="000705D8"/>
    <w:rsid w:val="00070713"/>
    <w:rsid w:val="00070A69"/>
    <w:rsid w:val="00070A6C"/>
    <w:rsid w:val="000713DA"/>
    <w:rsid w:val="00071857"/>
    <w:rsid w:val="00071FAF"/>
    <w:rsid w:val="000722A1"/>
    <w:rsid w:val="000724C0"/>
    <w:rsid w:val="0007283A"/>
    <w:rsid w:val="00072C7E"/>
    <w:rsid w:val="00073512"/>
    <w:rsid w:val="00073E52"/>
    <w:rsid w:val="00073EBF"/>
    <w:rsid w:val="00074390"/>
    <w:rsid w:val="000746FF"/>
    <w:rsid w:val="00074E2C"/>
    <w:rsid w:val="0007503C"/>
    <w:rsid w:val="00075279"/>
    <w:rsid w:val="00075609"/>
    <w:rsid w:val="000759B2"/>
    <w:rsid w:val="00075A50"/>
    <w:rsid w:val="00075C1A"/>
    <w:rsid w:val="00076025"/>
    <w:rsid w:val="0007630F"/>
    <w:rsid w:val="00076533"/>
    <w:rsid w:val="00076643"/>
    <w:rsid w:val="00076779"/>
    <w:rsid w:val="00076A60"/>
    <w:rsid w:val="00076BC9"/>
    <w:rsid w:val="00076CA6"/>
    <w:rsid w:val="0007739B"/>
    <w:rsid w:val="000779FD"/>
    <w:rsid w:val="00077B47"/>
    <w:rsid w:val="00077E15"/>
    <w:rsid w:val="0008037C"/>
    <w:rsid w:val="0008055D"/>
    <w:rsid w:val="000806D2"/>
    <w:rsid w:val="00080B35"/>
    <w:rsid w:val="00080B73"/>
    <w:rsid w:val="0008119B"/>
    <w:rsid w:val="000811E8"/>
    <w:rsid w:val="000818E6"/>
    <w:rsid w:val="00081C24"/>
    <w:rsid w:val="000827F5"/>
    <w:rsid w:val="00082A53"/>
    <w:rsid w:val="00082E18"/>
    <w:rsid w:val="000838CB"/>
    <w:rsid w:val="00083D7B"/>
    <w:rsid w:val="00083DD0"/>
    <w:rsid w:val="0008472B"/>
    <w:rsid w:val="000848EC"/>
    <w:rsid w:val="00084F77"/>
    <w:rsid w:val="000858D9"/>
    <w:rsid w:val="00085AE5"/>
    <w:rsid w:val="00086F4B"/>
    <w:rsid w:val="0008732E"/>
    <w:rsid w:val="0008769F"/>
    <w:rsid w:val="0008779D"/>
    <w:rsid w:val="00087DC0"/>
    <w:rsid w:val="00087E06"/>
    <w:rsid w:val="00087F31"/>
    <w:rsid w:val="00087FB3"/>
    <w:rsid w:val="00090B9C"/>
    <w:rsid w:val="00090E7A"/>
    <w:rsid w:val="00091FDB"/>
    <w:rsid w:val="00092365"/>
    <w:rsid w:val="00092582"/>
    <w:rsid w:val="000927F7"/>
    <w:rsid w:val="00092D6A"/>
    <w:rsid w:val="00092FE0"/>
    <w:rsid w:val="00093135"/>
    <w:rsid w:val="000933B3"/>
    <w:rsid w:val="00093FA1"/>
    <w:rsid w:val="000941FB"/>
    <w:rsid w:val="00094939"/>
    <w:rsid w:val="00094F4B"/>
    <w:rsid w:val="000952AE"/>
    <w:rsid w:val="0009581C"/>
    <w:rsid w:val="000958CE"/>
    <w:rsid w:val="00095B15"/>
    <w:rsid w:val="00095B45"/>
    <w:rsid w:val="00096456"/>
    <w:rsid w:val="00096602"/>
    <w:rsid w:val="00096D65"/>
    <w:rsid w:val="00096E28"/>
    <w:rsid w:val="00097301"/>
    <w:rsid w:val="00097467"/>
    <w:rsid w:val="000975C4"/>
    <w:rsid w:val="0009786B"/>
    <w:rsid w:val="00097C4A"/>
    <w:rsid w:val="00097D72"/>
    <w:rsid w:val="000A044B"/>
    <w:rsid w:val="000A08DE"/>
    <w:rsid w:val="000A0A89"/>
    <w:rsid w:val="000A0DB9"/>
    <w:rsid w:val="000A1311"/>
    <w:rsid w:val="000A1684"/>
    <w:rsid w:val="000A16C4"/>
    <w:rsid w:val="000A1886"/>
    <w:rsid w:val="000A1DAE"/>
    <w:rsid w:val="000A1E60"/>
    <w:rsid w:val="000A1E8E"/>
    <w:rsid w:val="000A1FF3"/>
    <w:rsid w:val="000A2372"/>
    <w:rsid w:val="000A23CA"/>
    <w:rsid w:val="000A2629"/>
    <w:rsid w:val="000A266E"/>
    <w:rsid w:val="000A326B"/>
    <w:rsid w:val="000A3696"/>
    <w:rsid w:val="000A3717"/>
    <w:rsid w:val="000A39F9"/>
    <w:rsid w:val="000A41B8"/>
    <w:rsid w:val="000A4516"/>
    <w:rsid w:val="000A4A1A"/>
    <w:rsid w:val="000A5128"/>
    <w:rsid w:val="000A5543"/>
    <w:rsid w:val="000A5638"/>
    <w:rsid w:val="000A57E3"/>
    <w:rsid w:val="000A5831"/>
    <w:rsid w:val="000A599A"/>
    <w:rsid w:val="000A5F8A"/>
    <w:rsid w:val="000A65A6"/>
    <w:rsid w:val="000A6816"/>
    <w:rsid w:val="000A7CB4"/>
    <w:rsid w:val="000A7CB8"/>
    <w:rsid w:val="000A7E91"/>
    <w:rsid w:val="000A7FFA"/>
    <w:rsid w:val="000B035F"/>
    <w:rsid w:val="000B05E6"/>
    <w:rsid w:val="000B07D9"/>
    <w:rsid w:val="000B081F"/>
    <w:rsid w:val="000B0CB9"/>
    <w:rsid w:val="000B1188"/>
    <w:rsid w:val="000B15B2"/>
    <w:rsid w:val="000B1771"/>
    <w:rsid w:val="000B2879"/>
    <w:rsid w:val="000B2AD7"/>
    <w:rsid w:val="000B2C8B"/>
    <w:rsid w:val="000B31BE"/>
    <w:rsid w:val="000B34C9"/>
    <w:rsid w:val="000B35C7"/>
    <w:rsid w:val="000B37CD"/>
    <w:rsid w:val="000B3BC8"/>
    <w:rsid w:val="000B4167"/>
    <w:rsid w:val="000B4493"/>
    <w:rsid w:val="000B453B"/>
    <w:rsid w:val="000B467A"/>
    <w:rsid w:val="000B48A4"/>
    <w:rsid w:val="000B4BCA"/>
    <w:rsid w:val="000B5982"/>
    <w:rsid w:val="000B5E26"/>
    <w:rsid w:val="000B6214"/>
    <w:rsid w:val="000B62C7"/>
    <w:rsid w:val="000B6321"/>
    <w:rsid w:val="000B6B35"/>
    <w:rsid w:val="000B6F39"/>
    <w:rsid w:val="000B6FED"/>
    <w:rsid w:val="000B71F2"/>
    <w:rsid w:val="000B7239"/>
    <w:rsid w:val="000B7EE8"/>
    <w:rsid w:val="000C0678"/>
    <w:rsid w:val="000C0708"/>
    <w:rsid w:val="000C11F3"/>
    <w:rsid w:val="000C14CA"/>
    <w:rsid w:val="000C16FE"/>
    <w:rsid w:val="000C1754"/>
    <w:rsid w:val="000C1962"/>
    <w:rsid w:val="000C1D73"/>
    <w:rsid w:val="000C1ED3"/>
    <w:rsid w:val="000C213E"/>
    <w:rsid w:val="000C2242"/>
    <w:rsid w:val="000C248A"/>
    <w:rsid w:val="000C2AFA"/>
    <w:rsid w:val="000C38A2"/>
    <w:rsid w:val="000C38E2"/>
    <w:rsid w:val="000C3D8D"/>
    <w:rsid w:val="000C3FD1"/>
    <w:rsid w:val="000C3FFF"/>
    <w:rsid w:val="000C4439"/>
    <w:rsid w:val="000C4848"/>
    <w:rsid w:val="000C512F"/>
    <w:rsid w:val="000C620E"/>
    <w:rsid w:val="000C62ED"/>
    <w:rsid w:val="000C6498"/>
    <w:rsid w:val="000C6A51"/>
    <w:rsid w:val="000C6D03"/>
    <w:rsid w:val="000C6E51"/>
    <w:rsid w:val="000C6FF5"/>
    <w:rsid w:val="000C72B0"/>
    <w:rsid w:val="000C7A75"/>
    <w:rsid w:val="000C7C82"/>
    <w:rsid w:val="000D00C4"/>
    <w:rsid w:val="000D0109"/>
    <w:rsid w:val="000D013D"/>
    <w:rsid w:val="000D079A"/>
    <w:rsid w:val="000D08D0"/>
    <w:rsid w:val="000D134A"/>
    <w:rsid w:val="000D1430"/>
    <w:rsid w:val="000D1783"/>
    <w:rsid w:val="000D1DDA"/>
    <w:rsid w:val="000D23CB"/>
    <w:rsid w:val="000D2438"/>
    <w:rsid w:val="000D256C"/>
    <w:rsid w:val="000D2F6C"/>
    <w:rsid w:val="000D305E"/>
    <w:rsid w:val="000D4009"/>
    <w:rsid w:val="000D447F"/>
    <w:rsid w:val="000D44DD"/>
    <w:rsid w:val="000D5269"/>
    <w:rsid w:val="000D541F"/>
    <w:rsid w:val="000D5439"/>
    <w:rsid w:val="000D5C65"/>
    <w:rsid w:val="000D5ECF"/>
    <w:rsid w:val="000D5FFC"/>
    <w:rsid w:val="000D6011"/>
    <w:rsid w:val="000D6185"/>
    <w:rsid w:val="000D633F"/>
    <w:rsid w:val="000D683A"/>
    <w:rsid w:val="000D68B1"/>
    <w:rsid w:val="000D6922"/>
    <w:rsid w:val="000D6A86"/>
    <w:rsid w:val="000D7224"/>
    <w:rsid w:val="000D751D"/>
    <w:rsid w:val="000D752A"/>
    <w:rsid w:val="000D78FF"/>
    <w:rsid w:val="000E14F7"/>
    <w:rsid w:val="000E200A"/>
    <w:rsid w:val="000E212D"/>
    <w:rsid w:val="000E271E"/>
    <w:rsid w:val="000E2871"/>
    <w:rsid w:val="000E2D8A"/>
    <w:rsid w:val="000E2F5F"/>
    <w:rsid w:val="000E300F"/>
    <w:rsid w:val="000E3B0B"/>
    <w:rsid w:val="000E3F46"/>
    <w:rsid w:val="000E3F47"/>
    <w:rsid w:val="000E4374"/>
    <w:rsid w:val="000E446A"/>
    <w:rsid w:val="000E4697"/>
    <w:rsid w:val="000E46ED"/>
    <w:rsid w:val="000E4CD6"/>
    <w:rsid w:val="000E5236"/>
    <w:rsid w:val="000E5386"/>
    <w:rsid w:val="000E5619"/>
    <w:rsid w:val="000E5A2C"/>
    <w:rsid w:val="000E5AA5"/>
    <w:rsid w:val="000E6322"/>
    <w:rsid w:val="000E6372"/>
    <w:rsid w:val="000E653B"/>
    <w:rsid w:val="000E6E1D"/>
    <w:rsid w:val="000E7E14"/>
    <w:rsid w:val="000E7F0B"/>
    <w:rsid w:val="000F00BC"/>
    <w:rsid w:val="000F04B3"/>
    <w:rsid w:val="000F04B5"/>
    <w:rsid w:val="000F04CA"/>
    <w:rsid w:val="000F098A"/>
    <w:rsid w:val="000F0A0D"/>
    <w:rsid w:val="000F0A33"/>
    <w:rsid w:val="000F1CD5"/>
    <w:rsid w:val="000F2CBB"/>
    <w:rsid w:val="000F362F"/>
    <w:rsid w:val="000F3BB9"/>
    <w:rsid w:val="000F3F89"/>
    <w:rsid w:val="000F4191"/>
    <w:rsid w:val="000F4886"/>
    <w:rsid w:val="000F4C6B"/>
    <w:rsid w:val="000F70DF"/>
    <w:rsid w:val="000F73BD"/>
    <w:rsid w:val="000F73D1"/>
    <w:rsid w:val="000F7462"/>
    <w:rsid w:val="000F76D2"/>
    <w:rsid w:val="000F7A50"/>
    <w:rsid w:val="000F7A79"/>
    <w:rsid w:val="000F7BDC"/>
    <w:rsid w:val="000F7E4C"/>
    <w:rsid w:val="0010022E"/>
    <w:rsid w:val="00101183"/>
    <w:rsid w:val="001011F3"/>
    <w:rsid w:val="0010128E"/>
    <w:rsid w:val="00101C4F"/>
    <w:rsid w:val="00102568"/>
    <w:rsid w:val="00102B60"/>
    <w:rsid w:val="00102BC1"/>
    <w:rsid w:val="00102D69"/>
    <w:rsid w:val="001031BF"/>
    <w:rsid w:val="0010350C"/>
    <w:rsid w:val="001039F9"/>
    <w:rsid w:val="00103D0B"/>
    <w:rsid w:val="00104406"/>
    <w:rsid w:val="00105329"/>
    <w:rsid w:val="001054BE"/>
    <w:rsid w:val="00105DD9"/>
    <w:rsid w:val="00105DFE"/>
    <w:rsid w:val="00105FD1"/>
    <w:rsid w:val="001062F1"/>
    <w:rsid w:val="0010630D"/>
    <w:rsid w:val="00106664"/>
    <w:rsid w:val="001069FD"/>
    <w:rsid w:val="00106AE4"/>
    <w:rsid w:val="00106FA0"/>
    <w:rsid w:val="00107341"/>
    <w:rsid w:val="00107580"/>
    <w:rsid w:val="00107C0D"/>
    <w:rsid w:val="00110318"/>
    <w:rsid w:val="00110358"/>
    <w:rsid w:val="0011089A"/>
    <w:rsid w:val="00110F31"/>
    <w:rsid w:val="00111383"/>
    <w:rsid w:val="001113B6"/>
    <w:rsid w:val="0011143E"/>
    <w:rsid w:val="0011155C"/>
    <w:rsid w:val="00111671"/>
    <w:rsid w:val="001117C2"/>
    <w:rsid w:val="001117FD"/>
    <w:rsid w:val="001122E1"/>
    <w:rsid w:val="00112C0E"/>
    <w:rsid w:val="00113085"/>
    <w:rsid w:val="0011321F"/>
    <w:rsid w:val="00113D23"/>
    <w:rsid w:val="001140BD"/>
    <w:rsid w:val="001145F0"/>
    <w:rsid w:val="0011478D"/>
    <w:rsid w:val="001147F3"/>
    <w:rsid w:val="00114903"/>
    <w:rsid w:val="0011491C"/>
    <w:rsid w:val="00114A1B"/>
    <w:rsid w:val="00114B50"/>
    <w:rsid w:val="00114CFE"/>
    <w:rsid w:val="00114DCD"/>
    <w:rsid w:val="00114FBB"/>
    <w:rsid w:val="00115463"/>
    <w:rsid w:val="001159D0"/>
    <w:rsid w:val="00115EA4"/>
    <w:rsid w:val="00115F6D"/>
    <w:rsid w:val="0011613B"/>
    <w:rsid w:val="001164FC"/>
    <w:rsid w:val="00116CBA"/>
    <w:rsid w:val="00116D00"/>
    <w:rsid w:val="00116E50"/>
    <w:rsid w:val="00117258"/>
    <w:rsid w:val="00117430"/>
    <w:rsid w:val="001177F0"/>
    <w:rsid w:val="00117810"/>
    <w:rsid w:val="00117819"/>
    <w:rsid w:val="00117918"/>
    <w:rsid w:val="00117A0F"/>
    <w:rsid w:val="00117FA5"/>
    <w:rsid w:val="00120E2F"/>
    <w:rsid w:val="00121DC4"/>
    <w:rsid w:val="00121EA2"/>
    <w:rsid w:val="0012259C"/>
    <w:rsid w:val="00122649"/>
    <w:rsid w:val="00122789"/>
    <w:rsid w:val="00122D47"/>
    <w:rsid w:val="00122E4F"/>
    <w:rsid w:val="00122F38"/>
    <w:rsid w:val="0012301E"/>
    <w:rsid w:val="00123383"/>
    <w:rsid w:val="00123536"/>
    <w:rsid w:val="0012409E"/>
    <w:rsid w:val="0012409F"/>
    <w:rsid w:val="001241D2"/>
    <w:rsid w:val="001242C0"/>
    <w:rsid w:val="001243FE"/>
    <w:rsid w:val="00124A4F"/>
    <w:rsid w:val="001250AF"/>
    <w:rsid w:val="00125260"/>
    <w:rsid w:val="00125322"/>
    <w:rsid w:val="00125326"/>
    <w:rsid w:val="001259E0"/>
    <w:rsid w:val="00125C4F"/>
    <w:rsid w:val="00125C70"/>
    <w:rsid w:val="001260DD"/>
    <w:rsid w:val="0012616B"/>
    <w:rsid w:val="00126AC4"/>
    <w:rsid w:val="00126C5D"/>
    <w:rsid w:val="00126EDC"/>
    <w:rsid w:val="0012702B"/>
    <w:rsid w:val="00127285"/>
    <w:rsid w:val="001277E1"/>
    <w:rsid w:val="00130052"/>
    <w:rsid w:val="001309D1"/>
    <w:rsid w:val="00130D75"/>
    <w:rsid w:val="00130DAC"/>
    <w:rsid w:val="0013108C"/>
    <w:rsid w:val="001311C6"/>
    <w:rsid w:val="00131284"/>
    <w:rsid w:val="00131371"/>
    <w:rsid w:val="001313DF"/>
    <w:rsid w:val="00131B4E"/>
    <w:rsid w:val="00132A93"/>
    <w:rsid w:val="00132B8B"/>
    <w:rsid w:val="00132F5D"/>
    <w:rsid w:val="00133604"/>
    <w:rsid w:val="001336DC"/>
    <w:rsid w:val="00133951"/>
    <w:rsid w:val="0013472E"/>
    <w:rsid w:val="0013576D"/>
    <w:rsid w:val="00135AC9"/>
    <w:rsid w:val="0013619B"/>
    <w:rsid w:val="001361A4"/>
    <w:rsid w:val="00136664"/>
    <w:rsid w:val="001369DA"/>
    <w:rsid w:val="00137B59"/>
    <w:rsid w:val="00137C8A"/>
    <w:rsid w:val="00137DC0"/>
    <w:rsid w:val="00140127"/>
    <w:rsid w:val="001401C7"/>
    <w:rsid w:val="00140279"/>
    <w:rsid w:val="001404E3"/>
    <w:rsid w:val="0014134E"/>
    <w:rsid w:val="001415BC"/>
    <w:rsid w:val="00141772"/>
    <w:rsid w:val="001418EA"/>
    <w:rsid w:val="00141B4D"/>
    <w:rsid w:val="00142945"/>
    <w:rsid w:val="00142ABC"/>
    <w:rsid w:val="00142B07"/>
    <w:rsid w:val="00142D39"/>
    <w:rsid w:val="0014301F"/>
    <w:rsid w:val="00143268"/>
    <w:rsid w:val="00143861"/>
    <w:rsid w:val="00143920"/>
    <w:rsid w:val="00144164"/>
    <w:rsid w:val="001445AB"/>
    <w:rsid w:val="00144D7F"/>
    <w:rsid w:val="00145075"/>
    <w:rsid w:val="00145093"/>
    <w:rsid w:val="0014511B"/>
    <w:rsid w:val="0014556C"/>
    <w:rsid w:val="00145DC8"/>
    <w:rsid w:val="0014603B"/>
    <w:rsid w:val="001466BC"/>
    <w:rsid w:val="0014708B"/>
    <w:rsid w:val="0014711A"/>
    <w:rsid w:val="001473DF"/>
    <w:rsid w:val="001474C3"/>
    <w:rsid w:val="001477C7"/>
    <w:rsid w:val="00150183"/>
    <w:rsid w:val="00150701"/>
    <w:rsid w:val="00150767"/>
    <w:rsid w:val="0015091B"/>
    <w:rsid w:val="00150E08"/>
    <w:rsid w:val="001510F0"/>
    <w:rsid w:val="001511CB"/>
    <w:rsid w:val="001512B9"/>
    <w:rsid w:val="00151991"/>
    <w:rsid w:val="00151B49"/>
    <w:rsid w:val="00151D46"/>
    <w:rsid w:val="00152203"/>
    <w:rsid w:val="001522D8"/>
    <w:rsid w:val="0015243A"/>
    <w:rsid w:val="001526B5"/>
    <w:rsid w:val="001528B2"/>
    <w:rsid w:val="00152A28"/>
    <w:rsid w:val="00152C25"/>
    <w:rsid w:val="00152D1F"/>
    <w:rsid w:val="00152F6C"/>
    <w:rsid w:val="0015326D"/>
    <w:rsid w:val="00153385"/>
    <w:rsid w:val="00153CFC"/>
    <w:rsid w:val="00154155"/>
    <w:rsid w:val="0015446E"/>
    <w:rsid w:val="00154592"/>
    <w:rsid w:val="00154802"/>
    <w:rsid w:val="00154937"/>
    <w:rsid w:val="00154EB2"/>
    <w:rsid w:val="00155006"/>
    <w:rsid w:val="001550E5"/>
    <w:rsid w:val="001553D4"/>
    <w:rsid w:val="00155508"/>
    <w:rsid w:val="0015557D"/>
    <w:rsid w:val="001558E7"/>
    <w:rsid w:val="00155B73"/>
    <w:rsid w:val="00155D73"/>
    <w:rsid w:val="00156048"/>
    <w:rsid w:val="00156085"/>
    <w:rsid w:val="00156BB5"/>
    <w:rsid w:val="00156D9E"/>
    <w:rsid w:val="001579F4"/>
    <w:rsid w:val="00157AAB"/>
    <w:rsid w:val="00157C13"/>
    <w:rsid w:val="00157DF3"/>
    <w:rsid w:val="00157EB2"/>
    <w:rsid w:val="00157F64"/>
    <w:rsid w:val="0016007C"/>
    <w:rsid w:val="00160328"/>
    <w:rsid w:val="00160F32"/>
    <w:rsid w:val="001612F1"/>
    <w:rsid w:val="001614D7"/>
    <w:rsid w:val="0016168F"/>
    <w:rsid w:val="00161AE9"/>
    <w:rsid w:val="00161C36"/>
    <w:rsid w:val="00161C71"/>
    <w:rsid w:val="0016201C"/>
    <w:rsid w:val="00162289"/>
    <w:rsid w:val="00162387"/>
    <w:rsid w:val="00162A05"/>
    <w:rsid w:val="00162E0C"/>
    <w:rsid w:val="00163281"/>
    <w:rsid w:val="0016333F"/>
    <w:rsid w:val="00163A50"/>
    <w:rsid w:val="00163AB1"/>
    <w:rsid w:val="00163ACF"/>
    <w:rsid w:val="001645D8"/>
    <w:rsid w:val="00164ABE"/>
    <w:rsid w:val="00165071"/>
    <w:rsid w:val="001650AE"/>
    <w:rsid w:val="00165597"/>
    <w:rsid w:val="001658F0"/>
    <w:rsid w:val="00165D94"/>
    <w:rsid w:val="00165DE5"/>
    <w:rsid w:val="00165EB3"/>
    <w:rsid w:val="001661D2"/>
    <w:rsid w:val="00166483"/>
    <w:rsid w:val="00166F4A"/>
    <w:rsid w:val="00166F64"/>
    <w:rsid w:val="00167120"/>
    <w:rsid w:val="0016774F"/>
    <w:rsid w:val="0016782F"/>
    <w:rsid w:val="00167C95"/>
    <w:rsid w:val="001704BA"/>
    <w:rsid w:val="001707E8"/>
    <w:rsid w:val="00170956"/>
    <w:rsid w:val="00170C21"/>
    <w:rsid w:val="00171100"/>
    <w:rsid w:val="001719FD"/>
    <w:rsid w:val="00171E88"/>
    <w:rsid w:val="001722F9"/>
    <w:rsid w:val="00172648"/>
    <w:rsid w:val="00172A7C"/>
    <w:rsid w:val="00172DEC"/>
    <w:rsid w:val="00172DEE"/>
    <w:rsid w:val="00173D27"/>
    <w:rsid w:val="001746A0"/>
    <w:rsid w:val="001748C1"/>
    <w:rsid w:val="001748F3"/>
    <w:rsid w:val="001750AC"/>
    <w:rsid w:val="00175279"/>
    <w:rsid w:val="001756E9"/>
    <w:rsid w:val="00175A92"/>
    <w:rsid w:val="00176121"/>
    <w:rsid w:val="001764AE"/>
    <w:rsid w:val="00176974"/>
    <w:rsid w:val="001769DA"/>
    <w:rsid w:val="00176A53"/>
    <w:rsid w:val="00177D9E"/>
    <w:rsid w:val="00177E22"/>
    <w:rsid w:val="0018037E"/>
    <w:rsid w:val="001809B1"/>
    <w:rsid w:val="00180A8D"/>
    <w:rsid w:val="00180D9A"/>
    <w:rsid w:val="00180DB7"/>
    <w:rsid w:val="001810E7"/>
    <w:rsid w:val="001811C5"/>
    <w:rsid w:val="00181240"/>
    <w:rsid w:val="00181288"/>
    <w:rsid w:val="0018193B"/>
    <w:rsid w:val="00182052"/>
    <w:rsid w:val="00182365"/>
    <w:rsid w:val="00182C33"/>
    <w:rsid w:val="00183068"/>
    <w:rsid w:val="001830C8"/>
    <w:rsid w:val="001830FF"/>
    <w:rsid w:val="0018347F"/>
    <w:rsid w:val="001836AC"/>
    <w:rsid w:val="00183F69"/>
    <w:rsid w:val="00184133"/>
    <w:rsid w:val="0018442B"/>
    <w:rsid w:val="0018460A"/>
    <w:rsid w:val="0018480C"/>
    <w:rsid w:val="00184EEA"/>
    <w:rsid w:val="001850EF"/>
    <w:rsid w:val="00185387"/>
    <w:rsid w:val="00185696"/>
    <w:rsid w:val="00185FB6"/>
    <w:rsid w:val="00186255"/>
    <w:rsid w:val="0018640A"/>
    <w:rsid w:val="0018644A"/>
    <w:rsid w:val="001864F6"/>
    <w:rsid w:val="00186A10"/>
    <w:rsid w:val="00186AB1"/>
    <w:rsid w:val="001870F9"/>
    <w:rsid w:val="00187888"/>
    <w:rsid w:val="00187EE5"/>
    <w:rsid w:val="00190107"/>
    <w:rsid w:val="0019020B"/>
    <w:rsid w:val="00190978"/>
    <w:rsid w:val="001909E1"/>
    <w:rsid w:val="00190B62"/>
    <w:rsid w:val="00190BEA"/>
    <w:rsid w:val="00190FC1"/>
    <w:rsid w:val="0019105C"/>
    <w:rsid w:val="001915B5"/>
    <w:rsid w:val="00191694"/>
    <w:rsid w:val="00191F7C"/>
    <w:rsid w:val="00192173"/>
    <w:rsid w:val="001934D6"/>
    <w:rsid w:val="00193AF3"/>
    <w:rsid w:val="00193FE5"/>
    <w:rsid w:val="001943A9"/>
    <w:rsid w:val="00194D6D"/>
    <w:rsid w:val="00194E96"/>
    <w:rsid w:val="00195273"/>
    <w:rsid w:val="00195695"/>
    <w:rsid w:val="001956D2"/>
    <w:rsid w:val="001957E4"/>
    <w:rsid w:val="00196235"/>
    <w:rsid w:val="0019638F"/>
    <w:rsid w:val="001965D0"/>
    <w:rsid w:val="00196867"/>
    <w:rsid w:val="00196B82"/>
    <w:rsid w:val="0019715E"/>
    <w:rsid w:val="00197AFE"/>
    <w:rsid w:val="00197E28"/>
    <w:rsid w:val="00197F3A"/>
    <w:rsid w:val="001A05A2"/>
    <w:rsid w:val="001A07AC"/>
    <w:rsid w:val="001A0898"/>
    <w:rsid w:val="001A0E12"/>
    <w:rsid w:val="001A0E8C"/>
    <w:rsid w:val="001A1347"/>
    <w:rsid w:val="001A1557"/>
    <w:rsid w:val="001A1D84"/>
    <w:rsid w:val="001A1E67"/>
    <w:rsid w:val="001A2026"/>
    <w:rsid w:val="001A216B"/>
    <w:rsid w:val="001A2969"/>
    <w:rsid w:val="001A2D22"/>
    <w:rsid w:val="001A2D7A"/>
    <w:rsid w:val="001A2E10"/>
    <w:rsid w:val="001A2EE9"/>
    <w:rsid w:val="001A3537"/>
    <w:rsid w:val="001A3C54"/>
    <w:rsid w:val="001A3D1D"/>
    <w:rsid w:val="001A3DEF"/>
    <w:rsid w:val="001A4095"/>
    <w:rsid w:val="001A4155"/>
    <w:rsid w:val="001A4AD7"/>
    <w:rsid w:val="001A628B"/>
    <w:rsid w:val="001A6291"/>
    <w:rsid w:val="001A634E"/>
    <w:rsid w:val="001A6760"/>
    <w:rsid w:val="001A6773"/>
    <w:rsid w:val="001A6B69"/>
    <w:rsid w:val="001A70C2"/>
    <w:rsid w:val="001A73D1"/>
    <w:rsid w:val="001A775D"/>
    <w:rsid w:val="001A7788"/>
    <w:rsid w:val="001A7D40"/>
    <w:rsid w:val="001A7DD9"/>
    <w:rsid w:val="001B0061"/>
    <w:rsid w:val="001B033F"/>
    <w:rsid w:val="001B0471"/>
    <w:rsid w:val="001B05DD"/>
    <w:rsid w:val="001B097B"/>
    <w:rsid w:val="001B0CC8"/>
    <w:rsid w:val="001B10A4"/>
    <w:rsid w:val="001B1133"/>
    <w:rsid w:val="001B13E3"/>
    <w:rsid w:val="001B1414"/>
    <w:rsid w:val="001B16A6"/>
    <w:rsid w:val="001B19C2"/>
    <w:rsid w:val="001B1A17"/>
    <w:rsid w:val="001B1DFA"/>
    <w:rsid w:val="001B2083"/>
    <w:rsid w:val="001B238D"/>
    <w:rsid w:val="001B25B0"/>
    <w:rsid w:val="001B25EA"/>
    <w:rsid w:val="001B2A7E"/>
    <w:rsid w:val="001B2AC7"/>
    <w:rsid w:val="001B2B59"/>
    <w:rsid w:val="001B2BD7"/>
    <w:rsid w:val="001B2D8D"/>
    <w:rsid w:val="001B4210"/>
    <w:rsid w:val="001B4268"/>
    <w:rsid w:val="001B4C63"/>
    <w:rsid w:val="001B4D9E"/>
    <w:rsid w:val="001B4F05"/>
    <w:rsid w:val="001B5493"/>
    <w:rsid w:val="001B59CC"/>
    <w:rsid w:val="001B6317"/>
    <w:rsid w:val="001B69B7"/>
    <w:rsid w:val="001B6A1D"/>
    <w:rsid w:val="001B7000"/>
    <w:rsid w:val="001B76D5"/>
    <w:rsid w:val="001B7934"/>
    <w:rsid w:val="001B7E9D"/>
    <w:rsid w:val="001B7F80"/>
    <w:rsid w:val="001C01C8"/>
    <w:rsid w:val="001C0366"/>
    <w:rsid w:val="001C0A2E"/>
    <w:rsid w:val="001C0D04"/>
    <w:rsid w:val="001C1397"/>
    <w:rsid w:val="001C16BF"/>
    <w:rsid w:val="001C18F7"/>
    <w:rsid w:val="001C1E3E"/>
    <w:rsid w:val="001C2558"/>
    <w:rsid w:val="001C2840"/>
    <w:rsid w:val="001C29B2"/>
    <w:rsid w:val="001C2AE1"/>
    <w:rsid w:val="001C2FA4"/>
    <w:rsid w:val="001C39ED"/>
    <w:rsid w:val="001C3E44"/>
    <w:rsid w:val="001C4629"/>
    <w:rsid w:val="001C4DF9"/>
    <w:rsid w:val="001C5257"/>
    <w:rsid w:val="001C5365"/>
    <w:rsid w:val="001C565F"/>
    <w:rsid w:val="001C57E0"/>
    <w:rsid w:val="001C5DA6"/>
    <w:rsid w:val="001C6153"/>
    <w:rsid w:val="001C6F88"/>
    <w:rsid w:val="001C757F"/>
    <w:rsid w:val="001C774F"/>
    <w:rsid w:val="001D022F"/>
    <w:rsid w:val="001D02D0"/>
    <w:rsid w:val="001D07B9"/>
    <w:rsid w:val="001D0807"/>
    <w:rsid w:val="001D1045"/>
    <w:rsid w:val="001D1160"/>
    <w:rsid w:val="001D11EC"/>
    <w:rsid w:val="001D1277"/>
    <w:rsid w:val="001D1315"/>
    <w:rsid w:val="001D177D"/>
    <w:rsid w:val="001D1877"/>
    <w:rsid w:val="001D18B3"/>
    <w:rsid w:val="001D1AA3"/>
    <w:rsid w:val="001D1EF8"/>
    <w:rsid w:val="001D21D8"/>
    <w:rsid w:val="001D2398"/>
    <w:rsid w:val="001D2484"/>
    <w:rsid w:val="001D2C24"/>
    <w:rsid w:val="001D302E"/>
    <w:rsid w:val="001D3095"/>
    <w:rsid w:val="001D34C0"/>
    <w:rsid w:val="001D34CC"/>
    <w:rsid w:val="001D3568"/>
    <w:rsid w:val="001D3A34"/>
    <w:rsid w:val="001D436A"/>
    <w:rsid w:val="001D458B"/>
    <w:rsid w:val="001D4A68"/>
    <w:rsid w:val="001D4E12"/>
    <w:rsid w:val="001D546C"/>
    <w:rsid w:val="001D55E9"/>
    <w:rsid w:val="001D56E3"/>
    <w:rsid w:val="001D584F"/>
    <w:rsid w:val="001D5905"/>
    <w:rsid w:val="001D656A"/>
    <w:rsid w:val="001D6605"/>
    <w:rsid w:val="001D6BBA"/>
    <w:rsid w:val="001D6C8B"/>
    <w:rsid w:val="001D71DA"/>
    <w:rsid w:val="001E04B3"/>
    <w:rsid w:val="001E0676"/>
    <w:rsid w:val="001E1E24"/>
    <w:rsid w:val="001E1ED7"/>
    <w:rsid w:val="001E1EEE"/>
    <w:rsid w:val="001E2270"/>
    <w:rsid w:val="001E2584"/>
    <w:rsid w:val="001E28E1"/>
    <w:rsid w:val="001E2EE4"/>
    <w:rsid w:val="001E2FBA"/>
    <w:rsid w:val="001E33AB"/>
    <w:rsid w:val="001E36C5"/>
    <w:rsid w:val="001E36F4"/>
    <w:rsid w:val="001E398F"/>
    <w:rsid w:val="001E3ED8"/>
    <w:rsid w:val="001E3EFE"/>
    <w:rsid w:val="001E3F78"/>
    <w:rsid w:val="001E4084"/>
    <w:rsid w:val="001E4092"/>
    <w:rsid w:val="001E4585"/>
    <w:rsid w:val="001E4B93"/>
    <w:rsid w:val="001E4CF7"/>
    <w:rsid w:val="001E52E5"/>
    <w:rsid w:val="001E568B"/>
    <w:rsid w:val="001E58D3"/>
    <w:rsid w:val="001E5FDA"/>
    <w:rsid w:val="001E6B8A"/>
    <w:rsid w:val="001E6C61"/>
    <w:rsid w:val="001E6EF0"/>
    <w:rsid w:val="001E6F66"/>
    <w:rsid w:val="001E702D"/>
    <w:rsid w:val="001E713A"/>
    <w:rsid w:val="001E72A7"/>
    <w:rsid w:val="001E72CD"/>
    <w:rsid w:val="001E72D1"/>
    <w:rsid w:val="001E75A9"/>
    <w:rsid w:val="001E77C1"/>
    <w:rsid w:val="001E793E"/>
    <w:rsid w:val="001F00E3"/>
    <w:rsid w:val="001F00EB"/>
    <w:rsid w:val="001F03EC"/>
    <w:rsid w:val="001F05E5"/>
    <w:rsid w:val="001F06F1"/>
    <w:rsid w:val="001F0BAC"/>
    <w:rsid w:val="001F1835"/>
    <w:rsid w:val="001F190C"/>
    <w:rsid w:val="001F1ABF"/>
    <w:rsid w:val="001F1D7A"/>
    <w:rsid w:val="001F1ED6"/>
    <w:rsid w:val="001F23D1"/>
    <w:rsid w:val="001F2AF8"/>
    <w:rsid w:val="001F2E41"/>
    <w:rsid w:val="001F399D"/>
    <w:rsid w:val="001F40C9"/>
    <w:rsid w:val="001F415B"/>
    <w:rsid w:val="001F423F"/>
    <w:rsid w:val="001F45EC"/>
    <w:rsid w:val="001F4C61"/>
    <w:rsid w:val="001F4EC6"/>
    <w:rsid w:val="001F4F2B"/>
    <w:rsid w:val="001F5492"/>
    <w:rsid w:val="001F5981"/>
    <w:rsid w:val="001F59E9"/>
    <w:rsid w:val="001F6141"/>
    <w:rsid w:val="001F6C5D"/>
    <w:rsid w:val="001F6D10"/>
    <w:rsid w:val="001F709F"/>
    <w:rsid w:val="001F72EA"/>
    <w:rsid w:val="001F72FC"/>
    <w:rsid w:val="001F73BD"/>
    <w:rsid w:val="001F7682"/>
    <w:rsid w:val="001F779D"/>
    <w:rsid w:val="001F7E92"/>
    <w:rsid w:val="002001CE"/>
    <w:rsid w:val="0020065B"/>
    <w:rsid w:val="00200C5C"/>
    <w:rsid w:val="00200DF2"/>
    <w:rsid w:val="002011CC"/>
    <w:rsid w:val="0020126B"/>
    <w:rsid w:val="00201480"/>
    <w:rsid w:val="00201A9B"/>
    <w:rsid w:val="00201AF2"/>
    <w:rsid w:val="00201B8D"/>
    <w:rsid w:val="00201BC5"/>
    <w:rsid w:val="00201C00"/>
    <w:rsid w:val="002020A9"/>
    <w:rsid w:val="002021F4"/>
    <w:rsid w:val="002023EC"/>
    <w:rsid w:val="002025D4"/>
    <w:rsid w:val="00202C8F"/>
    <w:rsid w:val="00202D4A"/>
    <w:rsid w:val="0020371B"/>
    <w:rsid w:val="00203729"/>
    <w:rsid w:val="0020408E"/>
    <w:rsid w:val="00204AD9"/>
    <w:rsid w:val="00204BCB"/>
    <w:rsid w:val="00204D8C"/>
    <w:rsid w:val="00205145"/>
    <w:rsid w:val="0020542A"/>
    <w:rsid w:val="002058F7"/>
    <w:rsid w:val="00205A61"/>
    <w:rsid w:val="00206014"/>
    <w:rsid w:val="00207655"/>
    <w:rsid w:val="002077D7"/>
    <w:rsid w:val="00207DCF"/>
    <w:rsid w:val="002104C4"/>
    <w:rsid w:val="0021078A"/>
    <w:rsid w:val="0021095E"/>
    <w:rsid w:val="00210CBA"/>
    <w:rsid w:val="00210E29"/>
    <w:rsid w:val="00210EDB"/>
    <w:rsid w:val="002110F3"/>
    <w:rsid w:val="00211575"/>
    <w:rsid w:val="002115C9"/>
    <w:rsid w:val="0021169C"/>
    <w:rsid w:val="00211CE7"/>
    <w:rsid w:val="00211F22"/>
    <w:rsid w:val="00212EDF"/>
    <w:rsid w:val="00213C3B"/>
    <w:rsid w:val="00213F13"/>
    <w:rsid w:val="00214051"/>
    <w:rsid w:val="0021423B"/>
    <w:rsid w:val="00214494"/>
    <w:rsid w:val="00214504"/>
    <w:rsid w:val="0021498C"/>
    <w:rsid w:val="00214C19"/>
    <w:rsid w:val="00214F51"/>
    <w:rsid w:val="00214FE6"/>
    <w:rsid w:val="0021595D"/>
    <w:rsid w:val="00215AC9"/>
    <w:rsid w:val="00215BEC"/>
    <w:rsid w:val="00216365"/>
    <w:rsid w:val="002165D4"/>
    <w:rsid w:val="00216650"/>
    <w:rsid w:val="00216B98"/>
    <w:rsid w:val="00216F2A"/>
    <w:rsid w:val="00217836"/>
    <w:rsid w:val="00217A79"/>
    <w:rsid w:val="0022009A"/>
    <w:rsid w:val="002208CB"/>
    <w:rsid w:val="00221210"/>
    <w:rsid w:val="002215C1"/>
    <w:rsid w:val="00221743"/>
    <w:rsid w:val="00221879"/>
    <w:rsid w:val="002219EB"/>
    <w:rsid w:val="00221D3C"/>
    <w:rsid w:val="00221FFE"/>
    <w:rsid w:val="002224A0"/>
    <w:rsid w:val="0022258E"/>
    <w:rsid w:val="00222651"/>
    <w:rsid w:val="002226FF"/>
    <w:rsid w:val="002228F5"/>
    <w:rsid w:val="00222935"/>
    <w:rsid w:val="002232F9"/>
    <w:rsid w:val="0022330E"/>
    <w:rsid w:val="00223A9E"/>
    <w:rsid w:val="00223CF5"/>
    <w:rsid w:val="00223F35"/>
    <w:rsid w:val="00223F54"/>
    <w:rsid w:val="00224472"/>
    <w:rsid w:val="00224866"/>
    <w:rsid w:val="00224AC4"/>
    <w:rsid w:val="00224B12"/>
    <w:rsid w:val="00224E12"/>
    <w:rsid w:val="00224E60"/>
    <w:rsid w:val="00225465"/>
    <w:rsid w:val="00225A94"/>
    <w:rsid w:val="00225C47"/>
    <w:rsid w:val="00225DA4"/>
    <w:rsid w:val="00225FAB"/>
    <w:rsid w:val="002263A4"/>
    <w:rsid w:val="0022658E"/>
    <w:rsid w:val="0022668D"/>
    <w:rsid w:val="00226A3B"/>
    <w:rsid w:val="00227018"/>
    <w:rsid w:val="00227159"/>
    <w:rsid w:val="00227433"/>
    <w:rsid w:val="002277E8"/>
    <w:rsid w:val="00227899"/>
    <w:rsid w:val="00227A40"/>
    <w:rsid w:val="002301B6"/>
    <w:rsid w:val="002301D1"/>
    <w:rsid w:val="00230383"/>
    <w:rsid w:val="00230C62"/>
    <w:rsid w:val="00230DD7"/>
    <w:rsid w:val="00230EBC"/>
    <w:rsid w:val="002313F0"/>
    <w:rsid w:val="002321BB"/>
    <w:rsid w:val="0023285A"/>
    <w:rsid w:val="00233063"/>
    <w:rsid w:val="00233345"/>
    <w:rsid w:val="002335BF"/>
    <w:rsid w:val="0023366B"/>
    <w:rsid w:val="002339F3"/>
    <w:rsid w:val="00233A52"/>
    <w:rsid w:val="00233CEE"/>
    <w:rsid w:val="00233DC7"/>
    <w:rsid w:val="00233F41"/>
    <w:rsid w:val="002342C9"/>
    <w:rsid w:val="00235ABE"/>
    <w:rsid w:val="00236514"/>
    <w:rsid w:val="00236BAE"/>
    <w:rsid w:val="00236CFE"/>
    <w:rsid w:val="002371E4"/>
    <w:rsid w:val="00237241"/>
    <w:rsid w:val="00237286"/>
    <w:rsid w:val="0023749F"/>
    <w:rsid w:val="00237A90"/>
    <w:rsid w:val="00237ED6"/>
    <w:rsid w:val="00237F2C"/>
    <w:rsid w:val="00240C5D"/>
    <w:rsid w:val="0024102F"/>
    <w:rsid w:val="00241036"/>
    <w:rsid w:val="0024103A"/>
    <w:rsid w:val="002413A0"/>
    <w:rsid w:val="002413D4"/>
    <w:rsid w:val="00241DE0"/>
    <w:rsid w:val="00241EC2"/>
    <w:rsid w:val="002424B7"/>
    <w:rsid w:val="00242846"/>
    <w:rsid w:val="002428E0"/>
    <w:rsid w:val="00242B5C"/>
    <w:rsid w:val="002435F4"/>
    <w:rsid w:val="00243BBA"/>
    <w:rsid w:val="00243E0B"/>
    <w:rsid w:val="00243E4D"/>
    <w:rsid w:val="0024482A"/>
    <w:rsid w:val="002448D1"/>
    <w:rsid w:val="00244902"/>
    <w:rsid w:val="00244CB9"/>
    <w:rsid w:val="00244D54"/>
    <w:rsid w:val="00244E6E"/>
    <w:rsid w:val="00244F93"/>
    <w:rsid w:val="00245115"/>
    <w:rsid w:val="002453D0"/>
    <w:rsid w:val="002459C2"/>
    <w:rsid w:val="00245A35"/>
    <w:rsid w:val="00245B2A"/>
    <w:rsid w:val="00245B7F"/>
    <w:rsid w:val="00245CA9"/>
    <w:rsid w:val="00245FD7"/>
    <w:rsid w:val="00246111"/>
    <w:rsid w:val="002464B8"/>
    <w:rsid w:val="002472DE"/>
    <w:rsid w:val="00247B28"/>
    <w:rsid w:val="002507FB"/>
    <w:rsid w:val="00250C5B"/>
    <w:rsid w:val="00250E19"/>
    <w:rsid w:val="00251F7F"/>
    <w:rsid w:val="002523A7"/>
    <w:rsid w:val="002527F5"/>
    <w:rsid w:val="002528F2"/>
    <w:rsid w:val="00252BD1"/>
    <w:rsid w:val="00252CB9"/>
    <w:rsid w:val="00252DCB"/>
    <w:rsid w:val="00252F53"/>
    <w:rsid w:val="00253103"/>
    <w:rsid w:val="00253666"/>
    <w:rsid w:val="00253971"/>
    <w:rsid w:val="00253C86"/>
    <w:rsid w:val="00253FBC"/>
    <w:rsid w:val="00254037"/>
    <w:rsid w:val="00254292"/>
    <w:rsid w:val="0025510E"/>
    <w:rsid w:val="002552CA"/>
    <w:rsid w:val="00255D6B"/>
    <w:rsid w:val="0025703B"/>
    <w:rsid w:val="00257265"/>
    <w:rsid w:val="002573BC"/>
    <w:rsid w:val="0025797B"/>
    <w:rsid w:val="00257C09"/>
    <w:rsid w:val="00257FE9"/>
    <w:rsid w:val="002600A9"/>
    <w:rsid w:val="0026051B"/>
    <w:rsid w:val="00260D9C"/>
    <w:rsid w:val="00261590"/>
    <w:rsid w:val="0026165B"/>
    <w:rsid w:val="0026166D"/>
    <w:rsid w:val="00261DC7"/>
    <w:rsid w:val="00261DDC"/>
    <w:rsid w:val="002622C7"/>
    <w:rsid w:val="00262435"/>
    <w:rsid w:val="00262C7A"/>
    <w:rsid w:val="00262CFD"/>
    <w:rsid w:val="00262F50"/>
    <w:rsid w:val="00262F55"/>
    <w:rsid w:val="00263890"/>
    <w:rsid w:val="002639CF"/>
    <w:rsid w:val="00263A04"/>
    <w:rsid w:val="00263B9C"/>
    <w:rsid w:val="00263BB4"/>
    <w:rsid w:val="00263DA0"/>
    <w:rsid w:val="00264080"/>
    <w:rsid w:val="0026414B"/>
    <w:rsid w:val="002641CE"/>
    <w:rsid w:val="002644CB"/>
    <w:rsid w:val="00264747"/>
    <w:rsid w:val="002648DF"/>
    <w:rsid w:val="00264B24"/>
    <w:rsid w:val="00264DA5"/>
    <w:rsid w:val="00264E07"/>
    <w:rsid w:val="0026512F"/>
    <w:rsid w:val="002653FA"/>
    <w:rsid w:val="002659ED"/>
    <w:rsid w:val="00265D7A"/>
    <w:rsid w:val="00265E1B"/>
    <w:rsid w:val="00266124"/>
    <w:rsid w:val="0026686B"/>
    <w:rsid w:val="00266A39"/>
    <w:rsid w:val="00266A74"/>
    <w:rsid w:val="00266CFF"/>
    <w:rsid w:val="00266E91"/>
    <w:rsid w:val="00267151"/>
    <w:rsid w:val="002671CB"/>
    <w:rsid w:val="00267374"/>
    <w:rsid w:val="00270454"/>
    <w:rsid w:val="00270728"/>
    <w:rsid w:val="00270D4D"/>
    <w:rsid w:val="00271236"/>
    <w:rsid w:val="002719EA"/>
    <w:rsid w:val="00272060"/>
    <w:rsid w:val="00272079"/>
    <w:rsid w:val="00272577"/>
    <w:rsid w:val="002725D1"/>
    <w:rsid w:val="0027281F"/>
    <w:rsid w:val="002729D3"/>
    <w:rsid w:val="00272DCE"/>
    <w:rsid w:val="0027315D"/>
    <w:rsid w:val="002734A0"/>
    <w:rsid w:val="00273BB4"/>
    <w:rsid w:val="00273BB9"/>
    <w:rsid w:val="00273CD5"/>
    <w:rsid w:val="002748E9"/>
    <w:rsid w:val="002749FA"/>
    <w:rsid w:val="00274CA1"/>
    <w:rsid w:val="0027518F"/>
    <w:rsid w:val="00275619"/>
    <w:rsid w:val="00275AF7"/>
    <w:rsid w:val="00275BD3"/>
    <w:rsid w:val="00275D99"/>
    <w:rsid w:val="00276899"/>
    <w:rsid w:val="0027695F"/>
    <w:rsid w:val="00276DAB"/>
    <w:rsid w:val="00276E98"/>
    <w:rsid w:val="00277425"/>
    <w:rsid w:val="00277BCA"/>
    <w:rsid w:val="002800D7"/>
    <w:rsid w:val="00280310"/>
    <w:rsid w:val="0028069C"/>
    <w:rsid w:val="002807B7"/>
    <w:rsid w:val="00280DA9"/>
    <w:rsid w:val="00281531"/>
    <w:rsid w:val="00281D48"/>
    <w:rsid w:val="00281E12"/>
    <w:rsid w:val="002823E9"/>
    <w:rsid w:val="0028318D"/>
    <w:rsid w:val="002831CC"/>
    <w:rsid w:val="002832B4"/>
    <w:rsid w:val="002834EC"/>
    <w:rsid w:val="002839CE"/>
    <w:rsid w:val="00283EC8"/>
    <w:rsid w:val="00284083"/>
    <w:rsid w:val="00284DDF"/>
    <w:rsid w:val="0028525B"/>
    <w:rsid w:val="00285694"/>
    <w:rsid w:val="00285DE2"/>
    <w:rsid w:val="00285E93"/>
    <w:rsid w:val="00285FDF"/>
    <w:rsid w:val="002868DE"/>
    <w:rsid w:val="002868F1"/>
    <w:rsid w:val="0028694E"/>
    <w:rsid w:val="0028741E"/>
    <w:rsid w:val="00290687"/>
    <w:rsid w:val="002906D6"/>
    <w:rsid w:val="00290B12"/>
    <w:rsid w:val="00291590"/>
    <w:rsid w:val="00291B21"/>
    <w:rsid w:val="00291D15"/>
    <w:rsid w:val="0029257A"/>
    <w:rsid w:val="0029285A"/>
    <w:rsid w:val="00292E44"/>
    <w:rsid w:val="002930BD"/>
    <w:rsid w:val="002933C4"/>
    <w:rsid w:val="00293CC8"/>
    <w:rsid w:val="00293DBC"/>
    <w:rsid w:val="00294690"/>
    <w:rsid w:val="00294F3C"/>
    <w:rsid w:val="002952EE"/>
    <w:rsid w:val="002956EC"/>
    <w:rsid w:val="0029588E"/>
    <w:rsid w:val="00295B11"/>
    <w:rsid w:val="00295F06"/>
    <w:rsid w:val="00296141"/>
    <w:rsid w:val="00296AC7"/>
    <w:rsid w:val="00296BB6"/>
    <w:rsid w:val="002973BF"/>
    <w:rsid w:val="00297E18"/>
    <w:rsid w:val="002A03CA"/>
    <w:rsid w:val="002A071C"/>
    <w:rsid w:val="002A0742"/>
    <w:rsid w:val="002A09DD"/>
    <w:rsid w:val="002A0E56"/>
    <w:rsid w:val="002A1926"/>
    <w:rsid w:val="002A1F04"/>
    <w:rsid w:val="002A1F37"/>
    <w:rsid w:val="002A1F8F"/>
    <w:rsid w:val="002A28C4"/>
    <w:rsid w:val="002A2BD0"/>
    <w:rsid w:val="002A2E1E"/>
    <w:rsid w:val="002A32F0"/>
    <w:rsid w:val="002A4544"/>
    <w:rsid w:val="002A4B71"/>
    <w:rsid w:val="002A5BDA"/>
    <w:rsid w:val="002A5BEF"/>
    <w:rsid w:val="002A5D26"/>
    <w:rsid w:val="002A6107"/>
    <w:rsid w:val="002A6895"/>
    <w:rsid w:val="002A6ABD"/>
    <w:rsid w:val="002A7487"/>
    <w:rsid w:val="002B000D"/>
    <w:rsid w:val="002B0807"/>
    <w:rsid w:val="002B0C35"/>
    <w:rsid w:val="002B13B0"/>
    <w:rsid w:val="002B1B70"/>
    <w:rsid w:val="002B1CF0"/>
    <w:rsid w:val="002B1FFC"/>
    <w:rsid w:val="002B2407"/>
    <w:rsid w:val="002B2755"/>
    <w:rsid w:val="002B2A49"/>
    <w:rsid w:val="002B2B76"/>
    <w:rsid w:val="002B2C36"/>
    <w:rsid w:val="002B313B"/>
    <w:rsid w:val="002B3265"/>
    <w:rsid w:val="002B33FD"/>
    <w:rsid w:val="002B3427"/>
    <w:rsid w:val="002B353F"/>
    <w:rsid w:val="002B3A48"/>
    <w:rsid w:val="002B3C28"/>
    <w:rsid w:val="002B46D4"/>
    <w:rsid w:val="002B46F1"/>
    <w:rsid w:val="002B4AAB"/>
    <w:rsid w:val="002B563C"/>
    <w:rsid w:val="002B5CC3"/>
    <w:rsid w:val="002B5D06"/>
    <w:rsid w:val="002B62E8"/>
    <w:rsid w:val="002B6AD3"/>
    <w:rsid w:val="002B7CE9"/>
    <w:rsid w:val="002C0499"/>
    <w:rsid w:val="002C0C0F"/>
    <w:rsid w:val="002C0D70"/>
    <w:rsid w:val="002C0F8E"/>
    <w:rsid w:val="002C184B"/>
    <w:rsid w:val="002C18AB"/>
    <w:rsid w:val="002C1F1A"/>
    <w:rsid w:val="002C21A8"/>
    <w:rsid w:val="002C223A"/>
    <w:rsid w:val="002C26A0"/>
    <w:rsid w:val="002C26FD"/>
    <w:rsid w:val="002C2901"/>
    <w:rsid w:val="002C2AC0"/>
    <w:rsid w:val="002C30DE"/>
    <w:rsid w:val="002C32B1"/>
    <w:rsid w:val="002C3389"/>
    <w:rsid w:val="002C392A"/>
    <w:rsid w:val="002C3F15"/>
    <w:rsid w:val="002C4055"/>
    <w:rsid w:val="002C4A58"/>
    <w:rsid w:val="002C5301"/>
    <w:rsid w:val="002C585B"/>
    <w:rsid w:val="002C5889"/>
    <w:rsid w:val="002C5F76"/>
    <w:rsid w:val="002C6957"/>
    <w:rsid w:val="002C6B8E"/>
    <w:rsid w:val="002C6F96"/>
    <w:rsid w:val="002C721E"/>
    <w:rsid w:val="002C7329"/>
    <w:rsid w:val="002C7570"/>
    <w:rsid w:val="002C7648"/>
    <w:rsid w:val="002C7CEF"/>
    <w:rsid w:val="002D0A4A"/>
    <w:rsid w:val="002D0ADE"/>
    <w:rsid w:val="002D122C"/>
    <w:rsid w:val="002D1555"/>
    <w:rsid w:val="002D158B"/>
    <w:rsid w:val="002D1B40"/>
    <w:rsid w:val="002D1BFC"/>
    <w:rsid w:val="002D1D93"/>
    <w:rsid w:val="002D1DE8"/>
    <w:rsid w:val="002D2185"/>
    <w:rsid w:val="002D2A5A"/>
    <w:rsid w:val="002D2A90"/>
    <w:rsid w:val="002D315B"/>
    <w:rsid w:val="002D3426"/>
    <w:rsid w:val="002D38B1"/>
    <w:rsid w:val="002D398F"/>
    <w:rsid w:val="002D3A19"/>
    <w:rsid w:val="002D3CDE"/>
    <w:rsid w:val="002D4300"/>
    <w:rsid w:val="002D4720"/>
    <w:rsid w:val="002D49C0"/>
    <w:rsid w:val="002D4C92"/>
    <w:rsid w:val="002D5020"/>
    <w:rsid w:val="002D5286"/>
    <w:rsid w:val="002D52E2"/>
    <w:rsid w:val="002D5562"/>
    <w:rsid w:val="002D5887"/>
    <w:rsid w:val="002D59A6"/>
    <w:rsid w:val="002D5B2F"/>
    <w:rsid w:val="002D60A7"/>
    <w:rsid w:val="002D64D0"/>
    <w:rsid w:val="002D68E2"/>
    <w:rsid w:val="002D6EFA"/>
    <w:rsid w:val="002D6F28"/>
    <w:rsid w:val="002D6F7E"/>
    <w:rsid w:val="002D7D1B"/>
    <w:rsid w:val="002E047E"/>
    <w:rsid w:val="002E06DE"/>
    <w:rsid w:val="002E0887"/>
    <w:rsid w:val="002E0A14"/>
    <w:rsid w:val="002E0E03"/>
    <w:rsid w:val="002E137E"/>
    <w:rsid w:val="002E1587"/>
    <w:rsid w:val="002E1F24"/>
    <w:rsid w:val="002E215C"/>
    <w:rsid w:val="002E2602"/>
    <w:rsid w:val="002E3433"/>
    <w:rsid w:val="002E348F"/>
    <w:rsid w:val="002E3874"/>
    <w:rsid w:val="002E3BF8"/>
    <w:rsid w:val="002E3DC7"/>
    <w:rsid w:val="002E3FF7"/>
    <w:rsid w:val="002E4964"/>
    <w:rsid w:val="002E4979"/>
    <w:rsid w:val="002E4FFE"/>
    <w:rsid w:val="002E526D"/>
    <w:rsid w:val="002E5280"/>
    <w:rsid w:val="002E576B"/>
    <w:rsid w:val="002E5A12"/>
    <w:rsid w:val="002E6013"/>
    <w:rsid w:val="002E67C7"/>
    <w:rsid w:val="002E73B5"/>
    <w:rsid w:val="002E7533"/>
    <w:rsid w:val="002E760D"/>
    <w:rsid w:val="002E780B"/>
    <w:rsid w:val="002E7FE6"/>
    <w:rsid w:val="002F066F"/>
    <w:rsid w:val="002F07E4"/>
    <w:rsid w:val="002F126F"/>
    <w:rsid w:val="002F1C68"/>
    <w:rsid w:val="002F25C1"/>
    <w:rsid w:val="002F27DE"/>
    <w:rsid w:val="002F27F2"/>
    <w:rsid w:val="002F2A7C"/>
    <w:rsid w:val="002F2C6A"/>
    <w:rsid w:val="002F3EF4"/>
    <w:rsid w:val="002F40A4"/>
    <w:rsid w:val="002F4913"/>
    <w:rsid w:val="002F4B9C"/>
    <w:rsid w:val="002F4EB3"/>
    <w:rsid w:val="002F4FBF"/>
    <w:rsid w:val="002F53B2"/>
    <w:rsid w:val="002F5A6D"/>
    <w:rsid w:val="002F5D4D"/>
    <w:rsid w:val="002F5DCF"/>
    <w:rsid w:val="002F63AF"/>
    <w:rsid w:val="002F653F"/>
    <w:rsid w:val="002F65D5"/>
    <w:rsid w:val="002F66BA"/>
    <w:rsid w:val="002F6B2C"/>
    <w:rsid w:val="002F6CED"/>
    <w:rsid w:val="002F6D1F"/>
    <w:rsid w:val="002F7254"/>
    <w:rsid w:val="002F72D0"/>
    <w:rsid w:val="002F7666"/>
    <w:rsid w:val="002F7855"/>
    <w:rsid w:val="002F7A51"/>
    <w:rsid w:val="003004CA"/>
    <w:rsid w:val="00300620"/>
    <w:rsid w:val="003006B0"/>
    <w:rsid w:val="00300E6D"/>
    <w:rsid w:val="003010DA"/>
    <w:rsid w:val="00301180"/>
    <w:rsid w:val="0030192C"/>
    <w:rsid w:val="0030192E"/>
    <w:rsid w:val="00301B32"/>
    <w:rsid w:val="0030213E"/>
    <w:rsid w:val="00302481"/>
    <w:rsid w:val="003024CA"/>
    <w:rsid w:val="00302573"/>
    <w:rsid w:val="00302D50"/>
    <w:rsid w:val="00302EAC"/>
    <w:rsid w:val="00303238"/>
    <w:rsid w:val="003040C3"/>
    <w:rsid w:val="003044D4"/>
    <w:rsid w:val="0030460B"/>
    <w:rsid w:val="003047F3"/>
    <w:rsid w:val="003048CA"/>
    <w:rsid w:val="00304A81"/>
    <w:rsid w:val="00305EC0"/>
    <w:rsid w:val="00306016"/>
    <w:rsid w:val="00306920"/>
    <w:rsid w:val="00306E69"/>
    <w:rsid w:val="00306F3B"/>
    <w:rsid w:val="00307156"/>
    <w:rsid w:val="00307190"/>
    <w:rsid w:val="003071F2"/>
    <w:rsid w:val="00307553"/>
    <w:rsid w:val="003075CB"/>
    <w:rsid w:val="0030778D"/>
    <w:rsid w:val="003077F4"/>
    <w:rsid w:val="003101E1"/>
    <w:rsid w:val="00310655"/>
    <w:rsid w:val="003106BE"/>
    <w:rsid w:val="003108DE"/>
    <w:rsid w:val="00310931"/>
    <w:rsid w:val="00310A4D"/>
    <w:rsid w:val="0031188D"/>
    <w:rsid w:val="00311AB6"/>
    <w:rsid w:val="00311F4E"/>
    <w:rsid w:val="00312194"/>
    <w:rsid w:val="0031226C"/>
    <w:rsid w:val="003123BC"/>
    <w:rsid w:val="003127D2"/>
    <w:rsid w:val="003128C2"/>
    <w:rsid w:val="00312A00"/>
    <w:rsid w:val="00312B86"/>
    <w:rsid w:val="00312E5E"/>
    <w:rsid w:val="00312FC1"/>
    <w:rsid w:val="003130C6"/>
    <w:rsid w:val="00313D00"/>
    <w:rsid w:val="00313F56"/>
    <w:rsid w:val="00313FCB"/>
    <w:rsid w:val="003142B9"/>
    <w:rsid w:val="003143DA"/>
    <w:rsid w:val="00314448"/>
    <w:rsid w:val="0031449B"/>
    <w:rsid w:val="00314622"/>
    <w:rsid w:val="003148C6"/>
    <w:rsid w:val="00314D25"/>
    <w:rsid w:val="00315145"/>
    <w:rsid w:val="00315212"/>
    <w:rsid w:val="0031529D"/>
    <w:rsid w:val="00315503"/>
    <w:rsid w:val="003155A6"/>
    <w:rsid w:val="0031596D"/>
    <w:rsid w:val="003159C8"/>
    <w:rsid w:val="00315D26"/>
    <w:rsid w:val="00315D29"/>
    <w:rsid w:val="00315DFF"/>
    <w:rsid w:val="00315E34"/>
    <w:rsid w:val="00315E4E"/>
    <w:rsid w:val="0031602B"/>
    <w:rsid w:val="003161B1"/>
    <w:rsid w:val="003161FE"/>
    <w:rsid w:val="0031648D"/>
    <w:rsid w:val="0031650B"/>
    <w:rsid w:val="00316861"/>
    <w:rsid w:val="00316B36"/>
    <w:rsid w:val="00316BB2"/>
    <w:rsid w:val="00317343"/>
    <w:rsid w:val="003173B1"/>
    <w:rsid w:val="0032043E"/>
    <w:rsid w:val="003207EC"/>
    <w:rsid w:val="0032091A"/>
    <w:rsid w:val="00320AFD"/>
    <w:rsid w:val="00320B3A"/>
    <w:rsid w:val="00320BB5"/>
    <w:rsid w:val="00320CE3"/>
    <w:rsid w:val="00321C7A"/>
    <w:rsid w:val="00321F1C"/>
    <w:rsid w:val="0032285E"/>
    <w:rsid w:val="00322E07"/>
    <w:rsid w:val="00322E29"/>
    <w:rsid w:val="00322F34"/>
    <w:rsid w:val="00322FD6"/>
    <w:rsid w:val="0032374E"/>
    <w:rsid w:val="00323887"/>
    <w:rsid w:val="0032394C"/>
    <w:rsid w:val="00323A18"/>
    <w:rsid w:val="00323E09"/>
    <w:rsid w:val="00323E41"/>
    <w:rsid w:val="003245CB"/>
    <w:rsid w:val="00324905"/>
    <w:rsid w:val="00324F70"/>
    <w:rsid w:val="00325164"/>
    <w:rsid w:val="0032561D"/>
    <w:rsid w:val="003259FD"/>
    <w:rsid w:val="00325A59"/>
    <w:rsid w:val="003260BE"/>
    <w:rsid w:val="0032635E"/>
    <w:rsid w:val="003263D2"/>
    <w:rsid w:val="00326A28"/>
    <w:rsid w:val="00326ED3"/>
    <w:rsid w:val="00327482"/>
    <w:rsid w:val="003278BB"/>
    <w:rsid w:val="0032791E"/>
    <w:rsid w:val="00327D5D"/>
    <w:rsid w:val="00327D8F"/>
    <w:rsid w:val="00330592"/>
    <w:rsid w:val="00330651"/>
    <w:rsid w:val="00330861"/>
    <w:rsid w:val="00330CDC"/>
    <w:rsid w:val="00330D26"/>
    <w:rsid w:val="00331187"/>
    <w:rsid w:val="00331C26"/>
    <w:rsid w:val="003324FA"/>
    <w:rsid w:val="00332607"/>
    <w:rsid w:val="003334BB"/>
    <w:rsid w:val="00333997"/>
    <w:rsid w:val="00333B7E"/>
    <w:rsid w:val="003349AF"/>
    <w:rsid w:val="00334BEB"/>
    <w:rsid w:val="00335119"/>
    <w:rsid w:val="003353AC"/>
    <w:rsid w:val="003355D9"/>
    <w:rsid w:val="003360F8"/>
    <w:rsid w:val="003361B3"/>
    <w:rsid w:val="00336222"/>
    <w:rsid w:val="0033690E"/>
    <w:rsid w:val="00336AA3"/>
    <w:rsid w:val="00337677"/>
    <w:rsid w:val="00337CEE"/>
    <w:rsid w:val="00337E2A"/>
    <w:rsid w:val="00340201"/>
    <w:rsid w:val="003406E2"/>
    <w:rsid w:val="003408F0"/>
    <w:rsid w:val="00340CC3"/>
    <w:rsid w:val="00340D6B"/>
    <w:rsid w:val="00340F23"/>
    <w:rsid w:val="00340FDF"/>
    <w:rsid w:val="003412A5"/>
    <w:rsid w:val="0034161C"/>
    <w:rsid w:val="00341793"/>
    <w:rsid w:val="00341B74"/>
    <w:rsid w:val="00341C97"/>
    <w:rsid w:val="00341D86"/>
    <w:rsid w:val="00341F34"/>
    <w:rsid w:val="003424C9"/>
    <w:rsid w:val="00342556"/>
    <w:rsid w:val="0034266C"/>
    <w:rsid w:val="003428DF"/>
    <w:rsid w:val="00342AC8"/>
    <w:rsid w:val="00343101"/>
    <w:rsid w:val="00343B4C"/>
    <w:rsid w:val="00343C81"/>
    <w:rsid w:val="00343EA4"/>
    <w:rsid w:val="00343F78"/>
    <w:rsid w:val="00344796"/>
    <w:rsid w:val="00345156"/>
    <w:rsid w:val="003451B1"/>
    <w:rsid w:val="003452D3"/>
    <w:rsid w:val="00345B87"/>
    <w:rsid w:val="0034653F"/>
    <w:rsid w:val="00346629"/>
    <w:rsid w:val="00346A28"/>
    <w:rsid w:val="00346C67"/>
    <w:rsid w:val="00347914"/>
    <w:rsid w:val="00347B6E"/>
    <w:rsid w:val="003506F4"/>
    <w:rsid w:val="003508A3"/>
    <w:rsid w:val="00350B23"/>
    <w:rsid w:val="00350E0E"/>
    <w:rsid w:val="00350EB2"/>
    <w:rsid w:val="00350ED9"/>
    <w:rsid w:val="003511A2"/>
    <w:rsid w:val="00351684"/>
    <w:rsid w:val="00351EF6"/>
    <w:rsid w:val="003524B3"/>
    <w:rsid w:val="003527A0"/>
    <w:rsid w:val="00352CAE"/>
    <w:rsid w:val="0035365F"/>
    <w:rsid w:val="0035377C"/>
    <w:rsid w:val="003540A7"/>
    <w:rsid w:val="003543B5"/>
    <w:rsid w:val="003544F2"/>
    <w:rsid w:val="0035454B"/>
    <w:rsid w:val="00354D03"/>
    <w:rsid w:val="00354F63"/>
    <w:rsid w:val="003550E4"/>
    <w:rsid w:val="0035580E"/>
    <w:rsid w:val="00356589"/>
    <w:rsid w:val="00356B6B"/>
    <w:rsid w:val="00356F5D"/>
    <w:rsid w:val="003574A6"/>
    <w:rsid w:val="0035752B"/>
    <w:rsid w:val="00357626"/>
    <w:rsid w:val="003576B3"/>
    <w:rsid w:val="00357891"/>
    <w:rsid w:val="003578D7"/>
    <w:rsid w:val="003602FE"/>
    <w:rsid w:val="0036031A"/>
    <w:rsid w:val="003604BD"/>
    <w:rsid w:val="00360685"/>
    <w:rsid w:val="00360A57"/>
    <w:rsid w:val="00360D63"/>
    <w:rsid w:val="00361031"/>
    <w:rsid w:val="00361092"/>
    <w:rsid w:val="00361165"/>
    <w:rsid w:val="0036163E"/>
    <w:rsid w:val="00361811"/>
    <w:rsid w:val="00361B46"/>
    <w:rsid w:val="00361E91"/>
    <w:rsid w:val="00361F2A"/>
    <w:rsid w:val="00362223"/>
    <w:rsid w:val="00362E90"/>
    <w:rsid w:val="003631C0"/>
    <w:rsid w:val="0036349B"/>
    <w:rsid w:val="00363AF4"/>
    <w:rsid w:val="00363B73"/>
    <w:rsid w:val="00363CA6"/>
    <w:rsid w:val="00364B8B"/>
    <w:rsid w:val="00364C39"/>
    <w:rsid w:val="00364E55"/>
    <w:rsid w:val="00364FB4"/>
    <w:rsid w:val="00365463"/>
    <w:rsid w:val="00365A98"/>
    <w:rsid w:val="003665F3"/>
    <w:rsid w:val="00366B2D"/>
    <w:rsid w:val="003670D8"/>
    <w:rsid w:val="003674D4"/>
    <w:rsid w:val="0036759F"/>
    <w:rsid w:val="00367D2A"/>
    <w:rsid w:val="00367F86"/>
    <w:rsid w:val="003702A8"/>
    <w:rsid w:val="003703E0"/>
    <w:rsid w:val="003704F8"/>
    <w:rsid w:val="00370AB6"/>
    <w:rsid w:val="0037144D"/>
    <w:rsid w:val="003714D9"/>
    <w:rsid w:val="00371AE4"/>
    <w:rsid w:val="00371D96"/>
    <w:rsid w:val="00372511"/>
    <w:rsid w:val="003726A3"/>
    <w:rsid w:val="0037286D"/>
    <w:rsid w:val="00372ED8"/>
    <w:rsid w:val="003732D9"/>
    <w:rsid w:val="0037375E"/>
    <w:rsid w:val="0037376E"/>
    <w:rsid w:val="00373CC5"/>
    <w:rsid w:val="00373CD8"/>
    <w:rsid w:val="00374277"/>
    <w:rsid w:val="0037462D"/>
    <w:rsid w:val="003746B1"/>
    <w:rsid w:val="003747ED"/>
    <w:rsid w:val="00374949"/>
    <w:rsid w:val="00374BE1"/>
    <w:rsid w:val="0037540F"/>
    <w:rsid w:val="00375454"/>
    <w:rsid w:val="003760F8"/>
    <w:rsid w:val="003765D0"/>
    <w:rsid w:val="00376A82"/>
    <w:rsid w:val="00376AC1"/>
    <w:rsid w:val="00376C51"/>
    <w:rsid w:val="00376DF5"/>
    <w:rsid w:val="00376EA0"/>
    <w:rsid w:val="0037726E"/>
    <w:rsid w:val="003775F5"/>
    <w:rsid w:val="00377BE5"/>
    <w:rsid w:val="003802EB"/>
    <w:rsid w:val="00381042"/>
    <w:rsid w:val="0038110F"/>
    <w:rsid w:val="003814FE"/>
    <w:rsid w:val="003818C8"/>
    <w:rsid w:val="00381F04"/>
    <w:rsid w:val="00382246"/>
    <w:rsid w:val="00382CE0"/>
    <w:rsid w:val="00382CE9"/>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3E5"/>
    <w:rsid w:val="003864C6"/>
    <w:rsid w:val="0038696B"/>
    <w:rsid w:val="00387105"/>
    <w:rsid w:val="00387F25"/>
    <w:rsid w:val="00390644"/>
    <w:rsid w:val="003909AB"/>
    <w:rsid w:val="00390DB8"/>
    <w:rsid w:val="0039115B"/>
    <w:rsid w:val="0039136C"/>
    <w:rsid w:val="003915A7"/>
    <w:rsid w:val="0039163E"/>
    <w:rsid w:val="0039180F"/>
    <w:rsid w:val="00392056"/>
    <w:rsid w:val="00392268"/>
    <w:rsid w:val="0039277B"/>
    <w:rsid w:val="003927C0"/>
    <w:rsid w:val="0039326E"/>
    <w:rsid w:val="003934E5"/>
    <w:rsid w:val="003940D0"/>
    <w:rsid w:val="003941A6"/>
    <w:rsid w:val="003941D4"/>
    <w:rsid w:val="00394316"/>
    <w:rsid w:val="00394740"/>
    <w:rsid w:val="00394771"/>
    <w:rsid w:val="0039490F"/>
    <w:rsid w:val="00394CE2"/>
    <w:rsid w:val="00394E3B"/>
    <w:rsid w:val="0039500F"/>
    <w:rsid w:val="00395065"/>
    <w:rsid w:val="00395158"/>
    <w:rsid w:val="00395609"/>
    <w:rsid w:val="00395E1C"/>
    <w:rsid w:val="00395F5F"/>
    <w:rsid w:val="00395FAC"/>
    <w:rsid w:val="00396183"/>
    <w:rsid w:val="0039678A"/>
    <w:rsid w:val="00396831"/>
    <w:rsid w:val="00396886"/>
    <w:rsid w:val="003970D9"/>
    <w:rsid w:val="00397922"/>
    <w:rsid w:val="00397EA5"/>
    <w:rsid w:val="003A047C"/>
    <w:rsid w:val="003A051A"/>
    <w:rsid w:val="003A06AF"/>
    <w:rsid w:val="003A06EB"/>
    <w:rsid w:val="003A0978"/>
    <w:rsid w:val="003A2082"/>
    <w:rsid w:val="003A2111"/>
    <w:rsid w:val="003A2491"/>
    <w:rsid w:val="003A2A13"/>
    <w:rsid w:val="003A2BCD"/>
    <w:rsid w:val="003A2DAC"/>
    <w:rsid w:val="003A2E48"/>
    <w:rsid w:val="003A2F3B"/>
    <w:rsid w:val="003A3046"/>
    <w:rsid w:val="003A30C5"/>
    <w:rsid w:val="003A326F"/>
    <w:rsid w:val="003A3618"/>
    <w:rsid w:val="003A38C6"/>
    <w:rsid w:val="003A3D95"/>
    <w:rsid w:val="003A3E42"/>
    <w:rsid w:val="003A4485"/>
    <w:rsid w:val="003A4837"/>
    <w:rsid w:val="003A4C59"/>
    <w:rsid w:val="003A5001"/>
    <w:rsid w:val="003A5080"/>
    <w:rsid w:val="003A5404"/>
    <w:rsid w:val="003A5CF9"/>
    <w:rsid w:val="003A63D8"/>
    <w:rsid w:val="003A6C12"/>
    <w:rsid w:val="003A70EC"/>
    <w:rsid w:val="003A778B"/>
    <w:rsid w:val="003A77B0"/>
    <w:rsid w:val="003A7836"/>
    <w:rsid w:val="003A79CC"/>
    <w:rsid w:val="003A7A20"/>
    <w:rsid w:val="003B037C"/>
    <w:rsid w:val="003B04FA"/>
    <w:rsid w:val="003B050C"/>
    <w:rsid w:val="003B053A"/>
    <w:rsid w:val="003B08B8"/>
    <w:rsid w:val="003B09F3"/>
    <w:rsid w:val="003B09FE"/>
    <w:rsid w:val="003B0B63"/>
    <w:rsid w:val="003B0CAC"/>
    <w:rsid w:val="003B19CA"/>
    <w:rsid w:val="003B1F97"/>
    <w:rsid w:val="003B2065"/>
    <w:rsid w:val="003B216D"/>
    <w:rsid w:val="003B2252"/>
    <w:rsid w:val="003B229A"/>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99D"/>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7A5"/>
    <w:rsid w:val="003C1817"/>
    <w:rsid w:val="003C1A28"/>
    <w:rsid w:val="003C2087"/>
    <w:rsid w:val="003C22B6"/>
    <w:rsid w:val="003C260A"/>
    <w:rsid w:val="003C2893"/>
    <w:rsid w:val="003C2A2B"/>
    <w:rsid w:val="003C308F"/>
    <w:rsid w:val="003C332D"/>
    <w:rsid w:val="003C364D"/>
    <w:rsid w:val="003C368A"/>
    <w:rsid w:val="003C39EB"/>
    <w:rsid w:val="003C3A70"/>
    <w:rsid w:val="003C3D92"/>
    <w:rsid w:val="003C3E2B"/>
    <w:rsid w:val="003C47E5"/>
    <w:rsid w:val="003C4AE9"/>
    <w:rsid w:val="003C4B30"/>
    <w:rsid w:val="003C4F68"/>
    <w:rsid w:val="003C4FC6"/>
    <w:rsid w:val="003C4FE6"/>
    <w:rsid w:val="003C5271"/>
    <w:rsid w:val="003C52A4"/>
    <w:rsid w:val="003C59D7"/>
    <w:rsid w:val="003C59E6"/>
    <w:rsid w:val="003C5E0F"/>
    <w:rsid w:val="003C6531"/>
    <w:rsid w:val="003C6B29"/>
    <w:rsid w:val="003C6F17"/>
    <w:rsid w:val="003D0055"/>
    <w:rsid w:val="003D00D3"/>
    <w:rsid w:val="003D05A0"/>
    <w:rsid w:val="003D1814"/>
    <w:rsid w:val="003D199F"/>
    <w:rsid w:val="003D1E96"/>
    <w:rsid w:val="003D201E"/>
    <w:rsid w:val="003D22A0"/>
    <w:rsid w:val="003D26D0"/>
    <w:rsid w:val="003D2D4C"/>
    <w:rsid w:val="003D2E4D"/>
    <w:rsid w:val="003D3B02"/>
    <w:rsid w:val="003D3B57"/>
    <w:rsid w:val="003D3F6B"/>
    <w:rsid w:val="003D4457"/>
    <w:rsid w:val="003D4871"/>
    <w:rsid w:val="003D4B37"/>
    <w:rsid w:val="003D53BB"/>
    <w:rsid w:val="003D5606"/>
    <w:rsid w:val="003D5757"/>
    <w:rsid w:val="003D57EA"/>
    <w:rsid w:val="003D5E8D"/>
    <w:rsid w:val="003D5FFA"/>
    <w:rsid w:val="003D60B1"/>
    <w:rsid w:val="003D617B"/>
    <w:rsid w:val="003D6819"/>
    <w:rsid w:val="003D6E49"/>
    <w:rsid w:val="003D7163"/>
    <w:rsid w:val="003D7B32"/>
    <w:rsid w:val="003D7CDC"/>
    <w:rsid w:val="003E00EB"/>
    <w:rsid w:val="003E0233"/>
    <w:rsid w:val="003E02B5"/>
    <w:rsid w:val="003E0CAC"/>
    <w:rsid w:val="003E0CB0"/>
    <w:rsid w:val="003E11C1"/>
    <w:rsid w:val="003E1378"/>
    <w:rsid w:val="003E152C"/>
    <w:rsid w:val="003E1F46"/>
    <w:rsid w:val="003E266E"/>
    <w:rsid w:val="003E282E"/>
    <w:rsid w:val="003E2A3E"/>
    <w:rsid w:val="003E2DCC"/>
    <w:rsid w:val="003E3196"/>
    <w:rsid w:val="003E326B"/>
    <w:rsid w:val="003E3741"/>
    <w:rsid w:val="003E38F1"/>
    <w:rsid w:val="003E4E60"/>
    <w:rsid w:val="003E4F67"/>
    <w:rsid w:val="003E4F87"/>
    <w:rsid w:val="003E505B"/>
    <w:rsid w:val="003E5116"/>
    <w:rsid w:val="003E516A"/>
    <w:rsid w:val="003E54CD"/>
    <w:rsid w:val="003E5959"/>
    <w:rsid w:val="003E5BFD"/>
    <w:rsid w:val="003E5E9C"/>
    <w:rsid w:val="003E5FF2"/>
    <w:rsid w:val="003E635D"/>
    <w:rsid w:val="003E695C"/>
    <w:rsid w:val="003E6B33"/>
    <w:rsid w:val="003E71A0"/>
    <w:rsid w:val="003E73D3"/>
    <w:rsid w:val="003E753C"/>
    <w:rsid w:val="003E76A2"/>
    <w:rsid w:val="003F0384"/>
    <w:rsid w:val="003F03F1"/>
    <w:rsid w:val="003F0A63"/>
    <w:rsid w:val="003F0BC3"/>
    <w:rsid w:val="003F0E65"/>
    <w:rsid w:val="003F1A25"/>
    <w:rsid w:val="003F1EF2"/>
    <w:rsid w:val="003F2236"/>
    <w:rsid w:val="003F28DB"/>
    <w:rsid w:val="003F2B2A"/>
    <w:rsid w:val="003F2BBF"/>
    <w:rsid w:val="003F3354"/>
    <w:rsid w:val="003F354A"/>
    <w:rsid w:val="003F364A"/>
    <w:rsid w:val="003F3D8F"/>
    <w:rsid w:val="003F3E3E"/>
    <w:rsid w:val="003F433E"/>
    <w:rsid w:val="003F44AD"/>
    <w:rsid w:val="003F4658"/>
    <w:rsid w:val="003F4B85"/>
    <w:rsid w:val="003F5285"/>
    <w:rsid w:val="003F5552"/>
    <w:rsid w:val="003F5D45"/>
    <w:rsid w:val="003F5F0C"/>
    <w:rsid w:val="003F60EE"/>
    <w:rsid w:val="003F6139"/>
    <w:rsid w:val="003F625C"/>
    <w:rsid w:val="003F651E"/>
    <w:rsid w:val="003F65A2"/>
    <w:rsid w:val="003F65AF"/>
    <w:rsid w:val="003F667C"/>
    <w:rsid w:val="003F68DC"/>
    <w:rsid w:val="003F6DA6"/>
    <w:rsid w:val="003F6E1F"/>
    <w:rsid w:val="003F7064"/>
    <w:rsid w:val="003F77B9"/>
    <w:rsid w:val="004009DD"/>
    <w:rsid w:val="00400BBE"/>
    <w:rsid w:val="00401198"/>
    <w:rsid w:val="00401476"/>
    <w:rsid w:val="0040168D"/>
    <w:rsid w:val="004016FF"/>
    <w:rsid w:val="00401B09"/>
    <w:rsid w:val="00401DCD"/>
    <w:rsid w:val="00402159"/>
    <w:rsid w:val="004024D4"/>
    <w:rsid w:val="004026E4"/>
    <w:rsid w:val="0040271A"/>
    <w:rsid w:val="00402978"/>
    <w:rsid w:val="00403010"/>
    <w:rsid w:val="0040328C"/>
    <w:rsid w:val="004035E4"/>
    <w:rsid w:val="00403D60"/>
    <w:rsid w:val="00403FB6"/>
    <w:rsid w:val="004045DD"/>
    <w:rsid w:val="0040482E"/>
    <w:rsid w:val="00404976"/>
    <w:rsid w:val="00404E87"/>
    <w:rsid w:val="00405189"/>
    <w:rsid w:val="004051D3"/>
    <w:rsid w:val="00405416"/>
    <w:rsid w:val="0040549F"/>
    <w:rsid w:val="0040568F"/>
    <w:rsid w:val="00405894"/>
    <w:rsid w:val="004063D2"/>
    <w:rsid w:val="004068E2"/>
    <w:rsid w:val="004069A0"/>
    <w:rsid w:val="0040757F"/>
    <w:rsid w:val="00407730"/>
    <w:rsid w:val="0041040A"/>
    <w:rsid w:val="004107B4"/>
    <w:rsid w:val="004107DE"/>
    <w:rsid w:val="0041084C"/>
    <w:rsid w:val="00411115"/>
    <w:rsid w:val="00411135"/>
    <w:rsid w:val="00411201"/>
    <w:rsid w:val="00411616"/>
    <w:rsid w:val="00411655"/>
    <w:rsid w:val="0041183A"/>
    <w:rsid w:val="00411A29"/>
    <w:rsid w:val="00411DA3"/>
    <w:rsid w:val="00412647"/>
    <w:rsid w:val="0041267C"/>
    <w:rsid w:val="0041288F"/>
    <w:rsid w:val="004128CF"/>
    <w:rsid w:val="00413439"/>
    <w:rsid w:val="004138FB"/>
    <w:rsid w:val="00413ADA"/>
    <w:rsid w:val="00413DD2"/>
    <w:rsid w:val="00413DDF"/>
    <w:rsid w:val="004140D3"/>
    <w:rsid w:val="00414592"/>
    <w:rsid w:val="004149C1"/>
    <w:rsid w:val="00414A37"/>
    <w:rsid w:val="00414C5A"/>
    <w:rsid w:val="004152AA"/>
    <w:rsid w:val="004152DF"/>
    <w:rsid w:val="004154D1"/>
    <w:rsid w:val="00415CBB"/>
    <w:rsid w:val="00415E5E"/>
    <w:rsid w:val="0041685B"/>
    <w:rsid w:val="00416D1A"/>
    <w:rsid w:val="004174C7"/>
    <w:rsid w:val="00417E11"/>
    <w:rsid w:val="00417E22"/>
    <w:rsid w:val="00417FDE"/>
    <w:rsid w:val="00420823"/>
    <w:rsid w:val="004208B8"/>
    <w:rsid w:val="00420C9F"/>
    <w:rsid w:val="00421246"/>
    <w:rsid w:val="00421A05"/>
    <w:rsid w:val="004223CD"/>
    <w:rsid w:val="00422481"/>
    <w:rsid w:val="00422789"/>
    <w:rsid w:val="00423134"/>
    <w:rsid w:val="0042321D"/>
    <w:rsid w:val="00423399"/>
    <w:rsid w:val="00423AAD"/>
    <w:rsid w:val="00423B64"/>
    <w:rsid w:val="00423D73"/>
    <w:rsid w:val="00424439"/>
    <w:rsid w:val="004245E4"/>
    <w:rsid w:val="004248B7"/>
    <w:rsid w:val="00424A1D"/>
    <w:rsid w:val="00424AA6"/>
    <w:rsid w:val="00424C56"/>
    <w:rsid w:val="004254EC"/>
    <w:rsid w:val="00425713"/>
    <w:rsid w:val="0042577B"/>
    <w:rsid w:val="0042583A"/>
    <w:rsid w:val="004258FD"/>
    <w:rsid w:val="004259C3"/>
    <w:rsid w:val="00425A7F"/>
    <w:rsid w:val="00425DCE"/>
    <w:rsid w:val="0042617F"/>
    <w:rsid w:val="00426DF4"/>
    <w:rsid w:val="00426FC4"/>
    <w:rsid w:val="00427318"/>
    <w:rsid w:val="004278B4"/>
    <w:rsid w:val="004305DD"/>
    <w:rsid w:val="00430939"/>
    <w:rsid w:val="00430D0B"/>
    <w:rsid w:val="00430E6A"/>
    <w:rsid w:val="00431155"/>
    <w:rsid w:val="00431754"/>
    <w:rsid w:val="004318DA"/>
    <w:rsid w:val="00431E47"/>
    <w:rsid w:val="0043206B"/>
    <w:rsid w:val="0043231B"/>
    <w:rsid w:val="004324AC"/>
    <w:rsid w:val="0043281D"/>
    <w:rsid w:val="00432897"/>
    <w:rsid w:val="0043289C"/>
    <w:rsid w:val="00432E7A"/>
    <w:rsid w:val="004335A2"/>
    <w:rsid w:val="004337EB"/>
    <w:rsid w:val="00433DBF"/>
    <w:rsid w:val="00434045"/>
    <w:rsid w:val="004347A9"/>
    <w:rsid w:val="00434851"/>
    <w:rsid w:val="00434C0D"/>
    <w:rsid w:val="00434F6D"/>
    <w:rsid w:val="004355DE"/>
    <w:rsid w:val="00435CB4"/>
    <w:rsid w:val="00435CDC"/>
    <w:rsid w:val="004363AF"/>
    <w:rsid w:val="004367C8"/>
    <w:rsid w:val="00436DC8"/>
    <w:rsid w:val="00436E21"/>
    <w:rsid w:val="004371AC"/>
    <w:rsid w:val="00437398"/>
    <w:rsid w:val="00437B3F"/>
    <w:rsid w:val="004402EA"/>
    <w:rsid w:val="004403C3"/>
    <w:rsid w:val="00440400"/>
    <w:rsid w:val="00440A33"/>
    <w:rsid w:val="00440E16"/>
    <w:rsid w:val="0044100A"/>
    <w:rsid w:val="00441333"/>
    <w:rsid w:val="004416FB"/>
    <w:rsid w:val="004432AE"/>
    <w:rsid w:val="004435E8"/>
    <w:rsid w:val="00443821"/>
    <w:rsid w:val="004438E9"/>
    <w:rsid w:val="00443B29"/>
    <w:rsid w:val="00443C6C"/>
    <w:rsid w:val="0044412E"/>
    <w:rsid w:val="004444AA"/>
    <w:rsid w:val="0044493B"/>
    <w:rsid w:val="00444ECE"/>
    <w:rsid w:val="00445334"/>
    <w:rsid w:val="00445519"/>
    <w:rsid w:val="00445750"/>
    <w:rsid w:val="00445F16"/>
    <w:rsid w:val="004460E6"/>
    <w:rsid w:val="00446678"/>
    <w:rsid w:val="00446A09"/>
    <w:rsid w:val="00446FA7"/>
    <w:rsid w:val="004473DF"/>
    <w:rsid w:val="00447BCF"/>
    <w:rsid w:val="00447F21"/>
    <w:rsid w:val="004505C6"/>
    <w:rsid w:val="00450B90"/>
    <w:rsid w:val="00450EAB"/>
    <w:rsid w:val="004511F1"/>
    <w:rsid w:val="00451231"/>
    <w:rsid w:val="00451646"/>
    <w:rsid w:val="00451C3A"/>
    <w:rsid w:val="00451CA2"/>
    <w:rsid w:val="00452591"/>
    <w:rsid w:val="004527F1"/>
    <w:rsid w:val="00452915"/>
    <w:rsid w:val="00452989"/>
    <w:rsid w:val="00452D6E"/>
    <w:rsid w:val="00453034"/>
    <w:rsid w:val="004538E8"/>
    <w:rsid w:val="00453AE6"/>
    <w:rsid w:val="00453E62"/>
    <w:rsid w:val="00454021"/>
    <w:rsid w:val="004549AF"/>
    <w:rsid w:val="004549B4"/>
    <w:rsid w:val="00455097"/>
    <w:rsid w:val="0045560B"/>
    <w:rsid w:val="0045588C"/>
    <w:rsid w:val="00455953"/>
    <w:rsid w:val="004559C3"/>
    <w:rsid w:val="00455A35"/>
    <w:rsid w:val="00455FD5"/>
    <w:rsid w:val="00456232"/>
    <w:rsid w:val="00456415"/>
    <w:rsid w:val="00456A6E"/>
    <w:rsid w:val="00456AE4"/>
    <w:rsid w:val="00456FC8"/>
    <w:rsid w:val="00457148"/>
    <w:rsid w:val="004571B7"/>
    <w:rsid w:val="004571F8"/>
    <w:rsid w:val="00457389"/>
    <w:rsid w:val="004574C8"/>
    <w:rsid w:val="004578BB"/>
    <w:rsid w:val="00457903"/>
    <w:rsid w:val="00457A87"/>
    <w:rsid w:val="00460CBE"/>
    <w:rsid w:val="00460FF7"/>
    <w:rsid w:val="004618BC"/>
    <w:rsid w:val="00461CCB"/>
    <w:rsid w:val="0046205E"/>
    <w:rsid w:val="00462BBD"/>
    <w:rsid w:val="00462BF6"/>
    <w:rsid w:val="0046321A"/>
    <w:rsid w:val="00463B19"/>
    <w:rsid w:val="00463B27"/>
    <w:rsid w:val="0046404F"/>
    <w:rsid w:val="00464287"/>
    <w:rsid w:val="00464D26"/>
    <w:rsid w:val="004650EA"/>
    <w:rsid w:val="0046586B"/>
    <w:rsid w:val="00465AD2"/>
    <w:rsid w:val="00465C76"/>
    <w:rsid w:val="00465E82"/>
    <w:rsid w:val="00465EB1"/>
    <w:rsid w:val="00466330"/>
    <w:rsid w:val="0046666D"/>
    <w:rsid w:val="00466A2E"/>
    <w:rsid w:val="00466D0B"/>
    <w:rsid w:val="00466F81"/>
    <w:rsid w:val="004674FD"/>
    <w:rsid w:val="004677FD"/>
    <w:rsid w:val="00467934"/>
    <w:rsid w:val="00467D36"/>
    <w:rsid w:val="0047061B"/>
    <w:rsid w:val="00470712"/>
    <w:rsid w:val="004709CB"/>
    <w:rsid w:val="004713A3"/>
    <w:rsid w:val="00471654"/>
    <w:rsid w:val="00471989"/>
    <w:rsid w:val="004719E9"/>
    <w:rsid w:val="00471F7D"/>
    <w:rsid w:val="004728DF"/>
    <w:rsid w:val="00472AC1"/>
    <w:rsid w:val="00472E39"/>
    <w:rsid w:val="0047300E"/>
    <w:rsid w:val="00473F4F"/>
    <w:rsid w:val="00474A14"/>
    <w:rsid w:val="00474FBE"/>
    <w:rsid w:val="00475209"/>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3D81"/>
    <w:rsid w:val="004846A6"/>
    <w:rsid w:val="00485370"/>
    <w:rsid w:val="00485745"/>
    <w:rsid w:val="00485BFF"/>
    <w:rsid w:val="00486759"/>
    <w:rsid w:val="00486B86"/>
    <w:rsid w:val="00486BCF"/>
    <w:rsid w:val="00486EA8"/>
    <w:rsid w:val="00487007"/>
    <w:rsid w:val="004873AA"/>
    <w:rsid w:val="004876E7"/>
    <w:rsid w:val="00487826"/>
    <w:rsid w:val="004878A8"/>
    <w:rsid w:val="00487AAA"/>
    <w:rsid w:val="00487C4C"/>
    <w:rsid w:val="00487D64"/>
    <w:rsid w:val="00490033"/>
    <w:rsid w:val="00490108"/>
    <w:rsid w:val="00490711"/>
    <w:rsid w:val="00490B06"/>
    <w:rsid w:val="00490CE8"/>
    <w:rsid w:val="0049109A"/>
    <w:rsid w:val="004913DD"/>
    <w:rsid w:val="0049150C"/>
    <w:rsid w:val="00491638"/>
    <w:rsid w:val="00491BB3"/>
    <w:rsid w:val="00491CC1"/>
    <w:rsid w:val="00491D67"/>
    <w:rsid w:val="00492110"/>
    <w:rsid w:val="00492123"/>
    <w:rsid w:val="0049271D"/>
    <w:rsid w:val="00492FB1"/>
    <w:rsid w:val="00493E01"/>
    <w:rsid w:val="00493F70"/>
    <w:rsid w:val="004948F8"/>
    <w:rsid w:val="00494ADE"/>
    <w:rsid w:val="00494AEC"/>
    <w:rsid w:val="00494D54"/>
    <w:rsid w:val="00494D8A"/>
    <w:rsid w:val="00494F68"/>
    <w:rsid w:val="004961BE"/>
    <w:rsid w:val="004961E5"/>
    <w:rsid w:val="00496222"/>
    <w:rsid w:val="00496ADA"/>
    <w:rsid w:val="004972CC"/>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1A"/>
    <w:rsid w:val="004A2D64"/>
    <w:rsid w:val="004A31C0"/>
    <w:rsid w:val="004A3456"/>
    <w:rsid w:val="004A394F"/>
    <w:rsid w:val="004A39B9"/>
    <w:rsid w:val="004A3CA3"/>
    <w:rsid w:val="004A3F0A"/>
    <w:rsid w:val="004A412B"/>
    <w:rsid w:val="004A4204"/>
    <w:rsid w:val="004A42DB"/>
    <w:rsid w:val="004A47C7"/>
    <w:rsid w:val="004A48D4"/>
    <w:rsid w:val="004A4977"/>
    <w:rsid w:val="004A4B5A"/>
    <w:rsid w:val="004A4FC1"/>
    <w:rsid w:val="004A50E2"/>
    <w:rsid w:val="004A55F9"/>
    <w:rsid w:val="004A5890"/>
    <w:rsid w:val="004A615B"/>
    <w:rsid w:val="004A63D5"/>
    <w:rsid w:val="004A6619"/>
    <w:rsid w:val="004A678F"/>
    <w:rsid w:val="004A695C"/>
    <w:rsid w:val="004A699C"/>
    <w:rsid w:val="004A6AC5"/>
    <w:rsid w:val="004A6D71"/>
    <w:rsid w:val="004A6E03"/>
    <w:rsid w:val="004A7292"/>
    <w:rsid w:val="004A7A3E"/>
    <w:rsid w:val="004A7D65"/>
    <w:rsid w:val="004B0C47"/>
    <w:rsid w:val="004B10C7"/>
    <w:rsid w:val="004B1166"/>
    <w:rsid w:val="004B1382"/>
    <w:rsid w:val="004B1552"/>
    <w:rsid w:val="004B167A"/>
    <w:rsid w:val="004B1906"/>
    <w:rsid w:val="004B25F9"/>
    <w:rsid w:val="004B26CE"/>
    <w:rsid w:val="004B2E4A"/>
    <w:rsid w:val="004B41F4"/>
    <w:rsid w:val="004B4243"/>
    <w:rsid w:val="004B4328"/>
    <w:rsid w:val="004B45AA"/>
    <w:rsid w:val="004B4ACD"/>
    <w:rsid w:val="004B4DB8"/>
    <w:rsid w:val="004B4F18"/>
    <w:rsid w:val="004B52ED"/>
    <w:rsid w:val="004B53AF"/>
    <w:rsid w:val="004B569F"/>
    <w:rsid w:val="004B56A6"/>
    <w:rsid w:val="004B6070"/>
    <w:rsid w:val="004B62A1"/>
    <w:rsid w:val="004B64D7"/>
    <w:rsid w:val="004B6548"/>
    <w:rsid w:val="004B6E9C"/>
    <w:rsid w:val="004B6EE5"/>
    <w:rsid w:val="004B7367"/>
    <w:rsid w:val="004B7407"/>
    <w:rsid w:val="004B75A6"/>
    <w:rsid w:val="004B7D9E"/>
    <w:rsid w:val="004C031E"/>
    <w:rsid w:val="004C0A91"/>
    <w:rsid w:val="004C0D26"/>
    <w:rsid w:val="004C1048"/>
    <w:rsid w:val="004C190B"/>
    <w:rsid w:val="004C1BEC"/>
    <w:rsid w:val="004C1DE1"/>
    <w:rsid w:val="004C1EEB"/>
    <w:rsid w:val="004C2497"/>
    <w:rsid w:val="004C2B52"/>
    <w:rsid w:val="004C39C9"/>
    <w:rsid w:val="004C43EA"/>
    <w:rsid w:val="004C4427"/>
    <w:rsid w:val="004C4814"/>
    <w:rsid w:val="004C4E9C"/>
    <w:rsid w:val="004C4F43"/>
    <w:rsid w:val="004C55F9"/>
    <w:rsid w:val="004C5819"/>
    <w:rsid w:val="004C6042"/>
    <w:rsid w:val="004C6440"/>
    <w:rsid w:val="004C64B8"/>
    <w:rsid w:val="004C6949"/>
    <w:rsid w:val="004C7418"/>
    <w:rsid w:val="004C7755"/>
    <w:rsid w:val="004C7971"/>
    <w:rsid w:val="004C7FFD"/>
    <w:rsid w:val="004D000D"/>
    <w:rsid w:val="004D0734"/>
    <w:rsid w:val="004D0922"/>
    <w:rsid w:val="004D09B9"/>
    <w:rsid w:val="004D0C49"/>
    <w:rsid w:val="004D0E41"/>
    <w:rsid w:val="004D1364"/>
    <w:rsid w:val="004D13FA"/>
    <w:rsid w:val="004D16FB"/>
    <w:rsid w:val="004D1BE7"/>
    <w:rsid w:val="004D1DAE"/>
    <w:rsid w:val="004D2717"/>
    <w:rsid w:val="004D2961"/>
    <w:rsid w:val="004D3291"/>
    <w:rsid w:val="004D3C19"/>
    <w:rsid w:val="004D41B5"/>
    <w:rsid w:val="004D4200"/>
    <w:rsid w:val="004D431C"/>
    <w:rsid w:val="004D548E"/>
    <w:rsid w:val="004D5490"/>
    <w:rsid w:val="004D5ACB"/>
    <w:rsid w:val="004D5E68"/>
    <w:rsid w:val="004D6253"/>
    <w:rsid w:val="004D672D"/>
    <w:rsid w:val="004D6794"/>
    <w:rsid w:val="004D6E42"/>
    <w:rsid w:val="004D7016"/>
    <w:rsid w:val="004D7034"/>
    <w:rsid w:val="004D7203"/>
    <w:rsid w:val="004D74B8"/>
    <w:rsid w:val="004D7D69"/>
    <w:rsid w:val="004E0254"/>
    <w:rsid w:val="004E0543"/>
    <w:rsid w:val="004E072E"/>
    <w:rsid w:val="004E08F7"/>
    <w:rsid w:val="004E09D4"/>
    <w:rsid w:val="004E15DA"/>
    <w:rsid w:val="004E1668"/>
    <w:rsid w:val="004E16E3"/>
    <w:rsid w:val="004E1BF5"/>
    <w:rsid w:val="004E2140"/>
    <w:rsid w:val="004E224B"/>
    <w:rsid w:val="004E22AC"/>
    <w:rsid w:val="004E272C"/>
    <w:rsid w:val="004E2822"/>
    <w:rsid w:val="004E2932"/>
    <w:rsid w:val="004E29D9"/>
    <w:rsid w:val="004E2F36"/>
    <w:rsid w:val="004E2FCA"/>
    <w:rsid w:val="004E36E9"/>
    <w:rsid w:val="004E3C31"/>
    <w:rsid w:val="004E3E9F"/>
    <w:rsid w:val="004E410B"/>
    <w:rsid w:val="004E429A"/>
    <w:rsid w:val="004E443F"/>
    <w:rsid w:val="004E46A5"/>
    <w:rsid w:val="004E47A4"/>
    <w:rsid w:val="004E547C"/>
    <w:rsid w:val="004E6156"/>
    <w:rsid w:val="004E62A2"/>
    <w:rsid w:val="004E62A9"/>
    <w:rsid w:val="004E62C0"/>
    <w:rsid w:val="004E658C"/>
    <w:rsid w:val="004E6937"/>
    <w:rsid w:val="004E6B3D"/>
    <w:rsid w:val="004E6F48"/>
    <w:rsid w:val="004E7501"/>
    <w:rsid w:val="004E76F5"/>
    <w:rsid w:val="004E7DD7"/>
    <w:rsid w:val="004F0D61"/>
    <w:rsid w:val="004F0E00"/>
    <w:rsid w:val="004F0F5E"/>
    <w:rsid w:val="004F0FCD"/>
    <w:rsid w:val="004F12F7"/>
    <w:rsid w:val="004F1A07"/>
    <w:rsid w:val="004F20DC"/>
    <w:rsid w:val="004F217F"/>
    <w:rsid w:val="004F22AA"/>
    <w:rsid w:val="004F24F5"/>
    <w:rsid w:val="004F2A76"/>
    <w:rsid w:val="004F2FF6"/>
    <w:rsid w:val="004F3372"/>
    <w:rsid w:val="004F3472"/>
    <w:rsid w:val="004F35EC"/>
    <w:rsid w:val="004F3D3D"/>
    <w:rsid w:val="004F3F85"/>
    <w:rsid w:val="004F4839"/>
    <w:rsid w:val="004F49A6"/>
    <w:rsid w:val="004F4AA7"/>
    <w:rsid w:val="004F4BBD"/>
    <w:rsid w:val="004F4C55"/>
    <w:rsid w:val="004F4E58"/>
    <w:rsid w:val="004F51DC"/>
    <w:rsid w:val="004F5339"/>
    <w:rsid w:val="004F536B"/>
    <w:rsid w:val="004F5464"/>
    <w:rsid w:val="004F5519"/>
    <w:rsid w:val="004F5674"/>
    <w:rsid w:val="004F5AB6"/>
    <w:rsid w:val="004F5D99"/>
    <w:rsid w:val="004F5F45"/>
    <w:rsid w:val="004F6642"/>
    <w:rsid w:val="004F6E9C"/>
    <w:rsid w:val="004F71D8"/>
    <w:rsid w:val="004F7961"/>
    <w:rsid w:val="004F7C82"/>
    <w:rsid w:val="004F7FDA"/>
    <w:rsid w:val="00500115"/>
    <w:rsid w:val="005005CB"/>
    <w:rsid w:val="005009F9"/>
    <w:rsid w:val="00500BDD"/>
    <w:rsid w:val="00501062"/>
    <w:rsid w:val="00501080"/>
    <w:rsid w:val="0050138D"/>
    <w:rsid w:val="005015CF"/>
    <w:rsid w:val="00501BCB"/>
    <w:rsid w:val="00502525"/>
    <w:rsid w:val="005026E1"/>
    <w:rsid w:val="00503366"/>
    <w:rsid w:val="00503391"/>
    <w:rsid w:val="00503E9D"/>
    <w:rsid w:val="005040D3"/>
    <w:rsid w:val="00504369"/>
    <w:rsid w:val="005048D2"/>
    <w:rsid w:val="00504AED"/>
    <w:rsid w:val="00504EF5"/>
    <w:rsid w:val="00504F66"/>
    <w:rsid w:val="0050529C"/>
    <w:rsid w:val="005058B2"/>
    <w:rsid w:val="005058D9"/>
    <w:rsid w:val="005059CA"/>
    <w:rsid w:val="00505C65"/>
    <w:rsid w:val="00505FE3"/>
    <w:rsid w:val="00506023"/>
    <w:rsid w:val="00506225"/>
    <w:rsid w:val="0050658E"/>
    <w:rsid w:val="00506C21"/>
    <w:rsid w:val="00506E84"/>
    <w:rsid w:val="0050782B"/>
    <w:rsid w:val="00507A94"/>
    <w:rsid w:val="00507D50"/>
    <w:rsid w:val="00507DA2"/>
    <w:rsid w:val="00510063"/>
    <w:rsid w:val="0051022F"/>
    <w:rsid w:val="00510484"/>
    <w:rsid w:val="005109BB"/>
    <w:rsid w:val="00510A7B"/>
    <w:rsid w:val="00510C56"/>
    <w:rsid w:val="00510D91"/>
    <w:rsid w:val="00511126"/>
    <w:rsid w:val="005111F7"/>
    <w:rsid w:val="00511BE6"/>
    <w:rsid w:val="00511C56"/>
    <w:rsid w:val="00511F9A"/>
    <w:rsid w:val="00512435"/>
    <w:rsid w:val="00512B44"/>
    <w:rsid w:val="00512F85"/>
    <w:rsid w:val="0051307F"/>
    <w:rsid w:val="005132A9"/>
    <w:rsid w:val="00513691"/>
    <w:rsid w:val="005140B2"/>
    <w:rsid w:val="005141AE"/>
    <w:rsid w:val="005144E6"/>
    <w:rsid w:val="0051495E"/>
    <w:rsid w:val="00514B80"/>
    <w:rsid w:val="00514C4B"/>
    <w:rsid w:val="00515345"/>
    <w:rsid w:val="00515523"/>
    <w:rsid w:val="00515679"/>
    <w:rsid w:val="00515FFE"/>
    <w:rsid w:val="005164E4"/>
    <w:rsid w:val="005168DD"/>
    <w:rsid w:val="00516AD1"/>
    <w:rsid w:val="00516B51"/>
    <w:rsid w:val="00516E2F"/>
    <w:rsid w:val="00517102"/>
    <w:rsid w:val="0051727B"/>
    <w:rsid w:val="005178D6"/>
    <w:rsid w:val="00517B4F"/>
    <w:rsid w:val="00517EF8"/>
    <w:rsid w:val="00517F36"/>
    <w:rsid w:val="00520982"/>
    <w:rsid w:val="00520C0D"/>
    <w:rsid w:val="00520CE2"/>
    <w:rsid w:val="00520FA8"/>
    <w:rsid w:val="00521098"/>
    <w:rsid w:val="0052128C"/>
    <w:rsid w:val="00521CAB"/>
    <w:rsid w:val="00521EE2"/>
    <w:rsid w:val="00521F7A"/>
    <w:rsid w:val="005221A8"/>
    <w:rsid w:val="0052262A"/>
    <w:rsid w:val="00522C68"/>
    <w:rsid w:val="00522D0D"/>
    <w:rsid w:val="00523199"/>
    <w:rsid w:val="0052371E"/>
    <w:rsid w:val="005239D6"/>
    <w:rsid w:val="005239F7"/>
    <w:rsid w:val="00523E2F"/>
    <w:rsid w:val="00524490"/>
    <w:rsid w:val="00524CCE"/>
    <w:rsid w:val="00524E04"/>
    <w:rsid w:val="00525212"/>
    <w:rsid w:val="005255CA"/>
    <w:rsid w:val="00525683"/>
    <w:rsid w:val="005256E4"/>
    <w:rsid w:val="00525ACE"/>
    <w:rsid w:val="00525D40"/>
    <w:rsid w:val="00525DC9"/>
    <w:rsid w:val="005261F2"/>
    <w:rsid w:val="0052633D"/>
    <w:rsid w:val="0052641A"/>
    <w:rsid w:val="0052667B"/>
    <w:rsid w:val="00526D3C"/>
    <w:rsid w:val="00527C08"/>
    <w:rsid w:val="00527DD6"/>
    <w:rsid w:val="00530079"/>
    <w:rsid w:val="0053050C"/>
    <w:rsid w:val="00530625"/>
    <w:rsid w:val="0053068D"/>
    <w:rsid w:val="00530864"/>
    <w:rsid w:val="00531642"/>
    <w:rsid w:val="00531786"/>
    <w:rsid w:val="00531D66"/>
    <w:rsid w:val="00531D7D"/>
    <w:rsid w:val="005326A6"/>
    <w:rsid w:val="0053274B"/>
    <w:rsid w:val="0053300C"/>
    <w:rsid w:val="0053346F"/>
    <w:rsid w:val="00533490"/>
    <w:rsid w:val="00533527"/>
    <w:rsid w:val="0053409D"/>
    <w:rsid w:val="00534324"/>
    <w:rsid w:val="00534513"/>
    <w:rsid w:val="00534CE7"/>
    <w:rsid w:val="0053574F"/>
    <w:rsid w:val="00535E4C"/>
    <w:rsid w:val="00535E4D"/>
    <w:rsid w:val="0053607F"/>
    <w:rsid w:val="0053679A"/>
    <w:rsid w:val="00536C24"/>
    <w:rsid w:val="00537052"/>
    <w:rsid w:val="005372FE"/>
    <w:rsid w:val="00537407"/>
    <w:rsid w:val="00537443"/>
    <w:rsid w:val="00537BED"/>
    <w:rsid w:val="00537C9D"/>
    <w:rsid w:val="00537FCF"/>
    <w:rsid w:val="00540118"/>
    <w:rsid w:val="0054015C"/>
    <w:rsid w:val="005403F4"/>
    <w:rsid w:val="0054059C"/>
    <w:rsid w:val="00540773"/>
    <w:rsid w:val="00541237"/>
    <w:rsid w:val="00541A72"/>
    <w:rsid w:val="00542C33"/>
    <w:rsid w:val="00542D31"/>
    <w:rsid w:val="00543572"/>
    <w:rsid w:val="00543675"/>
    <w:rsid w:val="00543680"/>
    <w:rsid w:val="00543947"/>
    <w:rsid w:val="00543C21"/>
    <w:rsid w:val="00544027"/>
    <w:rsid w:val="005440C5"/>
    <w:rsid w:val="00544772"/>
    <w:rsid w:val="00544A9C"/>
    <w:rsid w:val="00544B2D"/>
    <w:rsid w:val="005450C9"/>
    <w:rsid w:val="00545135"/>
    <w:rsid w:val="005452F1"/>
    <w:rsid w:val="005454DC"/>
    <w:rsid w:val="005456AE"/>
    <w:rsid w:val="00545B21"/>
    <w:rsid w:val="00545D26"/>
    <w:rsid w:val="00545DA0"/>
    <w:rsid w:val="00546686"/>
    <w:rsid w:val="005468C7"/>
    <w:rsid w:val="00546C74"/>
    <w:rsid w:val="00546CE6"/>
    <w:rsid w:val="00546E8B"/>
    <w:rsid w:val="005471E1"/>
    <w:rsid w:val="00547303"/>
    <w:rsid w:val="0054743F"/>
    <w:rsid w:val="00547C95"/>
    <w:rsid w:val="0055062B"/>
    <w:rsid w:val="00551686"/>
    <w:rsid w:val="0055168B"/>
    <w:rsid w:val="00551FAE"/>
    <w:rsid w:val="005524B0"/>
    <w:rsid w:val="00552BCB"/>
    <w:rsid w:val="0055314A"/>
    <w:rsid w:val="005536C7"/>
    <w:rsid w:val="00553B4F"/>
    <w:rsid w:val="00553D6C"/>
    <w:rsid w:val="0055477D"/>
    <w:rsid w:val="00554A73"/>
    <w:rsid w:val="00555269"/>
    <w:rsid w:val="0055575E"/>
    <w:rsid w:val="00555A13"/>
    <w:rsid w:val="00555C05"/>
    <w:rsid w:val="0055614E"/>
    <w:rsid w:val="00556978"/>
    <w:rsid w:val="00556DC5"/>
    <w:rsid w:val="00557081"/>
    <w:rsid w:val="005574E5"/>
    <w:rsid w:val="005574FB"/>
    <w:rsid w:val="00557976"/>
    <w:rsid w:val="00557B7F"/>
    <w:rsid w:val="00557C9F"/>
    <w:rsid w:val="00557D5E"/>
    <w:rsid w:val="00557D9C"/>
    <w:rsid w:val="00557DA5"/>
    <w:rsid w:val="005604C5"/>
    <w:rsid w:val="00560C3F"/>
    <w:rsid w:val="00561786"/>
    <w:rsid w:val="00561A72"/>
    <w:rsid w:val="00561F86"/>
    <w:rsid w:val="00561FCA"/>
    <w:rsid w:val="005621C2"/>
    <w:rsid w:val="005621C7"/>
    <w:rsid w:val="005621FE"/>
    <w:rsid w:val="00562710"/>
    <w:rsid w:val="00562CD9"/>
    <w:rsid w:val="00562E2E"/>
    <w:rsid w:val="00562F6B"/>
    <w:rsid w:val="0056370A"/>
    <w:rsid w:val="00563F45"/>
    <w:rsid w:val="005643AE"/>
    <w:rsid w:val="005646FE"/>
    <w:rsid w:val="0056483E"/>
    <w:rsid w:val="00564B79"/>
    <w:rsid w:val="00564E79"/>
    <w:rsid w:val="00564FEC"/>
    <w:rsid w:val="00565629"/>
    <w:rsid w:val="00565740"/>
    <w:rsid w:val="00565A1C"/>
    <w:rsid w:val="0056646E"/>
    <w:rsid w:val="005666CD"/>
    <w:rsid w:val="00566772"/>
    <w:rsid w:val="00566886"/>
    <w:rsid w:val="00566BD8"/>
    <w:rsid w:val="005671D7"/>
    <w:rsid w:val="00567446"/>
    <w:rsid w:val="005677BE"/>
    <w:rsid w:val="00567D01"/>
    <w:rsid w:val="00567D12"/>
    <w:rsid w:val="00567E80"/>
    <w:rsid w:val="00567FEC"/>
    <w:rsid w:val="005705D7"/>
    <w:rsid w:val="0057065D"/>
    <w:rsid w:val="00570B72"/>
    <w:rsid w:val="00571E1F"/>
    <w:rsid w:val="00571F5D"/>
    <w:rsid w:val="005725E6"/>
    <w:rsid w:val="005726BB"/>
    <w:rsid w:val="005734A6"/>
    <w:rsid w:val="0057365D"/>
    <w:rsid w:val="00573BBC"/>
    <w:rsid w:val="00573E82"/>
    <w:rsid w:val="00574281"/>
    <w:rsid w:val="00574331"/>
    <w:rsid w:val="00574D1F"/>
    <w:rsid w:val="00574E70"/>
    <w:rsid w:val="00574F43"/>
    <w:rsid w:val="00575412"/>
    <w:rsid w:val="005757D4"/>
    <w:rsid w:val="00575A0F"/>
    <w:rsid w:val="00575BEE"/>
    <w:rsid w:val="00575D25"/>
    <w:rsid w:val="005760D6"/>
    <w:rsid w:val="00576108"/>
    <w:rsid w:val="0057617A"/>
    <w:rsid w:val="00576455"/>
    <w:rsid w:val="00576498"/>
    <w:rsid w:val="00576A96"/>
    <w:rsid w:val="00576B78"/>
    <w:rsid w:val="00576EC3"/>
    <w:rsid w:val="00577174"/>
    <w:rsid w:val="00577709"/>
    <w:rsid w:val="00577CA0"/>
    <w:rsid w:val="00580041"/>
    <w:rsid w:val="00580069"/>
    <w:rsid w:val="005805D3"/>
    <w:rsid w:val="005809A8"/>
    <w:rsid w:val="00580A4C"/>
    <w:rsid w:val="00580C27"/>
    <w:rsid w:val="00580FD0"/>
    <w:rsid w:val="00580FFC"/>
    <w:rsid w:val="005813B9"/>
    <w:rsid w:val="00581943"/>
    <w:rsid w:val="00581C11"/>
    <w:rsid w:val="00581C62"/>
    <w:rsid w:val="00581CD4"/>
    <w:rsid w:val="00581DD9"/>
    <w:rsid w:val="00581F93"/>
    <w:rsid w:val="00582054"/>
    <w:rsid w:val="00582499"/>
    <w:rsid w:val="0058278C"/>
    <w:rsid w:val="00583385"/>
    <w:rsid w:val="005837AE"/>
    <w:rsid w:val="00583AA0"/>
    <w:rsid w:val="00583E8C"/>
    <w:rsid w:val="00583F18"/>
    <w:rsid w:val="00583FCE"/>
    <w:rsid w:val="00584210"/>
    <w:rsid w:val="00584328"/>
    <w:rsid w:val="0058479A"/>
    <w:rsid w:val="005847F2"/>
    <w:rsid w:val="00584932"/>
    <w:rsid w:val="00584A48"/>
    <w:rsid w:val="00584E6E"/>
    <w:rsid w:val="00585BEF"/>
    <w:rsid w:val="00585E95"/>
    <w:rsid w:val="00585FD6"/>
    <w:rsid w:val="00586514"/>
    <w:rsid w:val="00586614"/>
    <w:rsid w:val="00586F89"/>
    <w:rsid w:val="0058780B"/>
    <w:rsid w:val="0058793F"/>
    <w:rsid w:val="00587F13"/>
    <w:rsid w:val="00590531"/>
    <w:rsid w:val="00590A34"/>
    <w:rsid w:val="00590A38"/>
    <w:rsid w:val="00590F01"/>
    <w:rsid w:val="00591200"/>
    <w:rsid w:val="005917B8"/>
    <w:rsid w:val="005922F1"/>
    <w:rsid w:val="0059240F"/>
    <w:rsid w:val="0059246E"/>
    <w:rsid w:val="0059261B"/>
    <w:rsid w:val="00592679"/>
    <w:rsid w:val="00594643"/>
    <w:rsid w:val="00594975"/>
    <w:rsid w:val="00594A53"/>
    <w:rsid w:val="00594ABB"/>
    <w:rsid w:val="00594D51"/>
    <w:rsid w:val="005953DB"/>
    <w:rsid w:val="00595512"/>
    <w:rsid w:val="00595C06"/>
    <w:rsid w:val="005968B7"/>
    <w:rsid w:val="00596F25"/>
    <w:rsid w:val="00597099"/>
    <w:rsid w:val="005974C0"/>
    <w:rsid w:val="0059750E"/>
    <w:rsid w:val="005975DE"/>
    <w:rsid w:val="0059769E"/>
    <w:rsid w:val="005976C0"/>
    <w:rsid w:val="005976CE"/>
    <w:rsid w:val="00597883"/>
    <w:rsid w:val="00597F1A"/>
    <w:rsid w:val="005A07B0"/>
    <w:rsid w:val="005A07D0"/>
    <w:rsid w:val="005A09F7"/>
    <w:rsid w:val="005A0CB5"/>
    <w:rsid w:val="005A0D0B"/>
    <w:rsid w:val="005A1D86"/>
    <w:rsid w:val="005A2676"/>
    <w:rsid w:val="005A2FFB"/>
    <w:rsid w:val="005A3055"/>
    <w:rsid w:val="005A3358"/>
    <w:rsid w:val="005A388F"/>
    <w:rsid w:val="005A396F"/>
    <w:rsid w:val="005A42A0"/>
    <w:rsid w:val="005A4357"/>
    <w:rsid w:val="005A43AD"/>
    <w:rsid w:val="005A459B"/>
    <w:rsid w:val="005A484E"/>
    <w:rsid w:val="005A4EB7"/>
    <w:rsid w:val="005A5213"/>
    <w:rsid w:val="005A546D"/>
    <w:rsid w:val="005A54E9"/>
    <w:rsid w:val="005A58CF"/>
    <w:rsid w:val="005A5A28"/>
    <w:rsid w:val="005A5DC7"/>
    <w:rsid w:val="005A5E69"/>
    <w:rsid w:val="005A5F87"/>
    <w:rsid w:val="005A606A"/>
    <w:rsid w:val="005A66B5"/>
    <w:rsid w:val="005A6901"/>
    <w:rsid w:val="005A7B4C"/>
    <w:rsid w:val="005B01B7"/>
    <w:rsid w:val="005B11C4"/>
    <w:rsid w:val="005B1673"/>
    <w:rsid w:val="005B2B8B"/>
    <w:rsid w:val="005B2C5A"/>
    <w:rsid w:val="005B2DB1"/>
    <w:rsid w:val="005B30EF"/>
    <w:rsid w:val="005B3786"/>
    <w:rsid w:val="005B3D29"/>
    <w:rsid w:val="005B4D60"/>
    <w:rsid w:val="005B56D8"/>
    <w:rsid w:val="005B649F"/>
    <w:rsid w:val="005B64C7"/>
    <w:rsid w:val="005B6B29"/>
    <w:rsid w:val="005B703D"/>
    <w:rsid w:val="005B707E"/>
    <w:rsid w:val="005C04E2"/>
    <w:rsid w:val="005C085A"/>
    <w:rsid w:val="005C1084"/>
    <w:rsid w:val="005C1167"/>
    <w:rsid w:val="005C1382"/>
    <w:rsid w:val="005C1396"/>
    <w:rsid w:val="005C1795"/>
    <w:rsid w:val="005C19B0"/>
    <w:rsid w:val="005C1F0E"/>
    <w:rsid w:val="005C20AC"/>
    <w:rsid w:val="005C23FE"/>
    <w:rsid w:val="005C24D6"/>
    <w:rsid w:val="005C28C0"/>
    <w:rsid w:val="005C2C3B"/>
    <w:rsid w:val="005C31A0"/>
    <w:rsid w:val="005C32AD"/>
    <w:rsid w:val="005C3600"/>
    <w:rsid w:val="005C3FD6"/>
    <w:rsid w:val="005C4C61"/>
    <w:rsid w:val="005C4C78"/>
    <w:rsid w:val="005C4E26"/>
    <w:rsid w:val="005C4E3A"/>
    <w:rsid w:val="005C55EF"/>
    <w:rsid w:val="005C562E"/>
    <w:rsid w:val="005C58B1"/>
    <w:rsid w:val="005C656E"/>
    <w:rsid w:val="005C65A7"/>
    <w:rsid w:val="005C67BE"/>
    <w:rsid w:val="005C741F"/>
    <w:rsid w:val="005C756A"/>
    <w:rsid w:val="005C7DFB"/>
    <w:rsid w:val="005D023D"/>
    <w:rsid w:val="005D06B2"/>
    <w:rsid w:val="005D078E"/>
    <w:rsid w:val="005D0AB6"/>
    <w:rsid w:val="005D2016"/>
    <w:rsid w:val="005D2105"/>
    <w:rsid w:val="005D2258"/>
    <w:rsid w:val="005D2FCF"/>
    <w:rsid w:val="005D3665"/>
    <w:rsid w:val="005D387B"/>
    <w:rsid w:val="005D3CF8"/>
    <w:rsid w:val="005D40D9"/>
    <w:rsid w:val="005D4262"/>
    <w:rsid w:val="005D4530"/>
    <w:rsid w:val="005D4C13"/>
    <w:rsid w:val="005D4CF4"/>
    <w:rsid w:val="005D511B"/>
    <w:rsid w:val="005D5656"/>
    <w:rsid w:val="005D5831"/>
    <w:rsid w:val="005D5E58"/>
    <w:rsid w:val="005D6102"/>
    <w:rsid w:val="005D6485"/>
    <w:rsid w:val="005D6D1D"/>
    <w:rsid w:val="005D7134"/>
    <w:rsid w:val="005D739D"/>
    <w:rsid w:val="005D79FB"/>
    <w:rsid w:val="005E0045"/>
    <w:rsid w:val="005E00B4"/>
    <w:rsid w:val="005E012A"/>
    <w:rsid w:val="005E1B04"/>
    <w:rsid w:val="005E1B3A"/>
    <w:rsid w:val="005E1E13"/>
    <w:rsid w:val="005E240C"/>
    <w:rsid w:val="005E256E"/>
    <w:rsid w:val="005E27B3"/>
    <w:rsid w:val="005E280C"/>
    <w:rsid w:val="005E3019"/>
    <w:rsid w:val="005E309E"/>
    <w:rsid w:val="005E31C2"/>
    <w:rsid w:val="005E3632"/>
    <w:rsid w:val="005E3AC6"/>
    <w:rsid w:val="005E4261"/>
    <w:rsid w:val="005E4523"/>
    <w:rsid w:val="005E4682"/>
    <w:rsid w:val="005E4B0F"/>
    <w:rsid w:val="005E4DDB"/>
    <w:rsid w:val="005E4F18"/>
    <w:rsid w:val="005E4FB9"/>
    <w:rsid w:val="005E5AE2"/>
    <w:rsid w:val="005E5DB7"/>
    <w:rsid w:val="005E61B2"/>
    <w:rsid w:val="005E6342"/>
    <w:rsid w:val="005E6422"/>
    <w:rsid w:val="005E7584"/>
    <w:rsid w:val="005E7595"/>
    <w:rsid w:val="005E7A90"/>
    <w:rsid w:val="005E7F78"/>
    <w:rsid w:val="005F0362"/>
    <w:rsid w:val="005F0501"/>
    <w:rsid w:val="005F06AC"/>
    <w:rsid w:val="005F09E6"/>
    <w:rsid w:val="005F10F1"/>
    <w:rsid w:val="005F1A02"/>
    <w:rsid w:val="005F1B7E"/>
    <w:rsid w:val="005F1C93"/>
    <w:rsid w:val="005F1D23"/>
    <w:rsid w:val="005F20F5"/>
    <w:rsid w:val="005F21DF"/>
    <w:rsid w:val="005F224D"/>
    <w:rsid w:val="005F2644"/>
    <w:rsid w:val="005F264A"/>
    <w:rsid w:val="005F2CB3"/>
    <w:rsid w:val="005F2DB9"/>
    <w:rsid w:val="005F32E4"/>
    <w:rsid w:val="005F3A00"/>
    <w:rsid w:val="005F3E5C"/>
    <w:rsid w:val="005F4068"/>
    <w:rsid w:val="005F4FEE"/>
    <w:rsid w:val="005F50DC"/>
    <w:rsid w:val="005F530D"/>
    <w:rsid w:val="005F53B7"/>
    <w:rsid w:val="005F5E56"/>
    <w:rsid w:val="005F5F3F"/>
    <w:rsid w:val="005F617D"/>
    <w:rsid w:val="005F625C"/>
    <w:rsid w:val="005F6307"/>
    <w:rsid w:val="005F6534"/>
    <w:rsid w:val="005F7285"/>
    <w:rsid w:val="005F761D"/>
    <w:rsid w:val="005F79FB"/>
    <w:rsid w:val="005F7EE5"/>
    <w:rsid w:val="006002E9"/>
    <w:rsid w:val="00600560"/>
    <w:rsid w:val="00600679"/>
    <w:rsid w:val="00600AC6"/>
    <w:rsid w:val="00600D25"/>
    <w:rsid w:val="006011F7"/>
    <w:rsid w:val="00601561"/>
    <w:rsid w:val="00601709"/>
    <w:rsid w:val="00601C4D"/>
    <w:rsid w:val="00601DA2"/>
    <w:rsid w:val="006020B9"/>
    <w:rsid w:val="00602436"/>
    <w:rsid w:val="00602508"/>
    <w:rsid w:val="006030C3"/>
    <w:rsid w:val="00603468"/>
    <w:rsid w:val="0060348C"/>
    <w:rsid w:val="00603A14"/>
    <w:rsid w:val="0060418C"/>
    <w:rsid w:val="00604320"/>
    <w:rsid w:val="00604538"/>
    <w:rsid w:val="00604816"/>
    <w:rsid w:val="00604EEB"/>
    <w:rsid w:val="006053E4"/>
    <w:rsid w:val="0060565D"/>
    <w:rsid w:val="00605BF2"/>
    <w:rsid w:val="00605DAD"/>
    <w:rsid w:val="00605F96"/>
    <w:rsid w:val="00606271"/>
    <w:rsid w:val="00606A55"/>
    <w:rsid w:val="00607246"/>
    <w:rsid w:val="006072CE"/>
    <w:rsid w:val="006076FE"/>
    <w:rsid w:val="00607944"/>
    <w:rsid w:val="00610000"/>
    <w:rsid w:val="006101F3"/>
    <w:rsid w:val="006108A6"/>
    <w:rsid w:val="00610A88"/>
    <w:rsid w:val="00610C5A"/>
    <w:rsid w:val="00611A2E"/>
    <w:rsid w:val="00611C05"/>
    <w:rsid w:val="00612391"/>
    <w:rsid w:val="006123EA"/>
    <w:rsid w:val="00613787"/>
    <w:rsid w:val="00613937"/>
    <w:rsid w:val="006139E6"/>
    <w:rsid w:val="00613A4B"/>
    <w:rsid w:val="00613B75"/>
    <w:rsid w:val="00614434"/>
    <w:rsid w:val="006145EF"/>
    <w:rsid w:val="00614630"/>
    <w:rsid w:val="00614B38"/>
    <w:rsid w:val="00614EEC"/>
    <w:rsid w:val="0061533C"/>
    <w:rsid w:val="006153F4"/>
    <w:rsid w:val="00615446"/>
    <w:rsid w:val="00615710"/>
    <w:rsid w:val="006159BB"/>
    <w:rsid w:val="00615B1B"/>
    <w:rsid w:val="00616311"/>
    <w:rsid w:val="006163D9"/>
    <w:rsid w:val="00616450"/>
    <w:rsid w:val="0061675C"/>
    <w:rsid w:val="0061722B"/>
    <w:rsid w:val="006178AE"/>
    <w:rsid w:val="00617B22"/>
    <w:rsid w:val="0062007F"/>
    <w:rsid w:val="006202DA"/>
    <w:rsid w:val="0062046E"/>
    <w:rsid w:val="00620B64"/>
    <w:rsid w:val="00620E4B"/>
    <w:rsid w:val="00621429"/>
    <w:rsid w:val="006215CB"/>
    <w:rsid w:val="006217DA"/>
    <w:rsid w:val="006218F5"/>
    <w:rsid w:val="00621BBD"/>
    <w:rsid w:val="00621CDE"/>
    <w:rsid w:val="00622118"/>
    <w:rsid w:val="00622199"/>
    <w:rsid w:val="00622326"/>
    <w:rsid w:val="0062237B"/>
    <w:rsid w:val="006223A3"/>
    <w:rsid w:val="0062255C"/>
    <w:rsid w:val="00622582"/>
    <w:rsid w:val="00622BBB"/>
    <w:rsid w:val="00622F1E"/>
    <w:rsid w:val="00623E06"/>
    <w:rsid w:val="00623E46"/>
    <w:rsid w:val="00623FAC"/>
    <w:rsid w:val="006243EB"/>
    <w:rsid w:val="006248F2"/>
    <w:rsid w:val="00625383"/>
    <w:rsid w:val="00625EFF"/>
    <w:rsid w:val="00625FB5"/>
    <w:rsid w:val="00626084"/>
    <w:rsid w:val="00626C38"/>
    <w:rsid w:val="00626CF6"/>
    <w:rsid w:val="00626D9C"/>
    <w:rsid w:val="00627544"/>
    <w:rsid w:val="00627667"/>
    <w:rsid w:val="0062796B"/>
    <w:rsid w:val="00627A27"/>
    <w:rsid w:val="00627A4C"/>
    <w:rsid w:val="00627B3E"/>
    <w:rsid w:val="00627FF3"/>
    <w:rsid w:val="0063004D"/>
    <w:rsid w:val="006305DF"/>
    <w:rsid w:val="006306C3"/>
    <w:rsid w:val="00630A20"/>
    <w:rsid w:val="00630A8D"/>
    <w:rsid w:val="00631110"/>
    <w:rsid w:val="00631229"/>
    <w:rsid w:val="00631290"/>
    <w:rsid w:val="0063140A"/>
    <w:rsid w:val="00631450"/>
    <w:rsid w:val="00631B1E"/>
    <w:rsid w:val="00631C63"/>
    <w:rsid w:val="00631F63"/>
    <w:rsid w:val="006320BA"/>
    <w:rsid w:val="006324AD"/>
    <w:rsid w:val="00632777"/>
    <w:rsid w:val="006327A7"/>
    <w:rsid w:val="006328CF"/>
    <w:rsid w:val="00632CDD"/>
    <w:rsid w:val="00633B84"/>
    <w:rsid w:val="00633E20"/>
    <w:rsid w:val="00633E22"/>
    <w:rsid w:val="006344AD"/>
    <w:rsid w:val="00634ACD"/>
    <w:rsid w:val="0063525F"/>
    <w:rsid w:val="00635668"/>
    <w:rsid w:val="00635863"/>
    <w:rsid w:val="00635D7D"/>
    <w:rsid w:val="00635DBE"/>
    <w:rsid w:val="006361D4"/>
    <w:rsid w:val="0063693D"/>
    <w:rsid w:val="006369CF"/>
    <w:rsid w:val="00636A77"/>
    <w:rsid w:val="00637111"/>
    <w:rsid w:val="006373F8"/>
    <w:rsid w:val="00637483"/>
    <w:rsid w:val="00637613"/>
    <w:rsid w:val="00637791"/>
    <w:rsid w:val="00637995"/>
    <w:rsid w:val="006379A6"/>
    <w:rsid w:val="006401C5"/>
    <w:rsid w:val="0064038D"/>
    <w:rsid w:val="00640586"/>
    <w:rsid w:val="00640812"/>
    <w:rsid w:val="00640A18"/>
    <w:rsid w:val="00640AAE"/>
    <w:rsid w:val="00640F2F"/>
    <w:rsid w:val="00640F72"/>
    <w:rsid w:val="00641176"/>
    <w:rsid w:val="00641327"/>
    <w:rsid w:val="0064138A"/>
    <w:rsid w:val="0064229F"/>
    <w:rsid w:val="0064297E"/>
    <w:rsid w:val="00642E1B"/>
    <w:rsid w:val="00643117"/>
    <w:rsid w:val="0064395D"/>
    <w:rsid w:val="00643BD6"/>
    <w:rsid w:val="00643E98"/>
    <w:rsid w:val="00643EB1"/>
    <w:rsid w:val="00644033"/>
    <w:rsid w:val="006441DB"/>
    <w:rsid w:val="006444F3"/>
    <w:rsid w:val="006447A9"/>
    <w:rsid w:val="006448BC"/>
    <w:rsid w:val="00644C15"/>
    <w:rsid w:val="00644C50"/>
    <w:rsid w:val="00644D1F"/>
    <w:rsid w:val="00644E85"/>
    <w:rsid w:val="00645181"/>
    <w:rsid w:val="00645E1B"/>
    <w:rsid w:val="0064603A"/>
    <w:rsid w:val="006462EA"/>
    <w:rsid w:val="0064692C"/>
    <w:rsid w:val="00646B57"/>
    <w:rsid w:val="00646E51"/>
    <w:rsid w:val="006478FA"/>
    <w:rsid w:val="00647A1C"/>
    <w:rsid w:val="0065080E"/>
    <w:rsid w:val="00650C8C"/>
    <w:rsid w:val="00650FE5"/>
    <w:rsid w:val="00651255"/>
    <w:rsid w:val="006515AB"/>
    <w:rsid w:val="006515DE"/>
    <w:rsid w:val="0065168F"/>
    <w:rsid w:val="006516AE"/>
    <w:rsid w:val="0065174E"/>
    <w:rsid w:val="00652358"/>
    <w:rsid w:val="0065285F"/>
    <w:rsid w:val="00652C67"/>
    <w:rsid w:val="00652E7E"/>
    <w:rsid w:val="006530E7"/>
    <w:rsid w:val="00653796"/>
    <w:rsid w:val="00653EF8"/>
    <w:rsid w:val="00654C58"/>
    <w:rsid w:val="00654F02"/>
    <w:rsid w:val="00655341"/>
    <w:rsid w:val="0065548E"/>
    <w:rsid w:val="0065552C"/>
    <w:rsid w:val="00655C2D"/>
    <w:rsid w:val="006563CA"/>
    <w:rsid w:val="00656444"/>
    <w:rsid w:val="00656977"/>
    <w:rsid w:val="00656C41"/>
    <w:rsid w:val="00656E74"/>
    <w:rsid w:val="00656F54"/>
    <w:rsid w:val="0065777C"/>
    <w:rsid w:val="006602D5"/>
    <w:rsid w:val="0066030D"/>
    <w:rsid w:val="00660E58"/>
    <w:rsid w:val="00660F2B"/>
    <w:rsid w:val="0066104F"/>
    <w:rsid w:val="00661129"/>
    <w:rsid w:val="00661153"/>
    <w:rsid w:val="00661AC3"/>
    <w:rsid w:val="00661BB7"/>
    <w:rsid w:val="0066206E"/>
    <w:rsid w:val="0066219C"/>
    <w:rsid w:val="006622EA"/>
    <w:rsid w:val="00662422"/>
    <w:rsid w:val="00662600"/>
    <w:rsid w:val="0066288F"/>
    <w:rsid w:val="006628B1"/>
    <w:rsid w:val="00662A2C"/>
    <w:rsid w:val="00662BF8"/>
    <w:rsid w:val="00662DB9"/>
    <w:rsid w:val="0066357A"/>
    <w:rsid w:val="00663605"/>
    <w:rsid w:val="0066363C"/>
    <w:rsid w:val="00663666"/>
    <w:rsid w:val="006637CA"/>
    <w:rsid w:val="00663CA2"/>
    <w:rsid w:val="00664486"/>
    <w:rsid w:val="0066448E"/>
    <w:rsid w:val="0066455E"/>
    <w:rsid w:val="006646F8"/>
    <w:rsid w:val="006648F3"/>
    <w:rsid w:val="00664938"/>
    <w:rsid w:val="00664F6C"/>
    <w:rsid w:val="00664FCE"/>
    <w:rsid w:val="00665145"/>
    <w:rsid w:val="006651FB"/>
    <w:rsid w:val="006656B9"/>
    <w:rsid w:val="00665AEE"/>
    <w:rsid w:val="00666082"/>
    <w:rsid w:val="0066620E"/>
    <w:rsid w:val="00666265"/>
    <w:rsid w:val="006662B3"/>
    <w:rsid w:val="006663CE"/>
    <w:rsid w:val="006663EA"/>
    <w:rsid w:val="006669DD"/>
    <w:rsid w:val="00666B6F"/>
    <w:rsid w:val="00666EEA"/>
    <w:rsid w:val="006672BB"/>
    <w:rsid w:val="0066763E"/>
    <w:rsid w:val="00667668"/>
    <w:rsid w:val="00667787"/>
    <w:rsid w:val="006677E4"/>
    <w:rsid w:val="00667EAA"/>
    <w:rsid w:val="006701D6"/>
    <w:rsid w:val="00670280"/>
    <w:rsid w:val="006708AC"/>
    <w:rsid w:val="00670EDD"/>
    <w:rsid w:val="0067141D"/>
    <w:rsid w:val="0067186C"/>
    <w:rsid w:val="00671AD9"/>
    <w:rsid w:val="00671ADC"/>
    <w:rsid w:val="006722C8"/>
    <w:rsid w:val="006723F1"/>
    <w:rsid w:val="0067240D"/>
    <w:rsid w:val="006725DA"/>
    <w:rsid w:val="00672739"/>
    <w:rsid w:val="00672ABF"/>
    <w:rsid w:val="00672C46"/>
    <w:rsid w:val="00672CBF"/>
    <w:rsid w:val="006736FC"/>
    <w:rsid w:val="00673815"/>
    <w:rsid w:val="00673C1B"/>
    <w:rsid w:val="00673CF1"/>
    <w:rsid w:val="00673E3D"/>
    <w:rsid w:val="00673E78"/>
    <w:rsid w:val="0067423A"/>
    <w:rsid w:val="006742D5"/>
    <w:rsid w:val="0067556D"/>
    <w:rsid w:val="0067664B"/>
    <w:rsid w:val="006769CE"/>
    <w:rsid w:val="0067719B"/>
    <w:rsid w:val="006772E9"/>
    <w:rsid w:val="006804DF"/>
    <w:rsid w:val="006806B3"/>
    <w:rsid w:val="00680711"/>
    <w:rsid w:val="00680B7A"/>
    <w:rsid w:val="00680E4A"/>
    <w:rsid w:val="00680EA3"/>
    <w:rsid w:val="00680FFF"/>
    <w:rsid w:val="006810C1"/>
    <w:rsid w:val="00681719"/>
    <w:rsid w:val="00681BFE"/>
    <w:rsid w:val="00682078"/>
    <w:rsid w:val="00682E4D"/>
    <w:rsid w:val="0068305E"/>
    <w:rsid w:val="00683A50"/>
    <w:rsid w:val="0068406C"/>
    <w:rsid w:val="00684120"/>
    <w:rsid w:val="006842C0"/>
    <w:rsid w:val="006843F2"/>
    <w:rsid w:val="006846A3"/>
    <w:rsid w:val="00684852"/>
    <w:rsid w:val="0068557A"/>
    <w:rsid w:val="00685B84"/>
    <w:rsid w:val="00686293"/>
    <w:rsid w:val="00686C05"/>
    <w:rsid w:val="00686FBD"/>
    <w:rsid w:val="00687296"/>
    <w:rsid w:val="006872E2"/>
    <w:rsid w:val="006876E1"/>
    <w:rsid w:val="00687769"/>
    <w:rsid w:val="00687AD9"/>
    <w:rsid w:val="00687E2D"/>
    <w:rsid w:val="00690226"/>
    <w:rsid w:val="006906E5"/>
    <w:rsid w:val="006906E6"/>
    <w:rsid w:val="00690729"/>
    <w:rsid w:val="0069080A"/>
    <w:rsid w:val="00690BE6"/>
    <w:rsid w:val="00690F4B"/>
    <w:rsid w:val="00691446"/>
    <w:rsid w:val="0069161E"/>
    <w:rsid w:val="00691947"/>
    <w:rsid w:val="0069290B"/>
    <w:rsid w:val="00692C13"/>
    <w:rsid w:val="00692D56"/>
    <w:rsid w:val="00693063"/>
    <w:rsid w:val="006934EB"/>
    <w:rsid w:val="00693508"/>
    <w:rsid w:val="00693AD3"/>
    <w:rsid w:val="0069425C"/>
    <w:rsid w:val="006944BC"/>
    <w:rsid w:val="0069485A"/>
    <w:rsid w:val="00695391"/>
    <w:rsid w:val="00695798"/>
    <w:rsid w:val="00695805"/>
    <w:rsid w:val="00695BAE"/>
    <w:rsid w:val="006960D9"/>
    <w:rsid w:val="0069637F"/>
    <w:rsid w:val="0069667A"/>
    <w:rsid w:val="006966DF"/>
    <w:rsid w:val="006966FA"/>
    <w:rsid w:val="006967C3"/>
    <w:rsid w:val="006967E4"/>
    <w:rsid w:val="00696A35"/>
    <w:rsid w:val="00696AFB"/>
    <w:rsid w:val="00696BE8"/>
    <w:rsid w:val="0069706F"/>
    <w:rsid w:val="00697176"/>
    <w:rsid w:val="006972A2"/>
    <w:rsid w:val="00697B53"/>
    <w:rsid w:val="00697EFA"/>
    <w:rsid w:val="006A012C"/>
    <w:rsid w:val="006A0195"/>
    <w:rsid w:val="006A02D8"/>
    <w:rsid w:val="006A0970"/>
    <w:rsid w:val="006A0ADE"/>
    <w:rsid w:val="006A123E"/>
    <w:rsid w:val="006A172B"/>
    <w:rsid w:val="006A1A36"/>
    <w:rsid w:val="006A1A39"/>
    <w:rsid w:val="006A1AA0"/>
    <w:rsid w:val="006A2055"/>
    <w:rsid w:val="006A2104"/>
    <w:rsid w:val="006A25BD"/>
    <w:rsid w:val="006A2B18"/>
    <w:rsid w:val="006A2BC8"/>
    <w:rsid w:val="006A3358"/>
    <w:rsid w:val="006A3B21"/>
    <w:rsid w:val="006A3B3C"/>
    <w:rsid w:val="006A3C40"/>
    <w:rsid w:val="006A3CDC"/>
    <w:rsid w:val="006A409E"/>
    <w:rsid w:val="006A4AF7"/>
    <w:rsid w:val="006A5126"/>
    <w:rsid w:val="006A5614"/>
    <w:rsid w:val="006A5AF5"/>
    <w:rsid w:val="006A5F57"/>
    <w:rsid w:val="006A69D7"/>
    <w:rsid w:val="006A6A90"/>
    <w:rsid w:val="006A795E"/>
    <w:rsid w:val="006A797D"/>
    <w:rsid w:val="006A7FEA"/>
    <w:rsid w:val="006B004F"/>
    <w:rsid w:val="006B0498"/>
    <w:rsid w:val="006B04AF"/>
    <w:rsid w:val="006B084F"/>
    <w:rsid w:val="006B0B41"/>
    <w:rsid w:val="006B0D4F"/>
    <w:rsid w:val="006B0EC2"/>
    <w:rsid w:val="006B0EFA"/>
    <w:rsid w:val="006B1B34"/>
    <w:rsid w:val="006B1F5C"/>
    <w:rsid w:val="006B1FE3"/>
    <w:rsid w:val="006B210E"/>
    <w:rsid w:val="006B256C"/>
    <w:rsid w:val="006B29A1"/>
    <w:rsid w:val="006B3065"/>
    <w:rsid w:val="006B30F3"/>
    <w:rsid w:val="006B31CC"/>
    <w:rsid w:val="006B334B"/>
    <w:rsid w:val="006B345F"/>
    <w:rsid w:val="006B3909"/>
    <w:rsid w:val="006B3DA8"/>
    <w:rsid w:val="006B3DCA"/>
    <w:rsid w:val="006B3DD8"/>
    <w:rsid w:val="006B3E67"/>
    <w:rsid w:val="006B3FF0"/>
    <w:rsid w:val="006B41E6"/>
    <w:rsid w:val="006B449E"/>
    <w:rsid w:val="006B45D5"/>
    <w:rsid w:val="006B4BBB"/>
    <w:rsid w:val="006B50DB"/>
    <w:rsid w:val="006B5109"/>
    <w:rsid w:val="006B51E9"/>
    <w:rsid w:val="006B5D1B"/>
    <w:rsid w:val="006B60B6"/>
    <w:rsid w:val="006B6A91"/>
    <w:rsid w:val="006B7303"/>
    <w:rsid w:val="006B7593"/>
    <w:rsid w:val="006B7730"/>
    <w:rsid w:val="006B7876"/>
    <w:rsid w:val="006B7DFA"/>
    <w:rsid w:val="006C028C"/>
    <w:rsid w:val="006C040A"/>
    <w:rsid w:val="006C05BC"/>
    <w:rsid w:val="006C0A92"/>
    <w:rsid w:val="006C110C"/>
    <w:rsid w:val="006C13E6"/>
    <w:rsid w:val="006C1929"/>
    <w:rsid w:val="006C1B3F"/>
    <w:rsid w:val="006C20F1"/>
    <w:rsid w:val="006C24AF"/>
    <w:rsid w:val="006C2EB0"/>
    <w:rsid w:val="006C3394"/>
    <w:rsid w:val="006C3614"/>
    <w:rsid w:val="006C364B"/>
    <w:rsid w:val="006C3CA3"/>
    <w:rsid w:val="006C3DD9"/>
    <w:rsid w:val="006C3F76"/>
    <w:rsid w:val="006C4231"/>
    <w:rsid w:val="006C4333"/>
    <w:rsid w:val="006C4741"/>
    <w:rsid w:val="006C4A4D"/>
    <w:rsid w:val="006C4B26"/>
    <w:rsid w:val="006C4DB8"/>
    <w:rsid w:val="006C5E4A"/>
    <w:rsid w:val="006C6280"/>
    <w:rsid w:val="006C62B6"/>
    <w:rsid w:val="006C640A"/>
    <w:rsid w:val="006C6548"/>
    <w:rsid w:val="006C6CF6"/>
    <w:rsid w:val="006C6E44"/>
    <w:rsid w:val="006C704A"/>
    <w:rsid w:val="006C74D3"/>
    <w:rsid w:val="006C76B3"/>
    <w:rsid w:val="006C7A9E"/>
    <w:rsid w:val="006C7BC5"/>
    <w:rsid w:val="006C7BD6"/>
    <w:rsid w:val="006C7EDC"/>
    <w:rsid w:val="006C7F6F"/>
    <w:rsid w:val="006D0318"/>
    <w:rsid w:val="006D10D8"/>
    <w:rsid w:val="006D131D"/>
    <w:rsid w:val="006D199B"/>
    <w:rsid w:val="006D1C3E"/>
    <w:rsid w:val="006D1E81"/>
    <w:rsid w:val="006D2235"/>
    <w:rsid w:val="006D2EC7"/>
    <w:rsid w:val="006D300A"/>
    <w:rsid w:val="006D3194"/>
    <w:rsid w:val="006D3491"/>
    <w:rsid w:val="006D35D1"/>
    <w:rsid w:val="006D36EE"/>
    <w:rsid w:val="006D3A92"/>
    <w:rsid w:val="006D3C53"/>
    <w:rsid w:val="006D41C6"/>
    <w:rsid w:val="006D5265"/>
    <w:rsid w:val="006D5836"/>
    <w:rsid w:val="006D6100"/>
    <w:rsid w:val="006D6509"/>
    <w:rsid w:val="006D6648"/>
    <w:rsid w:val="006D6C9C"/>
    <w:rsid w:val="006D7063"/>
    <w:rsid w:val="006D78EA"/>
    <w:rsid w:val="006D79FC"/>
    <w:rsid w:val="006E0032"/>
    <w:rsid w:val="006E0141"/>
    <w:rsid w:val="006E0452"/>
    <w:rsid w:val="006E066B"/>
    <w:rsid w:val="006E0875"/>
    <w:rsid w:val="006E0CCC"/>
    <w:rsid w:val="006E0EE8"/>
    <w:rsid w:val="006E1126"/>
    <w:rsid w:val="006E1219"/>
    <w:rsid w:val="006E1732"/>
    <w:rsid w:val="006E178E"/>
    <w:rsid w:val="006E19DE"/>
    <w:rsid w:val="006E1EAC"/>
    <w:rsid w:val="006E2374"/>
    <w:rsid w:val="006E256F"/>
    <w:rsid w:val="006E268E"/>
    <w:rsid w:val="006E2B01"/>
    <w:rsid w:val="006E2CB1"/>
    <w:rsid w:val="006E2E61"/>
    <w:rsid w:val="006E316C"/>
    <w:rsid w:val="006E3649"/>
    <w:rsid w:val="006E4680"/>
    <w:rsid w:val="006E5071"/>
    <w:rsid w:val="006E517C"/>
    <w:rsid w:val="006E56E9"/>
    <w:rsid w:val="006E57F0"/>
    <w:rsid w:val="006E5B9A"/>
    <w:rsid w:val="006E5E38"/>
    <w:rsid w:val="006E603A"/>
    <w:rsid w:val="006E60B4"/>
    <w:rsid w:val="006E6358"/>
    <w:rsid w:val="006E636B"/>
    <w:rsid w:val="006E66AE"/>
    <w:rsid w:val="006E673E"/>
    <w:rsid w:val="006E6D31"/>
    <w:rsid w:val="006E7322"/>
    <w:rsid w:val="006E73F9"/>
    <w:rsid w:val="006E79C2"/>
    <w:rsid w:val="006E7FE5"/>
    <w:rsid w:val="006E7FF8"/>
    <w:rsid w:val="006F0323"/>
    <w:rsid w:val="006F0774"/>
    <w:rsid w:val="006F0A2F"/>
    <w:rsid w:val="006F0DED"/>
    <w:rsid w:val="006F118B"/>
    <w:rsid w:val="006F1369"/>
    <w:rsid w:val="006F15F1"/>
    <w:rsid w:val="006F1880"/>
    <w:rsid w:val="006F1AE7"/>
    <w:rsid w:val="006F1B47"/>
    <w:rsid w:val="006F2043"/>
    <w:rsid w:val="006F20A7"/>
    <w:rsid w:val="006F2D7B"/>
    <w:rsid w:val="006F2ECA"/>
    <w:rsid w:val="006F3955"/>
    <w:rsid w:val="006F3A46"/>
    <w:rsid w:val="006F5050"/>
    <w:rsid w:val="006F5443"/>
    <w:rsid w:val="006F5450"/>
    <w:rsid w:val="006F5572"/>
    <w:rsid w:val="006F5593"/>
    <w:rsid w:val="006F60E1"/>
    <w:rsid w:val="006F638E"/>
    <w:rsid w:val="006F6576"/>
    <w:rsid w:val="006F687C"/>
    <w:rsid w:val="006F6E7B"/>
    <w:rsid w:val="006F6EAD"/>
    <w:rsid w:val="006F7954"/>
    <w:rsid w:val="006F7A7F"/>
    <w:rsid w:val="007003E3"/>
    <w:rsid w:val="00700456"/>
    <w:rsid w:val="00700B79"/>
    <w:rsid w:val="00700F8B"/>
    <w:rsid w:val="0070137D"/>
    <w:rsid w:val="007013E7"/>
    <w:rsid w:val="00701662"/>
    <w:rsid w:val="00701E9F"/>
    <w:rsid w:val="007027B5"/>
    <w:rsid w:val="0070282E"/>
    <w:rsid w:val="00702D9C"/>
    <w:rsid w:val="00703485"/>
    <w:rsid w:val="00703E78"/>
    <w:rsid w:val="00703EB5"/>
    <w:rsid w:val="00704345"/>
    <w:rsid w:val="00704577"/>
    <w:rsid w:val="00704CD9"/>
    <w:rsid w:val="00704DAF"/>
    <w:rsid w:val="00704EDC"/>
    <w:rsid w:val="00705033"/>
    <w:rsid w:val="007052FD"/>
    <w:rsid w:val="0070562E"/>
    <w:rsid w:val="0070578B"/>
    <w:rsid w:val="00705CDB"/>
    <w:rsid w:val="00705D8C"/>
    <w:rsid w:val="00705DA4"/>
    <w:rsid w:val="00706300"/>
    <w:rsid w:val="00706BBB"/>
    <w:rsid w:val="00707328"/>
    <w:rsid w:val="0070761E"/>
    <w:rsid w:val="00707FA5"/>
    <w:rsid w:val="007103DE"/>
    <w:rsid w:val="0071083B"/>
    <w:rsid w:val="00710894"/>
    <w:rsid w:val="00710DE8"/>
    <w:rsid w:val="00711114"/>
    <w:rsid w:val="007121F5"/>
    <w:rsid w:val="00712942"/>
    <w:rsid w:val="007132D6"/>
    <w:rsid w:val="00713779"/>
    <w:rsid w:val="007146FB"/>
    <w:rsid w:val="00714747"/>
    <w:rsid w:val="0071491C"/>
    <w:rsid w:val="00714997"/>
    <w:rsid w:val="00715BC1"/>
    <w:rsid w:val="00716064"/>
    <w:rsid w:val="00716542"/>
    <w:rsid w:val="00716CAE"/>
    <w:rsid w:val="00716F06"/>
    <w:rsid w:val="007171DE"/>
    <w:rsid w:val="007174DB"/>
    <w:rsid w:val="007177E8"/>
    <w:rsid w:val="00717BF0"/>
    <w:rsid w:val="00720341"/>
    <w:rsid w:val="00720380"/>
    <w:rsid w:val="00720391"/>
    <w:rsid w:val="007205CE"/>
    <w:rsid w:val="00720C22"/>
    <w:rsid w:val="00721610"/>
    <w:rsid w:val="00721A24"/>
    <w:rsid w:val="00721ACB"/>
    <w:rsid w:val="00721FF3"/>
    <w:rsid w:val="007220F6"/>
    <w:rsid w:val="00722160"/>
    <w:rsid w:val="00722808"/>
    <w:rsid w:val="00722F88"/>
    <w:rsid w:val="00723144"/>
    <w:rsid w:val="00723284"/>
    <w:rsid w:val="00723603"/>
    <w:rsid w:val="007236B7"/>
    <w:rsid w:val="00723D47"/>
    <w:rsid w:val="0072403F"/>
    <w:rsid w:val="00724148"/>
    <w:rsid w:val="00724674"/>
    <w:rsid w:val="0072481A"/>
    <w:rsid w:val="00724C02"/>
    <w:rsid w:val="00724D54"/>
    <w:rsid w:val="00725009"/>
    <w:rsid w:val="00725135"/>
    <w:rsid w:val="00725214"/>
    <w:rsid w:val="007253EA"/>
    <w:rsid w:val="007256F1"/>
    <w:rsid w:val="007262CB"/>
    <w:rsid w:val="007262CF"/>
    <w:rsid w:val="00726659"/>
    <w:rsid w:val="00726C6E"/>
    <w:rsid w:val="00726FC9"/>
    <w:rsid w:val="00727355"/>
    <w:rsid w:val="00727455"/>
    <w:rsid w:val="00727FBC"/>
    <w:rsid w:val="007301BE"/>
    <w:rsid w:val="007305CD"/>
    <w:rsid w:val="007309B5"/>
    <w:rsid w:val="00730A00"/>
    <w:rsid w:val="00730C9C"/>
    <w:rsid w:val="00730CB6"/>
    <w:rsid w:val="00730F5E"/>
    <w:rsid w:val="00731027"/>
    <w:rsid w:val="0073156F"/>
    <w:rsid w:val="00731759"/>
    <w:rsid w:val="007322E1"/>
    <w:rsid w:val="007322E7"/>
    <w:rsid w:val="00732AA6"/>
    <w:rsid w:val="00732B1B"/>
    <w:rsid w:val="0073335C"/>
    <w:rsid w:val="00733EB1"/>
    <w:rsid w:val="00733F0E"/>
    <w:rsid w:val="00734216"/>
    <w:rsid w:val="0073459D"/>
    <w:rsid w:val="0073488F"/>
    <w:rsid w:val="00734A4B"/>
    <w:rsid w:val="00734AB2"/>
    <w:rsid w:val="00734BA4"/>
    <w:rsid w:val="00735363"/>
    <w:rsid w:val="007357A1"/>
    <w:rsid w:val="0073620D"/>
    <w:rsid w:val="0073663A"/>
    <w:rsid w:val="00736856"/>
    <w:rsid w:val="00736C98"/>
    <w:rsid w:val="00737C6C"/>
    <w:rsid w:val="00737D9F"/>
    <w:rsid w:val="00740C18"/>
    <w:rsid w:val="00740ED6"/>
    <w:rsid w:val="00740F22"/>
    <w:rsid w:val="00740FE9"/>
    <w:rsid w:val="00740FEC"/>
    <w:rsid w:val="00742877"/>
    <w:rsid w:val="00742893"/>
    <w:rsid w:val="0074298C"/>
    <w:rsid w:val="00742E73"/>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040"/>
    <w:rsid w:val="00746776"/>
    <w:rsid w:val="00746B15"/>
    <w:rsid w:val="00747778"/>
    <w:rsid w:val="00747C79"/>
    <w:rsid w:val="00750046"/>
    <w:rsid w:val="0075041A"/>
    <w:rsid w:val="00750689"/>
    <w:rsid w:val="00750C27"/>
    <w:rsid w:val="00750F4E"/>
    <w:rsid w:val="00750F50"/>
    <w:rsid w:val="007510F3"/>
    <w:rsid w:val="00751709"/>
    <w:rsid w:val="00751A32"/>
    <w:rsid w:val="00751C27"/>
    <w:rsid w:val="0075246F"/>
    <w:rsid w:val="00752507"/>
    <w:rsid w:val="007528B9"/>
    <w:rsid w:val="00752CBB"/>
    <w:rsid w:val="007531AF"/>
    <w:rsid w:val="0075329E"/>
    <w:rsid w:val="007537BB"/>
    <w:rsid w:val="007538B9"/>
    <w:rsid w:val="0075450B"/>
    <w:rsid w:val="0075486D"/>
    <w:rsid w:val="00754D10"/>
    <w:rsid w:val="00754E87"/>
    <w:rsid w:val="007550C2"/>
    <w:rsid w:val="007552AA"/>
    <w:rsid w:val="00755492"/>
    <w:rsid w:val="0075566A"/>
    <w:rsid w:val="0075577B"/>
    <w:rsid w:val="0075596E"/>
    <w:rsid w:val="007566A5"/>
    <w:rsid w:val="00756BE4"/>
    <w:rsid w:val="0075715E"/>
    <w:rsid w:val="007579E0"/>
    <w:rsid w:val="00760188"/>
    <w:rsid w:val="007601A3"/>
    <w:rsid w:val="007605CD"/>
    <w:rsid w:val="007607FA"/>
    <w:rsid w:val="00760D35"/>
    <w:rsid w:val="00760D3E"/>
    <w:rsid w:val="00760EB2"/>
    <w:rsid w:val="00760F41"/>
    <w:rsid w:val="00761414"/>
    <w:rsid w:val="007618C4"/>
    <w:rsid w:val="007618FE"/>
    <w:rsid w:val="00761A0F"/>
    <w:rsid w:val="00761BDD"/>
    <w:rsid w:val="00762793"/>
    <w:rsid w:val="007629FC"/>
    <w:rsid w:val="007630EE"/>
    <w:rsid w:val="00763530"/>
    <w:rsid w:val="0076356A"/>
    <w:rsid w:val="00763888"/>
    <w:rsid w:val="007638EF"/>
    <w:rsid w:val="00763DE9"/>
    <w:rsid w:val="007647C1"/>
    <w:rsid w:val="00765329"/>
    <w:rsid w:val="0076589E"/>
    <w:rsid w:val="007660C9"/>
    <w:rsid w:val="00766309"/>
    <w:rsid w:val="00766445"/>
    <w:rsid w:val="00766754"/>
    <w:rsid w:val="00767520"/>
    <w:rsid w:val="00767729"/>
    <w:rsid w:val="0076782A"/>
    <w:rsid w:val="00767DD5"/>
    <w:rsid w:val="00767F90"/>
    <w:rsid w:val="00770030"/>
    <w:rsid w:val="007704B2"/>
    <w:rsid w:val="00770805"/>
    <w:rsid w:val="00770A0F"/>
    <w:rsid w:val="00770A55"/>
    <w:rsid w:val="00770EBD"/>
    <w:rsid w:val="007711FA"/>
    <w:rsid w:val="00771400"/>
    <w:rsid w:val="00771ADF"/>
    <w:rsid w:val="00771B51"/>
    <w:rsid w:val="00771DCA"/>
    <w:rsid w:val="007722B1"/>
    <w:rsid w:val="00772409"/>
    <w:rsid w:val="0077284E"/>
    <w:rsid w:val="00772A0B"/>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DD1"/>
    <w:rsid w:val="00774FD5"/>
    <w:rsid w:val="00775131"/>
    <w:rsid w:val="00775360"/>
    <w:rsid w:val="007758A5"/>
    <w:rsid w:val="00776166"/>
    <w:rsid w:val="007762A9"/>
    <w:rsid w:val="0077663F"/>
    <w:rsid w:val="007772CE"/>
    <w:rsid w:val="007772DF"/>
    <w:rsid w:val="00777330"/>
    <w:rsid w:val="0077758B"/>
    <w:rsid w:val="00777598"/>
    <w:rsid w:val="00777B64"/>
    <w:rsid w:val="007805A7"/>
    <w:rsid w:val="00780677"/>
    <w:rsid w:val="00780B87"/>
    <w:rsid w:val="0078132B"/>
    <w:rsid w:val="00781459"/>
    <w:rsid w:val="00781E25"/>
    <w:rsid w:val="007829D0"/>
    <w:rsid w:val="007829EF"/>
    <w:rsid w:val="00783004"/>
    <w:rsid w:val="00783728"/>
    <w:rsid w:val="00784678"/>
    <w:rsid w:val="0078491F"/>
    <w:rsid w:val="00784AAF"/>
    <w:rsid w:val="00785412"/>
    <w:rsid w:val="00785460"/>
    <w:rsid w:val="00785711"/>
    <w:rsid w:val="00785928"/>
    <w:rsid w:val="007861B7"/>
    <w:rsid w:val="00786BF7"/>
    <w:rsid w:val="00786C02"/>
    <w:rsid w:val="00786E46"/>
    <w:rsid w:val="00786E64"/>
    <w:rsid w:val="007872D4"/>
    <w:rsid w:val="007874DE"/>
    <w:rsid w:val="00787B80"/>
    <w:rsid w:val="007900BD"/>
    <w:rsid w:val="0079093F"/>
    <w:rsid w:val="007909F4"/>
    <w:rsid w:val="007914C4"/>
    <w:rsid w:val="0079154A"/>
    <w:rsid w:val="007916FD"/>
    <w:rsid w:val="00791CB3"/>
    <w:rsid w:val="00792003"/>
    <w:rsid w:val="00792600"/>
    <w:rsid w:val="0079268F"/>
    <w:rsid w:val="00792972"/>
    <w:rsid w:val="00792ABE"/>
    <w:rsid w:val="007930ED"/>
    <w:rsid w:val="007933A4"/>
    <w:rsid w:val="0079385F"/>
    <w:rsid w:val="0079386D"/>
    <w:rsid w:val="007938FD"/>
    <w:rsid w:val="00793DD6"/>
    <w:rsid w:val="00793E7A"/>
    <w:rsid w:val="00793E85"/>
    <w:rsid w:val="00793F1A"/>
    <w:rsid w:val="00793F45"/>
    <w:rsid w:val="00794381"/>
    <w:rsid w:val="00794412"/>
    <w:rsid w:val="00794A41"/>
    <w:rsid w:val="00794EFC"/>
    <w:rsid w:val="007952C5"/>
    <w:rsid w:val="007955E2"/>
    <w:rsid w:val="00795CE6"/>
    <w:rsid w:val="00795F30"/>
    <w:rsid w:val="00796301"/>
    <w:rsid w:val="007968D6"/>
    <w:rsid w:val="00796D74"/>
    <w:rsid w:val="00796E5B"/>
    <w:rsid w:val="0079727F"/>
    <w:rsid w:val="007975D6"/>
    <w:rsid w:val="0079770F"/>
    <w:rsid w:val="00797CFB"/>
    <w:rsid w:val="007A0143"/>
    <w:rsid w:val="007A0304"/>
    <w:rsid w:val="007A07F4"/>
    <w:rsid w:val="007A0C75"/>
    <w:rsid w:val="007A0F76"/>
    <w:rsid w:val="007A19DC"/>
    <w:rsid w:val="007A1A59"/>
    <w:rsid w:val="007A1A6D"/>
    <w:rsid w:val="007A1C35"/>
    <w:rsid w:val="007A1F67"/>
    <w:rsid w:val="007A2159"/>
    <w:rsid w:val="007A2250"/>
    <w:rsid w:val="007A23E7"/>
    <w:rsid w:val="007A2E6C"/>
    <w:rsid w:val="007A2E8C"/>
    <w:rsid w:val="007A34D1"/>
    <w:rsid w:val="007A359C"/>
    <w:rsid w:val="007A3B72"/>
    <w:rsid w:val="007A3CA2"/>
    <w:rsid w:val="007A3D34"/>
    <w:rsid w:val="007A417F"/>
    <w:rsid w:val="007A4187"/>
    <w:rsid w:val="007A4615"/>
    <w:rsid w:val="007A4888"/>
    <w:rsid w:val="007A4F0F"/>
    <w:rsid w:val="007A582C"/>
    <w:rsid w:val="007A584F"/>
    <w:rsid w:val="007A5C44"/>
    <w:rsid w:val="007A5E95"/>
    <w:rsid w:val="007A642A"/>
    <w:rsid w:val="007A66BD"/>
    <w:rsid w:val="007A68EA"/>
    <w:rsid w:val="007A6AF5"/>
    <w:rsid w:val="007A6BAA"/>
    <w:rsid w:val="007A6DD7"/>
    <w:rsid w:val="007A7090"/>
    <w:rsid w:val="007A7187"/>
    <w:rsid w:val="007A73FB"/>
    <w:rsid w:val="007A74D5"/>
    <w:rsid w:val="007B01F2"/>
    <w:rsid w:val="007B0906"/>
    <w:rsid w:val="007B0D8C"/>
    <w:rsid w:val="007B0DC0"/>
    <w:rsid w:val="007B107E"/>
    <w:rsid w:val="007B11B1"/>
    <w:rsid w:val="007B1372"/>
    <w:rsid w:val="007B1739"/>
    <w:rsid w:val="007B17BD"/>
    <w:rsid w:val="007B1911"/>
    <w:rsid w:val="007B1C21"/>
    <w:rsid w:val="007B27FF"/>
    <w:rsid w:val="007B31D7"/>
    <w:rsid w:val="007B3790"/>
    <w:rsid w:val="007B39B4"/>
    <w:rsid w:val="007B39EB"/>
    <w:rsid w:val="007B3AD9"/>
    <w:rsid w:val="007B3C39"/>
    <w:rsid w:val="007B4368"/>
    <w:rsid w:val="007B462A"/>
    <w:rsid w:val="007B5867"/>
    <w:rsid w:val="007B590E"/>
    <w:rsid w:val="007B5A1D"/>
    <w:rsid w:val="007B62A8"/>
    <w:rsid w:val="007B6338"/>
    <w:rsid w:val="007B6349"/>
    <w:rsid w:val="007B6497"/>
    <w:rsid w:val="007B6768"/>
    <w:rsid w:val="007B6D27"/>
    <w:rsid w:val="007B78B8"/>
    <w:rsid w:val="007B7981"/>
    <w:rsid w:val="007B7E53"/>
    <w:rsid w:val="007B7E87"/>
    <w:rsid w:val="007B7EFA"/>
    <w:rsid w:val="007C043B"/>
    <w:rsid w:val="007C0450"/>
    <w:rsid w:val="007C049D"/>
    <w:rsid w:val="007C079A"/>
    <w:rsid w:val="007C0A1A"/>
    <w:rsid w:val="007C0EBC"/>
    <w:rsid w:val="007C0EE1"/>
    <w:rsid w:val="007C17F1"/>
    <w:rsid w:val="007C1A38"/>
    <w:rsid w:val="007C1B17"/>
    <w:rsid w:val="007C1E56"/>
    <w:rsid w:val="007C247E"/>
    <w:rsid w:val="007C2B3E"/>
    <w:rsid w:val="007C2BF5"/>
    <w:rsid w:val="007C2F6B"/>
    <w:rsid w:val="007C33E1"/>
    <w:rsid w:val="007C33F0"/>
    <w:rsid w:val="007C3A00"/>
    <w:rsid w:val="007C3E61"/>
    <w:rsid w:val="007C482A"/>
    <w:rsid w:val="007C4E2A"/>
    <w:rsid w:val="007C4F96"/>
    <w:rsid w:val="007C5113"/>
    <w:rsid w:val="007C524B"/>
    <w:rsid w:val="007C558F"/>
    <w:rsid w:val="007C59F8"/>
    <w:rsid w:val="007C5F59"/>
    <w:rsid w:val="007C6701"/>
    <w:rsid w:val="007C6EC8"/>
    <w:rsid w:val="007C70A4"/>
    <w:rsid w:val="007C7983"/>
    <w:rsid w:val="007C7B7C"/>
    <w:rsid w:val="007C7F0C"/>
    <w:rsid w:val="007D0E40"/>
    <w:rsid w:val="007D0FEA"/>
    <w:rsid w:val="007D118E"/>
    <w:rsid w:val="007D128F"/>
    <w:rsid w:val="007D15C1"/>
    <w:rsid w:val="007D18D7"/>
    <w:rsid w:val="007D1A37"/>
    <w:rsid w:val="007D1B68"/>
    <w:rsid w:val="007D1B83"/>
    <w:rsid w:val="007D1F12"/>
    <w:rsid w:val="007D1FD7"/>
    <w:rsid w:val="007D257F"/>
    <w:rsid w:val="007D2E23"/>
    <w:rsid w:val="007D316B"/>
    <w:rsid w:val="007D3A9A"/>
    <w:rsid w:val="007D40AC"/>
    <w:rsid w:val="007D40F1"/>
    <w:rsid w:val="007D428E"/>
    <w:rsid w:val="007D43E9"/>
    <w:rsid w:val="007D46B1"/>
    <w:rsid w:val="007D492C"/>
    <w:rsid w:val="007D4D24"/>
    <w:rsid w:val="007D508C"/>
    <w:rsid w:val="007D55B9"/>
    <w:rsid w:val="007D5759"/>
    <w:rsid w:val="007D5B37"/>
    <w:rsid w:val="007D5C2F"/>
    <w:rsid w:val="007D5F2F"/>
    <w:rsid w:val="007D6253"/>
    <w:rsid w:val="007D656B"/>
    <w:rsid w:val="007D657D"/>
    <w:rsid w:val="007D65E6"/>
    <w:rsid w:val="007D66E6"/>
    <w:rsid w:val="007D6902"/>
    <w:rsid w:val="007D6AE3"/>
    <w:rsid w:val="007D6D16"/>
    <w:rsid w:val="007D6E2A"/>
    <w:rsid w:val="007D71DE"/>
    <w:rsid w:val="007D77B8"/>
    <w:rsid w:val="007E0056"/>
    <w:rsid w:val="007E03A7"/>
    <w:rsid w:val="007E060A"/>
    <w:rsid w:val="007E0B04"/>
    <w:rsid w:val="007E11C6"/>
    <w:rsid w:val="007E15D7"/>
    <w:rsid w:val="007E2B1F"/>
    <w:rsid w:val="007E2E65"/>
    <w:rsid w:val="007E31ED"/>
    <w:rsid w:val="007E343B"/>
    <w:rsid w:val="007E3973"/>
    <w:rsid w:val="007E4217"/>
    <w:rsid w:val="007E428E"/>
    <w:rsid w:val="007E42F5"/>
    <w:rsid w:val="007E4C58"/>
    <w:rsid w:val="007E565F"/>
    <w:rsid w:val="007E572B"/>
    <w:rsid w:val="007E588A"/>
    <w:rsid w:val="007E58E4"/>
    <w:rsid w:val="007E5D4B"/>
    <w:rsid w:val="007E5E3B"/>
    <w:rsid w:val="007E6858"/>
    <w:rsid w:val="007E6913"/>
    <w:rsid w:val="007E6C44"/>
    <w:rsid w:val="007E76AE"/>
    <w:rsid w:val="007E7AB0"/>
    <w:rsid w:val="007E7AED"/>
    <w:rsid w:val="007E7B62"/>
    <w:rsid w:val="007E7CE1"/>
    <w:rsid w:val="007F0B53"/>
    <w:rsid w:val="007F0D15"/>
    <w:rsid w:val="007F0EB2"/>
    <w:rsid w:val="007F12A8"/>
    <w:rsid w:val="007F1367"/>
    <w:rsid w:val="007F17C3"/>
    <w:rsid w:val="007F17EC"/>
    <w:rsid w:val="007F1B68"/>
    <w:rsid w:val="007F1C1B"/>
    <w:rsid w:val="007F210A"/>
    <w:rsid w:val="007F23AA"/>
    <w:rsid w:val="007F3399"/>
    <w:rsid w:val="007F3458"/>
    <w:rsid w:val="007F34BD"/>
    <w:rsid w:val="007F3676"/>
    <w:rsid w:val="007F3838"/>
    <w:rsid w:val="007F3BBC"/>
    <w:rsid w:val="007F4703"/>
    <w:rsid w:val="007F477C"/>
    <w:rsid w:val="007F479E"/>
    <w:rsid w:val="007F4D5F"/>
    <w:rsid w:val="007F4E78"/>
    <w:rsid w:val="007F53A0"/>
    <w:rsid w:val="007F5CEB"/>
    <w:rsid w:val="007F6537"/>
    <w:rsid w:val="007F66DA"/>
    <w:rsid w:val="007F6ACC"/>
    <w:rsid w:val="007F6F1F"/>
    <w:rsid w:val="007F7338"/>
    <w:rsid w:val="007F73C0"/>
    <w:rsid w:val="007F7FB8"/>
    <w:rsid w:val="00801D81"/>
    <w:rsid w:val="00802123"/>
    <w:rsid w:val="0080216F"/>
    <w:rsid w:val="008022CF"/>
    <w:rsid w:val="00802324"/>
    <w:rsid w:val="0080235C"/>
    <w:rsid w:val="00802928"/>
    <w:rsid w:val="00802B6D"/>
    <w:rsid w:val="008032EE"/>
    <w:rsid w:val="008035ED"/>
    <w:rsid w:val="00803944"/>
    <w:rsid w:val="008039A7"/>
    <w:rsid w:val="00803B82"/>
    <w:rsid w:val="00803D5B"/>
    <w:rsid w:val="008048FA"/>
    <w:rsid w:val="00804A25"/>
    <w:rsid w:val="00804BAC"/>
    <w:rsid w:val="00804C96"/>
    <w:rsid w:val="00804D8C"/>
    <w:rsid w:val="00805668"/>
    <w:rsid w:val="00805782"/>
    <w:rsid w:val="00805B83"/>
    <w:rsid w:val="00805DCA"/>
    <w:rsid w:val="0080603E"/>
    <w:rsid w:val="008060AF"/>
    <w:rsid w:val="008068CC"/>
    <w:rsid w:val="00806981"/>
    <w:rsid w:val="00806AA8"/>
    <w:rsid w:val="00806B42"/>
    <w:rsid w:val="0080707A"/>
    <w:rsid w:val="00807ACE"/>
    <w:rsid w:val="008100D8"/>
    <w:rsid w:val="008105A9"/>
    <w:rsid w:val="00810BEC"/>
    <w:rsid w:val="00810E69"/>
    <w:rsid w:val="0081108A"/>
    <w:rsid w:val="008115C9"/>
    <w:rsid w:val="0081197B"/>
    <w:rsid w:val="00811AE7"/>
    <w:rsid w:val="008124ED"/>
    <w:rsid w:val="008127C6"/>
    <w:rsid w:val="0081295B"/>
    <w:rsid w:val="00812C46"/>
    <w:rsid w:val="008131D0"/>
    <w:rsid w:val="00813A7E"/>
    <w:rsid w:val="008140CD"/>
    <w:rsid w:val="00814391"/>
    <w:rsid w:val="00814497"/>
    <w:rsid w:val="00814FED"/>
    <w:rsid w:val="008154B3"/>
    <w:rsid w:val="00815579"/>
    <w:rsid w:val="00815C62"/>
    <w:rsid w:val="0081672D"/>
    <w:rsid w:val="00816DE6"/>
    <w:rsid w:val="00817245"/>
    <w:rsid w:val="00817459"/>
    <w:rsid w:val="008174C4"/>
    <w:rsid w:val="008174EE"/>
    <w:rsid w:val="00817E5D"/>
    <w:rsid w:val="00817FB6"/>
    <w:rsid w:val="00820089"/>
    <w:rsid w:val="008202CF"/>
    <w:rsid w:val="00820896"/>
    <w:rsid w:val="00820A33"/>
    <w:rsid w:val="00820BDA"/>
    <w:rsid w:val="00820DF0"/>
    <w:rsid w:val="0082174D"/>
    <w:rsid w:val="008217DE"/>
    <w:rsid w:val="00821DDF"/>
    <w:rsid w:val="0082300F"/>
    <w:rsid w:val="0082327E"/>
    <w:rsid w:val="008234FD"/>
    <w:rsid w:val="00823925"/>
    <w:rsid w:val="00823DA3"/>
    <w:rsid w:val="00824EB5"/>
    <w:rsid w:val="00825AED"/>
    <w:rsid w:val="00825C19"/>
    <w:rsid w:val="00825DED"/>
    <w:rsid w:val="00825DEF"/>
    <w:rsid w:val="00826013"/>
    <w:rsid w:val="008260EB"/>
    <w:rsid w:val="0082621A"/>
    <w:rsid w:val="008263BE"/>
    <w:rsid w:val="008266BE"/>
    <w:rsid w:val="00826893"/>
    <w:rsid w:val="00826DBF"/>
    <w:rsid w:val="00826DE8"/>
    <w:rsid w:val="00827050"/>
    <w:rsid w:val="00827110"/>
    <w:rsid w:val="00827A85"/>
    <w:rsid w:val="00827C0A"/>
    <w:rsid w:val="00827C54"/>
    <w:rsid w:val="00827F99"/>
    <w:rsid w:val="0083049D"/>
    <w:rsid w:val="00830539"/>
    <w:rsid w:val="00830708"/>
    <w:rsid w:val="00830772"/>
    <w:rsid w:val="00830A68"/>
    <w:rsid w:val="00830AD5"/>
    <w:rsid w:val="0083115D"/>
    <w:rsid w:val="008311B1"/>
    <w:rsid w:val="008311DB"/>
    <w:rsid w:val="008314A9"/>
    <w:rsid w:val="0083150C"/>
    <w:rsid w:val="00831638"/>
    <w:rsid w:val="00832B45"/>
    <w:rsid w:val="00832BB8"/>
    <w:rsid w:val="00832D02"/>
    <w:rsid w:val="00833B46"/>
    <w:rsid w:val="00833C45"/>
    <w:rsid w:val="00833CDF"/>
    <w:rsid w:val="00833EC5"/>
    <w:rsid w:val="00835017"/>
    <w:rsid w:val="008350B5"/>
    <w:rsid w:val="0083515B"/>
    <w:rsid w:val="008352DE"/>
    <w:rsid w:val="008353B5"/>
    <w:rsid w:val="00835ACE"/>
    <w:rsid w:val="00836363"/>
    <w:rsid w:val="008364CD"/>
    <w:rsid w:val="008366FE"/>
    <w:rsid w:val="00836781"/>
    <w:rsid w:val="0083687F"/>
    <w:rsid w:val="00836CE5"/>
    <w:rsid w:val="0083772C"/>
    <w:rsid w:val="00837968"/>
    <w:rsid w:val="00837B2C"/>
    <w:rsid w:val="00840B76"/>
    <w:rsid w:val="008410DF"/>
    <w:rsid w:val="008410E2"/>
    <w:rsid w:val="008413A8"/>
    <w:rsid w:val="00841464"/>
    <w:rsid w:val="00841964"/>
    <w:rsid w:val="00841D5A"/>
    <w:rsid w:val="00842209"/>
    <w:rsid w:val="008424FB"/>
    <w:rsid w:val="00842866"/>
    <w:rsid w:val="00842D9F"/>
    <w:rsid w:val="00842DFF"/>
    <w:rsid w:val="008435BD"/>
    <w:rsid w:val="0084422F"/>
    <w:rsid w:val="008442B9"/>
    <w:rsid w:val="00844418"/>
    <w:rsid w:val="00844895"/>
    <w:rsid w:val="0084495C"/>
    <w:rsid w:val="0084499B"/>
    <w:rsid w:val="00844B22"/>
    <w:rsid w:val="00844ED4"/>
    <w:rsid w:val="008454BD"/>
    <w:rsid w:val="00845B15"/>
    <w:rsid w:val="00846366"/>
    <w:rsid w:val="00846664"/>
    <w:rsid w:val="008467B6"/>
    <w:rsid w:val="00846BC7"/>
    <w:rsid w:val="00846C25"/>
    <w:rsid w:val="00847735"/>
    <w:rsid w:val="008504BA"/>
    <w:rsid w:val="00850769"/>
    <w:rsid w:val="008507E7"/>
    <w:rsid w:val="0085092F"/>
    <w:rsid w:val="00850C9E"/>
    <w:rsid w:val="008511B3"/>
    <w:rsid w:val="008511EE"/>
    <w:rsid w:val="00851514"/>
    <w:rsid w:val="008519AA"/>
    <w:rsid w:val="00851B5A"/>
    <w:rsid w:val="00851C38"/>
    <w:rsid w:val="00851C48"/>
    <w:rsid w:val="00851DB5"/>
    <w:rsid w:val="00852624"/>
    <w:rsid w:val="0085289D"/>
    <w:rsid w:val="00852DD1"/>
    <w:rsid w:val="00853008"/>
    <w:rsid w:val="008530E9"/>
    <w:rsid w:val="0085343E"/>
    <w:rsid w:val="008539D3"/>
    <w:rsid w:val="00853A28"/>
    <w:rsid w:val="00853AE5"/>
    <w:rsid w:val="00853CEA"/>
    <w:rsid w:val="00854122"/>
    <w:rsid w:val="008543BB"/>
    <w:rsid w:val="00854DE3"/>
    <w:rsid w:val="008552C6"/>
    <w:rsid w:val="008552F2"/>
    <w:rsid w:val="008556FC"/>
    <w:rsid w:val="008559F3"/>
    <w:rsid w:val="008560CB"/>
    <w:rsid w:val="00856309"/>
    <w:rsid w:val="0085697C"/>
    <w:rsid w:val="00857530"/>
    <w:rsid w:val="008575D3"/>
    <w:rsid w:val="00857690"/>
    <w:rsid w:val="00857C91"/>
    <w:rsid w:val="00857E23"/>
    <w:rsid w:val="00860078"/>
    <w:rsid w:val="008603DB"/>
    <w:rsid w:val="00860551"/>
    <w:rsid w:val="00860736"/>
    <w:rsid w:val="008610B8"/>
    <w:rsid w:val="008611C0"/>
    <w:rsid w:val="00861C3C"/>
    <w:rsid w:val="008620DC"/>
    <w:rsid w:val="008621DC"/>
    <w:rsid w:val="00862217"/>
    <w:rsid w:val="008622C5"/>
    <w:rsid w:val="0086292C"/>
    <w:rsid w:val="00862E0E"/>
    <w:rsid w:val="00862E57"/>
    <w:rsid w:val="0086363D"/>
    <w:rsid w:val="008637E6"/>
    <w:rsid w:val="00863B6D"/>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A95"/>
    <w:rsid w:val="00867F17"/>
    <w:rsid w:val="008704C0"/>
    <w:rsid w:val="00870965"/>
    <w:rsid w:val="008710EC"/>
    <w:rsid w:val="00871184"/>
    <w:rsid w:val="00871431"/>
    <w:rsid w:val="00871BBE"/>
    <w:rsid w:val="00871D17"/>
    <w:rsid w:val="0087242F"/>
    <w:rsid w:val="00872528"/>
    <w:rsid w:val="00872591"/>
    <w:rsid w:val="008728EE"/>
    <w:rsid w:val="00872965"/>
    <w:rsid w:val="008729CB"/>
    <w:rsid w:val="00872BA1"/>
    <w:rsid w:val="00872C70"/>
    <w:rsid w:val="00872DBF"/>
    <w:rsid w:val="0087338C"/>
    <w:rsid w:val="00873AA8"/>
    <w:rsid w:val="00873AE8"/>
    <w:rsid w:val="00873AED"/>
    <w:rsid w:val="00873B19"/>
    <w:rsid w:val="008743A9"/>
    <w:rsid w:val="008744FB"/>
    <w:rsid w:val="008746CF"/>
    <w:rsid w:val="00874BE6"/>
    <w:rsid w:val="008756D6"/>
    <w:rsid w:val="008759BB"/>
    <w:rsid w:val="00875AA3"/>
    <w:rsid w:val="00876FB7"/>
    <w:rsid w:val="008770EB"/>
    <w:rsid w:val="008773AF"/>
    <w:rsid w:val="008773E3"/>
    <w:rsid w:val="00877532"/>
    <w:rsid w:val="00877D3A"/>
    <w:rsid w:val="00877EDE"/>
    <w:rsid w:val="00880044"/>
    <w:rsid w:val="00880056"/>
    <w:rsid w:val="00880185"/>
    <w:rsid w:val="00880803"/>
    <w:rsid w:val="008809A1"/>
    <w:rsid w:val="00880EBB"/>
    <w:rsid w:val="0088160D"/>
    <w:rsid w:val="00881724"/>
    <w:rsid w:val="00881789"/>
    <w:rsid w:val="008817F5"/>
    <w:rsid w:val="00881D2A"/>
    <w:rsid w:val="008823AE"/>
    <w:rsid w:val="00882620"/>
    <w:rsid w:val="008826BF"/>
    <w:rsid w:val="00882AE6"/>
    <w:rsid w:val="0088331A"/>
    <w:rsid w:val="00883501"/>
    <w:rsid w:val="008845AF"/>
    <w:rsid w:val="0088483A"/>
    <w:rsid w:val="00884843"/>
    <w:rsid w:val="00884A31"/>
    <w:rsid w:val="00884D0C"/>
    <w:rsid w:val="00884E43"/>
    <w:rsid w:val="00885081"/>
    <w:rsid w:val="008854CE"/>
    <w:rsid w:val="00885914"/>
    <w:rsid w:val="00885C26"/>
    <w:rsid w:val="00885D26"/>
    <w:rsid w:val="008860F2"/>
    <w:rsid w:val="00886207"/>
    <w:rsid w:val="00886292"/>
    <w:rsid w:val="008864B9"/>
    <w:rsid w:val="00886690"/>
    <w:rsid w:val="008873FE"/>
    <w:rsid w:val="00887423"/>
    <w:rsid w:val="0088748D"/>
    <w:rsid w:val="00887490"/>
    <w:rsid w:val="00887498"/>
    <w:rsid w:val="0089039B"/>
    <w:rsid w:val="00890512"/>
    <w:rsid w:val="00890994"/>
    <w:rsid w:val="00890E9D"/>
    <w:rsid w:val="00891BF4"/>
    <w:rsid w:val="0089202F"/>
    <w:rsid w:val="0089297D"/>
    <w:rsid w:val="00892D98"/>
    <w:rsid w:val="00893607"/>
    <w:rsid w:val="0089363B"/>
    <w:rsid w:val="00893E5E"/>
    <w:rsid w:val="00893FC8"/>
    <w:rsid w:val="00893FEA"/>
    <w:rsid w:val="008953DC"/>
    <w:rsid w:val="00895518"/>
    <w:rsid w:val="00895600"/>
    <w:rsid w:val="00895CB5"/>
    <w:rsid w:val="00895DBC"/>
    <w:rsid w:val="00895F59"/>
    <w:rsid w:val="00896291"/>
    <w:rsid w:val="0089631D"/>
    <w:rsid w:val="00896553"/>
    <w:rsid w:val="00896748"/>
    <w:rsid w:val="00896AFF"/>
    <w:rsid w:val="008973EC"/>
    <w:rsid w:val="008973F9"/>
    <w:rsid w:val="008976BA"/>
    <w:rsid w:val="008976C6"/>
    <w:rsid w:val="00897A6D"/>
    <w:rsid w:val="00897FCB"/>
    <w:rsid w:val="008A039C"/>
    <w:rsid w:val="008A08E2"/>
    <w:rsid w:val="008A0AFF"/>
    <w:rsid w:val="008A0B25"/>
    <w:rsid w:val="008A17E1"/>
    <w:rsid w:val="008A17E9"/>
    <w:rsid w:val="008A1874"/>
    <w:rsid w:val="008A1880"/>
    <w:rsid w:val="008A18FA"/>
    <w:rsid w:val="008A1D04"/>
    <w:rsid w:val="008A2662"/>
    <w:rsid w:val="008A2C5C"/>
    <w:rsid w:val="008A307E"/>
    <w:rsid w:val="008A3252"/>
    <w:rsid w:val="008A394D"/>
    <w:rsid w:val="008A3A19"/>
    <w:rsid w:val="008A442F"/>
    <w:rsid w:val="008A4556"/>
    <w:rsid w:val="008A4723"/>
    <w:rsid w:val="008A4B02"/>
    <w:rsid w:val="008A55C0"/>
    <w:rsid w:val="008A57FD"/>
    <w:rsid w:val="008A5FB1"/>
    <w:rsid w:val="008A6025"/>
    <w:rsid w:val="008A66A4"/>
    <w:rsid w:val="008A6B2C"/>
    <w:rsid w:val="008A6E14"/>
    <w:rsid w:val="008A713F"/>
    <w:rsid w:val="008A770F"/>
    <w:rsid w:val="008A78E8"/>
    <w:rsid w:val="008A7D15"/>
    <w:rsid w:val="008B00F2"/>
    <w:rsid w:val="008B0670"/>
    <w:rsid w:val="008B0887"/>
    <w:rsid w:val="008B0ABA"/>
    <w:rsid w:val="008B0D2E"/>
    <w:rsid w:val="008B0D96"/>
    <w:rsid w:val="008B0FC6"/>
    <w:rsid w:val="008B12E3"/>
    <w:rsid w:val="008B1588"/>
    <w:rsid w:val="008B1688"/>
    <w:rsid w:val="008B1ACB"/>
    <w:rsid w:val="008B1C86"/>
    <w:rsid w:val="008B1E3B"/>
    <w:rsid w:val="008B24D9"/>
    <w:rsid w:val="008B2537"/>
    <w:rsid w:val="008B2593"/>
    <w:rsid w:val="008B2C7D"/>
    <w:rsid w:val="008B2FD6"/>
    <w:rsid w:val="008B3616"/>
    <w:rsid w:val="008B3754"/>
    <w:rsid w:val="008B3B40"/>
    <w:rsid w:val="008B3CB5"/>
    <w:rsid w:val="008B5035"/>
    <w:rsid w:val="008B50C4"/>
    <w:rsid w:val="008B5148"/>
    <w:rsid w:val="008B5173"/>
    <w:rsid w:val="008B580A"/>
    <w:rsid w:val="008B5CFD"/>
    <w:rsid w:val="008B5E27"/>
    <w:rsid w:val="008B6332"/>
    <w:rsid w:val="008B67DB"/>
    <w:rsid w:val="008B6866"/>
    <w:rsid w:val="008B6A47"/>
    <w:rsid w:val="008B6D8E"/>
    <w:rsid w:val="008B7BB5"/>
    <w:rsid w:val="008C0618"/>
    <w:rsid w:val="008C0794"/>
    <w:rsid w:val="008C16BA"/>
    <w:rsid w:val="008C21B3"/>
    <w:rsid w:val="008C2B16"/>
    <w:rsid w:val="008C2B99"/>
    <w:rsid w:val="008C2E6A"/>
    <w:rsid w:val="008C2E82"/>
    <w:rsid w:val="008C3149"/>
    <w:rsid w:val="008C38D9"/>
    <w:rsid w:val="008C3B36"/>
    <w:rsid w:val="008C4160"/>
    <w:rsid w:val="008C437C"/>
    <w:rsid w:val="008C45EA"/>
    <w:rsid w:val="008C4B57"/>
    <w:rsid w:val="008C4C77"/>
    <w:rsid w:val="008C5017"/>
    <w:rsid w:val="008C513F"/>
    <w:rsid w:val="008C614A"/>
    <w:rsid w:val="008C6288"/>
    <w:rsid w:val="008C665C"/>
    <w:rsid w:val="008C680C"/>
    <w:rsid w:val="008C6822"/>
    <w:rsid w:val="008C71AF"/>
    <w:rsid w:val="008C73CA"/>
    <w:rsid w:val="008C74F9"/>
    <w:rsid w:val="008C7850"/>
    <w:rsid w:val="008C7B57"/>
    <w:rsid w:val="008C7E99"/>
    <w:rsid w:val="008C7FD6"/>
    <w:rsid w:val="008D02BB"/>
    <w:rsid w:val="008D0660"/>
    <w:rsid w:val="008D0977"/>
    <w:rsid w:val="008D09C5"/>
    <w:rsid w:val="008D0CEC"/>
    <w:rsid w:val="008D13E9"/>
    <w:rsid w:val="008D158D"/>
    <w:rsid w:val="008D1D35"/>
    <w:rsid w:val="008D2330"/>
    <w:rsid w:val="008D2D1E"/>
    <w:rsid w:val="008D307D"/>
    <w:rsid w:val="008D3CFC"/>
    <w:rsid w:val="008D3EF5"/>
    <w:rsid w:val="008D467B"/>
    <w:rsid w:val="008D4A5E"/>
    <w:rsid w:val="008D4D14"/>
    <w:rsid w:val="008D4EBB"/>
    <w:rsid w:val="008D546A"/>
    <w:rsid w:val="008D569E"/>
    <w:rsid w:val="008D5AEE"/>
    <w:rsid w:val="008D5B55"/>
    <w:rsid w:val="008D5DEC"/>
    <w:rsid w:val="008D5F20"/>
    <w:rsid w:val="008D631C"/>
    <w:rsid w:val="008D6587"/>
    <w:rsid w:val="008D65DD"/>
    <w:rsid w:val="008D6ADE"/>
    <w:rsid w:val="008D6F4D"/>
    <w:rsid w:val="008D7761"/>
    <w:rsid w:val="008D7930"/>
    <w:rsid w:val="008E0123"/>
    <w:rsid w:val="008E0545"/>
    <w:rsid w:val="008E0742"/>
    <w:rsid w:val="008E077C"/>
    <w:rsid w:val="008E07CE"/>
    <w:rsid w:val="008E082A"/>
    <w:rsid w:val="008E0B61"/>
    <w:rsid w:val="008E0F71"/>
    <w:rsid w:val="008E135E"/>
    <w:rsid w:val="008E1ABB"/>
    <w:rsid w:val="008E2461"/>
    <w:rsid w:val="008E2F95"/>
    <w:rsid w:val="008E3073"/>
    <w:rsid w:val="008E3195"/>
    <w:rsid w:val="008E3366"/>
    <w:rsid w:val="008E3AB3"/>
    <w:rsid w:val="008E3DAD"/>
    <w:rsid w:val="008E4534"/>
    <w:rsid w:val="008E460A"/>
    <w:rsid w:val="008E4642"/>
    <w:rsid w:val="008E46DB"/>
    <w:rsid w:val="008E5089"/>
    <w:rsid w:val="008E53D7"/>
    <w:rsid w:val="008E54D0"/>
    <w:rsid w:val="008E5D9F"/>
    <w:rsid w:val="008E5F0F"/>
    <w:rsid w:val="008E695A"/>
    <w:rsid w:val="008E6B13"/>
    <w:rsid w:val="008E6B6C"/>
    <w:rsid w:val="008E70D7"/>
    <w:rsid w:val="008E732D"/>
    <w:rsid w:val="008E744D"/>
    <w:rsid w:val="008E7558"/>
    <w:rsid w:val="008E75ED"/>
    <w:rsid w:val="008E78C1"/>
    <w:rsid w:val="008F001D"/>
    <w:rsid w:val="008F013D"/>
    <w:rsid w:val="008F0A59"/>
    <w:rsid w:val="008F0D47"/>
    <w:rsid w:val="008F0D7D"/>
    <w:rsid w:val="008F1001"/>
    <w:rsid w:val="008F1023"/>
    <w:rsid w:val="008F121F"/>
    <w:rsid w:val="008F181C"/>
    <w:rsid w:val="008F1EA3"/>
    <w:rsid w:val="008F21C8"/>
    <w:rsid w:val="008F2305"/>
    <w:rsid w:val="008F248E"/>
    <w:rsid w:val="008F294F"/>
    <w:rsid w:val="008F2D09"/>
    <w:rsid w:val="008F325A"/>
    <w:rsid w:val="008F35E2"/>
    <w:rsid w:val="008F4F82"/>
    <w:rsid w:val="008F5259"/>
    <w:rsid w:val="008F6087"/>
    <w:rsid w:val="008F6980"/>
    <w:rsid w:val="008F6B0D"/>
    <w:rsid w:val="008F6C04"/>
    <w:rsid w:val="008F6C87"/>
    <w:rsid w:val="008F70AB"/>
    <w:rsid w:val="008F73B1"/>
    <w:rsid w:val="008F7E71"/>
    <w:rsid w:val="00900128"/>
    <w:rsid w:val="009003D3"/>
    <w:rsid w:val="00900473"/>
    <w:rsid w:val="009007FD"/>
    <w:rsid w:val="00900B7F"/>
    <w:rsid w:val="00900E08"/>
    <w:rsid w:val="0090119D"/>
    <w:rsid w:val="00901B3A"/>
    <w:rsid w:val="00901C01"/>
    <w:rsid w:val="0090228C"/>
    <w:rsid w:val="00902C04"/>
    <w:rsid w:val="00902C46"/>
    <w:rsid w:val="00902F32"/>
    <w:rsid w:val="0090311C"/>
    <w:rsid w:val="00903257"/>
    <w:rsid w:val="00903397"/>
    <w:rsid w:val="00903482"/>
    <w:rsid w:val="00903AB9"/>
    <w:rsid w:val="00903BF5"/>
    <w:rsid w:val="00903D26"/>
    <w:rsid w:val="0090419B"/>
    <w:rsid w:val="009041A3"/>
    <w:rsid w:val="0090482D"/>
    <w:rsid w:val="00904A3E"/>
    <w:rsid w:val="00904A66"/>
    <w:rsid w:val="00904EF0"/>
    <w:rsid w:val="009054B5"/>
    <w:rsid w:val="00905581"/>
    <w:rsid w:val="00905B6F"/>
    <w:rsid w:val="00905DE8"/>
    <w:rsid w:val="00905E20"/>
    <w:rsid w:val="00906EC3"/>
    <w:rsid w:val="00906F21"/>
    <w:rsid w:val="00906FA0"/>
    <w:rsid w:val="00906FC9"/>
    <w:rsid w:val="0090706B"/>
    <w:rsid w:val="009072A4"/>
    <w:rsid w:val="0090733E"/>
    <w:rsid w:val="00907F66"/>
    <w:rsid w:val="00907F9C"/>
    <w:rsid w:val="009103BE"/>
    <w:rsid w:val="00910604"/>
    <w:rsid w:val="00910B61"/>
    <w:rsid w:val="0091151B"/>
    <w:rsid w:val="009117EF"/>
    <w:rsid w:val="00912C65"/>
    <w:rsid w:val="0091332D"/>
    <w:rsid w:val="00913E62"/>
    <w:rsid w:val="00914420"/>
    <w:rsid w:val="00914623"/>
    <w:rsid w:val="00914BDD"/>
    <w:rsid w:val="00914CD4"/>
    <w:rsid w:val="00914CF4"/>
    <w:rsid w:val="00914D68"/>
    <w:rsid w:val="00915022"/>
    <w:rsid w:val="0091537A"/>
    <w:rsid w:val="00915861"/>
    <w:rsid w:val="00915B24"/>
    <w:rsid w:val="00916A0C"/>
    <w:rsid w:val="00916CC2"/>
    <w:rsid w:val="009175F0"/>
    <w:rsid w:val="009178EE"/>
    <w:rsid w:val="009179AA"/>
    <w:rsid w:val="0092011C"/>
    <w:rsid w:val="00920582"/>
    <w:rsid w:val="00920BE6"/>
    <w:rsid w:val="00920CB1"/>
    <w:rsid w:val="00920D68"/>
    <w:rsid w:val="0092144E"/>
    <w:rsid w:val="009218C6"/>
    <w:rsid w:val="00921A7C"/>
    <w:rsid w:val="00921E78"/>
    <w:rsid w:val="00922004"/>
    <w:rsid w:val="0092260F"/>
    <w:rsid w:val="0092282F"/>
    <w:rsid w:val="00922CD1"/>
    <w:rsid w:val="00923307"/>
    <w:rsid w:val="00923A67"/>
    <w:rsid w:val="00923C50"/>
    <w:rsid w:val="00923FDD"/>
    <w:rsid w:val="00924123"/>
    <w:rsid w:val="0092421D"/>
    <w:rsid w:val="00924A4C"/>
    <w:rsid w:val="00924A60"/>
    <w:rsid w:val="00925189"/>
    <w:rsid w:val="00925403"/>
    <w:rsid w:val="00925919"/>
    <w:rsid w:val="00925A20"/>
    <w:rsid w:val="00925AC8"/>
    <w:rsid w:val="00925AFD"/>
    <w:rsid w:val="00925B8A"/>
    <w:rsid w:val="00925F69"/>
    <w:rsid w:val="00926AF8"/>
    <w:rsid w:val="00926DCA"/>
    <w:rsid w:val="00926F68"/>
    <w:rsid w:val="00927964"/>
    <w:rsid w:val="00927D87"/>
    <w:rsid w:val="00927D90"/>
    <w:rsid w:val="00930493"/>
    <w:rsid w:val="00930A55"/>
    <w:rsid w:val="00931284"/>
    <w:rsid w:val="00931BFC"/>
    <w:rsid w:val="00932063"/>
    <w:rsid w:val="009321EB"/>
    <w:rsid w:val="009326D1"/>
    <w:rsid w:val="00932978"/>
    <w:rsid w:val="009331BD"/>
    <w:rsid w:val="009333B1"/>
    <w:rsid w:val="0093341A"/>
    <w:rsid w:val="00934173"/>
    <w:rsid w:val="00934216"/>
    <w:rsid w:val="00934588"/>
    <w:rsid w:val="0093473D"/>
    <w:rsid w:val="009347D0"/>
    <w:rsid w:val="009348DE"/>
    <w:rsid w:val="0093493F"/>
    <w:rsid w:val="00934C7C"/>
    <w:rsid w:val="0093504A"/>
    <w:rsid w:val="0093515C"/>
    <w:rsid w:val="00935166"/>
    <w:rsid w:val="0093537E"/>
    <w:rsid w:val="00935414"/>
    <w:rsid w:val="009361F0"/>
    <w:rsid w:val="00936492"/>
    <w:rsid w:val="0093690A"/>
    <w:rsid w:val="00936973"/>
    <w:rsid w:val="00936F35"/>
    <w:rsid w:val="009372B9"/>
    <w:rsid w:val="00937522"/>
    <w:rsid w:val="009379DD"/>
    <w:rsid w:val="00937E05"/>
    <w:rsid w:val="00937E64"/>
    <w:rsid w:val="009403DC"/>
    <w:rsid w:val="009403DE"/>
    <w:rsid w:val="009403EA"/>
    <w:rsid w:val="009403F5"/>
    <w:rsid w:val="00940E14"/>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11A"/>
    <w:rsid w:val="00945A6F"/>
    <w:rsid w:val="00945DF1"/>
    <w:rsid w:val="00945FC0"/>
    <w:rsid w:val="00946283"/>
    <w:rsid w:val="009463E3"/>
    <w:rsid w:val="009463F0"/>
    <w:rsid w:val="00946496"/>
    <w:rsid w:val="00946E35"/>
    <w:rsid w:val="00946F6C"/>
    <w:rsid w:val="00946F85"/>
    <w:rsid w:val="0094714B"/>
    <w:rsid w:val="0094731A"/>
    <w:rsid w:val="009503AE"/>
    <w:rsid w:val="00950578"/>
    <w:rsid w:val="0095058B"/>
    <w:rsid w:val="009505DE"/>
    <w:rsid w:val="00950CA4"/>
    <w:rsid w:val="00951C7A"/>
    <w:rsid w:val="00952340"/>
    <w:rsid w:val="009524BB"/>
    <w:rsid w:val="00952574"/>
    <w:rsid w:val="009525D4"/>
    <w:rsid w:val="00952887"/>
    <w:rsid w:val="00952ECD"/>
    <w:rsid w:val="009531CB"/>
    <w:rsid w:val="0095343E"/>
    <w:rsid w:val="00953533"/>
    <w:rsid w:val="00953752"/>
    <w:rsid w:val="00953980"/>
    <w:rsid w:val="00953E6D"/>
    <w:rsid w:val="00953F54"/>
    <w:rsid w:val="0095463B"/>
    <w:rsid w:val="0095470D"/>
    <w:rsid w:val="009547E0"/>
    <w:rsid w:val="009547FE"/>
    <w:rsid w:val="0095487C"/>
    <w:rsid w:val="00954942"/>
    <w:rsid w:val="00954A4A"/>
    <w:rsid w:val="00954AEA"/>
    <w:rsid w:val="00954B46"/>
    <w:rsid w:val="00954BC6"/>
    <w:rsid w:val="00954DB0"/>
    <w:rsid w:val="0095513C"/>
    <w:rsid w:val="009553E9"/>
    <w:rsid w:val="009553F1"/>
    <w:rsid w:val="009555F4"/>
    <w:rsid w:val="0095624A"/>
    <w:rsid w:val="00956602"/>
    <w:rsid w:val="00956E66"/>
    <w:rsid w:val="00957C94"/>
    <w:rsid w:val="00957E8E"/>
    <w:rsid w:val="00960116"/>
    <w:rsid w:val="00960AE3"/>
    <w:rsid w:val="00960CA0"/>
    <w:rsid w:val="00960F45"/>
    <w:rsid w:val="00961125"/>
    <w:rsid w:val="009616BE"/>
    <w:rsid w:val="00961BD5"/>
    <w:rsid w:val="00961BE4"/>
    <w:rsid w:val="00961CDC"/>
    <w:rsid w:val="00961D00"/>
    <w:rsid w:val="00961E3C"/>
    <w:rsid w:val="00961F11"/>
    <w:rsid w:val="00962189"/>
    <w:rsid w:val="009622E0"/>
    <w:rsid w:val="0096256F"/>
    <w:rsid w:val="00962831"/>
    <w:rsid w:val="00962CA5"/>
    <w:rsid w:val="00962D15"/>
    <w:rsid w:val="00962E4E"/>
    <w:rsid w:val="00963323"/>
    <w:rsid w:val="00963399"/>
    <w:rsid w:val="009637CF"/>
    <w:rsid w:val="0096399F"/>
    <w:rsid w:val="00963C4E"/>
    <w:rsid w:val="00964623"/>
    <w:rsid w:val="00964919"/>
    <w:rsid w:val="009649AE"/>
    <w:rsid w:val="00964C63"/>
    <w:rsid w:val="009651A1"/>
    <w:rsid w:val="009652EB"/>
    <w:rsid w:val="0096548A"/>
    <w:rsid w:val="009654E2"/>
    <w:rsid w:val="00965571"/>
    <w:rsid w:val="009657C5"/>
    <w:rsid w:val="009657E3"/>
    <w:rsid w:val="00965C78"/>
    <w:rsid w:val="00965D95"/>
    <w:rsid w:val="00966AE3"/>
    <w:rsid w:val="009673D0"/>
    <w:rsid w:val="009701D0"/>
    <w:rsid w:val="00970344"/>
    <w:rsid w:val="00970398"/>
    <w:rsid w:val="009708E1"/>
    <w:rsid w:val="00970A4D"/>
    <w:rsid w:val="00970F31"/>
    <w:rsid w:val="00971893"/>
    <w:rsid w:val="00971944"/>
    <w:rsid w:val="009722DF"/>
    <w:rsid w:val="00972516"/>
    <w:rsid w:val="00972C7A"/>
    <w:rsid w:val="00973338"/>
    <w:rsid w:val="00973923"/>
    <w:rsid w:val="00973CF1"/>
    <w:rsid w:val="00973E52"/>
    <w:rsid w:val="00974026"/>
    <w:rsid w:val="00974646"/>
    <w:rsid w:val="00974AEC"/>
    <w:rsid w:val="00974B6A"/>
    <w:rsid w:val="00974D9A"/>
    <w:rsid w:val="00974E97"/>
    <w:rsid w:val="00975309"/>
    <w:rsid w:val="00975764"/>
    <w:rsid w:val="009758CE"/>
    <w:rsid w:val="009759E5"/>
    <w:rsid w:val="009760A6"/>
    <w:rsid w:val="00976556"/>
    <w:rsid w:val="009766FC"/>
    <w:rsid w:val="00976DD9"/>
    <w:rsid w:val="0097748A"/>
    <w:rsid w:val="0097786D"/>
    <w:rsid w:val="00977C5F"/>
    <w:rsid w:val="00980997"/>
    <w:rsid w:val="00981160"/>
    <w:rsid w:val="0098117F"/>
    <w:rsid w:val="0098161B"/>
    <w:rsid w:val="00981C08"/>
    <w:rsid w:val="00981C73"/>
    <w:rsid w:val="00982561"/>
    <w:rsid w:val="00982977"/>
    <w:rsid w:val="0098367F"/>
    <w:rsid w:val="00983B87"/>
    <w:rsid w:val="0098467D"/>
    <w:rsid w:val="0098486E"/>
    <w:rsid w:val="00984CBC"/>
    <w:rsid w:val="00984DC3"/>
    <w:rsid w:val="00985910"/>
    <w:rsid w:val="00985A0C"/>
    <w:rsid w:val="00985CA5"/>
    <w:rsid w:val="00985F65"/>
    <w:rsid w:val="00986783"/>
    <w:rsid w:val="00986B33"/>
    <w:rsid w:val="00987224"/>
    <w:rsid w:val="0098724F"/>
    <w:rsid w:val="009873FC"/>
    <w:rsid w:val="00987571"/>
    <w:rsid w:val="0098799C"/>
    <w:rsid w:val="00987C1F"/>
    <w:rsid w:val="009901C2"/>
    <w:rsid w:val="00990262"/>
    <w:rsid w:val="00990F26"/>
    <w:rsid w:val="0099108D"/>
    <w:rsid w:val="00991AEF"/>
    <w:rsid w:val="00991ED2"/>
    <w:rsid w:val="00991F5F"/>
    <w:rsid w:val="009921B8"/>
    <w:rsid w:val="0099303D"/>
    <w:rsid w:val="00993988"/>
    <w:rsid w:val="00993BA1"/>
    <w:rsid w:val="00993BB9"/>
    <w:rsid w:val="009942DB"/>
    <w:rsid w:val="00994376"/>
    <w:rsid w:val="00994973"/>
    <w:rsid w:val="00994E50"/>
    <w:rsid w:val="00995578"/>
    <w:rsid w:val="00995632"/>
    <w:rsid w:val="009958D7"/>
    <w:rsid w:val="00995AD1"/>
    <w:rsid w:val="009966FD"/>
    <w:rsid w:val="0099689F"/>
    <w:rsid w:val="00996A6E"/>
    <w:rsid w:val="0099712C"/>
    <w:rsid w:val="00997474"/>
    <w:rsid w:val="00997731"/>
    <w:rsid w:val="009A0295"/>
    <w:rsid w:val="009A035D"/>
    <w:rsid w:val="009A0908"/>
    <w:rsid w:val="009A0A60"/>
    <w:rsid w:val="009A0CB8"/>
    <w:rsid w:val="009A0DAD"/>
    <w:rsid w:val="009A12CA"/>
    <w:rsid w:val="009A1560"/>
    <w:rsid w:val="009A1596"/>
    <w:rsid w:val="009A1672"/>
    <w:rsid w:val="009A1D33"/>
    <w:rsid w:val="009A219A"/>
    <w:rsid w:val="009A2596"/>
    <w:rsid w:val="009A2858"/>
    <w:rsid w:val="009A2D5E"/>
    <w:rsid w:val="009A304F"/>
    <w:rsid w:val="009A326E"/>
    <w:rsid w:val="009A33D5"/>
    <w:rsid w:val="009A3784"/>
    <w:rsid w:val="009A3933"/>
    <w:rsid w:val="009A39AE"/>
    <w:rsid w:val="009A3D75"/>
    <w:rsid w:val="009A3E0D"/>
    <w:rsid w:val="009A42A1"/>
    <w:rsid w:val="009A42F4"/>
    <w:rsid w:val="009A4477"/>
    <w:rsid w:val="009A4927"/>
    <w:rsid w:val="009A4DDE"/>
    <w:rsid w:val="009A4E06"/>
    <w:rsid w:val="009A56AB"/>
    <w:rsid w:val="009A570C"/>
    <w:rsid w:val="009A5DAF"/>
    <w:rsid w:val="009A638D"/>
    <w:rsid w:val="009A6FB9"/>
    <w:rsid w:val="009A71E5"/>
    <w:rsid w:val="009A731D"/>
    <w:rsid w:val="009A77EC"/>
    <w:rsid w:val="009A7871"/>
    <w:rsid w:val="009A799D"/>
    <w:rsid w:val="009B06E4"/>
    <w:rsid w:val="009B0CFD"/>
    <w:rsid w:val="009B0E91"/>
    <w:rsid w:val="009B23AA"/>
    <w:rsid w:val="009B2F41"/>
    <w:rsid w:val="009B352C"/>
    <w:rsid w:val="009B365C"/>
    <w:rsid w:val="009B36A6"/>
    <w:rsid w:val="009B373F"/>
    <w:rsid w:val="009B3D40"/>
    <w:rsid w:val="009B578E"/>
    <w:rsid w:val="009B5BE2"/>
    <w:rsid w:val="009B5DC2"/>
    <w:rsid w:val="009B5EAF"/>
    <w:rsid w:val="009B6386"/>
    <w:rsid w:val="009B6418"/>
    <w:rsid w:val="009B649A"/>
    <w:rsid w:val="009B6B22"/>
    <w:rsid w:val="009B6C0F"/>
    <w:rsid w:val="009B6F4F"/>
    <w:rsid w:val="009B71C6"/>
    <w:rsid w:val="009B7449"/>
    <w:rsid w:val="009C0299"/>
    <w:rsid w:val="009C07BD"/>
    <w:rsid w:val="009C088D"/>
    <w:rsid w:val="009C0C93"/>
    <w:rsid w:val="009C0CC2"/>
    <w:rsid w:val="009C0CDC"/>
    <w:rsid w:val="009C0FDC"/>
    <w:rsid w:val="009C142E"/>
    <w:rsid w:val="009C1621"/>
    <w:rsid w:val="009C175B"/>
    <w:rsid w:val="009C1B30"/>
    <w:rsid w:val="009C1B84"/>
    <w:rsid w:val="009C2193"/>
    <w:rsid w:val="009C275D"/>
    <w:rsid w:val="009C2860"/>
    <w:rsid w:val="009C2B8F"/>
    <w:rsid w:val="009C2BD5"/>
    <w:rsid w:val="009C2FCC"/>
    <w:rsid w:val="009C3913"/>
    <w:rsid w:val="009C3921"/>
    <w:rsid w:val="009C3C43"/>
    <w:rsid w:val="009C3E5A"/>
    <w:rsid w:val="009C3F3A"/>
    <w:rsid w:val="009C401D"/>
    <w:rsid w:val="009C406E"/>
    <w:rsid w:val="009C4097"/>
    <w:rsid w:val="009C4435"/>
    <w:rsid w:val="009C4D1C"/>
    <w:rsid w:val="009C4DDB"/>
    <w:rsid w:val="009C4E87"/>
    <w:rsid w:val="009C52F7"/>
    <w:rsid w:val="009C5472"/>
    <w:rsid w:val="009C5C00"/>
    <w:rsid w:val="009C5E2E"/>
    <w:rsid w:val="009C6A46"/>
    <w:rsid w:val="009C6B7A"/>
    <w:rsid w:val="009C6BF1"/>
    <w:rsid w:val="009C6C02"/>
    <w:rsid w:val="009C6C95"/>
    <w:rsid w:val="009C7E2D"/>
    <w:rsid w:val="009D0159"/>
    <w:rsid w:val="009D03DD"/>
    <w:rsid w:val="009D07E1"/>
    <w:rsid w:val="009D1019"/>
    <w:rsid w:val="009D17F6"/>
    <w:rsid w:val="009D18D7"/>
    <w:rsid w:val="009D1BB3"/>
    <w:rsid w:val="009D20D9"/>
    <w:rsid w:val="009D236A"/>
    <w:rsid w:val="009D23C4"/>
    <w:rsid w:val="009D2760"/>
    <w:rsid w:val="009D2AE5"/>
    <w:rsid w:val="009D2B11"/>
    <w:rsid w:val="009D3317"/>
    <w:rsid w:val="009D38C8"/>
    <w:rsid w:val="009D39C1"/>
    <w:rsid w:val="009D3D0C"/>
    <w:rsid w:val="009D3E31"/>
    <w:rsid w:val="009D4217"/>
    <w:rsid w:val="009D47F6"/>
    <w:rsid w:val="009D493D"/>
    <w:rsid w:val="009D531A"/>
    <w:rsid w:val="009D55B6"/>
    <w:rsid w:val="009D572A"/>
    <w:rsid w:val="009D5BDF"/>
    <w:rsid w:val="009D5F7A"/>
    <w:rsid w:val="009D65DD"/>
    <w:rsid w:val="009D6832"/>
    <w:rsid w:val="009D6964"/>
    <w:rsid w:val="009D697F"/>
    <w:rsid w:val="009D6B67"/>
    <w:rsid w:val="009D70AB"/>
    <w:rsid w:val="009D7492"/>
    <w:rsid w:val="009D75A7"/>
    <w:rsid w:val="009D7F04"/>
    <w:rsid w:val="009E0855"/>
    <w:rsid w:val="009E0CDD"/>
    <w:rsid w:val="009E130C"/>
    <w:rsid w:val="009E1FC2"/>
    <w:rsid w:val="009E23A0"/>
    <w:rsid w:val="009E2425"/>
    <w:rsid w:val="009E2C1D"/>
    <w:rsid w:val="009E308F"/>
    <w:rsid w:val="009E3160"/>
    <w:rsid w:val="009E355F"/>
    <w:rsid w:val="009E3C13"/>
    <w:rsid w:val="009E3C7A"/>
    <w:rsid w:val="009E3E3C"/>
    <w:rsid w:val="009E40E1"/>
    <w:rsid w:val="009E4555"/>
    <w:rsid w:val="009E50D9"/>
    <w:rsid w:val="009E5A4B"/>
    <w:rsid w:val="009E5CDC"/>
    <w:rsid w:val="009E5E4A"/>
    <w:rsid w:val="009E6350"/>
    <w:rsid w:val="009E6DF9"/>
    <w:rsid w:val="009E7458"/>
    <w:rsid w:val="009E7E7F"/>
    <w:rsid w:val="009F02A7"/>
    <w:rsid w:val="009F0384"/>
    <w:rsid w:val="009F09D6"/>
    <w:rsid w:val="009F0BD1"/>
    <w:rsid w:val="009F0F91"/>
    <w:rsid w:val="009F111D"/>
    <w:rsid w:val="009F19DD"/>
    <w:rsid w:val="009F1A0F"/>
    <w:rsid w:val="009F1D49"/>
    <w:rsid w:val="009F20C1"/>
    <w:rsid w:val="009F2BCB"/>
    <w:rsid w:val="009F2D5B"/>
    <w:rsid w:val="009F2DF6"/>
    <w:rsid w:val="009F2FFA"/>
    <w:rsid w:val="009F35CC"/>
    <w:rsid w:val="009F41A7"/>
    <w:rsid w:val="009F435B"/>
    <w:rsid w:val="009F44F9"/>
    <w:rsid w:val="009F5079"/>
    <w:rsid w:val="009F52DC"/>
    <w:rsid w:val="009F58A4"/>
    <w:rsid w:val="009F5933"/>
    <w:rsid w:val="009F6168"/>
    <w:rsid w:val="009F6932"/>
    <w:rsid w:val="009F6AB7"/>
    <w:rsid w:val="009F7306"/>
    <w:rsid w:val="009F74AE"/>
    <w:rsid w:val="009F7A17"/>
    <w:rsid w:val="009F7ABD"/>
    <w:rsid w:val="00A00066"/>
    <w:rsid w:val="00A0018F"/>
    <w:rsid w:val="00A0064E"/>
    <w:rsid w:val="00A00DD7"/>
    <w:rsid w:val="00A01977"/>
    <w:rsid w:val="00A01EC6"/>
    <w:rsid w:val="00A02238"/>
    <w:rsid w:val="00A02790"/>
    <w:rsid w:val="00A0280D"/>
    <w:rsid w:val="00A02816"/>
    <w:rsid w:val="00A02ADC"/>
    <w:rsid w:val="00A02AEE"/>
    <w:rsid w:val="00A02DF5"/>
    <w:rsid w:val="00A03201"/>
    <w:rsid w:val="00A0324B"/>
    <w:rsid w:val="00A037C7"/>
    <w:rsid w:val="00A03818"/>
    <w:rsid w:val="00A03957"/>
    <w:rsid w:val="00A039D5"/>
    <w:rsid w:val="00A03B26"/>
    <w:rsid w:val="00A03DBF"/>
    <w:rsid w:val="00A05078"/>
    <w:rsid w:val="00A05120"/>
    <w:rsid w:val="00A05184"/>
    <w:rsid w:val="00A05569"/>
    <w:rsid w:val="00A0559B"/>
    <w:rsid w:val="00A0572B"/>
    <w:rsid w:val="00A05C77"/>
    <w:rsid w:val="00A0633B"/>
    <w:rsid w:val="00A068C0"/>
    <w:rsid w:val="00A06DCC"/>
    <w:rsid w:val="00A06E67"/>
    <w:rsid w:val="00A076BE"/>
    <w:rsid w:val="00A10033"/>
    <w:rsid w:val="00A106F1"/>
    <w:rsid w:val="00A10AD6"/>
    <w:rsid w:val="00A10F59"/>
    <w:rsid w:val="00A1181C"/>
    <w:rsid w:val="00A11A08"/>
    <w:rsid w:val="00A12614"/>
    <w:rsid w:val="00A129A4"/>
    <w:rsid w:val="00A12D12"/>
    <w:rsid w:val="00A135F2"/>
    <w:rsid w:val="00A136F6"/>
    <w:rsid w:val="00A13720"/>
    <w:rsid w:val="00A13A67"/>
    <w:rsid w:val="00A141ED"/>
    <w:rsid w:val="00A14925"/>
    <w:rsid w:val="00A14BF9"/>
    <w:rsid w:val="00A14CA9"/>
    <w:rsid w:val="00A15164"/>
    <w:rsid w:val="00A15335"/>
    <w:rsid w:val="00A162D3"/>
    <w:rsid w:val="00A16320"/>
    <w:rsid w:val="00A163BE"/>
    <w:rsid w:val="00A1689E"/>
    <w:rsid w:val="00A16A26"/>
    <w:rsid w:val="00A16D70"/>
    <w:rsid w:val="00A16F75"/>
    <w:rsid w:val="00A17443"/>
    <w:rsid w:val="00A176F3"/>
    <w:rsid w:val="00A1794C"/>
    <w:rsid w:val="00A17973"/>
    <w:rsid w:val="00A17B09"/>
    <w:rsid w:val="00A17CF3"/>
    <w:rsid w:val="00A17DA3"/>
    <w:rsid w:val="00A202C8"/>
    <w:rsid w:val="00A20447"/>
    <w:rsid w:val="00A20CAA"/>
    <w:rsid w:val="00A20D33"/>
    <w:rsid w:val="00A21054"/>
    <w:rsid w:val="00A2117E"/>
    <w:rsid w:val="00A215D4"/>
    <w:rsid w:val="00A219A7"/>
    <w:rsid w:val="00A21AD1"/>
    <w:rsid w:val="00A21EA3"/>
    <w:rsid w:val="00A2217A"/>
    <w:rsid w:val="00A22207"/>
    <w:rsid w:val="00A223BF"/>
    <w:rsid w:val="00A22512"/>
    <w:rsid w:val="00A227FE"/>
    <w:rsid w:val="00A235FF"/>
    <w:rsid w:val="00A2369B"/>
    <w:rsid w:val="00A23786"/>
    <w:rsid w:val="00A23B6B"/>
    <w:rsid w:val="00A24559"/>
    <w:rsid w:val="00A24AC4"/>
    <w:rsid w:val="00A25024"/>
    <w:rsid w:val="00A25242"/>
    <w:rsid w:val="00A254E9"/>
    <w:rsid w:val="00A25E70"/>
    <w:rsid w:val="00A263CF"/>
    <w:rsid w:val="00A2664E"/>
    <w:rsid w:val="00A26857"/>
    <w:rsid w:val="00A26911"/>
    <w:rsid w:val="00A26F8D"/>
    <w:rsid w:val="00A2734E"/>
    <w:rsid w:val="00A277D5"/>
    <w:rsid w:val="00A27FC1"/>
    <w:rsid w:val="00A30220"/>
    <w:rsid w:val="00A30607"/>
    <w:rsid w:val="00A307AE"/>
    <w:rsid w:val="00A30DD4"/>
    <w:rsid w:val="00A315D3"/>
    <w:rsid w:val="00A31856"/>
    <w:rsid w:val="00A31A69"/>
    <w:rsid w:val="00A31C11"/>
    <w:rsid w:val="00A31E23"/>
    <w:rsid w:val="00A32023"/>
    <w:rsid w:val="00A32105"/>
    <w:rsid w:val="00A32A64"/>
    <w:rsid w:val="00A32F2C"/>
    <w:rsid w:val="00A3335A"/>
    <w:rsid w:val="00A334F2"/>
    <w:rsid w:val="00A33A6A"/>
    <w:rsid w:val="00A33C1F"/>
    <w:rsid w:val="00A33DFE"/>
    <w:rsid w:val="00A33F01"/>
    <w:rsid w:val="00A340E6"/>
    <w:rsid w:val="00A34755"/>
    <w:rsid w:val="00A34D12"/>
    <w:rsid w:val="00A3524A"/>
    <w:rsid w:val="00A352CD"/>
    <w:rsid w:val="00A35867"/>
    <w:rsid w:val="00A35868"/>
    <w:rsid w:val="00A35FF5"/>
    <w:rsid w:val="00A3682A"/>
    <w:rsid w:val="00A3694D"/>
    <w:rsid w:val="00A36AC2"/>
    <w:rsid w:val="00A36D13"/>
    <w:rsid w:val="00A37192"/>
    <w:rsid w:val="00A37478"/>
    <w:rsid w:val="00A3750B"/>
    <w:rsid w:val="00A376DC"/>
    <w:rsid w:val="00A3783F"/>
    <w:rsid w:val="00A37C18"/>
    <w:rsid w:val="00A37DCB"/>
    <w:rsid w:val="00A4016D"/>
    <w:rsid w:val="00A405E4"/>
    <w:rsid w:val="00A40891"/>
    <w:rsid w:val="00A409FD"/>
    <w:rsid w:val="00A40B45"/>
    <w:rsid w:val="00A418BE"/>
    <w:rsid w:val="00A41BF8"/>
    <w:rsid w:val="00A41E0D"/>
    <w:rsid w:val="00A41F5E"/>
    <w:rsid w:val="00A425DE"/>
    <w:rsid w:val="00A42603"/>
    <w:rsid w:val="00A426D5"/>
    <w:rsid w:val="00A42848"/>
    <w:rsid w:val="00A42B14"/>
    <w:rsid w:val="00A42E5A"/>
    <w:rsid w:val="00A42F87"/>
    <w:rsid w:val="00A43A7C"/>
    <w:rsid w:val="00A44060"/>
    <w:rsid w:val="00A4444D"/>
    <w:rsid w:val="00A44455"/>
    <w:rsid w:val="00A44BD5"/>
    <w:rsid w:val="00A450E9"/>
    <w:rsid w:val="00A4588D"/>
    <w:rsid w:val="00A45EB6"/>
    <w:rsid w:val="00A45F6C"/>
    <w:rsid w:val="00A46765"/>
    <w:rsid w:val="00A46E8F"/>
    <w:rsid w:val="00A47547"/>
    <w:rsid w:val="00A47F50"/>
    <w:rsid w:val="00A501CD"/>
    <w:rsid w:val="00A50317"/>
    <w:rsid w:val="00A50594"/>
    <w:rsid w:val="00A50D0C"/>
    <w:rsid w:val="00A50F27"/>
    <w:rsid w:val="00A51BCA"/>
    <w:rsid w:val="00A522DD"/>
    <w:rsid w:val="00A52602"/>
    <w:rsid w:val="00A52ADD"/>
    <w:rsid w:val="00A52DBE"/>
    <w:rsid w:val="00A52EA7"/>
    <w:rsid w:val="00A5302C"/>
    <w:rsid w:val="00A53140"/>
    <w:rsid w:val="00A531D6"/>
    <w:rsid w:val="00A5325B"/>
    <w:rsid w:val="00A53AE1"/>
    <w:rsid w:val="00A53BD2"/>
    <w:rsid w:val="00A53D12"/>
    <w:rsid w:val="00A542B1"/>
    <w:rsid w:val="00A545BE"/>
    <w:rsid w:val="00A547BC"/>
    <w:rsid w:val="00A5484E"/>
    <w:rsid w:val="00A54E42"/>
    <w:rsid w:val="00A54F2A"/>
    <w:rsid w:val="00A550D1"/>
    <w:rsid w:val="00A55AFC"/>
    <w:rsid w:val="00A55C61"/>
    <w:rsid w:val="00A55C6F"/>
    <w:rsid w:val="00A5640D"/>
    <w:rsid w:val="00A57367"/>
    <w:rsid w:val="00A60387"/>
    <w:rsid w:val="00A605C8"/>
    <w:rsid w:val="00A6093D"/>
    <w:rsid w:val="00A60D4B"/>
    <w:rsid w:val="00A60DD3"/>
    <w:rsid w:val="00A6105E"/>
    <w:rsid w:val="00A611EF"/>
    <w:rsid w:val="00A61348"/>
    <w:rsid w:val="00A61774"/>
    <w:rsid w:val="00A61911"/>
    <w:rsid w:val="00A6195F"/>
    <w:rsid w:val="00A61CD8"/>
    <w:rsid w:val="00A61E80"/>
    <w:rsid w:val="00A61FCA"/>
    <w:rsid w:val="00A620F9"/>
    <w:rsid w:val="00A621AB"/>
    <w:rsid w:val="00A621D5"/>
    <w:rsid w:val="00A623F7"/>
    <w:rsid w:val="00A62614"/>
    <w:rsid w:val="00A62C84"/>
    <w:rsid w:val="00A62EFA"/>
    <w:rsid w:val="00A6324C"/>
    <w:rsid w:val="00A63A07"/>
    <w:rsid w:val="00A63EEE"/>
    <w:rsid w:val="00A64055"/>
    <w:rsid w:val="00A64197"/>
    <w:rsid w:val="00A643D5"/>
    <w:rsid w:val="00A643E8"/>
    <w:rsid w:val="00A64D86"/>
    <w:rsid w:val="00A65043"/>
    <w:rsid w:val="00A6531B"/>
    <w:rsid w:val="00A65453"/>
    <w:rsid w:val="00A657B0"/>
    <w:rsid w:val="00A65A7D"/>
    <w:rsid w:val="00A6608F"/>
    <w:rsid w:val="00A66881"/>
    <w:rsid w:val="00A668A9"/>
    <w:rsid w:val="00A66CA0"/>
    <w:rsid w:val="00A67370"/>
    <w:rsid w:val="00A6784F"/>
    <w:rsid w:val="00A67BDB"/>
    <w:rsid w:val="00A704DF"/>
    <w:rsid w:val="00A70907"/>
    <w:rsid w:val="00A70B71"/>
    <w:rsid w:val="00A715A7"/>
    <w:rsid w:val="00A71816"/>
    <w:rsid w:val="00A71A6A"/>
    <w:rsid w:val="00A71B19"/>
    <w:rsid w:val="00A71C5E"/>
    <w:rsid w:val="00A721DD"/>
    <w:rsid w:val="00A7239C"/>
    <w:rsid w:val="00A72740"/>
    <w:rsid w:val="00A72E0A"/>
    <w:rsid w:val="00A73471"/>
    <w:rsid w:val="00A734AD"/>
    <w:rsid w:val="00A73793"/>
    <w:rsid w:val="00A73849"/>
    <w:rsid w:val="00A73A9C"/>
    <w:rsid w:val="00A7432D"/>
    <w:rsid w:val="00A748D8"/>
    <w:rsid w:val="00A74D6E"/>
    <w:rsid w:val="00A74D89"/>
    <w:rsid w:val="00A751E1"/>
    <w:rsid w:val="00A7526F"/>
    <w:rsid w:val="00A75804"/>
    <w:rsid w:val="00A75E0B"/>
    <w:rsid w:val="00A765D6"/>
    <w:rsid w:val="00A767C9"/>
    <w:rsid w:val="00A767D1"/>
    <w:rsid w:val="00A76A25"/>
    <w:rsid w:val="00A76BD6"/>
    <w:rsid w:val="00A76E58"/>
    <w:rsid w:val="00A77009"/>
    <w:rsid w:val="00A77991"/>
    <w:rsid w:val="00A779D4"/>
    <w:rsid w:val="00A77DEB"/>
    <w:rsid w:val="00A80293"/>
    <w:rsid w:val="00A803D1"/>
    <w:rsid w:val="00A80B4E"/>
    <w:rsid w:val="00A80E64"/>
    <w:rsid w:val="00A813B7"/>
    <w:rsid w:val="00A815FB"/>
    <w:rsid w:val="00A81A3F"/>
    <w:rsid w:val="00A81DF7"/>
    <w:rsid w:val="00A81E3B"/>
    <w:rsid w:val="00A8225E"/>
    <w:rsid w:val="00A822A9"/>
    <w:rsid w:val="00A825EB"/>
    <w:rsid w:val="00A82815"/>
    <w:rsid w:val="00A829DE"/>
    <w:rsid w:val="00A83094"/>
    <w:rsid w:val="00A83176"/>
    <w:rsid w:val="00A83F12"/>
    <w:rsid w:val="00A83F16"/>
    <w:rsid w:val="00A840AF"/>
    <w:rsid w:val="00A84D30"/>
    <w:rsid w:val="00A84E07"/>
    <w:rsid w:val="00A84E94"/>
    <w:rsid w:val="00A854AB"/>
    <w:rsid w:val="00A8566D"/>
    <w:rsid w:val="00A86B7D"/>
    <w:rsid w:val="00A86BCA"/>
    <w:rsid w:val="00A86CC3"/>
    <w:rsid w:val="00A86EA2"/>
    <w:rsid w:val="00A86FF1"/>
    <w:rsid w:val="00A876C4"/>
    <w:rsid w:val="00A8783F"/>
    <w:rsid w:val="00A8790F"/>
    <w:rsid w:val="00A87C95"/>
    <w:rsid w:val="00A87E08"/>
    <w:rsid w:val="00A9068B"/>
    <w:rsid w:val="00A909AE"/>
    <w:rsid w:val="00A909E9"/>
    <w:rsid w:val="00A90D12"/>
    <w:rsid w:val="00A9115C"/>
    <w:rsid w:val="00A914A1"/>
    <w:rsid w:val="00A918CA"/>
    <w:rsid w:val="00A9196E"/>
    <w:rsid w:val="00A91ABD"/>
    <w:rsid w:val="00A92622"/>
    <w:rsid w:val="00A92911"/>
    <w:rsid w:val="00A92C28"/>
    <w:rsid w:val="00A92CD5"/>
    <w:rsid w:val="00A93892"/>
    <w:rsid w:val="00A93D9B"/>
    <w:rsid w:val="00A93E0B"/>
    <w:rsid w:val="00A945E9"/>
    <w:rsid w:val="00A946A4"/>
    <w:rsid w:val="00A949A5"/>
    <w:rsid w:val="00A94A24"/>
    <w:rsid w:val="00A94ABE"/>
    <w:rsid w:val="00A94E36"/>
    <w:rsid w:val="00A94F2B"/>
    <w:rsid w:val="00A94F82"/>
    <w:rsid w:val="00A9539D"/>
    <w:rsid w:val="00A9630B"/>
    <w:rsid w:val="00A964BC"/>
    <w:rsid w:val="00A975C7"/>
    <w:rsid w:val="00A97D6B"/>
    <w:rsid w:val="00AA0AA4"/>
    <w:rsid w:val="00AA0AA6"/>
    <w:rsid w:val="00AA0BAE"/>
    <w:rsid w:val="00AA1214"/>
    <w:rsid w:val="00AA12C4"/>
    <w:rsid w:val="00AA1715"/>
    <w:rsid w:val="00AA1783"/>
    <w:rsid w:val="00AA1A23"/>
    <w:rsid w:val="00AA1B0B"/>
    <w:rsid w:val="00AA1D7F"/>
    <w:rsid w:val="00AA24F5"/>
    <w:rsid w:val="00AA2663"/>
    <w:rsid w:val="00AA2C91"/>
    <w:rsid w:val="00AA2F0E"/>
    <w:rsid w:val="00AA30F0"/>
    <w:rsid w:val="00AA34EC"/>
    <w:rsid w:val="00AA3724"/>
    <w:rsid w:val="00AA3926"/>
    <w:rsid w:val="00AA3B84"/>
    <w:rsid w:val="00AA3BED"/>
    <w:rsid w:val="00AA4098"/>
    <w:rsid w:val="00AA4292"/>
    <w:rsid w:val="00AA49B5"/>
    <w:rsid w:val="00AA54C2"/>
    <w:rsid w:val="00AA54F3"/>
    <w:rsid w:val="00AA554E"/>
    <w:rsid w:val="00AA5775"/>
    <w:rsid w:val="00AA5D37"/>
    <w:rsid w:val="00AA5F7C"/>
    <w:rsid w:val="00AA6187"/>
    <w:rsid w:val="00AA69B8"/>
    <w:rsid w:val="00AA7091"/>
    <w:rsid w:val="00AA7351"/>
    <w:rsid w:val="00AA7618"/>
    <w:rsid w:val="00AA7AC6"/>
    <w:rsid w:val="00AA7CCE"/>
    <w:rsid w:val="00AA7D7C"/>
    <w:rsid w:val="00AB0498"/>
    <w:rsid w:val="00AB071E"/>
    <w:rsid w:val="00AB0D00"/>
    <w:rsid w:val="00AB1110"/>
    <w:rsid w:val="00AB15F6"/>
    <w:rsid w:val="00AB1CB6"/>
    <w:rsid w:val="00AB1FCC"/>
    <w:rsid w:val="00AB246C"/>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4B"/>
    <w:rsid w:val="00AB787E"/>
    <w:rsid w:val="00AB7D63"/>
    <w:rsid w:val="00AB7DB0"/>
    <w:rsid w:val="00AB7DD1"/>
    <w:rsid w:val="00AB7E25"/>
    <w:rsid w:val="00AB7E81"/>
    <w:rsid w:val="00AC0033"/>
    <w:rsid w:val="00AC01B2"/>
    <w:rsid w:val="00AC03A7"/>
    <w:rsid w:val="00AC077F"/>
    <w:rsid w:val="00AC08A5"/>
    <w:rsid w:val="00AC0C8B"/>
    <w:rsid w:val="00AC1E6B"/>
    <w:rsid w:val="00AC1F85"/>
    <w:rsid w:val="00AC2048"/>
    <w:rsid w:val="00AC2093"/>
    <w:rsid w:val="00AC22F9"/>
    <w:rsid w:val="00AC25B5"/>
    <w:rsid w:val="00AC261D"/>
    <w:rsid w:val="00AC2831"/>
    <w:rsid w:val="00AC2D0F"/>
    <w:rsid w:val="00AC355A"/>
    <w:rsid w:val="00AC35D4"/>
    <w:rsid w:val="00AC3612"/>
    <w:rsid w:val="00AC37E8"/>
    <w:rsid w:val="00AC3B85"/>
    <w:rsid w:val="00AC3DC1"/>
    <w:rsid w:val="00AC489B"/>
    <w:rsid w:val="00AC51A4"/>
    <w:rsid w:val="00AC5415"/>
    <w:rsid w:val="00AC5B1D"/>
    <w:rsid w:val="00AC5E77"/>
    <w:rsid w:val="00AC6054"/>
    <w:rsid w:val="00AC687A"/>
    <w:rsid w:val="00AC6BA2"/>
    <w:rsid w:val="00AC6F9E"/>
    <w:rsid w:val="00AC6FF9"/>
    <w:rsid w:val="00AC7615"/>
    <w:rsid w:val="00AC79DE"/>
    <w:rsid w:val="00AC7A84"/>
    <w:rsid w:val="00AC7D29"/>
    <w:rsid w:val="00AD09F5"/>
    <w:rsid w:val="00AD0B36"/>
    <w:rsid w:val="00AD0BB1"/>
    <w:rsid w:val="00AD0C3D"/>
    <w:rsid w:val="00AD1769"/>
    <w:rsid w:val="00AD1C73"/>
    <w:rsid w:val="00AD1F07"/>
    <w:rsid w:val="00AD240B"/>
    <w:rsid w:val="00AD2BBB"/>
    <w:rsid w:val="00AD3178"/>
    <w:rsid w:val="00AD3463"/>
    <w:rsid w:val="00AD3B26"/>
    <w:rsid w:val="00AD3DD4"/>
    <w:rsid w:val="00AD3FBE"/>
    <w:rsid w:val="00AD41BF"/>
    <w:rsid w:val="00AD42D0"/>
    <w:rsid w:val="00AD4BD2"/>
    <w:rsid w:val="00AD4BD9"/>
    <w:rsid w:val="00AD4E11"/>
    <w:rsid w:val="00AD4E84"/>
    <w:rsid w:val="00AD5BD3"/>
    <w:rsid w:val="00AD5D3E"/>
    <w:rsid w:val="00AD5E35"/>
    <w:rsid w:val="00AD6034"/>
    <w:rsid w:val="00AD609F"/>
    <w:rsid w:val="00AD6135"/>
    <w:rsid w:val="00AD61BD"/>
    <w:rsid w:val="00AD6980"/>
    <w:rsid w:val="00AD6D8E"/>
    <w:rsid w:val="00AD7070"/>
    <w:rsid w:val="00AD7506"/>
    <w:rsid w:val="00AD773F"/>
    <w:rsid w:val="00AD7850"/>
    <w:rsid w:val="00AE0057"/>
    <w:rsid w:val="00AE03D3"/>
    <w:rsid w:val="00AE0A45"/>
    <w:rsid w:val="00AE1072"/>
    <w:rsid w:val="00AE13C1"/>
    <w:rsid w:val="00AE146E"/>
    <w:rsid w:val="00AE1EED"/>
    <w:rsid w:val="00AE257C"/>
    <w:rsid w:val="00AE29D7"/>
    <w:rsid w:val="00AE3002"/>
    <w:rsid w:val="00AE3027"/>
    <w:rsid w:val="00AE346A"/>
    <w:rsid w:val="00AE3B4E"/>
    <w:rsid w:val="00AE3DF7"/>
    <w:rsid w:val="00AE444B"/>
    <w:rsid w:val="00AE4772"/>
    <w:rsid w:val="00AE4983"/>
    <w:rsid w:val="00AE4E4A"/>
    <w:rsid w:val="00AE4F17"/>
    <w:rsid w:val="00AE5975"/>
    <w:rsid w:val="00AE61DE"/>
    <w:rsid w:val="00AE6214"/>
    <w:rsid w:val="00AE6244"/>
    <w:rsid w:val="00AE62FC"/>
    <w:rsid w:val="00AE6AF7"/>
    <w:rsid w:val="00AE6DE0"/>
    <w:rsid w:val="00AE7197"/>
    <w:rsid w:val="00AE7367"/>
    <w:rsid w:val="00AE7D9F"/>
    <w:rsid w:val="00AF0238"/>
    <w:rsid w:val="00AF0453"/>
    <w:rsid w:val="00AF0569"/>
    <w:rsid w:val="00AF056E"/>
    <w:rsid w:val="00AF0580"/>
    <w:rsid w:val="00AF065E"/>
    <w:rsid w:val="00AF0C57"/>
    <w:rsid w:val="00AF0F63"/>
    <w:rsid w:val="00AF1065"/>
    <w:rsid w:val="00AF1233"/>
    <w:rsid w:val="00AF160D"/>
    <w:rsid w:val="00AF1B58"/>
    <w:rsid w:val="00AF1B5A"/>
    <w:rsid w:val="00AF247D"/>
    <w:rsid w:val="00AF2678"/>
    <w:rsid w:val="00AF2863"/>
    <w:rsid w:val="00AF2989"/>
    <w:rsid w:val="00AF29F9"/>
    <w:rsid w:val="00AF2B07"/>
    <w:rsid w:val="00AF3671"/>
    <w:rsid w:val="00AF3699"/>
    <w:rsid w:val="00AF3EDF"/>
    <w:rsid w:val="00AF465B"/>
    <w:rsid w:val="00AF4695"/>
    <w:rsid w:val="00AF4985"/>
    <w:rsid w:val="00AF4CB1"/>
    <w:rsid w:val="00AF52BC"/>
    <w:rsid w:val="00AF5C19"/>
    <w:rsid w:val="00AF5C73"/>
    <w:rsid w:val="00AF5EE2"/>
    <w:rsid w:val="00AF6494"/>
    <w:rsid w:val="00AF68E4"/>
    <w:rsid w:val="00AF6B61"/>
    <w:rsid w:val="00AF6BDA"/>
    <w:rsid w:val="00AF6C66"/>
    <w:rsid w:val="00AF7225"/>
    <w:rsid w:val="00AF7275"/>
    <w:rsid w:val="00AF7333"/>
    <w:rsid w:val="00AF748D"/>
    <w:rsid w:val="00AF75F0"/>
    <w:rsid w:val="00AF7C8E"/>
    <w:rsid w:val="00B00234"/>
    <w:rsid w:val="00B008FB"/>
    <w:rsid w:val="00B00949"/>
    <w:rsid w:val="00B009FB"/>
    <w:rsid w:val="00B00E2C"/>
    <w:rsid w:val="00B00EE0"/>
    <w:rsid w:val="00B01404"/>
    <w:rsid w:val="00B01703"/>
    <w:rsid w:val="00B01CE9"/>
    <w:rsid w:val="00B023BC"/>
    <w:rsid w:val="00B028A6"/>
    <w:rsid w:val="00B02B30"/>
    <w:rsid w:val="00B02D2E"/>
    <w:rsid w:val="00B02E5A"/>
    <w:rsid w:val="00B0307D"/>
    <w:rsid w:val="00B03B0B"/>
    <w:rsid w:val="00B03F6D"/>
    <w:rsid w:val="00B03F6E"/>
    <w:rsid w:val="00B0464D"/>
    <w:rsid w:val="00B04650"/>
    <w:rsid w:val="00B0488A"/>
    <w:rsid w:val="00B04A19"/>
    <w:rsid w:val="00B04B18"/>
    <w:rsid w:val="00B04DD1"/>
    <w:rsid w:val="00B05228"/>
    <w:rsid w:val="00B05240"/>
    <w:rsid w:val="00B055AE"/>
    <w:rsid w:val="00B05D75"/>
    <w:rsid w:val="00B0604A"/>
    <w:rsid w:val="00B065C1"/>
    <w:rsid w:val="00B066A0"/>
    <w:rsid w:val="00B06CE9"/>
    <w:rsid w:val="00B0775B"/>
    <w:rsid w:val="00B07AB1"/>
    <w:rsid w:val="00B07CD2"/>
    <w:rsid w:val="00B10188"/>
    <w:rsid w:val="00B102A2"/>
    <w:rsid w:val="00B103D5"/>
    <w:rsid w:val="00B1041E"/>
    <w:rsid w:val="00B115E5"/>
    <w:rsid w:val="00B11604"/>
    <w:rsid w:val="00B12ADB"/>
    <w:rsid w:val="00B12E78"/>
    <w:rsid w:val="00B12F01"/>
    <w:rsid w:val="00B13075"/>
    <w:rsid w:val="00B13770"/>
    <w:rsid w:val="00B146CF"/>
    <w:rsid w:val="00B146FE"/>
    <w:rsid w:val="00B1474C"/>
    <w:rsid w:val="00B14B0D"/>
    <w:rsid w:val="00B14D61"/>
    <w:rsid w:val="00B14F08"/>
    <w:rsid w:val="00B15053"/>
    <w:rsid w:val="00B15657"/>
    <w:rsid w:val="00B15B6E"/>
    <w:rsid w:val="00B168E3"/>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0F2A"/>
    <w:rsid w:val="00B215CB"/>
    <w:rsid w:val="00B2189D"/>
    <w:rsid w:val="00B2224C"/>
    <w:rsid w:val="00B223E7"/>
    <w:rsid w:val="00B2245A"/>
    <w:rsid w:val="00B22650"/>
    <w:rsid w:val="00B22A78"/>
    <w:rsid w:val="00B22CEE"/>
    <w:rsid w:val="00B2320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04F3"/>
    <w:rsid w:val="00B318DC"/>
    <w:rsid w:val="00B3208B"/>
    <w:rsid w:val="00B3231E"/>
    <w:rsid w:val="00B32768"/>
    <w:rsid w:val="00B32961"/>
    <w:rsid w:val="00B329D9"/>
    <w:rsid w:val="00B32DD5"/>
    <w:rsid w:val="00B32F81"/>
    <w:rsid w:val="00B32FF6"/>
    <w:rsid w:val="00B33164"/>
    <w:rsid w:val="00B3328B"/>
    <w:rsid w:val="00B33C21"/>
    <w:rsid w:val="00B345C3"/>
    <w:rsid w:val="00B34622"/>
    <w:rsid w:val="00B34D28"/>
    <w:rsid w:val="00B34E3D"/>
    <w:rsid w:val="00B34ED3"/>
    <w:rsid w:val="00B352EA"/>
    <w:rsid w:val="00B35CBF"/>
    <w:rsid w:val="00B36172"/>
    <w:rsid w:val="00B363A8"/>
    <w:rsid w:val="00B367F7"/>
    <w:rsid w:val="00B36EAA"/>
    <w:rsid w:val="00B376C2"/>
    <w:rsid w:val="00B37919"/>
    <w:rsid w:val="00B379E7"/>
    <w:rsid w:val="00B37E6F"/>
    <w:rsid w:val="00B40721"/>
    <w:rsid w:val="00B40836"/>
    <w:rsid w:val="00B40910"/>
    <w:rsid w:val="00B40BA0"/>
    <w:rsid w:val="00B41073"/>
    <w:rsid w:val="00B41219"/>
    <w:rsid w:val="00B41339"/>
    <w:rsid w:val="00B415A1"/>
    <w:rsid w:val="00B418D7"/>
    <w:rsid w:val="00B418E9"/>
    <w:rsid w:val="00B42509"/>
    <w:rsid w:val="00B427CB"/>
    <w:rsid w:val="00B42823"/>
    <w:rsid w:val="00B4289C"/>
    <w:rsid w:val="00B42C58"/>
    <w:rsid w:val="00B42CF7"/>
    <w:rsid w:val="00B42EE4"/>
    <w:rsid w:val="00B4303D"/>
    <w:rsid w:val="00B43243"/>
    <w:rsid w:val="00B4405F"/>
    <w:rsid w:val="00B441B3"/>
    <w:rsid w:val="00B443AA"/>
    <w:rsid w:val="00B44584"/>
    <w:rsid w:val="00B445D2"/>
    <w:rsid w:val="00B446F0"/>
    <w:rsid w:val="00B44BC6"/>
    <w:rsid w:val="00B44C68"/>
    <w:rsid w:val="00B44FC2"/>
    <w:rsid w:val="00B44FD4"/>
    <w:rsid w:val="00B45493"/>
    <w:rsid w:val="00B4570F"/>
    <w:rsid w:val="00B45B01"/>
    <w:rsid w:val="00B45BE4"/>
    <w:rsid w:val="00B45DB4"/>
    <w:rsid w:val="00B45F63"/>
    <w:rsid w:val="00B465D6"/>
    <w:rsid w:val="00B46733"/>
    <w:rsid w:val="00B46B95"/>
    <w:rsid w:val="00B46F5E"/>
    <w:rsid w:val="00B47038"/>
    <w:rsid w:val="00B473CD"/>
    <w:rsid w:val="00B4766C"/>
    <w:rsid w:val="00B47671"/>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3EA9"/>
    <w:rsid w:val="00B5410C"/>
    <w:rsid w:val="00B543D3"/>
    <w:rsid w:val="00B54472"/>
    <w:rsid w:val="00B54809"/>
    <w:rsid w:val="00B54BA3"/>
    <w:rsid w:val="00B550F9"/>
    <w:rsid w:val="00B55373"/>
    <w:rsid w:val="00B5584C"/>
    <w:rsid w:val="00B5589E"/>
    <w:rsid w:val="00B55B2A"/>
    <w:rsid w:val="00B55D43"/>
    <w:rsid w:val="00B5629D"/>
    <w:rsid w:val="00B5641F"/>
    <w:rsid w:val="00B568CB"/>
    <w:rsid w:val="00B568E2"/>
    <w:rsid w:val="00B57102"/>
    <w:rsid w:val="00B57540"/>
    <w:rsid w:val="00B57EAA"/>
    <w:rsid w:val="00B6055E"/>
    <w:rsid w:val="00B605B2"/>
    <w:rsid w:val="00B605F9"/>
    <w:rsid w:val="00B608BE"/>
    <w:rsid w:val="00B60C75"/>
    <w:rsid w:val="00B60E75"/>
    <w:rsid w:val="00B618E8"/>
    <w:rsid w:val="00B61C13"/>
    <w:rsid w:val="00B61DBF"/>
    <w:rsid w:val="00B61E99"/>
    <w:rsid w:val="00B62864"/>
    <w:rsid w:val="00B628D4"/>
    <w:rsid w:val="00B632C3"/>
    <w:rsid w:val="00B6336C"/>
    <w:rsid w:val="00B633D9"/>
    <w:rsid w:val="00B63F5C"/>
    <w:rsid w:val="00B64088"/>
    <w:rsid w:val="00B6471C"/>
    <w:rsid w:val="00B6513E"/>
    <w:rsid w:val="00B65253"/>
    <w:rsid w:val="00B654C7"/>
    <w:rsid w:val="00B658FB"/>
    <w:rsid w:val="00B65988"/>
    <w:rsid w:val="00B65E42"/>
    <w:rsid w:val="00B66250"/>
    <w:rsid w:val="00B6629B"/>
    <w:rsid w:val="00B66332"/>
    <w:rsid w:val="00B66358"/>
    <w:rsid w:val="00B6644E"/>
    <w:rsid w:val="00B66677"/>
    <w:rsid w:val="00B6670B"/>
    <w:rsid w:val="00B67499"/>
    <w:rsid w:val="00B67A80"/>
    <w:rsid w:val="00B70A50"/>
    <w:rsid w:val="00B70A8F"/>
    <w:rsid w:val="00B70E69"/>
    <w:rsid w:val="00B71555"/>
    <w:rsid w:val="00B71691"/>
    <w:rsid w:val="00B71896"/>
    <w:rsid w:val="00B71A81"/>
    <w:rsid w:val="00B71D3C"/>
    <w:rsid w:val="00B71DE3"/>
    <w:rsid w:val="00B723BF"/>
    <w:rsid w:val="00B72871"/>
    <w:rsid w:val="00B728E2"/>
    <w:rsid w:val="00B728E9"/>
    <w:rsid w:val="00B73263"/>
    <w:rsid w:val="00B736A1"/>
    <w:rsid w:val="00B73897"/>
    <w:rsid w:val="00B738B1"/>
    <w:rsid w:val="00B73951"/>
    <w:rsid w:val="00B739B5"/>
    <w:rsid w:val="00B739F8"/>
    <w:rsid w:val="00B74618"/>
    <w:rsid w:val="00B74C1A"/>
    <w:rsid w:val="00B74C3F"/>
    <w:rsid w:val="00B75025"/>
    <w:rsid w:val="00B75D8C"/>
    <w:rsid w:val="00B761BE"/>
    <w:rsid w:val="00B762B2"/>
    <w:rsid w:val="00B76AF9"/>
    <w:rsid w:val="00B778AA"/>
    <w:rsid w:val="00B77A72"/>
    <w:rsid w:val="00B80129"/>
    <w:rsid w:val="00B8028A"/>
    <w:rsid w:val="00B80CDA"/>
    <w:rsid w:val="00B80D55"/>
    <w:rsid w:val="00B80F0F"/>
    <w:rsid w:val="00B80FBF"/>
    <w:rsid w:val="00B81297"/>
    <w:rsid w:val="00B812FF"/>
    <w:rsid w:val="00B81B1C"/>
    <w:rsid w:val="00B826E6"/>
    <w:rsid w:val="00B82BC5"/>
    <w:rsid w:val="00B82D5D"/>
    <w:rsid w:val="00B83A2A"/>
    <w:rsid w:val="00B83B5E"/>
    <w:rsid w:val="00B83BE3"/>
    <w:rsid w:val="00B83BF3"/>
    <w:rsid w:val="00B844E9"/>
    <w:rsid w:val="00B84AAC"/>
    <w:rsid w:val="00B84F07"/>
    <w:rsid w:val="00B84FFB"/>
    <w:rsid w:val="00B85315"/>
    <w:rsid w:val="00B85321"/>
    <w:rsid w:val="00B85691"/>
    <w:rsid w:val="00B85ADF"/>
    <w:rsid w:val="00B85E5B"/>
    <w:rsid w:val="00B85FB0"/>
    <w:rsid w:val="00B864D8"/>
    <w:rsid w:val="00B864F5"/>
    <w:rsid w:val="00B86763"/>
    <w:rsid w:val="00B8682E"/>
    <w:rsid w:val="00B86A54"/>
    <w:rsid w:val="00B87728"/>
    <w:rsid w:val="00B87BF3"/>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AF7"/>
    <w:rsid w:val="00B93CF2"/>
    <w:rsid w:val="00B93E4F"/>
    <w:rsid w:val="00B93F67"/>
    <w:rsid w:val="00B9467F"/>
    <w:rsid w:val="00B94EB2"/>
    <w:rsid w:val="00B94EF5"/>
    <w:rsid w:val="00B94F6F"/>
    <w:rsid w:val="00B9513D"/>
    <w:rsid w:val="00B95660"/>
    <w:rsid w:val="00B9582D"/>
    <w:rsid w:val="00B959DC"/>
    <w:rsid w:val="00B95B53"/>
    <w:rsid w:val="00B95F45"/>
    <w:rsid w:val="00B96ADC"/>
    <w:rsid w:val="00B96CD3"/>
    <w:rsid w:val="00B96E2D"/>
    <w:rsid w:val="00B96E9E"/>
    <w:rsid w:val="00B9733A"/>
    <w:rsid w:val="00B9753B"/>
    <w:rsid w:val="00B97D36"/>
    <w:rsid w:val="00B97DAD"/>
    <w:rsid w:val="00B97E17"/>
    <w:rsid w:val="00BA02E3"/>
    <w:rsid w:val="00BA14BB"/>
    <w:rsid w:val="00BA1959"/>
    <w:rsid w:val="00BA1992"/>
    <w:rsid w:val="00BA1B13"/>
    <w:rsid w:val="00BA1C21"/>
    <w:rsid w:val="00BA1D82"/>
    <w:rsid w:val="00BA2573"/>
    <w:rsid w:val="00BA259D"/>
    <w:rsid w:val="00BA2CE3"/>
    <w:rsid w:val="00BA2DEE"/>
    <w:rsid w:val="00BA2EE8"/>
    <w:rsid w:val="00BA3105"/>
    <w:rsid w:val="00BA33B5"/>
    <w:rsid w:val="00BA34B5"/>
    <w:rsid w:val="00BA3A8B"/>
    <w:rsid w:val="00BA411F"/>
    <w:rsid w:val="00BA4369"/>
    <w:rsid w:val="00BA459D"/>
    <w:rsid w:val="00BA4897"/>
    <w:rsid w:val="00BA4C09"/>
    <w:rsid w:val="00BA598A"/>
    <w:rsid w:val="00BA5B91"/>
    <w:rsid w:val="00BA5E67"/>
    <w:rsid w:val="00BA616C"/>
    <w:rsid w:val="00BA62D8"/>
    <w:rsid w:val="00BA6491"/>
    <w:rsid w:val="00BA6619"/>
    <w:rsid w:val="00BA6803"/>
    <w:rsid w:val="00BA68D3"/>
    <w:rsid w:val="00BA6A37"/>
    <w:rsid w:val="00BA6C60"/>
    <w:rsid w:val="00BA6ED5"/>
    <w:rsid w:val="00BA779F"/>
    <w:rsid w:val="00BA7835"/>
    <w:rsid w:val="00BA7C2B"/>
    <w:rsid w:val="00BA7F72"/>
    <w:rsid w:val="00BB0017"/>
    <w:rsid w:val="00BB0762"/>
    <w:rsid w:val="00BB0912"/>
    <w:rsid w:val="00BB0C26"/>
    <w:rsid w:val="00BB0E1E"/>
    <w:rsid w:val="00BB1152"/>
    <w:rsid w:val="00BB11DB"/>
    <w:rsid w:val="00BB1402"/>
    <w:rsid w:val="00BB152E"/>
    <w:rsid w:val="00BB1964"/>
    <w:rsid w:val="00BB1BF8"/>
    <w:rsid w:val="00BB227E"/>
    <w:rsid w:val="00BB27C2"/>
    <w:rsid w:val="00BB2977"/>
    <w:rsid w:val="00BB29A9"/>
    <w:rsid w:val="00BB2A3E"/>
    <w:rsid w:val="00BB2A9B"/>
    <w:rsid w:val="00BB354D"/>
    <w:rsid w:val="00BB35C8"/>
    <w:rsid w:val="00BB3FE1"/>
    <w:rsid w:val="00BB40BE"/>
    <w:rsid w:val="00BB429A"/>
    <w:rsid w:val="00BB44E3"/>
    <w:rsid w:val="00BB491F"/>
    <w:rsid w:val="00BB4DAB"/>
    <w:rsid w:val="00BB5089"/>
    <w:rsid w:val="00BB5412"/>
    <w:rsid w:val="00BB5656"/>
    <w:rsid w:val="00BB5921"/>
    <w:rsid w:val="00BB594E"/>
    <w:rsid w:val="00BB5BBC"/>
    <w:rsid w:val="00BB6123"/>
    <w:rsid w:val="00BB6147"/>
    <w:rsid w:val="00BB62DF"/>
    <w:rsid w:val="00BB62E7"/>
    <w:rsid w:val="00BB693C"/>
    <w:rsid w:val="00BB693D"/>
    <w:rsid w:val="00BB7040"/>
    <w:rsid w:val="00BB7056"/>
    <w:rsid w:val="00BB70D0"/>
    <w:rsid w:val="00BB72AC"/>
    <w:rsid w:val="00BB7428"/>
    <w:rsid w:val="00BB7507"/>
    <w:rsid w:val="00BB78EB"/>
    <w:rsid w:val="00BB798C"/>
    <w:rsid w:val="00BC0429"/>
    <w:rsid w:val="00BC149A"/>
    <w:rsid w:val="00BC1E4E"/>
    <w:rsid w:val="00BC2002"/>
    <w:rsid w:val="00BC255C"/>
    <w:rsid w:val="00BC2699"/>
    <w:rsid w:val="00BC2C46"/>
    <w:rsid w:val="00BC35F3"/>
    <w:rsid w:val="00BC39C2"/>
    <w:rsid w:val="00BC3CCB"/>
    <w:rsid w:val="00BC44A7"/>
    <w:rsid w:val="00BC454D"/>
    <w:rsid w:val="00BC4DAC"/>
    <w:rsid w:val="00BC50C0"/>
    <w:rsid w:val="00BC52D2"/>
    <w:rsid w:val="00BC5473"/>
    <w:rsid w:val="00BC5557"/>
    <w:rsid w:val="00BC5AB9"/>
    <w:rsid w:val="00BC5BA7"/>
    <w:rsid w:val="00BC6912"/>
    <w:rsid w:val="00BC6A2B"/>
    <w:rsid w:val="00BC7087"/>
    <w:rsid w:val="00BC74F1"/>
    <w:rsid w:val="00BC7784"/>
    <w:rsid w:val="00BC7FDC"/>
    <w:rsid w:val="00BD01C7"/>
    <w:rsid w:val="00BD0463"/>
    <w:rsid w:val="00BD06BD"/>
    <w:rsid w:val="00BD09D4"/>
    <w:rsid w:val="00BD191F"/>
    <w:rsid w:val="00BD1C42"/>
    <w:rsid w:val="00BD258F"/>
    <w:rsid w:val="00BD2B1A"/>
    <w:rsid w:val="00BD30A6"/>
    <w:rsid w:val="00BD359A"/>
    <w:rsid w:val="00BD3682"/>
    <w:rsid w:val="00BD3856"/>
    <w:rsid w:val="00BD3CD0"/>
    <w:rsid w:val="00BD43FE"/>
    <w:rsid w:val="00BD4639"/>
    <w:rsid w:val="00BD4754"/>
    <w:rsid w:val="00BD4A45"/>
    <w:rsid w:val="00BD4C61"/>
    <w:rsid w:val="00BD4F5C"/>
    <w:rsid w:val="00BD509C"/>
    <w:rsid w:val="00BD558F"/>
    <w:rsid w:val="00BD55AC"/>
    <w:rsid w:val="00BD5806"/>
    <w:rsid w:val="00BD5D89"/>
    <w:rsid w:val="00BD5EA2"/>
    <w:rsid w:val="00BD6033"/>
    <w:rsid w:val="00BD629E"/>
    <w:rsid w:val="00BD632B"/>
    <w:rsid w:val="00BD6696"/>
    <w:rsid w:val="00BD6BFC"/>
    <w:rsid w:val="00BD6CD8"/>
    <w:rsid w:val="00BD6F89"/>
    <w:rsid w:val="00BD6FF6"/>
    <w:rsid w:val="00BD713D"/>
    <w:rsid w:val="00BD7896"/>
    <w:rsid w:val="00BD7D6B"/>
    <w:rsid w:val="00BE011D"/>
    <w:rsid w:val="00BE096B"/>
    <w:rsid w:val="00BE0F03"/>
    <w:rsid w:val="00BE1286"/>
    <w:rsid w:val="00BE18DD"/>
    <w:rsid w:val="00BE1D7E"/>
    <w:rsid w:val="00BE2545"/>
    <w:rsid w:val="00BE2D46"/>
    <w:rsid w:val="00BE2E02"/>
    <w:rsid w:val="00BE31F2"/>
    <w:rsid w:val="00BE363E"/>
    <w:rsid w:val="00BE36A6"/>
    <w:rsid w:val="00BE36B5"/>
    <w:rsid w:val="00BE3991"/>
    <w:rsid w:val="00BE444A"/>
    <w:rsid w:val="00BE449C"/>
    <w:rsid w:val="00BE46DB"/>
    <w:rsid w:val="00BE46ED"/>
    <w:rsid w:val="00BE4867"/>
    <w:rsid w:val="00BE4BE1"/>
    <w:rsid w:val="00BE5033"/>
    <w:rsid w:val="00BE55B0"/>
    <w:rsid w:val="00BE60AF"/>
    <w:rsid w:val="00BE6160"/>
    <w:rsid w:val="00BE62A8"/>
    <w:rsid w:val="00BE6683"/>
    <w:rsid w:val="00BE69BE"/>
    <w:rsid w:val="00BE6A70"/>
    <w:rsid w:val="00BE6A9E"/>
    <w:rsid w:val="00BE6C74"/>
    <w:rsid w:val="00BE6ED9"/>
    <w:rsid w:val="00BE7246"/>
    <w:rsid w:val="00BE7337"/>
    <w:rsid w:val="00BE7456"/>
    <w:rsid w:val="00BE77C3"/>
    <w:rsid w:val="00BE780A"/>
    <w:rsid w:val="00BE7E58"/>
    <w:rsid w:val="00BE7F5D"/>
    <w:rsid w:val="00BF01BF"/>
    <w:rsid w:val="00BF0284"/>
    <w:rsid w:val="00BF0702"/>
    <w:rsid w:val="00BF081A"/>
    <w:rsid w:val="00BF0C44"/>
    <w:rsid w:val="00BF0C68"/>
    <w:rsid w:val="00BF0D1C"/>
    <w:rsid w:val="00BF1414"/>
    <w:rsid w:val="00BF1447"/>
    <w:rsid w:val="00BF18EA"/>
    <w:rsid w:val="00BF1BEF"/>
    <w:rsid w:val="00BF1F90"/>
    <w:rsid w:val="00BF2668"/>
    <w:rsid w:val="00BF2FC9"/>
    <w:rsid w:val="00BF35E3"/>
    <w:rsid w:val="00BF38F4"/>
    <w:rsid w:val="00BF3942"/>
    <w:rsid w:val="00BF3A85"/>
    <w:rsid w:val="00BF47DF"/>
    <w:rsid w:val="00BF4C59"/>
    <w:rsid w:val="00BF4F06"/>
    <w:rsid w:val="00BF5376"/>
    <w:rsid w:val="00BF567C"/>
    <w:rsid w:val="00BF5BF9"/>
    <w:rsid w:val="00BF5C8B"/>
    <w:rsid w:val="00BF6470"/>
    <w:rsid w:val="00BF693E"/>
    <w:rsid w:val="00BF6A98"/>
    <w:rsid w:val="00BF6BB0"/>
    <w:rsid w:val="00BF6BEB"/>
    <w:rsid w:val="00BF76DA"/>
    <w:rsid w:val="00C000FD"/>
    <w:rsid w:val="00C00710"/>
    <w:rsid w:val="00C0092D"/>
    <w:rsid w:val="00C00A8D"/>
    <w:rsid w:val="00C013F3"/>
    <w:rsid w:val="00C01889"/>
    <w:rsid w:val="00C01CF8"/>
    <w:rsid w:val="00C02231"/>
    <w:rsid w:val="00C0224A"/>
    <w:rsid w:val="00C023A0"/>
    <w:rsid w:val="00C0249B"/>
    <w:rsid w:val="00C0252C"/>
    <w:rsid w:val="00C02990"/>
    <w:rsid w:val="00C02A57"/>
    <w:rsid w:val="00C02AFA"/>
    <w:rsid w:val="00C02E39"/>
    <w:rsid w:val="00C0313D"/>
    <w:rsid w:val="00C032C2"/>
    <w:rsid w:val="00C0358F"/>
    <w:rsid w:val="00C03980"/>
    <w:rsid w:val="00C03B54"/>
    <w:rsid w:val="00C03B79"/>
    <w:rsid w:val="00C03C5F"/>
    <w:rsid w:val="00C03F35"/>
    <w:rsid w:val="00C04707"/>
    <w:rsid w:val="00C04D33"/>
    <w:rsid w:val="00C051A5"/>
    <w:rsid w:val="00C051E1"/>
    <w:rsid w:val="00C0557C"/>
    <w:rsid w:val="00C056DA"/>
    <w:rsid w:val="00C05755"/>
    <w:rsid w:val="00C05E3B"/>
    <w:rsid w:val="00C05F17"/>
    <w:rsid w:val="00C06206"/>
    <w:rsid w:val="00C06337"/>
    <w:rsid w:val="00C065C3"/>
    <w:rsid w:val="00C06C60"/>
    <w:rsid w:val="00C07146"/>
    <w:rsid w:val="00C07382"/>
    <w:rsid w:val="00C07810"/>
    <w:rsid w:val="00C10156"/>
    <w:rsid w:val="00C1124B"/>
    <w:rsid w:val="00C11343"/>
    <w:rsid w:val="00C113D1"/>
    <w:rsid w:val="00C1168D"/>
    <w:rsid w:val="00C120D0"/>
    <w:rsid w:val="00C1257A"/>
    <w:rsid w:val="00C127F6"/>
    <w:rsid w:val="00C12DCD"/>
    <w:rsid w:val="00C1349F"/>
    <w:rsid w:val="00C13A4C"/>
    <w:rsid w:val="00C14053"/>
    <w:rsid w:val="00C144DC"/>
    <w:rsid w:val="00C14594"/>
    <w:rsid w:val="00C14944"/>
    <w:rsid w:val="00C14A94"/>
    <w:rsid w:val="00C14DBE"/>
    <w:rsid w:val="00C14F25"/>
    <w:rsid w:val="00C152A3"/>
    <w:rsid w:val="00C15751"/>
    <w:rsid w:val="00C15B75"/>
    <w:rsid w:val="00C15EF2"/>
    <w:rsid w:val="00C15EF3"/>
    <w:rsid w:val="00C16142"/>
    <w:rsid w:val="00C1654D"/>
    <w:rsid w:val="00C16780"/>
    <w:rsid w:val="00C167CD"/>
    <w:rsid w:val="00C1685C"/>
    <w:rsid w:val="00C16904"/>
    <w:rsid w:val="00C16F50"/>
    <w:rsid w:val="00C173E1"/>
    <w:rsid w:val="00C20188"/>
    <w:rsid w:val="00C20346"/>
    <w:rsid w:val="00C20573"/>
    <w:rsid w:val="00C209E0"/>
    <w:rsid w:val="00C21C8F"/>
    <w:rsid w:val="00C21D46"/>
    <w:rsid w:val="00C21D79"/>
    <w:rsid w:val="00C229D6"/>
    <w:rsid w:val="00C22AE7"/>
    <w:rsid w:val="00C233A3"/>
    <w:rsid w:val="00C23E68"/>
    <w:rsid w:val="00C23FF1"/>
    <w:rsid w:val="00C24184"/>
    <w:rsid w:val="00C241E3"/>
    <w:rsid w:val="00C24A09"/>
    <w:rsid w:val="00C24C72"/>
    <w:rsid w:val="00C24D54"/>
    <w:rsid w:val="00C24EAD"/>
    <w:rsid w:val="00C25746"/>
    <w:rsid w:val="00C2609E"/>
    <w:rsid w:val="00C260B8"/>
    <w:rsid w:val="00C2635E"/>
    <w:rsid w:val="00C2664E"/>
    <w:rsid w:val="00C26693"/>
    <w:rsid w:val="00C2691B"/>
    <w:rsid w:val="00C26B6E"/>
    <w:rsid w:val="00C26E4C"/>
    <w:rsid w:val="00C2744B"/>
    <w:rsid w:val="00C2765C"/>
    <w:rsid w:val="00C276AF"/>
    <w:rsid w:val="00C27B8C"/>
    <w:rsid w:val="00C27C6A"/>
    <w:rsid w:val="00C30634"/>
    <w:rsid w:val="00C309D7"/>
    <w:rsid w:val="00C313FC"/>
    <w:rsid w:val="00C3183C"/>
    <w:rsid w:val="00C31A15"/>
    <w:rsid w:val="00C32E72"/>
    <w:rsid w:val="00C333C8"/>
    <w:rsid w:val="00C3380F"/>
    <w:rsid w:val="00C33AA9"/>
    <w:rsid w:val="00C33B0D"/>
    <w:rsid w:val="00C33C08"/>
    <w:rsid w:val="00C34070"/>
    <w:rsid w:val="00C3433B"/>
    <w:rsid w:val="00C346FB"/>
    <w:rsid w:val="00C3558B"/>
    <w:rsid w:val="00C3588E"/>
    <w:rsid w:val="00C35B34"/>
    <w:rsid w:val="00C361A7"/>
    <w:rsid w:val="00C363B8"/>
    <w:rsid w:val="00C366EE"/>
    <w:rsid w:val="00C36799"/>
    <w:rsid w:val="00C36851"/>
    <w:rsid w:val="00C36898"/>
    <w:rsid w:val="00C369ED"/>
    <w:rsid w:val="00C36C3D"/>
    <w:rsid w:val="00C36D7C"/>
    <w:rsid w:val="00C372F6"/>
    <w:rsid w:val="00C3767E"/>
    <w:rsid w:val="00C3799C"/>
    <w:rsid w:val="00C37ADF"/>
    <w:rsid w:val="00C37B7A"/>
    <w:rsid w:val="00C37E26"/>
    <w:rsid w:val="00C37E83"/>
    <w:rsid w:val="00C40784"/>
    <w:rsid w:val="00C40AA4"/>
    <w:rsid w:val="00C40AB0"/>
    <w:rsid w:val="00C41159"/>
    <w:rsid w:val="00C412B2"/>
    <w:rsid w:val="00C4175B"/>
    <w:rsid w:val="00C419F8"/>
    <w:rsid w:val="00C41A27"/>
    <w:rsid w:val="00C42326"/>
    <w:rsid w:val="00C42422"/>
    <w:rsid w:val="00C4379C"/>
    <w:rsid w:val="00C4385F"/>
    <w:rsid w:val="00C43B16"/>
    <w:rsid w:val="00C443F1"/>
    <w:rsid w:val="00C4480E"/>
    <w:rsid w:val="00C44C88"/>
    <w:rsid w:val="00C45054"/>
    <w:rsid w:val="00C45152"/>
    <w:rsid w:val="00C4538A"/>
    <w:rsid w:val="00C456A5"/>
    <w:rsid w:val="00C457E6"/>
    <w:rsid w:val="00C45B8C"/>
    <w:rsid w:val="00C45BAE"/>
    <w:rsid w:val="00C45EDE"/>
    <w:rsid w:val="00C4627B"/>
    <w:rsid w:val="00C4659F"/>
    <w:rsid w:val="00C466D0"/>
    <w:rsid w:val="00C466FA"/>
    <w:rsid w:val="00C46798"/>
    <w:rsid w:val="00C46B3A"/>
    <w:rsid w:val="00C46C6C"/>
    <w:rsid w:val="00C46EA2"/>
    <w:rsid w:val="00C47C21"/>
    <w:rsid w:val="00C47CEA"/>
    <w:rsid w:val="00C47F2B"/>
    <w:rsid w:val="00C500CF"/>
    <w:rsid w:val="00C50603"/>
    <w:rsid w:val="00C50910"/>
    <w:rsid w:val="00C50FD6"/>
    <w:rsid w:val="00C518B2"/>
    <w:rsid w:val="00C51DAF"/>
    <w:rsid w:val="00C5299B"/>
    <w:rsid w:val="00C532AA"/>
    <w:rsid w:val="00C533BC"/>
    <w:rsid w:val="00C534BD"/>
    <w:rsid w:val="00C5363D"/>
    <w:rsid w:val="00C5371E"/>
    <w:rsid w:val="00C53A4B"/>
    <w:rsid w:val="00C5406B"/>
    <w:rsid w:val="00C543CE"/>
    <w:rsid w:val="00C54874"/>
    <w:rsid w:val="00C54AC3"/>
    <w:rsid w:val="00C54BF1"/>
    <w:rsid w:val="00C54E29"/>
    <w:rsid w:val="00C55004"/>
    <w:rsid w:val="00C553F2"/>
    <w:rsid w:val="00C55404"/>
    <w:rsid w:val="00C555DA"/>
    <w:rsid w:val="00C55825"/>
    <w:rsid w:val="00C55E6D"/>
    <w:rsid w:val="00C562FB"/>
    <w:rsid w:val="00C5664E"/>
    <w:rsid w:val="00C56F13"/>
    <w:rsid w:val="00C575E3"/>
    <w:rsid w:val="00C5790C"/>
    <w:rsid w:val="00C57E7E"/>
    <w:rsid w:val="00C6024F"/>
    <w:rsid w:val="00C60288"/>
    <w:rsid w:val="00C60536"/>
    <w:rsid w:val="00C606B1"/>
    <w:rsid w:val="00C61B89"/>
    <w:rsid w:val="00C61B98"/>
    <w:rsid w:val="00C62725"/>
    <w:rsid w:val="00C62948"/>
    <w:rsid w:val="00C63518"/>
    <w:rsid w:val="00C63D24"/>
    <w:rsid w:val="00C644F9"/>
    <w:rsid w:val="00C6450A"/>
    <w:rsid w:val="00C64661"/>
    <w:rsid w:val="00C6475D"/>
    <w:rsid w:val="00C648F8"/>
    <w:rsid w:val="00C64D77"/>
    <w:rsid w:val="00C65982"/>
    <w:rsid w:val="00C65C0F"/>
    <w:rsid w:val="00C661EF"/>
    <w:rsid w:val="00C66584"/>
    <w:rsid w:val="00C66BE3"/>
    <w:rsid w:val="00C66C89"/>
    <w:rsid w:val="00C672FA"/>
    <w:rsid w:val="00C6733B"/>
    <w:rsid w:val="00C67653"/>
    <w:rsid w:val="00C676CC"/>
    <w:rsid w:val="00C67970"/>
    <w:rsid w:val="00C67E46"/>
    <w:rsid w:val="00C7024F"/>
    <w:rsid w:val="00C7034C"/>
    <w:rsid w:val="00C7044B"/>
    <w:rsid w:val="00C70634"/>
    <w:rsid w:val="00C709BA"/>
    <w:rsid w:val="00C71763"/>
    <w:rsid w:val="00C71AC3"/>
    <w:rsid w:val="00C71C87"/>
    <w:rsid w:val="00C721A7"/>
    <w:rsid w:val="00C72822"/>
    <w:rsid w:val="00C72869"/>
    <w:rsid w:val="00C72DB3"/>
    <w:rsid w:val="00C7304B"/>
    <w:rsid w:val="00C73E16"/>
    <w:rsid w:val="00C73FB8"/>
    <w:rsid w:val="00C74395"/>
    <w:rsid w:val="00C7486B"/>
    <w:rsid w:val="00C75187"/>
    <w:rsid w:val="00C758E4"/>
    <w:rsid w:val="00C75942"/>
    <w:rsid w:val="00C75A2D"/>
    <w:rsid w:val="00C75C66"/>
    <w:rsid w:val="00C75DAF"/>
    <w:rsid w:val="00C76092"/>
    <w:rsid w:val="00C76540"/>
    <w:rsid w:val="00C76800"/>
    <w:rsid w:val="00C76F47"/>
    <w:rsid w:val="00C77481"/>
    <w:rsid w:val="00C77775"/>
    <w:rsid w:val="00C77814"/>
    <w:rsid w:val="00C779DC"/>
    <w:rsid w:val="00C77DDE"/>
    <w:rsid w:val="00C80370"/>
    <w:rsid w:val="00C8075B"/>
    <w:rsid w:val="00C81036"/>
    <w:rsid w:val="00C811BC"/>
    <w:rsid w:val="00C819E4"/>
    <w:rsid w:val="00C81C01"/>
    <w:rsid w:val="00C81D5D"/>
    <w:rsid w:val="00C81EFC"/>
    <w:rsid w:val="00C820BF"/>
    <w:rsid w:val="00C82127"/>
    <w:rsid w:val="00C824D2"/>
    <w:rsid w:val="00C8276D"/>
    <w:rsid w:val="00C8302E"/>
    <w:rsid w:val="00C83647"/>
    <w:rsid w:val="00C83782"/>
    <w:rsid w:val="00C84176"/>
    <w:rsid w:val="00C8420A"/>
    <w:rsid w:val="00C84392"/>
    <w:rsid w:val="00C843AF"/>
    <w:rsid w:val="00C848B3"/>
    <w:rsid w:val="00C84A37"/>
    <w:rsid w:val="00C853BD"/>
    <w:rsid w:val="00C85422"/>
    <w:rsid w:val="00C85AF4"/>
    <w:rsid w:val="00C86056"/>
    <w:rsid w:val="00C861AF"/>
    <w:rsid w:val="00C863F9"/>
    <w:rsid w:val="00C86567"/>
    <w:rsid w:val="00C868F4"/>
    <w:rsid w:val="00C86A60"/>
    <w:rsid w:val="00C86E03"/>
    <w:rsid w:val="00C86FD2"/>
    <w:rsid w:val="00C87621"/>
    <w:rsid w:val="00C87A83"/>
    <w:rsid w:val="00C87DDF"/>
    <w:rsid w:val="00C87FCE"/>
    <w:rsid w:val="00C902E1"/>
    <w:rsid w:val="00C905FF"/>
    <w:rsid w:val="00C9077D"/>
    <w:rsid w:val="00C90929"/>
    <w:rsid w:val="00C9098D"/>
    <w:rsid w:val="00C90F36"/>
    <w:rsid w:val="00C9100A"/>
    <w:rsid w:val="00C9115E"/>
    <w:rsid w:val="00C9255C"/>
    <w:rsid w:val="00C92F29"/>
    <w:rsid w:val="00C93386"/>
    <w:rsid w:val="00C93832"/>
    <w:rsid w:val="00C94336"/>
    <w:rsid w:val="00C9491C"/>
    <w:rsid w:val="00C94F65"/>
    <w:rsid w:val="00C94F97"/>
    <w:rsid w:val="00C950FB"/>
    <w:rsid w:val="00C951BC"/>
    <w:rsid w:val="00C95376"/>
    <w:rsid w:val="00C9564D"/>
    <w:rsid w:val="00C95C54"/>
    <w:rsid w:val="00C96040"/>
    <w:rsid w:val="00C9684C"/>
    <w:rsid w:val="00C96BD2"/>
    <w:rsid w:val="00C97149"/>
    <w:rsid w:val="00C973AA"/>
    <w:rsid w:val="00C973B0"/>
    <w:rsid w:val="00C97409"/>
    <w:rsid w:val="00C97C60"/>
    <w:rsid w:val="00C97DE5"/>
    <w:rsid w:val="00CA0300"/>
    <w:rsid w:val="00CA05C4"/>
    <w:rsid w:val="00CA06F2"/>
    <w:rsid w:val="00CA096E"/>
    <w:rsid w:val="00CA0E9A"/>
    <w:rsid w:val="00CA100C"/>
    <w:rsid w:val="00CA115A"/>
    <w:rsid w:val="00CA16EF"/>
    <w:rsid w:val="00CA268E"/>
    <w:rsid w:val="00CA29FB"/>
    <w:rsid w:val="00CA2B58"/>
    <w:rsid w:val="00CA2E95"/>
    <w:rsid w:val="00CA309C"/>
    <w:rsid w:val="00CA3445"/>
    <w:rsid w:val="00CA34B3"/>
    <w:rsid w:val="00CA3600"/>
    <w:rsid w:val="00CA3CF0"/>
    <w:rsid w:val="00CA3DF3"/>
    <w:rsid w:val="00CA3F0C"/>
    <w:rsid w:val="00CA3F8E"/>
    <w:rsid w:val="00CA464F"/>
    <w:rsid w:val="00CA4A3C"/>
    <w:rsid w:val="00CA4D5A"/>
    <w:rsid w:val="00CA51D9"/>
    <w:rsid w:val="00CA5960"/>
    <w:rsid w:val="00CA5B71"/>
    <w:rsid w:val="00CA5C94"/>
    <w:rsid w:val="00CA5CB7"/>
    <w:rsid w:val="00CA628B"/>
    <w:rsid w:val="00CA634C"/>
    <w:rsid w:val="00CA6360"/>
    <w:rsid w:val="00CA6BD2"/>
    <w:rsid w:val="00CA6D33"/>
    <w:rsid w:val="00CA7230"/>
    <w:rsid w:val="00CA73B7"/>
    <w:rsid w:val="00CA74CF"/>
    <w:rsid w:val="00CB00FE"/>
    <w:rsid w:val="00CB033E"/>
    <w:rsid w:val="00CB06AB"/>
    <w:rsid w:val="00CB0AD3"/>
    <w:rsid w:val="00CB100C"/>
    <w:rsid w:val="00CB11E3"/>
    <w:rsid w:val="00CB12E4"/>
    <w:rsid w:val="00CB1D7A"/>
    <w:rsid w:val="00CB213E"/>
    <w:rsid w:val="00CB221E"/>
    <w:rsid w:val="00CB2252"/>
    <w:rsid w:val="00CB2A52"/>
    <w:rsid w:val="00CB2C9B"/>
    <w:rsid w:val="00CB2E03"/>
    <w:rsid w:val="00CB3044"/>
    <w:rsid w:val="00CB3324"/>
    <w:rsid w:val="00CB3EE9"/>
    <w:rsid w:val="00CB406B"/>
    <w:rsid w:val="00CB40CF"/>
    <w:rsid w:val="00CB41D7"/>
    <w:rsid w:val="00CB4561"/>
    <w:rsid w:val="00CB48B7"/>
    <w:rsid w:val="00CB4F4A"/>
    <w:rsid w:val="00CB4F56"/>
    <w:rsid w:val="00CB574E"/>
    <w:rsid w:val="00CB5CC7"/>
    <w:rsid w:val="00CB683E"/>
    <w:rsid w:val="00CB6E0B"/>
    <w:rsid w:val="00CB7119"/>
    <w:rsid w:val="00CB7236"/>
    <w:rsid w:val="00CB763F"/>
    <w:rsid w:val="00CB76C2"/>
    <w:rsid w:val="00CB7B99"/>
    <w:rsid w:val="00CB7DF7"/>
    <w:rsid w:val="00CC099E"/>
    <w:rsid w:val="00CC0A1A"/>
    <w:rsid w:val="00CC0CFF"/>
    <w:rsid w:val="00CC0F3D"/>
    <w:rsid w:val="00CC11CA"/>
    <w:rsid w:val="00CC14C5"/>
    <w:rsid w:val="00CC1555"/>
    <w:rsid w:val="00CC1EFB"/>
    <w:rsid w:val="00CC250C"/>
    <w:rsid w:val="00CC2D6B"/>
    <w:rsid w:val="00CC2DFA"/>
    <w:rsid w:val="00CC3092"/>
    <w:rsid w:val="00CC3251"/>
    <w:rsid w:val="00CC357A"/>
    <w:rsid w:val="00CC3730"/>
    <w:rsid w:val="00CC3847"/>
    <w:rsid w:val="00CC3A90"/>
    <w:rsid w:val="00CC40EE"/>
    <w:rsid w:val="00CC414B"/>
    <w:rsid w:val="00CC41C0"/>
    <w:rsid w:val="00CC438E"/>
    <w:rsid w:val="00CC4A6B"/>
    <w:rsid w:val="00CC4B44"/>
    <w:rsid w:val="00CC4DC9"/>
    <w:rsid w:val="00CC4F6B"/>
    <w:rsid w:val="00CC5329"/>
    <w:rsid w:val="00CC5E79"/>
    <w:rsid w:val="00CC5F30"/>
    <w:rsid w:val="00CC5FB2"/>
    <w:rsid w:val="00CC60C5"/>
    <w:rsid w:val="00CC61DC"/>
    <w:rsid w:val="00CC670A"/>
    <w:rsid w:val="00CC6874"/>
    <w:rsid w:val="00CC6E20"/>
    <w:rsid w:val="00CC6EDE"/>
    <w:rsid w:val="00CC6F5B"/>
    <w:rsid w:val="00CC6F71"/>
    <w:rsid w:val="00CC71E1"/>
    <w:rsid w:val="00CC74E5"/>
    <w:rsid w:val="00CC7901"/>
    <w:rsid w:val="00CC7D12"/>
    <w:rsid w:val="00CC7DEC"/>
    <w:rsid w:val="00CC7EA6"/>
    <w:rsid w:val="00CD009B"/>
    <w:rsid w:val="00CD0407"/>
    <w:rsid w:val="00CD068D"/>
    <w:rsid w:val="00CD0915"/>
    <w:rsid w:val="00CD0CAB"/>
    <w:rsid w:val="00CD0FCB"/>
    <w:rsid w:val="00CD1039"/>
    <w:rsid w:val="00CD13C0"/>
    <w:rsid w:val="00CD1F20"/>
    <w:rsid w:val="00CD21E9"/>
    <w:rsid w:val="00CD2D33"/>
    <w:rsid w:val="00CD309C"/>
    <w:rsid w:val="00CD3330"/>
    <w:rsid w:val="00CD3946"/>
    <w:rsid w:val="00CD3952"/>
    <w:rsid w:val="00CD3B60"/>
    <w:rsid w:val="00CD3B76"/>
    <w:rsid w:val="00CD425C"/>
    <w:rsid w:val="00CD43E6"/>
    <w:rsid w:val="00CD4646"/>
    <w:rsid w:val="00CD46CF"/>
    <w:rsid w:val="00CD4827"/>
    <w:rsid w:val="00CD4A19"/>
    <w:rsid w:val="00CD4A2D"/>
    <w:rsid w:val="00CD4B25"/>
    <w:rsid w:val="00CD4BA2"/>
    <w:rsid w:val="00CD4C79"/>
    <w:rsid w:val="00CD4E1D"/>
    <w:rsid w:val="00CD5568"/>
    <w:rsid w:val="00CD5823"/>
    <w:rsid w:val="00CD58D5"/>
    <w:rsid w:val="00CD5962"/>
    <w:rsid w:val="00CD5F09"/>
    <w:rsid w:val="00CD6423"/>
    <w:rsid w:val="00CD69BC"/>
    <w:rsid w:val="00CD6DB8"/>
    <w:rsid w:val="00CD78DD"/>
    <w:rsid w:val="00CE0498"/>
    <w:rsid w:val="00CE06B7"/>
    <w:rsid w:val="00CE06D3"/>
    <w:rsid w:val="00CE0899"/>
    <w:rsid w:val="00CE0F95"/>
    <w:rsid w:val="00CE144E"/>
    <w:rsid w:val="00CE1560"/>
    <w:rsid w:val="00CE1FBC"/>
    <w:rsid w:val="00CE2057"/>
    <w:rsid w:val="00CE23EE"/>
    <w:rsid w:val="00CE251D"/>
    <w:rsid w:val="00CE254E"/>
    <w:rsid w:val="00CE2921"/>
    <w:rsid w:val="00CE2ACA"/>
    <w:rsid w:val="00CE2BEB"/>
    <w:rsid w:val="00CE2FE4"/>
    <w:rsid w:val="00CE305B"/>
    <w:rsid w:val="00CE30C8"/>
    <w:rsid w:val="00CE3B46"/>
    <w:rsid w:val="00CE41D5"/>
    <w:rsid w:val="00CE4867"/>
    <w:rsid w:val="00CE48A3"/>
    <w:rsid w:val="00CE4A1E"/>
    <w:rsid w:val="00CE5158"/>
    <w:rsid w:val="00CE526B"/>
    <w:rsid w:val="00CE52B9"/>
    <w:rsid w:val="00CE5920"/>
    <w:rsid w:val="00CE59E9"/>
    <w:rsid w:val="00CE5AF7"/>
    <w:rsid w:val="00CE60C9"/>
    <w:rsid w:val="00CE636B"/>
    <w:rsid w:val="00CE6516"/>
    <w:rsid w:val="00CE6B88"/>
    <w:rsid w:val="00CE6F1E"/>
    <w:rsid w:val="00CE7397"/>
    <w:rsid w:val="00CE73D0"/>
    <w:rsid w:val="00CE755C"/>
    <w:rsid w:val="00CE7609"/>
    <w:rsid w:val="00CE771D"/>
    <w:rsid w:val="00CE7A2A"/>
    <w:rsid w:val="00CE7DF0"/>
    <w:rsid w:val="00CE7EED"/>
    <w:rsid w:val="00CF00B2"/>
    <w:rsid w:val="00CF0759"/>
    <w:rsid w:val="00CF0E41"/>
    <w:rsid w:val="00CF1252"/>
    <w:rsid w:val="00CF1395"/>
    <w:rsid w:val="00CF1A3E"/>
    <w:rsid w:val="00CF1AB2"/>
    <w:rsid w:val="00CF209B"/>
    <w:rsid w:val="00CF2455"/>
    <w:rsid w:val="00CF3047"/>
    <w:rsid w:val="00CF312B"/>
    <w:rsid w:val="00CF315B"/>
    <w:rsid w:val="00CF33C3"/>
    <w:rsid w:val="00CF3649"/>
    <w:rsid w:val="00CF4260"/>
    <w:rsid w:val="00CF4627"/>
    <w:rsid w:val="00CF471F"/>
    <w:rsid w:val="00CF4826"/>
    <w:rsid w:val="00CF4C06"/>
    <w:rsid w:val="00CF4D88"/>
    <w:rsid w:val="00CF4E3D"/>
    <w:rsid w:val="00CF5696"/>
    <w:rsid w:val="00CF6021"/>
    <w:rsid w:val="00CF622A"/>
    <w:rsid w:val="00CF6402"/>
    <w:rsid w:val="00CF6768"/>
    <w:rsid w:val="00CF7393"/>
    <w:rsid w:val="00CF75D3"/>
    <w:rsid w:val="00CF7660"/>
    <w:rsid w:val="00CF7C2B"/>
    <w:rsid w:val="00D000B7"/>
    <w:rsid w:val="00D002FC"/>
    <w:rsid w:val="00D00649"/>
    <w:rsid w:val="00D00700"/>
    <w:rsid w:val="00D0092F"/>
    <w:rsid w:val="00D00A2E"/>
    <w:rsid w:val="00D00B2F"/>
    <w:rsid w:val="00D00C10"/>
    <w:rsid w:val="00D00E99"/>
    <w:rsid w:val="00D01108"/>
    <w:rsid w:val="00D0130A"/>
    <w:rsid w:val="00D013D5"/>
    <w:rsid w:val="00D0157F"/>
    <w:rsid w:val="00D02843"/>
    <w:rsid w:val="00D028FA"/>
    <w:rsid w:val="00D02D2D"/>
    <w:rsid w:val="00D03208"/>
    <w:rsid w:val="00D03444"/>
    <w:rsid w:val="00D034B8"/>
    <w:rsid w:val="00D03998"/>
    <w:rsid w:val="00D039AB"/>
    <w:rsid w:val="00D04228"/>
    <w:rsid w:val="00D044ED"/>
    <w:rsid w:val="00D04A0D"/>
    <w:rsid w:val="00D04D76"/>
    <w:rsid w:val="00D04FAC"/>
    <w:rsid w:val="00D0501A"/>
    <w:rsid w:val="00D0511A"/>
    <w:rsid w:val="00D05167"/>
    <w:rsid w:val="00D05406"/>
    <w:rsid w:val="00D05443"/>
    <w:rsid w:val="00D05DCC"/>
    <w:rsid w:val="00D0624D"/>
    <w:rsid w:val="00D06377"/>
    <w:rsid w:val="00D067D8"/>
    <w:rsid w:val="00D06B35"/>
    <w:rsid w:val="00D06E41"/>
    <w:rsid w:val="00D06EC7"/>
    <w:rsid w:val="00D075F1"/>
    <w:rsid w:val="00D07647"/>
    <w:rsid w:val="00D07A3B"/>
    <w:rsid w:val="00D10363"/>
    <w:rsid w:val="00D1039F"/>
    <w:rsid w:val="00D1085C"/>
    <w:rsid w:val="00D11528"/>
    <w:rsid w:val="00D1155F"/>
    <w:rsid w:val="00D119C1"/>
    <w:rsid w:val="00D11A27"/>
    <w:rsid w:val="00D11F86"/>
    <w:rsid w:val="00D1263D"/>
    <w:rsid w:val="00D127AC"/>
    <w:rsid w:val="00D129D4"/>
    <w:rsid w:val="00D13411"/>
    <w:rsid w:val="00D13D8A"/>
    <w:rsid w:val="00D13E21"/>
    <w:rsid w:val="00D13E41"/>
    <w:rsid w:val="00D13E64"/>
    <w:rsid w:val="00D13F43"/>
    <w:rsid w:val="00D1400C"/>
    <w:rsid w:val="00D142DF"/>
    <w:rsid w:val="00D1497A"/>
    <w:rsid w:val="00D14B2E"/>
    <w:rsid w:val="00D14CB7"/>
    <w:rsid w:val="00D14E5D"/>
    <w:rsid w:val="00D15535"/>
    <w:rsid w:val="00D15C3D"/>
    <w:rsid w:val="00D15F3D"/>
    <w:rsid w:val="00D165C1"/>
    <w:rsid w:val="00D166A0"/>
    <w:rsid w:val="00D16B60"/>
    <w:rsid w:val="00D16FA4"/>
    <w:rsid w:val="00D170F6"/>
    <w:rsid w:val="00D1749B"/>
    <w:rsid w:val="00D17C54"/>
    <w:rsid w:val="00D17F90"/>
    <w:rsid w:val="00D203D0"/>
    <w:rsid w:val="00D20454"/>
    <w:rsid w:val="00D206D4"/>
    <w:rsid w:val="00D20C01"/>
    <w:rsid w:val="00D20D56"/>
    <w:rsid w:val="00D21749"/>
    <w:rsid w:val="00D21B59"/>
    <w:rsid w:val="00D21F25"/>
    <w:rsid w:val="00D21F81"/>
    <w:rsid w:val="00D225FA"/>
    <w:rsid w:val="00D226B6"/>
    <w:rsid w:val="00D22C64"/>
    <w:rsid w:val="00D232E5"/>
    <w:rsid w:val="00D2337F"/>
    <w:rsid w:val="00D2344F"/>
    <w:rsid w:val="00D23700"/>
    <w:rsid w:val="00D23745"/>
    <w:rsid w:val="00D23C5A"/>
    <w:rsid w:val="00D23DFA"/>
    <w:rsid w:val="00D23E6A"/>
    <w:rsid w:val="00D23F7B"/>
    <w:rsid w:val="00D242FB"/>
    <w:rsid w:val="00D24908"/>
    <w:rsid w:val="00D24E99"/>
    <w:rsid w:val="00D25725"/>
    <w:rsid w:val="00D2584E"/>
    <w:rsid w:val="00D25C8E"/>
    <w:rsid w:val="00D25CFE"/>
    <w:rsid w:val="00D26280"/>
    <w:rsid w:val="00D26765"/>
    <w:rsid w:val="00D269D4"/>
    <w:rsid w:val="00D26ADA"/>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1D4E"/>
    <w:rsid w:val="00D32182"/>
    <w:rsid w:val="00D32580"/>
    <w:rsid w:val="00D33CD5"/>
    <w:rsid w:val="00D33D92"/>
    <w:rsid w:val="00D33F24"/>
    <w:rsid w:val="00D34C03"/>
    <w:rsid w:val="00D34F4D"/>
    <w:rsid w:val="00D3504C"/>
    <w:rsid w:val="00D354D4"/>
    <w:rsid w:val="00D35E66"/>
    <w:rsid w:val="00D360DD"/>
    <w:rsid w:val="00D3644F"/>
    <w:rsid w:val="00D364CB"/>
    <w:rsid w:val="00D366F4"/>
    <w:rsid w:val="00D36A18"/>
    <w:rsid w:val="00D36A72"/>
    <w:rsid w:val="00D36E6F"/>
    <w:rsid w:val="00D36ED2"/>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2934"/>
    <w:rsid w:val="00D42E58"/>
    <w:rsid w:val="00D42E80"/>
    <w:rsid w:val="00D43014"/>
    <w:rsid w:val="00D43380"/>
    <w:rsid w:val="00D434DA"/>
    <w:rsid w:val="00D438B3"/>
    <w:rsid w:val="00D438BD"/>
    <w:rsid w:val="00D43B61"/>
    <w:rsid w:val="00D43C28"/>
    <w:rsid w:val="00D44309"/>
    <w:rsid w:val="00D44798"/>
    <w:rsid w:val="00D449AC"/>
    <w:rsid w:val="00D44A0E"/>
    <w:rsid w:val="00D44CF2"/>
    <w:rsid w:val="00D453C2"/>
    <w:rsid w:val="00D4551D"/>
    <w:rsid w:val="00D46187"/>
    <w:rsid w:val="00D462BE"/>
    <w:rsid w:val="00D47AB8"/>
    <w:rsid w:val="00D47DD2"/>
    <w:rsid w:val="00D47EF6"/>
    <w:rsid w:val="00D502CB"/>
    <w:rsid w:val="00D505B7"/>
    <w:rsid w:val="00D50704"/>
    <w:rsid w:val="00D509CC"/>
    <w:rsid w:val="00D51A4A"/>
    <w:rsid w:val="00D51C3A"/>
    <w:rsid w:val="00D52775"/>
    <w:rsid w:val="00D53282"/>
    <w:rsid w:val="00D536D2"/>
    <w:rsid w:val="00D53B99"/>
    <w:rsid w:val="00D549CE"/>
    <w:rsid w:val="00D55058"/>
    <w:rsid w:val="00D55B0E"/>
    <w:rsid w:val="00D56CE9"/>
    <w:rsid w:val="00D56D0C"/>
    <w:rsid w:val="00D56D28"/>
    <w:rsid w:val="00D56ECA"/>
    <w:rsid w:val="00D570C2"/>
    <w:rsid w:val="00D57415"/>
    <w:rsid w:val="00D57462"/>
    <w:rsid w:val="00D57CB2"/>
    <w:rsid w:val="00D6005A"/>
    <w:rsid w:val="00D6044B"/>
    <w:rsid w:val="00D60861"/>
    <w:rsid w:val="00D609DA"/>
    <w:rsid w:val="00D60A02"/>
    <w:rsid w:val="00D60B43"/>
    <w:rsid w:val="00D60B5C"/>
    <w:rsid w:val="00D60BC7"/>
    <w:rsid w:val="00D60D12"/>
    <w:rsid w:val="00D610B9"/>
    <w:rsid w:val="00D61202"/>
    <w:rsid w:val="00D614A5"/>
    <w:rsid w:val="00D61634"/>
    <w:rsid w:val="00D61918"/>
    <w:rsid w:val="00D61CEF"/>
    <w:rsid w:val="00D61EDA"/>
    <w:rsid w:val="00D6220D"/>
    <w:rsid w:val="00D62390"/>
    <w:rsid w:val="00D62ACC"/>
    <w:rsid w:val="00D62EF5"/>
    <w:rsid w:val="00D62FD7"/>
    <w:rsid w:val="00D63717"/>
    <w:rsid w:val="00D63B0D"/>
    <w:rsid w:val="00D63B4E"/>
    <w:rsid w:val="00D63C86"/>
    <w:rsid w:val="00D63CAD"/>
    <w:rsid w:val="00D63D67"/>
    <w:rsid w:val="00D6413E"/>
    <w:rsid w:val="00D6425B"/>
    <w:rsid w:val="00D646AA"/>
    <w:rsid w:val="00D64C9B"/>
    <w:rsid w:val="00D64CE3"/>
    <w:rsid w:val="00D64EFA"/>
    <w:rsid w:val="00D6556E"/>
    <w:rsid w:val="00D66250"/>
    <w:rsid w:val="00D66579"/>
    <w:rsid w:val="00D668BD"/>
    <w:rsid w:val="00D66B77"/>
    <w:rsid w:val="00D66B98"/>
    <w:rsid w:val="00D66F64"/>
    <w:rsid w:val="00D6751E"/>
    <w:rsid w:val="00D6751F"/>
    <w:rsid w:val="00D6760E"/>
    <w:rsid w:val="00D67F4B"/>
    <w:rsid w:val="00D700DA"/>
    <w:rsid w:val="00D70121"/>
    <w:rsid w:val="00D70137"/>
    <w:rsid w:val="00D70741"/>
    <w:rsid w:val="00D70BE6"/>
    <w:rsid w:val="00D711C6"/>
    <w:rsid w:val="00D71483"/>
    <w:rsid w:val="00D71C3C"/>
    <w:rsid w:val="00D721E0"/>
    <w:rsid w:val="00D72407"/>
    <w:rsid w:val="00D7280B"/>
    <w:rsid w:val="00D728AA"/>
    <w:rsid w:val="00D729D1"/>
    <w:rsid w:val="00D72A13"/>
    <w:rsid w:val="00D72B4E"/>
    <w:rsid w:val="00D72F0A"/>
    <w:rsid w:val="00D72F6A"/>
    <w:rsid w:val="00D739FE"/>
    <w:rsid w:val="00D73A61"/>
    <w:rsid w:val="00D73D0C"/>
    <w:rsid w:val="00D73E91"/>
    <w:rsid w:val="00D73EF3"/>
    <w:rsid w:val="00D73FEE"/>
    <w:rsid w:val="00D74541"/>
    <w:rsid w:val="00D74627"/>
    <w:rsid w:val="00D74FD0"/>
    <w:rsid w:val="00D751F7"/>
    <w:rsid w:val="00D7590A"/>
    <w:rsid w:val="00D75D90"/>
    <w:rsid w:val="00D76424"/>
    <w:rsid w:val="00D764DA"/>
    <w:rsid w:val="00D768EE"/>
    <w:rsid w:val="00D76926"/>
    <w:rsid w:val="00D76C9D"/>
    <w:rsid w:val="00D76CE3"/>
    <w:rsid w:val="00D76EF7"/>
    <w:rsid w:val="00D770D9"/>
    <w:rsid w:val="00D77397"/>
    <w:rsid w:val="00D80539"/>
    <w:rsid w:val="00D80697"/>
    <w:rsid w:val="00D8087B"/>
    <w:rsid w:val="00D80AA3"/>
    <w:rsid w:val="00D80D9E"/>
    <w:rsid w:val="00D810E7"/>
    <w:rsid w:val="00D810F2"/>
    <w:rsid w:val="00D81463"/>
    <w:rsid w:val="00D81483"/>
    <w:rsid w:val="00D816BC"/>
    <w:rsid w:val="00D81D72"/>
    <w:rsid w:val="00D82AA5"/>
    <w:rsid w:val="00D8308B"/>
    <w:rsid w:val="00D8334A"/>
    <w:rsid w:val="00D83540"/>
    <w:rsid w:val="00D84036"/>
    <w:rsid w:val="00D8404B"/>
    <w:rsid w:val="00D84126"/>
    <w:rsid w:val="00D8421A"/>
    <w:rsid w:val="00D84702"/>
    <w:rsid w:val="00D8567C"/>
    <w:rsid w:val="00D85A21"/>
    <w:rsid w:val="00D85AAA"/>
    <w:rsid w:val="00D85D74"/>
    <w:rsid w:val="00D85D89"/>
    <w:rsid w:val="00D86097"/>
    <w:rsid w:val="00D86316"/>
    <w:rsid w:val="00D8695B"/>
    <w:rsid w:val="00D86AB8"/>
    <w:rsid w:val="00D871D8"/>
    <w:rsid w:val="00D87246"/>
    <w:rsid w:val="00D87529"/>
    <w:rsid w:val="00D87A55"/>
    <w:rsid w:val="00D900FF"/>
    <w:rsid w:val="00D90CE7"/>
    <w:rsid w:val="00D918BE"/>
    <w:rsid w:val="00D91DB6"/>
    <w:rsid w:val="00D91E52"/>
    <w:rsid w:val="00D91EAD"/>
    <w:rsid w:val="00D926B8"/>
    <w:rsid w:val="00D92794"/>
    <w:rsid w:val="00D9299D"/>
    <w:rsid w:val="00D92C39"/>
    <w:rsid w:val="00D939F3"/>
    <w:rsid w:val="00D93D83"/>
    <w:rsid w:val="00D93FF9"/>
    <w:rsid w:val="00D941BA"/>
    <w:rsid w:val="00D94603"/>
    <w:rsid w:val="00D94B1D"/>
    <w:rsid w:val="00D95645"/>
    <w:rsid w:val="00D9564D"/>
    <w:rsid w:val="00D95886"/>
    <w:rsid w:val="00D962B8"/>
    <w:rsid w:val="00D96A18"/>
    <w:rsid w:val="00D96E0E"/>
    <w:rsid w:val="00D9781D"/>
    <w:rsid w:val="00D97A0F"/>
    <w:rsid w:val="00D97D5C"/>
    <w:rsid w:val="00D97ECD"/>
    <w:rsid w:val="00D97F9C"/>
    <w:rsid w:val="00DA0011"/>
    <w:rsid w:val="00DA003B"/>
    <w:rsid w:val="00DA0071"/>
    <w:rsid w:val="00DA0107"/>
    <w:rsid w:val="00DA0133"/>
    <w:rsid w:val="00DA0190"/>
    <w:rsid w:val="00DA038C"/>
    <w:rsid w:val="00DA0770"/>
    <w:rsid w:val="00DA0B05"/>
    <w:rsid w:val="00DA16A3"/>
    <w:rsid w:val="00DA1A60"/>
    <w:rsid w:val="00DA303E"/>
    <w:rsid w:val="00DA324D"/>
    <w:rsid w:val="00DA3599"/>
    <w:rsid w:val="00DA36D8"/>
    <w:rsid w:val="00DA47D8"/>
    <w:rsid w:val="00DA4904"/>
    <w:rsid w:val="00DA4D60"/>
    <w:rsid w:val="00DA4E17"/>
    <w:rsid w:val="00DA4EB2"/>
    <w:rsid w:val="00DA5199"/>
    <w:rsid w:val="00DA51DE"/>
    <w:rsid w:val="00DA5317"/>
    <w:rsid w:val="00DA562C"/>
    <w:rsid w:val="00DA5824"/>
    <w:rsid w:val="00DA5A22"/>
    <w:rsid w:val="00DA5CF5"/>
    <w:rsid w:val="00DA5FE2"/>
    <w:rsid w:val="00DA61F1"/>
    <w:rsid w:val="00DA62E2"/>
    <w:rsid w:val="00DA659B"/>
    <w:rsid w:val="00DA6A9E"/>
    <w:rsid w:val="00DA7103"/>
    <w:rsid w:val="00DA732C"/>
    <w:rsid w:val="00DB04AB"/>
    <w:rsid w:val="00DB0893"/>
    <w:rsid w:val="00DB0996"/>
    <w:rsid w:val="00DB12B5"/>
    <w:rsid w:val="00DB17AD"/>
    <w:rsid w:val="00DB18E8"/>
    <w:rsid w:val="00DB1905"/>
    <w:rsid w:val="00DB1A98"/>
    <w:rsid w:val="00DB215D"/>
    <w:rsid w:val="00DB2694"/>
    <w:rsid w:val="00DB300C"/>
    <w:rsid w:val="00DB31A8"/>
    <w:rsid w:val="00DB358B"/>
    <w:rsid w:val="00DB35C3"/>
    <w:rsid w:val="00DB3E05"/>
    <w:rsid w:val="00DB3FBB"/>
    <w:rsid w:val="00DB5474"/>
    <w:rsid w:val="00DB576A"/>
    <w:rsid w:val="00DB579C"/>
    <w:rsid w:val="00DB5EA6"/>
    <w:rsid w:val="00DB5F4C"/>
    <w:rsid w:val="00DB6321"/>
    <w:rsid w:val="00DB65CB"/>
    <w:rsid w:val="00DB693F"/>
    <w:rsid w:val="00DB6E56"/>
    <w:rsid w:val="00DB70AD"/>
    <w:rsid w:val="00DB7186"/>
    <w:rsid w:val="00DB7383"/>
    <w:rsid w:val="00DB7AE7"/>
    <w:rsid w:val="00DC0412"/>
    <w:rsid w:val="00DC0428"/>
    <w:rsid w:val="00DC08F9"/>
    <w:rsid w:val="00DC0DED"/>
    <w:rsid w:val="00DC0F3A"/>
    <w:rsid w:val="00DC138D"/>
    <w:rsid w:val="00DC164D"/>
    <w:rsid w:val="00DC211C"/>
    <w:rsid w:val="00DC244C"/>
    <w:rsid w:val="00DC2717"/>
    <w:rsid w:val="00DC2773"/>
    <w:rsid w:val="00DC2877"/>
    <w:rsid w:val="00DC2E4C"/>
    <w:rsid w:val="00DC2EC4"/>
    <w:rsid w:val="00DC31D3"/>
    <w:rsid w:val="00DC32EE"/>
    <w:rsid w:val="00DC3951"/>
    <w:rsid w:val="00DC3D9D"/>
    <w:rsid w:val="00DC3EB3"/>
    <w:rsid w:val="00DC41CE"/>
    <w:rsid w:val="00DC57D7"/>
    <w:rsid w:val="00DC5B03"/>
    <w:rsid w:val="00DC5E41"/>
    <w:rsid w:val="00DC60BD"/>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2BF8"/>
    <w:rsid w:val="00DD35EA"/>
    <w:rsid w:val="00DD3C49"/>
    <w:rsid w:val="00DD3D71"/>
    <w:rsid w:val="00DD4137"/>
    <w:rsid w:val="00DD4329"/>
    <w:rsid w:val="00DD5194"/>
    <w:rsid w:val="00DD53C1"/>
    <w:rsid w:val="00DD56BD"/>
    <w:rsid w:val="00DD5969"/>
    <w:rsid w:val="00DD5BD0"/>
    <w:rsid w:val="00DD5F08"/>
    <w:rsid w:val="00DD6231"/>
    <w:rsid w:val="00DD65DC"/>
    <w:rsid w:val="00DD682D"/>
    <w:rsid w:val="00DD6FFB"/>
    <w:rsid w:val="00DD7257"/>
    <w:rsid w:val="00DD7458"/>
    <w:rsid w:val="00DD797F"/>
    <w:rsid w:val="00DD7D1E"/>
    <w:rsid w:val="00DE008B"/>
    <w:rsid w:val="00DE06B6"/>
    <w:rsid w:val="00DE071C"/>
    <w:rsid w:val="00DE0F5B"/>
    <w:rsid w:val="00DE0FC5"/>
    <w:rsid w:val="00DE15C2"/>
    <w:rsid w:val="00DE198E"/>
    <w:rsid w:val="00DE19FB"/>
    <w:rsid w:val="00DE1C45"/>
    <w:rsid w:val="00DE1D4D"/>
    <w:rsid w:val="00DE2309"/>
    <w:rsid w:val="00DE23D8"/>
    <w:rsid w:val="00DE258F"/>
    <w:rsid w:val="00DE32C3"/>
    <w:rsid w:val="00DE32EF"/>
    <w:rsid w:val="00DE3674"/>
    <w:rsid w:val="00DE39D2"/>
    <w:rsid w:val="00DE42A2"/>
    <w:rsid w:val="00DE4529"/>
    <w:rsid w:val="00DE45FE"/>
    <w:rsid w:val="00DE4808"/>
    <w:rsid w:val="00DE4959"/>
    <w:rsid w:val="00DE4B97"/>
    <w:rsid w:val="00DE4C55"/>
    <w:rsid w:val="00DE4FEA"/>
    <w:rsid w:val="00DE5114"/>
    <w:rsid w:val="00DE5314"/>
    <w:rsid w:val="00DE5567"/>
    <w:rsid w:val="00DE5A0C"/>
    <w:rsid w:val="00DE5B41"/>
    <w:rsid w:val="00DE5C90"/>
    <w:rsid w:val="00DE5FD6"/>
    <w:rsid w:val="00DE6087"/>
    <w:rsid w:val="00DE6335"/>
    <w:rsid w:val="00DE639B"/>
    <w:rsid w:val="00DE680F"/>
    <w:rsid w:val="00DE75E3"/>
    <w:rsid w:val="00DE7662"/>
    <w:rsid w:val="00DE7873"/>
    <w:rsid w:val="00DE78D4"/>
    <w:rsid w:val="00DF0192"/>
    <w:rsid w:val="00DF0398"/>
    <w:rsid w:val="00DF0592"/>
    <w:rsid w:val="00DF092E"/>
    <w:rsid w:val="00DF09DA"/>
    <w:rsid w:val="00DF13E6"/>
    <w:rsid w:val="00DF17C3"/>
    <w:rsid w:val="00DF21EE"/>
    <w:rsid w:val="00DF23AF"/>
    <w:rsid w:val="00DF2A86"/>
    <w:rsid w:val="00DF2AAA"/>
    <w:rsid w:val="00DF2B1E"/>
    <w:rsid w:val="00DF2F87"/>
    <w:rsid w:val="00DF383B"/>
    <w:rsid w:val="00DF3B86"/>
    <w:rsid w:val="00DF3CF5"/>
    <w:rsid w:val="00DF3E0D"/>
    <w:rsid w:val="00DF3EB4"/>
    <w:rsid w:val="00DF4234"/>
    <w:rsid w:val="00DF4264"/>
    <w:rsid w:val="00DF44F0"/>
    <w:rsid w:val="00DF4527"/>
    <w:rsid w:val="00DF4889"/>
    <w:rsid w:val="00DF4943"/>
    <w:rsid w:val="00DF4A97"/>
    <w:rsid w:val="00DF4D7D"/>
    <w:rsid w:val="00DF502E"/>
    <w:rsid w:val="00DF52D3"/>
    <w:rsid w:val="00DF539E"/>
    <w:rsid w:val="00DF5830"/>
    <w:rsid w:val="00DF5B02"/>
    <w:rsid w:val="00DF5D6F"/>
    <w:rsid w:val="00DF5D76"/>
    <w:rsid w:val="00DF60F6"/>
    <w:rsid w:val="00DF6AAC"/>
    <w:rsid w:val="00DF6DC8"/>
    <w:rsid w:val="00DF6F65"/>
    <w:rsid w:val="00DF734D"/>
    <w:rsid w:val="00DF73F2"/>
    <w:rsid w:val="00DF7489"/>
    <w:rsid w:val="00DF7761"/>
    <w:rsid w:val="00DF7DE5"/>
    <w:rsid w:val="00DF7FC5"/>
    <w:rsid w:val="00DF7FDF"/>
    <w:rsid w:val="00E0062B"/>
    <w:rsid w:val="00E01515"/>
    <w:rsid w:val="00E01F89"/>
    <w:rsid w:val="00E02118"/>
    <w:rsid w:val="00E0261E"/>
    <w:rsid w:val="00E026D1"/>
    <w:rsid w:val="00E02ABA"/>
    <w:rsid w:val="00E02B40"/>
    <w:rsid w:val="00E031F4"/>
    <w:rsid w:val="00E03259"/>
    <w:rsid w:val="00E03311"/>
    <w:rsid w:val="00E03783"/>
    <w:rsid w:val="00E0378C"/>
    <w:rsid w:val="00E03966"/>
    <w:rsid w:val="00E03ABC"/>
    <w:rsid w:val="00E03DAB"/>
    <w:rsid w:val="00E03F8A"/>
    <w:rsid w:val="00E043E6"/>
    <w:rsid w:val="00E04D24"/>
    <w:rsid w:val="00E04EDF"/>
    <w:rsid w:val="00E04F79"/>
    <w:rsid w:val="00E050B0"/>
    <w:rsid w:val="00E052D3"/>
    <w:rsid w:val="00E05A48"/>
    <w:rsid w:val="00E06146"/>
    <w:rsid w:val="00E062D3"/>
    <w:rsid w:val="00E06329"/>
    <w:rsid w:val="00E06E7D"/>
    <w:rsid w:val="00E0711A"/>
    <w:rsid w:val="00E0736F"/>
    <w:rsid w:val="00E0746B"/>
    <w:rsid w:val="00E078EA"/>
    <w:rsid w:val="00E07DD7"/>
    <w:rsid w:val="00E07ED4"/>
    <w:rsid w:val="00E07F80"/>
    <w:rsid w:val="00E101F2"/>
    <w:rsid w:val="00E10576"/>
    <w:rsid w:val="00E10B01"/>
    <w:rsid w:val="00E10B39"/>
    <w:rsid w:val="00E10BA1"/>
    <w:rsid w:val="00E10CCC"/>
    <w:rsid w:val="00E10FC3"/>
    <w:rsid w:val="00E1127B"/>
    <w:rsid w:val="00E117FF"/>
    <w:rsid w:val="00E11DFF"/>
    <w:rsid w:val="00E12134"/>
    <w:rsid w:val="00E121DA"/>
    <w:rsid w:val="00E125AB"/>
    <w:rsid w:val="00E1301E"/>
    <w:rsid w:val="00E13072"/>
    <w:rsid w:val="00E13232"/>
    <w:rsid w:val="00E13535"/>
    <w:rsid w:val="00E13E6D"/>
    <w:rsid w:val="00E141E9"/>
    <w:rsid w:val="00E14507"/>
    <w:rsid w:val="00E145F6"/>
    <w:rsid w:val="00E14667"/>
    <w:rsid w:val="00E14DFC"/>
    <w:rsid w:val="00E14EC4"/>
    <w:rsid w:val="00E150FC"/>
    <w:rsid w:val="00E151F7"/>
    <w:rsid w:val="00E1524F"/>
    <w:rsid w:val="00E1587C"/>
    <w:rsid w:val="00E15C7E"/>
    <w:rsid w:val="00E15D29"/>
    <w:rsid w:val="00E163AC"/>
    <w:rsid w:val="00E16B32"/>
    <w:rsid w:val="00E172EE"/>
    <w:rsid w:val="00E17A2D"/>
    <w:rsid w:val="00E17C4D"/>
    <w:rsid w:val="00E17DA0"/>
    <w:rsid w:val="00E2027B"/>
    <w:rsid w:val="00E20643"/>
    <w:rsid w:val="00E20F13"/>
    <w:rsid w:val="00E214B1"/>
    <w:rsid w:val="00E214E1"/>
    <w:rsid w:val="00E221D6"/>
    <w:rsid w:val="00E227C8"/>
    <w:rsid w:val="00E22949"/>
    <w:rsid w:val="00E22EF2"/>
    <w:rsid w:val="00E23045"/>
    <w:rsid w:val="00E238D6"/>
    <w:rsid w:val="00E23947"/>
    <w:rsid w:val="00E23BBE"/>
    <w:rsid w:val="00E23BD8"/>
    <w:rsid w:val="00E23FE9"/>
    <w:rsid w:val="00E24B52"/>
    <w:rsid w:val="00E25405"/>
    <w:rsid w:val="00E258C3"/>
    <w:rsid w:val="00E25A73"/>
    <w:rsid w:val="00E25B0F"/>
    <w:rsid w:val="00E25C06"/>
    <w:rsid w:val="00E25C65"/>
    <w:rsid w:val="00E26041"/>
    <w:rsid w:val="00E26866"/>
    <w:rsid w:val="00E26998"/>
    <w:rsid w:val="00E272F4"/>
    <w:rsid w:val="00E27723"/>
    <w:rsid w:val="00E27841"/>
    <w:rsid w:val="00E278E5"/>
    <w:rsid w:val="00E27C77"/>
    <w:rsid w:val="00E27E39"/>
    <w:rsid w:val="00E30517"/>
    <w:rsid w:val="00E30729"/>
    <w:rsid w:val="00E309D5"/>
    <w:rsid w:val="00E30BC7"/>
    <w:rsid w:val="00E30D0B"/>
    <w:rsid w:val="00E30F8C"/>
    <w:rsid w:val="00E30FB8"/>
    <w:rsid w:val="00E31840"/>
    <w:rsid w:val="00E32036"/>
    <w:rsid w:val="00E32527"/>
    <w:rsid w:val="00E3252A"/>
    <w:rsid w:val="00E3276B"/>
    <w:rsid w:val="00E328CC"/>
    <w:rsid w:val="00E32A63"/>
    <w:rsid w:val="00E331F9"/>
    <w:rsid w:val="00E332A2"/>
    <w:rsid w:val="00E3347C"/>
    <w:rsid w:val="00E33B5A"/>
    <w:rsid w:val="00E33BC7"/>
    <w:rsid w:val="00E33CBE"/>
    <w:rsid w:val="00E3473B"/>
    <w:rsid w:val="00E34C29"/>
    <w:rsid w:val="00E34C7F"/>
    <w:rsid w:val="00E34D96"/>
    <w:rsid w:val="00E34F3F"/>
    <w:rsid w:val="00E35010"/>
    <w:rsid w:val="00E353A3"/>
    <w:rsid w:val="00E354E0"/>
    <w:rsid w:val="00E35503"/>
    <w:rsid w:val="00E355AE"/>
    <w:rsid w:val="00E35790"/>
    <w:rsid w:val="00E35FE3"/>
    <w:rsid w:val="00E36AAE"/>
    <w:rsid w:val="00E373F0"/>
    <w:rsid w:val="00E37658"/>
    <w:rsid w:val="00E37881"/>
    <w:rsid w:val="00E3797F"/>
    <w:rsid w:val="00E4006B"/>
    <w:rsid w:val="00E404CC"/>
    <w:rsid w:val="00E40BE2"/>
    <w:rsid w:val="00E40ED4"/>
    <w:rsid w:val="00E40F2C"/>
    <w:rsid w:val="00E41355"/>
    <w:rsid w:val="00E418E9"/>
    <w:rsid w:val="00E419BF"/>
    <w:rsid w:val="00E419D0"/>
    <w:rsid w:val="00E41C4D"/>
    <w:rsid w:val="00E41ECD"/>
    <w:rsid w:val="00E41F96"/>
    <w:rsid w:val="00E42C4B"/>
    <w:rsid w:val="00E42E48"/>
    <w:rsid w:val="00E4327A"/>
    <w:rsid w:val="00E4360B"/>
    <w:rsid w:val="00E4406F"/>
    <w:rsid w:val="00E44158"/>
    <w:rsid w:val="00E44DC2"/>
    <w:rsid w:val="00E456D5"/>
    <w:rsid w:val="00E45932"/>
    <w:rsid w:val="00E4627D"/>
    <w:rsid w:val="00E4694F"/>
    <w:rsid w:val="00E46C22"/>
    <w:rsid w:val="00E46E1C"/>
    <w:rsid w:val="00E47471"/>
    <w:rsid w:val="00E478A2"/>
    <w:rsid w:val="00E47DED"/>
    <w:rsid w:val="00E509F8"/>
    <w:rsid w:val="00E50E9D"/>
    <w:rsid w:val="00E51BFB"/>
    <w:rsid w:val="00E52097"/>
    <w:rsid w:val="00E52142"/>
    <w:rsid w:val="00E521F4"/>
    <w:rsid w:val="00E5230F"/>
    <w:rsid w:val="00E527BA"/>
    <w:rsid w:val="00E52DAB"/>
    <w:rsid w:val="00E533AC"/>
    <w:rsid w:val="00E535B7"/>
    <w:rsid w:val="00E53ABE"/>
    <w:rsid w:val="00E5404C"/>
    <w:rsid w:val="00E54067"/>
    <w:rsid w:val="00E54070"/>
    <w:rsid w:val="00E54526"/>
    <w:rsid w:val="00E54732"/>
    <w:rsid w:val="00E54C17"/>
    <w:rsid w:val="00E5556B"/>
    <w:rsid w:val="00E555D7"/>
    <w:rsid w:val="00E556F7"/>
    <w:rsid w:val="00E55913"/>
    <w:rsid w:val="00E55A10"/>
    <w:rsid w:val="00E56002"/>
    <w:rsid w:val="00E561FB"/>
    <w:rsid w:val="00E56AF7"/>
    <w:rsid w:val="00E56E30"/>
    <w:rsid w:val="00E56F46"/>
    <w:rsid w:val="00E5703D"/>
    <w:rsid w:val="00E572DD"/>
    <w:rsid w:val="00E57875"/>
    <w:rsid w:val="00E57ADD"/>
    <w:rsid w:val="00E57F62"/>
    <w:rsid w:val="00E57F78"/>
    <w:rsid w:val="00E60079"/>
    <w:rsid w:val="00E60773"/>
    <w:rsid w:val="00E607B0"/>
    <w:rsid w:val="00E60890"/>
    <w:rsid w:val="00E60E59"/>
    <w:rsid w:val="00E614D2"/>
    <w:rsid w:val="00E62181"/>
    <w:rsid w:val="00E625CC"/>
    <w:rsid w:val="00E63306"/>
    <w:rsid w:val="00E63F38"/>
    <w:rsid w:val="00E64627"/>
    <w:rsid w:val="00E646E5"/>
    <w:rsid w:val="00E64F53"/>
    <w:rsid w:val="00E656B5"/>
    <w:rsid w:val="00E657E6"/>
    <w:rsid w:val="00E65906"/>
    <w:rsid w:val="00E65C5E"/>
    <w:rsid w:val="00E6615A"/>
    <w:rsid w:val="00E6636D"/>
    <w:rsid w:val="00E66482"/>
    <w:rsid w:val="00E668C9"/>
    <w:rsid w:val="00E668E6"/>
    <w:rsid w:val="00E66992"/>
    <w:rsid w:val="00E66A00"/>
    <w:rsid w:val="00E66AB5"/>
    <w:rsid w:val="00E66C81"/>
    <w:rsid w:val="00E670AD"/>
    <w:rsid w:val="00E677BF"/>
    <w:rsid w:val="00E678AD"/>
    <w:rsid w:val="00E67A00"/>
    <w:rsid w:val="00E67BF1"/>
    <w:rsid w:val="00E708A8"/>
    <w:rsid w:val="00E70AD0"/>
    <w:rsid w:val="00E7111D"/>
    <w:rsid w:val="00E71477"/>
    <w:rsid w:val="00E716D6"/>
    <w:rsid w:val="00E71737"/>
    <w:rsid w:val="00E7176E"/>
    <w:rsid w:val="00E71D3B"/>
    <w:rsid w:val="00E7236F"/>
    <w:rsid w:val="00E726B5"/>
    <w:rsid w:val="00E726F9"/>
    <w:rsid w:val="00E7283F"/>
    <w:rsid w:val="00E72C56"/>
    <w:rsid w:val="00E72D08"/>
    <w:rsid w:val="00E730FE"/>
    <w:rsid w:val="00E736AE"/>
    <w:rsid w:val="00E73728"/>
    <w:rsid w:val="00E739F1"/>
    <w:rsid w:val="00E73B1D"/>
    <w:rsid w:val="00E746AD"/>
    <w:rsid w:val="00E7495E"/>
    <w:rsid w:val="00E751E3"/>
    <w:rsid w:val="00E752CC"/>
    <w:rsid w:val="00E753E6"/>
    <w:rsid w:val="00E758EF"/>
    <w:rsid w:val="00E759B9"/>
    <w:rsid w:val="00E75B4B"/>
    <w:rsid w:val="00E75CF2"/>
    <w:rsid w:val="00E75F11"/>
    <w:rsid w:val="00E764BE"/>
    <w:rsid w:val="00E76E6D"/>
    <w:rsid w:val="00E774EF"/>
    <w:rsid w:val="00E77E7F"/>
    <w:rsid w:val="00E80221"/>
    <w:rsid w:val="00E80B2C"/>
    <w:rsid w:val="00E80FEF"/>
    <w:rsid w:val="00E813B1"/>
    <w:rsid w:val="00E81AB3"/>
    <w:rsid w:val="00E824FB"/>
    <w:rsid w:val="00E82555"/>
    <w:rsid w:val="00E826D8"/>
    <w:rsid w:val="00E828A8"/>
    <w:rsid w:val="00E82A74"/>
    <w:rsid w:val="00E83148"/>
    <w:rsid w:val="00E83496"/>
    <w:rsid w:val="00E83F04"/>
    <w:rsid w:val="00E84091"/>
    <w:rsid w:val="00E84546"/>
    <w:rsid w:val="00E84EA7"/>
    <w:rsid w:val="00E85376"/>
    <w:rsid w:val="00E8559B"/>
    <w:rsid w:val="00E857B9"/>
    <w:rsid w:val="00E8585A"/>
    <w:rsid w:val="00E85B3D"/>
    <w:rsid w:val="00E86518"/>
    <w:rsid w:val="00E86638"/>
    <w:rsid w:val="00E866C4"/>
    <w:rsid w:val="00E8676A"/>
    <w:rsid w:val="00E86BB6"/>
    <w:rsid w:val="00E86E22"/>
    <w:rsid w:val="00E87110"/>
    <w:rsid w:val="00E8718C"/>
    <w:rsid w:val="00E87380"/>
    <w:rsid w:val="00E874B0"/>
    <w:rsid w:val="00E876D0"/>
    <w:rsid w:val="00E87B62"/>
    <w:rsid w:val="00E905CD"/>
    <w:rsid w:val="00E9073D"/>
    <w:rsid w:val="00E90A41"/>
    <w:rsid w:val="00E9139A"/>
    <w:rsid w:val="00E9188B"/>
    <w:rsid w:val="00E92BE0"/>
    <w:rsid w:val="00E92C9F"/>
    <w:rsid w:val="00E92FA1"/>
    <w:rsid w:val="00E932B8"/>
    <w:rsid w:val="00E9355D"/>
    <w:rsid w:val="00E93B41"/>
    <w:rsid w:val="00E93BE2"/>
    <w:rsid w:val="00E93EA9"/>
    <w:rsid w:val="00E93F02"/>
    <w:rsid w:val="00E94614"/>
    <w:rsid w:val="00E946E4"/>
    <w:rsid w:val="00E94784"/>
    <w:rsid w:val="00E94813"/>
    <w:rsid w:val="00E95099"/>
    <w:rsid w:val="00E955A6"/>
    <w:rsid w:val="00E95DE1"/>
    <w:rsid w:val="00E962C1"/>
    <w:rsid w:val="00E96396"/>
    <w:rsid w:val="00E96667"/>
    <w:rsid w:val="00E966CD"/>
    <w:rsid w:val="00E96B8F"/>
    <w:rsid w:val="00E96D6C"/>
    <w:rsid w:val="00E971C0"/>
    <w:rsid w:val="00E97357"/>
    <w:rsid w:val="00E97C06"/>
    <w:rsid w:val="00E97D43"/>
    <w:rsid w:val="00EA0A48"/>
    <w:rsid w:val="00EA0DBD"/>
    <w:rsid w:val="00EA0E5B"/>
    <w:rsid w:val="00EA1AEA"/>
    <w:rsid w:val="00EA218E"/>
    <w:rsid w:val="00EA262D"/>
    <w:rsid w:val="00EA2813"/>
    <w:rsid w:val="00EA29D7"/>
    <w:rsid w:val="00EA2B10"/>
    <w:rsid w:val="00EA2B5A"/>
    <w:rsid w:val="00EA2C5A"/>
    <w:rsid w:val="00EA2C89"/>
    <w:rsid w:val="00EA2D1C"/>
    <w:rsid w:val="00EA33A8"/>
    <w:rsid w:val="00EA4307"/>
    <w:rsid w:val="00EA436B"/>
    <w:rsid w:val="00EA4CFB"/>
    <w:rsid w:val="00EA4F6D"/>
    <w:rsid w:val="00EA4FCD"/>
    <w:rsid w:val="00EA514B"/>
    <w:rsid w:val="00EA524C"/>
    <w:rsid w:val="00EA5D87"/>
    <w:rsid w:val="00EA623A"/>
    <w:rsid w:val="00EA65FB"/>
    <w:rsid w:val="00EA66FD"/>
    <w:rsid w:val="00EA6AA8"/>
    <w:rsid w:val="00EA73A5"/>
    <w:rsid w:val="00EA7C0C"/>
    <w:rsid w:val="00EB003B"/>
    <w:rsid w:val="00EB02D3"/>
    <w:rsid w:val="00EB0AE6"/>
    <w:rsid w:val="00EB0B2A"/>
    <w:rsid w:val="00EB0E14"/>
    <w:rsid w:val="00EB113C"/>
    <w:rsid w:val="00EB235E"/>
    <w:rsid w:val="00EB247A"/>
    <w:rsid w:val="00EB2570"/>
    <w:rsid w:val="00EB25C0"/>
    <w:rsid w:val="00EB2A5F"/>
    <w:rsid w:val="00EB2A67"/>
    <w:rsid w:val="00EB2B04"/>
    <w:rsid w:val="00EB2B10"/>
    <w:rsid w:val="00EB318D"/>
    <w:rsid w:val="00EB36BA"/>
    <w:rsid w:val="00EB36CC"/>
    <w:rsid w:val="00EB40A0"/>
    <w:rsid w:val="00EB435A"/>
    <w:rsid w:val="00EB44D6"/>
    <w:rsid w:val="00EB4641"/>
    <w:rsid w:val="00EB4865"/>
    <w:rsid w:val="00EB48DE"/>
    <w:rsid w:val="00EB5BFF"/>
    <w:rsid w:val="00EB5DB2"/>
    <w:rsid w:val="00EB60EA"/>
    <w:rsid w:val="00EB6898"/>
    <w:rsid w:val="00EB6DA4"/>
    <w:rsid w:val="00EB6F1F"/>
    <w:rsid w:val="00EB6F5C"/>
    <w:rsid w:val="00EB7646"/>
    <w:rsid w:val="00EB78A2"/>
    <w:rsid w:val="00EB7A7D"/>
    <w:rsid w:val="00EB7A9F"/>
    <w:rsid w:val="00EC00BF"/>
    <w:rsid w:val="00EC0204"/>
    <w:rsid w:val="00EC068E"/>
    <w:rsid w:val="00EC0731"/>
    <w:rsid w:val="00EC08CB"/>
    <w:rsid w:val="00EC0955"/>
    <w:rsid w:val="00EC0BD0"/>
    <w:rsid w:val="00EC0DA8"/>
    <w:rsid w:val="00EC17D2"/>
    <w:rsid w:val="00EC19ED"/>
    <w:rsid w:val="00EC1BB3"/>
    <w:rsid w:val="00EC1F3E"/>
    <w:rsid w:val="00EC29F1"/>
    <w:rsid w:val="00EC2D37"/>
    <w:rsid w:val="00EC2E2B"/>
    <w:rsid w:val="00EC2EC5"/>
    <w:rsid w:val="00EC3536"/>
    <w:rsid w:val="00EC3621"/>
    <w:rsid w:val="00EC3D0E"/>
    <w:rsid w:val="00EC4686"/>
    <w:rsid w:val="00EC48C1"/>
    <w:rsid w:val="00EC4E70"/>
    <w:rsid w:val="00EC527E"/>
    <w:rsid w:val="00EC52C9"/>
    <w:rsid w:val="00EC62E4"/>
    <w:rsid w:val="00EC6B62"/>
    <w:rsid w:val="00EC6C03"/>
    <w:rsid w:val="00EC7748"/>
    <w:rsid w:val="00EC78D8"/>
    <w:rsid w:val="00EC7B4C"/>
    <w:rsid w:val="00EC7C1C"/>
    <w:rsid w:val="00EC7D9C"/>
    <w:rsid w:val="00EC7FD1"/>
    <w:rsid w:val="00ED00FB"/>
    <w:rsid w:val="00ED04B4"/>
    <w:rsid w:val="00ED0601"/>
    <w:rsid w:val="00ED071D"/>
    <w:rsid w:val="00ED09B2"/>
    <w:rsid w:val="00ED0B2D"/>
    <w:rsid w:val="00ED177E"/>
    <w:rsid w:val="00ED1B53"/>
    <w:rsid w:val="00ED1F39"/>
    <w:rsid w:val="00ED2063"/>
    <w:rsid w:val="00ED2391"/>
    <w:rsid w:val="00ED2DAE"/>
    <w:rsid w:val="00ED3C37"/>
    <w:rsid w:val="00ED3D06"/>
    <w:rsid w:val="00ED42F9"/>
    <w:rsid w:val="00ED469B"/>
    <w:rsid w:val="00ED4827"/>
    <w:rsid w:val="00ED4909"/>
    <w:rsid w:val="00ED4B26"/>
    <w:rsid w:val="00ED50BD"/>
    <w:rsid w:val="00ED55C1"/>
    <w:rsid w:val="00ED5664"/>
    <w:rsid w:val="00ED56D9"/>
    <w:rsid w:val="00ED5C41"/>
    <w:rsid w:val="00ED66FC"/>
    <w:rsid w:val="00ED75D7"/>
    <w:rsid w:val="00ED7A0D"/>
    <w:rsid w:val="00EE0061"/>
    <w:rsid w:val="00EE0612"/>
    <w:rsid w:val="00EE1106"/>
    <w:rsid w:val="00EE1A0C"/>
    <w:rsid w:val="00EE1BA2"/>
    <w:rsid w:val="00EE1FB1"/>
    <w:rsid w:val="00EE1FFF"/>
    <w:rsid w:val="00EE253F"/>
    <w:rsid w:val="00EE2562"/>
    <w:rsid w:val="00EE273D"/>
    <w:rsid w:val="00EE2877"/>
    <w:rsid w:val="00EE2941"/>
    <w:rsid w:val="00EE2BA4"/>
    <w:rsid w:val="00EE2F33"/>
    <w:rsid w:val="00EE3550"/>
    <w:rsid w:val="00EE398B"/>
    <w:rsid w:val="00EE4393"/>
    <w:rsid w:val="00EE4C89"/>
    <w:rsid w:val="00EE5019"/>
    <w:rsid w:val="00EE59C2"/>
    <w:rsid w:val="00EE5A56"/>
    <w:rsid w:val="00EE6734"/>
    <w:rsid w:val="00EE6880"/>
    <w:rsid w:val="00EE6BFD"/>
    <w:rsid w:val="00EE7418"/>
    <w:rsid w:val="00EE773F"/>
    <w:rsid w:val="00EE7FF5"/>
    <w:rsid w:val="00EF067C"/>
    <w:rsid w:val="00EF0762"/>
    <w:rsid w:val="00EF0BDD"/>
    <w:rsid w:val="00EF1121"/>
    <w:rsid w:val="00EF1302"/>
    <w:rsid w:val="00EF1338"/>
    <w:rsid w:val="00EF1397"/>
    <w:rsid w:val="00EF177C"/>
    <w:rsid w:val="00EF1C4D"/>
    <w:rsid w:val="00EF1DE4"/>
    <w:rsid w:val="00EF2190"/>
    <w:rsid w:val="00EF2282"/>
    <w:rsid w:val="00EF2C5E"/>
    <w:rsid w:val="00EF2DAF"/>
    <w:rsid w:val="00EF309F"/>
    <w:rsid w:val="00EF3157"/>
    <w:rsid w:val="00EF326A"/>
    <w:rsid w:val="00EF3712"/>
    <w:rsid w:val="00EF3B8B"/>
    <w:rsid w:val="00EF44DC"/>
    <w:rsid w:val="00EF4F4A"/>
    <w:rsid w:val="00EF514F"/>
    <w:rsid w:val="00EF51F5"/>
    <w:rsid w:val="00EF5659"/>
    <w:rsid w:val="00EF56BB"/>
    <w:rsid w:val="00EF5768"/>
    <w:rsid w:val="00EF5A35"/>
    <w:rsid w:val="00EF5AD3"/>
    <w:rsid w:val="00EF5AFC"/>
    <w:rsid w:val="00EF6700"/>
    <w:rsid w:val="00EF6949"/>
    <w:rsid w:val="00EF6B0A"/>
    <w:rsid w:val="00EF6DB4"/>
    <w:rsid w:val="00EF70CB"/>
    <w:rsid w:val="00EF7441"/>
    <w:rsid w:val="00EF7FA3"/>
    <w:rsid w:val="00F00040"/>
    <w:rsid w:val="00F0006D"/>
    <w:rsid w:val="00F0023E"/>
    <w:rsid w:val="00F00277"/>
    <w:rsid w:val="00F005FF"/>
    <w:rsid w:val="00F0088E"/>
    <w:rsid w:val="00F00C2D"/>
    <w:rsid w:val="00F01056"/>
    <w:rsid w:val="00F01677"/>
    <w:rsid w:val="00F0171F"/>
    <w:rsid w:val="00F0182C"/>
    <w:rsid w:val="00F01871"/>
    <w:rsid w:val="00F01EDA"/>
    <w:rsid w:val="00F0209C"/>
    <w:rsid w:val="00F02714"/>
    <w:rsid w:val="00F02780"/>
    <w:rsid w:val="00F02950"/>
    <w:rsid w:val="00F03211"/>
    <w:rsid w:val="00F03808"/>
    <w:rsid w:val="00F0381C"/>
    <w:rsid w:val="00F03834"/>
    <w:rsid w:val="00F03851"/>
    <w:rsid w:val="00F03956"/>
    <w:rsid w:val="00F03A2C"/>
    <w:rsid w:val="00F042D5"/>
    <w:rsid w:val="00F04A14"/>
    <w:rsid w:val="00F04E88"/>
    <w:rsid w:val="00F04EB7"/>
    <w:rsid w:val="00F051DF"/>
    <w:rsid w:val="00F0591A"/>
    <w:rsid w:val="00F05A6F"/>
    <w:rsid w:val="00F071E6"/>
    <w:rsid w:val="00F0756A"/>
    <w:rsid w:val="00F075CF"/>
    <w:rsid w:val="00F076E4"/>
    <w:rsid w:val="00F07E96"/>
    <w:rsid w:val="00F07F1A"/>
    <w:rsid w:val="00F07FE8"/>
    <w:rsid w:val="00F10099"/>
    <w:rsid w:val="00F100AA"/>
    <w:rsid w:val="00F10772"/>
    <w:rsid w:val="00F1093E"/>
    <w:rsid w:val="00F10E37"/>
    <w:rsid w:val="00F11636"/>
    <w:rsid w:val="00F11999"/>
    <w:rsid w:val="00F11A3D"/>
    <w:rsid w:val="00F11E5F"/>
    <w:rsid w:val="00F11F39"/>
    <w:rsid w:val="00F121D5"/>
    <w:rsid w:val="00F122E9"/>
    <w:rsid w:val="00F1289C"/>
    <w:rsid w:val="00F12ADE"/>
    <w:rsid w:val="00F12FBA"/>
    <w:rsid w:val="00F132A9"/>
    <w:rsid w:val="00F13A26"/>
    <w:rsid w:val="00F13B11"/>
    <w:rsid w:val="00F143A0"/>
    <w:rsid w:val="00F1445B"/>
    <w:rsid w:val="00F145CA"/>
    <w:rsid w:val="00F14B54"/>
    <w:rsid w:val="00F14C48"/>
    <w:rsid w:val="00F14D11"/>
    <w:rsid w:val="00F14D74"/>
    <w:rsid w:val="00F15296"/>
    <w:rsid w:val="00F15A4A"/>
    <w:rsid w:val="00F15F51"/>
    <w:rsid w:val="00F16162"/>
    <w:rsid w:val="00F16451"/>
    <w:rsid w:val="00F164BE"/>
    <w:rsid w:val="00F16AE9"/>
    <w:rsid w:val="00F170E8"/>
    <w:rsid w:val="00F173CC"/>
    <w:rsid w:val="00F17831"/>
    <w:rsid w:val="00F20729"/>
    <w:rsid w:val="00F20CDA"/>
    <w:rsid w:val="00F20D1D"/>
    <w:rsid w:val="00F213B5"/>
    <w:rsid w:val="00F216E0"/>
    <w:rsid w:val="00F21C2A"/>
    <w:rsid w:val="00F21ED3"/>
    <w:rsid w:val="00F221ED"/>
    <w:rsid w:val="00F22A53"/>
    <w:rsid w:val="00F22DCD"/>
    <w:rsid w:val="00F22E4C"/>
    <w:rsid w:val="00F2391D"/>
    <w:rsid w:val="00F23A1A"/>
    <w:rsid w:val="00F23DE3"/>
    <w:rsid w:val="00F2496E"/>
    <w:rsid w:val="00F249CF"/>
    <w:rsid w:val="00F24F0F"/>
    <w:rsid w:val="00F24F63"/>
    <w:rsid w:val="00F25105"/>
    <w:rsid w:val="00F259EF"/>
    <w:rsid w:val="00F25A1F"/>
    <w:rsid w:val="00F25F42"/>
    <w:rsid w:val="00F25F6B"/>
    <w:rsid w:val="00F26054"/>
    <w:rsid w:val="00F261DF"/>
    <w:rsid w:val="00F26622"/>
    <w:rsid w:val="00F26D1E"/>
    <w:rsid w:val="00F270EB"/>
    <w:rsid w:val="00F2730E"/>
    <w:rsid w:val="00F27D57"/>
    <w:rsid w:val="00F300A7"/>
    <w:rsid w:val="00F30636"/>
    <w:rsid w:val="00F3187A"/>
    <w:rsid w:val="00F31907"/>
    <w:rsid w:val="00F31920"/>
    <w:rsid w:val="00F31E22"/>
    <w:rsid w:val="00F31E84"/>
    <w:rsid w:val="00F32551"/>
    <w:rsid w:val="00F3255C"/>
    <w:rsid w:val="00F326DF"/>
    <w:rsid w:val="00F3300F"/>
    <w:rsid w:val="00F3317C"/>
    <w:rsid w:val="00F332BC"/>
    <w:rsid w:val="00F33801"/>
    <w:rsid w:val="00F33B60"/>
    <w:rsid w:val="00F33BBE"/>
    <w:rsid w:val="00F33CCC"/>
    <w:rsid w:val="00F33E4B"/>
    <w:rsid w:val="00F341D2"/>
    <w:rsid w:val="00F34ACE"/>
    <w:rsid w:val="00F35298"/>
    <w:rsid w:val="00F354AB"/>
    <w:rsid w:val="00F35734"/>
    <w:rsid w:val="00F35A23"/>
    <w:rsid w:val="00F35B51"/>
    <w:rsid w:val="00F35BA9"/>
    <w:rsid w:val="00F35C8D"/>
    <w:rsid w:val="00F363F5"/>
    <w:rsid w:val="00F3687D"/>
    <w:rsid w:val="00F370E4"/>
    <w:rsid w:val="00F37365"/>
    <w:rsid w:val="00F37663"/>
    <w:rsid w:val="00F3794B"/>
    <w:rsid w:val="00F37A41"/>
    <w:rsid w:val="00F37A6A"/>
    <w:rsid w:val="00F37DE1"/>
    <w:rsid w:val="00F37ED3"/>
    <w:rsid w:val="00F400AB"/>
    <w:rsid w:val="00F401AD"/>
    <w:rsid w:val="00F40D6E"/>
    <w:rsid w:val="00F40E67"/>
    <w:rsid w:val="00F4145C"/>
    <w:rsid w:val="00F414BB"/>
    <w:rsid w:val="00F41AE9"/>
    <w:rsid w:val="00F41B71"/>
    <w:rsid w:val="00F41E3D"/>
    <w:rsid w:val="00F42373"/>
    <w:rsid w:val="00F42447"/>
    <w:rsid w:val="00F429E9"/>
    <w:rsid w:val="00F42B1D"/>
    <w:rsid w:val="00F4305D"/>
    <w:rsid w:val="00F431E1"/>
    <w:rsid w:val="00F438B1"/>
    <w:rsid w:val="00F43B8C"/>
    <w:rsid w:val="00F43C6D"/>
    <w:rsid w:val="00F43D1D"/>
    <w:rsid w:val="00F43D6E"/>
    <w:rsid w:val="00F43D8B"/>
    <w:rsid w:val="00F44CB8"/>
    <w:rsid w:val="00F456E0"/>
    <w:rsid w:val="00F45829"/>
    <w:rsid w:val="00F459AC"/>
    <w:rsid w:val="00F45A26"/>
    <w:rsid w:val="00F45CA7"/>
    <w:rsid w:val="00F45F0B"/>
    <w:rsid w:val="00F46245"/>
    <w:rsid w:val="00F4632E"/>
    <w:rsid w:val="00F46569"/>
    <w:rsid w:val="00F4681A"/>
    <w:rsid w:val="00F46A20"/>
    <w:rsid w:val="00F46BAC"/>
    <w:rsid w:val="00F46CD0"/>
    <w:rsid w:val="00F4758F"/>
    <w:rsid w:val="00F47592"/>
    <w:rsid w:val="00F475EF"/>
    <w:rsid w:val="00F4766A"/>
    <w:rsid w:val="00F47A0A"/>
    <w:rsid w:val="00F47CB8"/>
    <w:rsid w:val="00F502F7"/>
    <w:rsid w:val="00F506B6"/>
    <w:rsid w:val="00F508BC"/>
    <w:rsid w:val="00F50BA0"/>
    <w:rsid w:val="00F50C83"/>
    <w:rsid w:val="00F50F33"/>
    <w:rsid w:val="00F513CB"/>
    <w:rsid w:val="00F51B55"/>
    <w:rsid w:val="00F52A6D"/>
    <w:rsid w:val="00F52DAB"/>
    <w:rsid w:val="00F53226"/>
    <w:rsid w:val="00F53C3F"/>
    <w:rsid w:val="00F541A7"/>
    <w:rsid w:val="00F54507"/>
    <w:rsid w:val="00F54E9A"/>
    <w:rsid w:val="00F55988"/>
    <w:rsid w:val="00F559C3"/>
    <w:rsid w:val="00F563D6"/>
    <w:rsid w:val="00F56536"/>
    <w:rsid w:val="00F573A9"/>
    <w:rsid w:val="00F57926"/>
    <w:rsid w:val="00F57A91"/>
    <w:rsid w:val="00F57AAD"/>
    <w:rsid w:val="00F57C89"/>
    <w:rsid w:val="00F57FC3"/>
    <w:rsid w:val="00F603F6"/>
    <w:rsid w:val="00F604B6"/>
    <w:rsid w:val="00F60660"/>
    <w:rsid w:val="00F606BD"/>
    <w:rsid w:val="00F606D2"/>
    <w:rsid w:val="00F60729"/>
    <w:rsid w:val="00F60AA3"/>
    <w:rsid w:val="00F60D76"/>
    <w:rsid w:val="00F60FE1"/>
    <w:rsid w:val="00F61263"/>
    <w:rsid w:val="00F61BCF"/>
    <w:rsid w:val="00F62029"/>
    <w:rsid w:val="00F622FB"/>
    <w:rsid w:val="00F62DF4"/>
    <w:rsid w:val="00F6390B"/>
    <w:rsid w:val="00F63A11"/>
    <w:rsid w:val="00F63C61"/>
    <w:rsid w:val="00F64022"/>
    <w:rsid w:val="00F643CE"/>
    <w:rsid w:val="00F6460B"/>
    <w:rsid w:val="00F64CA8"/>
    <w:rsid w:val="00F64EC8"/>
    <w:rsid w:val="00F65AA8"/>
    <w:rsid w:val="00F65F4C"/>
    <w:rsid w:val="00F663D8"/>
    <w:rsid w:val="00F66448"/>
    <w:rsid w:val="00F66614"/>
    <w:rsid w:val="00F66D6A"/>
    <w:rsid w:val="00F66DD9"/>
    <w:rsid w:val="00F67988"/>
    <w:rsid w:val="00F67B99"/>
    <w:rsid w:val="00F67BD1"/>
    <w:rsid w:val="00F67E7E"/>
    <w:rsid w:val="00F70200"/>
    <w:rsid w:val="00F707B8"/>
    <w:rsid w:val="00F70847"/>
    <w:rsid w:val="00F70EDA"/>
    <w:rsid w:val="00F71236"/>
    <w:rsid w:val="00F71795"/>
    <w:rsid w:val="00F717F6"/>
    <w:rsid w:val="00F7220B"/>
    <w:rsid w:val="00F7226B"/>
    <w:rsid w:val="00F724BC"/>
    <w:rsid w:val="00F7285D"/>
    <w:rsid w:val="00F72DAA"/>
    <w:rsid w:val="00F72E1D"/>
    <w:rsid w:val="00F72F22"/>
    <w:rsid w:val="00F73E6D"/>
    <w:rsid w:val="00F740D7"/>
    <w:rsid w:val="00F741F1"/>
    <w:rsid w:val="00F745B8"/>
    <w:rsid w:val="00F74E12"/>
    <w:rsid w:val="00F75254"/>
    <w:rsid w:val="00F75467"/>
    <w:rsid w:val="00F75552"/>
    <w:rsid w:val="00F758DD"/>
    <w:rsid w:val="00F75BF7"/>
    <w:rsid w:val="00F75FE7"/>
    <w:rsid w:val="00F763D6"/>
    <w:rsid w:val="00F76473"/>
    <w:rsid w:val="00F764EC"/>
    <w:rsid w:val="00F76789"/>
    <w:rsid w:val="00F76BEA"/>
    <w:rsid w:val="00F76CE7"/>
    <w:rsid w:val="00F76CFE"/>
    <w:rsid w:val="00F76D76"/>
    <w:rsid w:val="00F76F55"/>
    <w:rsid w:val="00F7744A"/>
    <w:rsid w:val="00F777FC"/>
    <w:rsid w:val="00F77B29"/>
    <w:rsid w:val="00F77ED6"/>
    <w:rsid w:val="00F80290"/>
    <w:rsid w:val="00F8059A"/>
    <w:rsid w:val="00F80863"/>
    <w:rsid w:val="00F80DBC"/>
    <w:rsid w:val="00F80DE1"/>
    <w:rsid w:val="00F80E3D"/>
    <w:rsid w:val="00F811CB"/>
    <w:rsid w:val="00F81657"/>
    <w:rsid w:val="00F819A7"/>
    <w:rsid w:val="00F828FB"/>
    <w:rsid w:val="00F82B83"/>
    <w:rsid w:val="00F82E81"/>
    <w:rsid w:val="00F82EA6"/>
    <w:rsid w:val="00F8369A"/>
    <w:rsid w:val="00F839BF"/>
    <w:rsid w:val="00F83CCB"/>
    <w:rsid w:val="00F83DDC"/>
    <w:rsid w:val="00F83E34"/>
    <w:rsid w:val="00F83ED3"/>
    <w:rsid w:val="00F844AD"/>
    <w:rsid w:val="00F8466D"/>
    <w:rsid w:val="00F84850"/>
    <w:rsid w:val="00F84874"/>
    <w:rsid w:val="00F848CB"/>
    <w:rsid w:val="00F8499F"/>
    <w:rsid w:val="00F84CB8"/>
    <w:rsid w:val="00F852A2"/>
    <w:rsid w:val="00F855DF"/>
    <w:rsid w:val="00F85851"/>
    <w:rsid w:val="00F85A22"/>
    <w:rsid w:val="00F85A76"/>
    <w:rsid w:val="00F85AE6"/>
    <w:rsid w:val="00F85F2D"/>
    <w:rsid w:val="00F862F5"/>
    <w:rsid w:val="00F862FE"/>
    <w:rsid w:val="00F867BC"/>
    <w:rsid w:val="00F86ACA"/>
    <w:rsid w:val="00F86C01"/>
    <w:rsid w:val="00F86E15"/>
    <w:rsid w:val="00F86F8C"/>
    <w:rsid w:val="00F878C5"/>
    <w:rsid w:val="00F879C0"/>
    <w:rsid w:val="00F87A1B"/>
    <w:rsid w:val="00F90329"/>
    <w:rsid w:val="00F90456"/>
    <w:rsid w:val="00F9045B"/>
    <w:rsid w:val="00F90479"/>
    <w:rsid w:val="00F904E1"/>
    <w:rsid w:val="00F90DDB"/>
    <w:rsid w:val="00F910C9"/>
    <w:rsid w:val="00F913AE"/>
    <w:rsid w:val="00F915BD"/>
    <w:rsid w:val="00F9199A"/>
    <w:rsid w:val="00F91D21"/>
    <w:rsid w:val="00F927AC"/>
    <w:rsid w:val="00F92920"/>
    <w:rsid w:val="00F92CB7"/>
    <w:rsid w:val="00F92CFE"/>
    <w:rsid w:val="00F930CD"/>
    <w:rsid w:val="00F93487"/>
    <w:rsid w:val="00F93BF3"/>
    <w:rsid w:val="00F93C51"/>
    <w:rsid w:val="00F9416A"/>
    <w:rsid w:val="00F94B3B"/>
    <w:rsid w:val="00F94E28"/>
    <w:rsid w:val="00F955C5"/>
    <w:rsid w:val="00F956B1"/>
    <w:rsid w:val="00F95A05"/>
    <w:rsid w:val="00F95C36"/>
    <w:rsid w:val="00F95E21"/>
    <w:rsid w:val="00F96054"/>
    <w:rsid w:val="00F9614B"/>
    <w:rsid w:val="00F963C7"/>
    <w:rsid w:val="00F96781"/>
    <w:rsid w:val="00F967F8"/>
    <w:rsid w:val="00F96B16"/>
    <w:rsid w:val="00F96EE0"/>
    <w:rsid w:val="00F97737"/>
    <w:rsid w:val="00F9777A"/>
    <w:rsid w:val="00F9784B"/>
    <w:rsid w:val="00F97A04"/>
    <w:rsid w:val="00F97FA3"/>
    <w:rsid w:val="00FA00EB"/>
    <w:rsid w:val="00FA06C2"/>
    <w:rsid w:val="00FA0961"/>
    <w:rsid w:val="00FA0C72"/>
    <w:rsid w:val="00FA1054"/>
    <w:rsid w:val="00FA1370"/>
    <w:rsid w:val="00FA16A5"/>
    <w:rsid w:val="00FA1C32"/>
    <w:rsid w:val="00FA1C92"/>
    <w:rsid w:val="00FA2206"/>
    <w:rsid w:val="00FA2BEF"/>
    <w:rsid w:val="00FA2C4C"/>
    <w:rsid w:val="00FA31DE"/>
    <w:rsid w:val="00FA3755"/>
    <w:rsid w:val="00FA3E09"/>
    <w:rsid w:val="00FA405E"/>
    <w:rsid w:val="00FA41EF"/>
    <w:rsid w:val="00FA44F5"/>
    <w:rsid w:val="00FA47E4"/>
    <w:rsid w:val="00FA4BC7"/>
    <w:rsid w:val="00FA4F78"/>
    <w:rsid w:val="00FA55FF"/>
    <w:rsid w:val="00FA5652"/>
    <w:rsid w:val="00FA59B0"/>
    <w:rsid w:val="00FA5D60"/>
    <w:rsid w:val="00FA60DC"/>
    <w:rsid w:val="00FA7158"/>
    <w:rsid w:val="00FA71F8"/>
    <w:rsid w:val="00FA72D5"/>
    <w:rsid w:val="00FA7C7C"/>
    <w:rsid w:val="00FB001A"/>
    <w:rsid w:val="00FB0219"/>
    <w:rsid w:val="00FB0598"/>
    <w:rsid w:val="00FB068E"/>
    <w:rsid w:val="00FB0CE6"/>
    <w:rsid w:val="00FB1312"/>
    <w:rsid w:val="00FB1606"/>
    <w:rsid w:val="00FB1A01"/>
    <w:rsid w:val="00FB1B14"/>
    <w:rsid w:val="00FB1C1E"/>
    <w:rsid w:val="00FB1D06"/>
    <w:rsid w:val="00FB27E3"/>
    <w:rsid w:val="00FB2870"/>
    <w:rsid w:val="00FB2D27"/>
    <w:rsid w:val="00FB2DBB"/>
    <w:rsid w:val="00FB2E64"/>
    <w:rsid w:val="00FB2F92"/>
    <w:rsid w:val="00FB3CF7"/>
    <w:rsid w:val="00FB4114"/>
    <w:rsid w:val="00FB4508"/>
    <w:rsid w:val="00FB46B7"/>
    <w:rsid w:val="00FB4860"/>
    <w:rsid w:val="00FB48EF"/>
    <w:rsid w:val="00FB5436"/>
    <w:rsid w:val="00FB54D7"/>
    <w:rsid w:val="00FB575F"/>
    <w:rsid w:val="00FB68DB"/>
    <w:rsid w:val="00FB6D12"/>
    <w:rsid w:val="00FB7459"/>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4424"/>
    <w:rsid w:val="00FC4AE2"/>
    <w:rsid w:val="00FC5940"/>
    <w:rsid w:val="00FC5B55"/>
    <w:rsid w:val="00FC67B2"/>
    <w:rsid w:val="00FC68EF"/>
    <w:rsid w:val="00FC716E"/>
    <w:rsid w:val="00FC72DB"/>
    <w:rsid w:val="00FC735B"/>
    <w:rsid w:val="00FC76E7"/>
    <w:rsid w:val="00FC77C2"/>
    <w:rsid w:val="00FC7896"/>
    <w:rsid w:val="00FC7DC6"/>
    <w:rsid w:val="00FD040E"/>
    <w:rsid w:val="00FD0684"/>
    <w:rsid w:val="00FD0B05"/>
    <w:rsid w:val="00FD1049"/>
    <w:rsid w:val="00FD1224"/>
    <w:rsid w:val="00FD1A2B"/>
    <w:rsid w:val="00FD206D"/>
    <w:rsid w:val="00FD21A0"/>
    <w:rsid w:val="00FD21C9"/>
    <w:rsid w:val="00FD2259"/>
    <w:rsid w:val="00FD2466"/>
    <w:rsid w:val="00FD2652"/>
    <w:rsid w:val="00FD272E"/>
    <w:rsid w:val="00FD2809"/>
    <w:rsid w:val="00FD2A2E"/>
    <w:rsid w:val="00FD2B01"/>
    <w:rsid w:val="00FD2F28"/>
    <w:rsid w:val="00FD355B"/>
    <w:rsid w:val="00FD4043"/>
    <w:rsid w:val="00FD4109"/>
    <w:rsid w:val="00FD4701"/>
    <w:rsid w:val="00FD4762"/>
    <w:rsid w:val="00FD4C4A"/>
    <w:rsid w:val="00FD4DB5"/>
    <w:rsid w:val="00FD4F16"/>
    <w:rsid w:val="00FD521F"/>
    <w:rsid w:val="00FD56BE"/>
    <w:rsid w:val="00FD5A34"/>
    <w:rsid w:val="00FD5D6E"/>
    <w:rsid w:val="00FD66D0"/>
    <w:rsid w:val="00FD6D82"/>
    <w:rsid w:val="00FD758F"/>
    <w:rsid w:val="00FD7631"/>
    <w:rsid w:val="00FD7D0D"/>
    <w:rsid w:val="00FD7FB4"/>
    <w:rsid w:val="00FE0311"/>
    <w:rsid w:val="00FE07E7"/>
    <w:rsid w:val="00FE1825"/>
    <w:rsid w:val="00FE19C9"/>
    <w:rsid w:val="00FE1E80"/>
    <w:rsid w:val="00FE21DB"/>
    <w:rsid w:val="00FE22E9"/>
    <w:rsid w:val="00FE28D3"/>
    <w:rsid w:val="00FE2FE4"/>
    <w:rsid w:val="00FE38F4"/>
    <w:rsid w:val="00FE3AEF"/>
    <w:rsid w:val="00FE3BA9"/>
    <w:rsid w:val="00FE43A3"/>
    <w:rsid w:val="00FE457B"/>
    <w:rsid w:val="00FE45E5"/>
    <w:rsid w:val="00FE4925"/>
    <w:rsid w:val="00FE4A82"/>
    <w:rsid w:val="00FE51BF"/>
    <w:rsid w:val="00FE53D9"/>
    <w:rsid w:val="00FE5D72"/>
    <w:rsid w:val="00FE6036"/>
    <w:rsid w:val="00FE6BF0"/>
    <w:rsid w:val="00FE6C2F"/>
    <w:rsid w:val="00FE71AD"/>
    <w:rsid w:val="00FE7431"/>
    <w:rsid w:val="00FE7604"/>
    <w:rsid w:val="00FF086C"/>
    <w:rsid w:val="00FF0A52"/>
    <w:rsid w:val="00FF15B6"/>
    <w:rsid w:val="00FF160D"/>
    <w:rsid w:val="00FF1AE6"/>
    <w:rsid w:val="00FF1C75"/>
    <w:rsid w:val="00FF1CA0"/>
    <w:rsid w:val="00FF1F51"/>
    <w:rsid w:val="00FF2008"/>
    <w:rsid w:val="00FF2694"/>
    <w:rsid w:val="00FF2BED"/>
    <w:rsid w:val="00FF324D"/>
    <w:rsid w:val="00FF3365"/>
    <w:rsid w:val="00FF3AE1"/>
    <w:rsid w:val="00FF3BF5"/>
    <w:rsid w:val="00FF3E22"/>
    <w:rsid w:val="00FF3E2E"/>
    <w:rsid w:val="00FF43C7"/>
    <w:rsid w:val="00FF48AB"/>
    <w:rsid w:val="00FF48C6"/>
    <w:rsid w:val="00FF5194"/>
    <w:rsid w:val="00FF5241"/>
    <w:rsid w:val="00FF5BBD"/>
    <w:rsid w:val="00FF5F28"/>
    <w:rsid w:val="00FF608C"/>
    <w:rsid w:val="00FF67F4"/>
    <w:rsid w:val="00FF7016"/>
    <w:rsid w:val="00FF7176"/>
    <w:rsid w:val="00FF75A2"/>
    <w:rsid w:val="00FF7899"/>
    <w:rsid w:val="00FF7A3F"/>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4:docId w14:val="549265E1"/>
  <w15:docId w15:val="{F6543FC8-4431-4E80-A391-88EAA072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val="id-ID" w:eastAsia="ja-JP"/>
    </w:rPr>
  </w:style>
  <w:style w:type="paragraph" w:styleId="Heading1">
    <w:name w:val="heading 1"/>
    <w:basedOn w:val="Normal"/>
    <w:next w:val="Normal"/>
    <w:link w:val="Heading1Char"/>
    <w:uiPriority w:val="9"/>
    <w:qFormat/>
    <w:rsid w:val="000D256C"/>
    <w:pPr>
      <w:keepNext/>
      <w:numPr>
        <w:numId w:val="13"/>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9D18D7"/>
    <w:pPr>
      <w:keepNext/>
      <w:keepLines/>
      <w:numPr>
        <w:ilvl w:val="1"/>
        <w:numId w:val="13"/>
      </w:numPr>
      <w:spacing w:before="120" w:after="120"/>
      <w:outlineLvl w:val="1"/>
    </w:pPr>
    <w:rPr>
      <w:b/>
      <w:bCs/>
      <w:szCs w:val="26"/>
    </w:rPr>
  </w:style>
  <w:style w:type="paragraph" w:styleId="Heading3">
    <w:name w:val="heading 3"/>
    <w:basedOn w:val="ListParagraph"/>
    <w:next w:val="Normal"/>
    <w:link w:val="Heading3Char"/>
    <w:uiPriority w:val="9"/>
    <w:qFormat/>
    <w:rsid w:val="00D142DF"/>
    <w:pPr>
      <w:numPr>
        <w:ilvl w:val="2"/>
        <w:numId w:val="13"/>
      </w:numPr>
      <w:spacing w:before="120" w:after="120"/>
      <w:contextualSpacing w:val="0"/>
      <w:outlineLvl w:val="2"/>
    </w:pPr>
    <w:rPr>
      <w:b/>
    </w:rPr>
  </w:style>
  <w:style w:type="paragraph" w:styleId="Heading4">
    <w:name w:val="heading 4"/>
    <w:basedOn w:val="ListParagraph"/>
    <w:next w:val="Normal"/>
    <w:link w:val="Heading4Char"/>
    <w:uiPriority w:val="9"/>
    <w:qFormat/>
    <w:rsid w:val="001A73D1"/>
    <w:pPr>
      <w:numPr>
        <w:ilvl w:val="3"/>
        <w:numId w:val="13"/>
      </w:numPr>
      <w:spacing w:before="120" w:after="120"/>
      <w:outlineLvl w:val="3"/>
    </w:pPr>
    <w:rPr>
      <w:b/>
    </w:rPr>
  </w:style>
  <w:style w:type="paragraph" w:styleId="Heading5">
    <w:name w:val="heading 5"/>
    <w:basedOn w:val="Normal"/>
    <w:next w:val="Normal"/>
    <w:link w:val="Heading5Char"/>
    <w:uiPriority w:val="9"/>
    <w:qFormat/>
    <w:rsid w:val="00E813B1"/>
    <w:pPr>
      <w:keepNext/>
      <w:keepLines/>
      <w:numPr>
        <w:ilvl w:val="4"/>
        <w:numId w:val="13"/>
      </w:numPr>
      <w:spacing w:before="200"/>
      <w:outlineLvl w:val="4"/>
    </w:pPr>
    <w:rPr>
      <w:b/>
      <w:color w:val="000000" w:themeColor="text1"/>
    </w:rPr>
  </w:style>
  <w:style w:type="paragraph" w:styleId="Heading6">
    <w:name w:val="heading 6"/>
    <w:basedOn w:val="Normal"/>
    <w:next w:val="Normal"/>
    <w:link w:val="Heading6Char"/>
    <w:uiPriority w:val="9"/>
    <w:unhideWhenUsed/>
    <w:qFormat/>
    <w:rsid w:val="000D256C"/>
    <w:pPr>
      <w:keepNext/>
      <w:keepLines/>
      <w:numPr>
        <w:ilvl w:val="5"/>
        <w:numId w:val="13"/>
      </w:numPr>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0D256C"/>
    <w:pPr>
      <w:keepNext/>
      <w:keepLines/>
      <w:numPr>
        <w:ilvl w:val="6"/>
        <w:numId w:val="13"/>
      </w:numPr>
      <w:spacing w:before="200"/>
      <w:outlineLvl w:val="6"/>
    </w:pPr>
    <w:rPr>
      <w:rFonts w:ascii="Cambria" w:hAnsi="Cambria"/>
      <w:i/>
      <w:iCs/>
      <w:color w:val="404040"/>
    </w:rPr>
  </w:style>
  <w:style w:type="paragraph" w:styleId="Heading8">
    <w:name w:val="heading 8"/>
    <w:basedOn w:val="Normal"/>
    <w:next w:val="Normal"/>
    <w:link w:val="Heading8Char"/>
    <w:uiPriority w:val="9"/>
    <w:unhideWhenUsed/>
    <w:qFormat/>
    <w:rsid w:val="000D256C"/>
    <w:pPr>
      <w:keepNext/>
      <w:keepLines/>
      <w:numPr>
        <w:ilvl w:val="7"/>
        <w:numId w:val="13"/>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0D256C"/>
    <w:pPr>
      <w:keepNext/>
      <w:keepLines/>
      <w:numPr>
        <w:ilvl w:val="8"/>
        <w:numId w:val="13"/>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rsid w:val="009D18D7"/>
    <w:rPr>
      <w:rFonts w:ascii="Times New Roman" w:eastAsia="Times New Roman" w:hAnsi="Times New Roman" w:cs="Times New Roman"/>
      <w:b/>
      <w:bCs/>
      <w:szCs w:val="26"/>
      <w:lang w:val="id-ID" w:eastAsia="ja-JP"/>
    </w:rPr>
  </w:style>
  <w:style w:type="character" w:customStyle="1" w:styleId="Heading3Char">
    <w:name w:val="Heading 3 Char"/>
    <w:basedOn w:val="DefaultParagraphFont"/>
    <w:link w:val="Heading3"/>
    <w:uiPriority w:val="9"/>
    <w:rsid w:val="00D142DF"/>
    <w:rPr>
      <w:rFonts w:ascii="Times New Roman" w:eastAsia="Times New Roman" w:hAnsi="Times New Roman" w:cs="Times New Roman"/>
      <w:b/>
      <w:lang w:val="id-ID" w:eastAsia="ja-JP"/>
    </w:rPr>
  </w:style>
  <w:style w:type="character" w:customStyle="1" w:styleId="Heading4Char">
    <w:name w:val="Heading 4 Char"/>
    <w:basedOn w:val="DefaultParagraphFont"/>
    <w:link w:val="Heading4"/>
    <w:uiPriority w:val="9"/>
    <w:rsid w:val="001A73D1"/>
    <w:rPr>
      <w:rFonts w:ascii="Times New Roman" w:eastAsia="Times New Roman" w:hAnsi="Times New Roman" w:cs="Times New Roman"/>
      <w:b/>
      <w:lang w:val="id-ID"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5F0362"/>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autoRedefine/>
    <w:uiPriority w:val="35"/>
    <w:unhideWhenUsed/>
    <w:qFormat/>
    <w:rsid w:val="00F55988"/>
    <w:pPr>
      <w:keepNext/>
      <w:spacing w:after="120"/>
      <w:jc w:val="center"/>
    </w:pPr>
    <w:rPr>
      <w:b/>
      <w:bCs/>
      <w:sz w:val="18"/>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val="id-ID"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F55988"/>
    <w:rPr>
      <w:rFonts w:ascii="Times New Roman" w:eastAsia="Times New Roman" w:hAnsi="Times New Roman" w:cs="Times New Roman"/>
      <w:b/>
      <w:bCs/>
      <w:sz w:val="18"/>
      <w:szCs w:val="18"/>
      <w:lang w:val="id-ID"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val="id-ID"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val="id-ID"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ListParagraph1">
    <w:name w:val="List Paragraph1"/>
    <w:basedOn w:val="Normal"/>
    <w:rsid w:val="000176B0"/>
    <w:pPr>
      <w:suppressAutoHyphens/>
      <w:ind w:left="720"/>
      <w:contextualSpacing/>
      <w:jc w:val="left"/>
    </w:pPr>
    <w:rPr>
      <w:rFonts w:eastAsia="MS Mincho"/>
      <w:kern w:val="2"/>
      <w:sz w:val="20"/>
      <w:szCs w:val="20"/>
      <w:lang w:val="en-AU" w:eastAsia="en-US"/>
    </w:rPr>
  </w:style>
  <w:style w:type="table" w:styleId="GridTable5Dark-Accent2">
    <w:name w:val="Grid Table 5 Dark Accent 2"/>
    <w:basedOn w:val="TableNormal"/>
    <w:uiPriority w:val="50"/>
    <w:rsid w:val="007C04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7C04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91332D"/>
    <w:rPr>
      <w:sz w:val="16"/>
      <w:szCs w:val="16"/>
    </w:rPr>
  </w:style>
  <w:style w:type="paragraph" w:styleId="CommentText">
    <w:name w:val="annotation text"/>
    <w:basedOn w:val="Normal"/>
    <w:link w:val="CommentTextChar"/>
    <w:uiPriority w:val="99"/>
    <w:semiHidden/>
    <w:unhideWhenUsed/>
    <w:rsid w:val="0091332D"/>
    <w:rPr>
      <w:sz w:val="20"/>
      <w:szCs w:val="20"/>
    </w:rPr>
  </w:style>
  <w:style w:type="character" w:customStyle="1" w:styleId="CommentTextChar">
    <w:name w:val="Comment Text Char"/>
    <w:basedOn w:val="DefaultParagraphFont"/>
    <w:link w:val="CommentText"/>
    <w:uiPriority w:val="99"/>
    <w:semiHidden/>
    <w:rsid w:val="0091332D"/>
    <w:rPr>
      <w:rFonts w:ascii="Times New Roman" w:eastAsia="Times New Roman"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91332D"/>
    <w:rPr>
      <w:b/>
      <w:bCs/>
    </w:rPr>
  </w:style>
  <w:style w:type="character" w:customStyle="1" w:styleId="CommentSubjectChar">
    <w:name w:val="Comment Subject Char"/>
    <w:basedOn w:val="CommentTextChar"/>
    <w:link w:val="CommentSubject"/>
    <w:uiPriority w:val="99"/>
    <w:semiHidden/>
    <w:rsid w:val="0091332D"/>
    <w:rPr>
      <w:rFonts w:ascii="Times New Roman" w:eastAsia="Times New Roman" w:hAnsi="Times New Roman" w:cs="Times New Roman"/>
      <w:b/>
      <w:bCs/>
      <w:sz w:val="20"/>
      <w:szCs w:val="20"/>
      <w:lang w:eastAsia="ja-JP"/>
    </w:rPr>
  </w:style>
  <w:style w:type="table" w:styleId="TableGridLight">
    <w:name w:val="Grid Table Light"/>
    <w:basedOn w:val="TableNormal"/>
    <w:uiPriority w:val="40"/>
    <w:rsid w:val="00DE0F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19089404">
      <w:bodyDiv w:val="1"/>
      <w:marLeft w:val="0"/>
      <w:marRight w:val="0"/>
      <w:marTop w:val="0"/>
      <w:marBottom w:val="0"/>
      <w:divBdr>
        <w:top w:val="none" w:sz="0" w:space="0" w:color="auto"/>
        <w:left w:val="none" w:sz="0" w:space="0" w:color="auto"/>
        <w:bottom w:val="none" w:sz="0" w:space="0" w:color="auto"/>
        <w:right w:val="none" w:sz="0" w:space="0" w:color="auto"/>
      </w:divBdr>
    </w:div>
    <w:div w:id="19094502">
      <w:bodyDiv w:val="1"/>
      <w:marLeft w:val="0"/>
      <w:marRight w:val="0"/>
      <w:marTop w:val="0"/>
      <w:marBottom w:val="0"/>
      <w:divBdr>
        <w:top w:val="none" w:sz="0" w:space="0" w:color="auto"/>
        <w:left w:val="none" w:sz="0" w:space="0" w:color="auto"/>
        <w:bottom w:val="none" w:sz="0" w:space="0" w:color="auto"/>
        <w:right w:val="none" w:sz="0" w:space="0" w:color="auto"/>
      </w:divBdr>
    </w:div>
    <w:div w:id="21444500">
      <w:bodyDiv w:val="1"/>
      <w:marLeft w:val="0"/>
      <w:marRight w:val="0"/>
      <w:marTop w:val="0"/>
      <w:marBottom w:val="0"/>
      <w:divBdr>
        <w:top w:val="none" w:sz="0" w:space="0" w:color="auto"/>
        <w:left w:val="none" w:sz="0" w:space="0" w:color="auto"/>
        <w:bottom w:val="none" w:sz="0" w:space="0" w:color="auto"/>
        <w:right w:val="none" w:sz="0" w:space="0" w:color="auto"/>
      </w:divBdr>
    </w:div>
    <w:div w:id="22051925">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2079440">
      <w:bodyDiv w:val="1"/>
      <w:marLeft w:val="0"/>
      <w:marRight w:val="0"/>
      <w:marTop w:val="0"/>
      <w:marBottom w:val="0"/>
      <w:divBdr>
        <w:top w:val="none" w:sz="0" w:space="0" w:color="auto"/>
        <w:left w:val="none" w:sz="0" w:space="0" w:color="auto"/>
        <w:bottom w:val="none" w:sz="0" w:space="0" w:color="auto"/>
        <w:right w:val="none" w:sz="0" w:space="0" w:color="auto"/>
      </w:divBdr>
    </w:div>
    <w:div w:id="33238162">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544919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3627838">
      <w:bodyDiv w:val="1"/>
      <w:marLeft w:val="0"/>
      <w:marRight w:val="0"/>
      <w:marTop w:val="0"/>
      <w:marBottom w:val="0"/>
      <w:divBdr>
        <w:top w:val="none" w:sz="0" w:space="0" w:color="auto"/>
        <w:left w:val="none" w:sz="0" w:space="0" w:color="auto"/>
        <w:bottom w:val="none" w:sz="0" w:space="0" w:color="auto"/>
        <w:right w:val="none" w:sz="0" w:space="0" w:color="auto"/>
      </w:divBdr>
    </w:div>
    <w:div w:id="54427237">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68962302">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8252826">
      <w:bodyDiv w:val="1"/>
      <w:marLeft w:val="0"/>
      <w:marRight w:val="0"/>
      <w:marTop w:val="0"/>
      <w:marBottom w:val="0"/>
      <w:divBdr>
        <w:top w:val="none" w:sz="0" w:space="0" w:color="auto"/>
        <w:left w:val="none" w:sz="0" w:space="0" w:color="auto"/>
        <w:bottom w:val="none" w:sz="0" w:space="0" w:color="auto"/>
        <w:right w:val="none" w:sz="0" w:space="0" w:color="auto"/>
      </w:divBdr>
    </w:div>
    <w:div w:id="7887159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9902898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7746684">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26627458">
      <w:bodyDiv w:val="1"/>
      <w:marLeft w:val="0"/>
      <w:marRight w:val="0"/>
      <w:marTop w:val="0"/>
      <w:marBottom w:val="0"/>
      <w:divBdr>
        <w:top w:val="none" w:sz="0" w:space="0" w:color="auto"/>
        <w:left w:val="none" w:sz="0" w:space="0" w:color="auto"/>
        <w:bottom w:val="none" w:sz="0" w:space="0" w:color="auto"/>
        <w:right w:val="none" w:sz="0" w:space="0" w:color="auto"/>
      </w:divBdr>
      <w:divsChild>
        <w:div w:id="1132557430">
          <w:marLeft w:val="605"/>
          <w:marRight w:val="0"/>
          <w:marTop w:val="40"/>
          <w:marBottom w:val="80"/>
          <w:divBdr>
            <w:top w:val="none" w:sz="0" w:space="0" w:color="auto"/>
            <w:left w:val="none" w:sz="0" w:space="0" w:color="auto"/>
            <w:bottom w:val="none" w:sz="0" w:space="0" w:color="auto"/>
            <w:right w:val="none" w:sz="0" w:space="0" w:color="auto"/>
          </w:divBdr>
        </w:div>
      </w:divsChild>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65025805">
      <w:bodyDiv w:val="1"/>
      <w:marLeft w:val="0"/>
      <w:marRight w:val="0"/>
      <w:marTop w:val="0"/>
      <w:marBottom w:val="0"/>
      <w:divBdr>
        <w:top w:val="none" w:sz="0" w:space="0" w:color="auto"/>
        <w:left w:val="none" w:sz="0" w:space="0" w:color="auto"/>
        <w:bottom w:val="none" w:sz="0" w:space="0" w:color="auto"/>
        <w:right w:val="none" w:sz="0" w:space="0" w:color="auto"/>
      </w:divBdr>
    </w:div>
    <w:div w:id="173805970">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5989445">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1497463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69749687">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79920594">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1057690">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45521254">
      <w:bodyDiv w:val="1"/>
      <w:marLeft w:val="0"/>
      <w:marRight w:val="0"/>
      <w:marTop w:val="0"/>
      <w:marBottom w:val="0"/>
      <w:divBdr>
        <w:top w:val="none" w:sz="0" w:space="0" w:color="auto"/>
        <w:left w:val="none" w:sz="0" w:space="0" w:color="auto"/>
        <w:bottom w:val="none" w:sz="0" w:space="0" w:color="auto"/>
        <w:right w:val="none" w:sz="0" w:space="0" w:color="auto"/>
      </w:divBdr>
    </w:div>
    <w:div w:id="349186098">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456282">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89885711">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1102750">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34864065">
      <w:bodyDiv w:val="1"/>
      <w:marLeft w:val="0"/>
      <w:marRight w:val="0"/>
      <w:marTop w:val="0"/>
      <w:marBottom w:val="0"/>
      <w:divBdr>
        <w:top w:val="none" w:sz="0" w:space="0" w:color="auto"/>
        <w:left w:val="none" w:sz="0" w:space="0" w:color="auto"/>
        <w:bottom w:val="none" w:sz="0" w:space="0" w:color="auto"/>
        <w:right w:val="none" w:sz="0" w:space="0" w:color="auto"/>
      </w:divBdr>
    </w:div>
    <w:div w:id="437067149">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2208501">
      <w:bodyDiv w:val="1"/>
      <w:marLeft w:val="0"/>
      <w:marRight w:val="0"/>
      <w:marTop w:val="0"/>
      <w:marBottom w:val="0"/>
      <w:divBdr>
        <w:top w:val="none" w:sz="0" w:space="0" w:color="auto"/>
        <w:left w:val="none" w:sz="0" w:space="0" w:color="auto"/>
        <w:bottom w:val="none" w:sz="0" w:space="0" w:color="auto"/>
        <w:right w:val="none" w:sz="0" w:space="0" w:color="auto"/>
      </w:divBdr>
    </w:div>
    <w:div w:id="457114116">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78813661">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579349">
      <w:bodyDiv w:val="1"/>
      <w:marLeft w:val="0"/>
      <w:marRight w:val="0"/>
      <w:marTop w:val="0"/>
      <w:marBottom w:val="0"/>
      <w:divBdr>
        <w:top w:val="none" w:sz="0" w:space="0" w:color="auto"/>
        <w:left w:val="none" w:sz="0" w:space="0" w:color="auto"/>
        <w:bottom w:val="none" w:sz="0" w:space="0" w:color="auto"/>
        <w:right w:val="none" w:sz="0" w:space="0" w:color="auto"/>
      </w:divBdr>
    </w:div>
    <w:div w:id="552617497">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78447584">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02231745">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744696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0190304">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2685355">
      <w:bodyDiv w:val="1"/>
      <w:marLeft w:val="0"/>
      <w:marRight w:val="0"/>
      <w:marTop w:val="0"/>
      <w:marBottom w:val="0"/>
      <w:divBdr>
        <w:top w:val="none" w:sz="0" w:space="0" w:color="auto"/>
        <w:left w:val="none" w:sz="0" w:space="0" w:color="auto"/>
        <w:bottom w:val="none" w:sz="0" w:space="0" w:color="auto"/>
        <w:right w:val="none" w:sz="0" w:space="0" w:color="auto"/>
      </w:divBdr>
    </w:div>
    <w:div w:id="633099595">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0552281">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89915172">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699933777">
      <w:bodyDiv w:val="1"/>
      <w:marLeft w:val="0"/>
      <w:marRight w:val="0"/>
      <w:marTop w:val="0"/>
      <w:marBottom w:val="0"/>
      <w:divBdr>
        <w:top w:val="none" w:sz="0" w:space="0" w:color="auto"/>
        <w:left w:val="none" w:sz="0" w:space="0" w:color="auto"/>
        <w:bottom w:val="none" w:sz="0" w:space="0" w:color="auto"/>
        <w:right w:val="none" w:sz="0" w:space="0" w:color="auto"/>
      </w:divBdr>
    </w:div>
    <w:div w:id="700395510">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9500951">
      <w:bodyDiv w:val="1"/>
      <w:marLeft w:val="0"/>
      <w:marRight w:val="0"/>
      <w:marTop w:val="0"/>
      <w:marBottom w:val="0"/>
      <w:divBdr>
        <w:top w:val="none" w:sz="0" w:space="0" w:color="auto"/>
        <w:left w:val="none" w:sz="0" w:space="0" w:color="auto"/>
        <w:bottom w:val="none" w:sz="0" w:space="0" w:color="auto"/>
        <w:right w:val="none" w:sz="0" w:space="0" w:color="auto"/>
      </w:divBdr>
    </w:div>
    <w:div w:id="716126162">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0664199">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7940314">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3932725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56362853">
      <w:bodyDiv w:val="1"/>
      <w:marLeft w:val="0"/>
      <w:marRight w:val="0"/>
      <w:marTop w:val="0"/>
      <w:marBottom w:val="0"/>
      <w:divBdr>
        <w:top w:val="none" w:sz="0" w:space="0" w:color="auto"/>
        <w:left w:val="none" w:sz="0" w:space="0" w:color="auto"/>
        <w:bottom w:val="none" w:sz="0" w:space="0" w:color="auto"/>
        <w:right w:val="none" w:sz="0" w:space="0" w:color="auto"/>
      </w:divBdr>
    </w:div>
    <w:div w:id="767433079">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9841400">
      <w:bodyDiv w:val="1"/>
      <w:marLeft w:val="0"/>
      <w:marRight w:val="0"/>
      <w:marTop w:val="0"/>
      <w:marBottom w:val="0"/>
      <w:divBdr>
        <w:top w:val="none" w:sz="0" w:space="0" w:color="auto"/>
        <w:left w:val="none" w:sz="0" w:space="0" w:color="auto"/>
        <w:bottom w:val="none" w:sz="0" w:space="0" w:color="auto"/>
        <w:right w:val="none" w:sz="0" w:space="0" w:color="auto"/>
      </w:divBdr>
    </w:div>
    <w:div w:id="792797197">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06702533">
      <w:bodyDiv w:val="1"/>
      <w:marLeft w:val="0"/>
      <w:marRight w:val="0"/>
      <w:marTop w:val="0"/>
      <w:marBottom w:val="0"/>
      <w:divBdr>
        <w:top w:val="none" w:sz="0" w:space="0" w:color="auto"/>
        <w:left w:val="none" w:sz="0" w:space="0" w:color="auto"/>
        <w:bottom w:val="none" w:sz="0" w:space="0" w:color="auto"/>
        <w:right w:val="none" w:sz="0" w:space="0" w:color="auto"/>
      </w:divBdr>
    </w:div>
    <w:div w:id="810178085">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7867520">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30752257">
      <w:bodyDiv w:val="1"/>
      <w:marLeft w:val="0"/>
      <w:marRight w:val="0"/>
      <w:marTop w:val="0"/>
      <w:marBottom w:val="0"/>
      <w:divBdr>
        <w:top w:val="none" w:sz="0" w:space="0" w:color="auto"/>
        <w:left w:val="none" w:sz="0" w:space="0" w:color="auto"/>
        <w:bottom w:val="none" w:sz="0" w:space="0" w:color="auto"/>
        <w:right w:val="none" w:sz="0" w:space="0" w:color="auto"/>
      </w:divBdr>
      <w:divsChild>
        <w:div w:id="310444053">
          <w:marLeft w:val="605"/>
          <w:marRight w:val="0"/>
          <w:marTop w:val="40"/>
          <w:marBottom w:val="80"/>
          <w:divBdr>
            <w:top w:val="none" w:sz="0" w:space="0" w:color="auto"/>
            <w:left w:val="none" w:sz="0" w:space="0" w:color="auto"/>
            <w:bottom w:val="none" w:sz="0" w:space="0" w:color="auto"/>
            <w:right w:val="none" w:sz="0" w:space="0" w:color="auto"/>
          </w:divBdr>
        </w:div>
      </w:divsChild>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2939338">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5900418">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0265548">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3706933">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57443547">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70938886">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998845978">
      <w:bodyDiv w:val="1"/>
      <w:marLeft w:val="0"/>
      <w:marRight w:val="0"/>
      <w:marTop w:val="0"/>
      <w:marBottom w:val="0"/>
      <w:divBdr>
        <w:top w:val="none" w:sz="0" w:space="0" w:color="auto"/>
        <w:left w:val="none" w:sz="0" w:space="0" w:color="auto"/>
        <w:bottom w:val="none" w:sz="0" w:space="0" w:color="auto"/>
        <w:right w:val="none" w:sz="0" w:space="0" w:color="auto"/>
      </w:divBdr>
    </w:div>
    <w:div w:id="1001543729">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36390840">
      <w:bodyDiv w:val="1"/>
      <w:marLeft w:val="0"/>
      <w:marRight w:val="0"/>
      <w:marTop w:val="0"/>
      <w:marBottom w:val="0"/>
      <w:divBdr>
        <w:top w:val="none" w:sz="0" w:space="0" w:color="auto"/>
        <w:left w:val="none" w:sz="0" w:space="0" w:color="auto"/>
        <w:bottom w:val="none" w:sz="0" w:space="0" w:color="auto"/>
        <w:right w:val="none" w:sz="0" w:space="0" w:color="auto"/>
      </w:divBdr>
    </w:div>
    <w:div w:id="1043990290">
      <w:bodyDiv w:val="1"/>
      <w:marLeft w:val="0"/>
      <w:marRight w:val="0"/>
      <w:marTop w:val="0"/>
      <w:marBottom w:val="0"/>
      <w:divBdr>
        <w:top w:val="none" w:sz="0" w:space="0" w:color="auto"/>
        <w:left w:val="none" w:sz="0" w:space="0" w:color="auto"/>
        <w:bottom w:val="none" w:sz="0" w:space="0" w:color="auto"/>
        <w:right w:val="none" w:sz="0" w:space="0" w:color="auto"/>
      </w:divBdr>
    </w:div>
    <w:div w:id="1044063449">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0610335">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4235102">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79786062">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093280215">
      <w:bodyDiv w:val="1"/>
      <w:marLeft w:val="0"/>
      <w:marRight w:val="0"/>
      <w:marTop w:val="0"/>
      <w:marBottom w:val="0"/>
      <w:divBdr>
        <w:top w:val="none" w:sz="0" w:space="0" w:color="auto"/>
        <w:left w:val="none" w:sz="0" w:space="0" w:color="auto"/>
        <w:bottom w:val="none" w:sz="0" w:space="0" w:color="auto"/>
        <w:right w:val="none" w:sz="0" w:space="0" w:color="auto"/>
      </w:divBdr>
    </w:div>
    <w:div w:id="1094328254">
      <w:bodyDiv w:val="1"/>
      <w:marLeft w:val="0"/>
      <w:marRight w:val="0"/>
      <w:marTop w:val="0"/>
      <w:marBottom w:val="0"/>
      <w:divBdr>
        <w:top w:val="none" w:sz="0" w:space="0" w:color="auto"/>
        <w:left w:val="none" w:sz="0" w:space="0" w:color="auto"/>
        <w:bottom w:val="none" w:sz="0" w:space="0" w:color="auto"/>
        <w:right w:val="none" w:sz="0" w:space="0" w:color="auto"/>
      </w:divBdr>
    </w:div>
    <w:div w:id="1098139373">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16603473">
      <w:bodyDiv w:val="1"/>
      <w:marLeft w:val="0"/>
      <w:marRight w:val="0"/>
      <w:marTop w:val="0"/>
      <w:marBottom w:val="0"/>
      <w:divBdr>
        <w:top w:val="none" w:sz="0" w:space="0" w:color="auto"/>
        <w:left w:val="none" w:sz="0" w:space="0" w:color="auto"/>
        <w:bottom w:val="none" w:sz="0" w:space="0" w:color="auto"/>
        <w:right w:val="none" w:sz="0" w:space="0" w:color="auto"/>
      </w:divBdr>
    </w:div>
    <w:div w:id="1116871840">
      <w:bodyDiv w:val="1"/>
      <w:marLeft w:val="0"/>
      <w:marRight w:val="0"/>
      <w:marTop w:val="0"/>
      <w:marBottom w:val="0"/>
      <w:divBdr>
        <w:top w:val="none" w:sz="0" w:space="0" w:color="auto"/>
        <w:left w:val="none" w:sz="0" w:space="0" w:color="auto"/>
        <w:bottom w:val="none" w:sz="0" w:space="0" w:color="auto"/>
        <w:right w:val="none" w:sz="0" w:space="0" w:color="auto"/>
      </w:divBdr>
    </w:div>
    <w:div w:id="1118065607">
      <w:bodyDiv w:val="1"/>
      <w:marLeft w:val="0"/>
      <w:marRight w:val="0"/>
      <w:marTop w:val="0"/>
      <w:marBottom w:val="0"/>
      <w:divBdr>
        <w:top w:val="none" w:sz="0" w:space="0" w:color="auto"/>
        <w:left w:val="none" w:sz="0" w:space="0" w:color="auto"/>
        <w:bottom w:val="none" w:sz="0" w:space="0" w:color="auto"/>
        <w:right w:val="none" w:sz="0" w:space="0" w:color="auto"/>
      </w:divBdr>
    </w:div>
    <w:div w:id="1122725230">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6238541">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84783724">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2523131">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12882687">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48539948">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57590322">
      <w:bodyDiv w:val="1"/>
      <w:marLeft w:val="0"/>
      <w:marRight w:val="0"/>
      <w:marTop w:val="0"/>
      <w:marBottom w:val="0"/>
      <w:divBdr>
        <w:top w:val="none" w:sz="0" w:space="0" w:color="auto"/>
        <w:left w:val="none" w:sz="0" w:space="0" w:color="auto"/>
        <w:bottom w:val="none" w:sz="0" w:space="0" w:color="auto"/>
        <w:right w:val="none" w:sz="0" w:space="0" w:color="auto"/>
      </w:divBdr>
    </w:div>
    <w:div w:id="1258710294">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272324521">
      <w:bodyDiv w:val="1"/>
      <w:marLeft w:val="0"/>
      <w:marRight w:val="0"/>
      <w:marTop w:val="0"/>
      <w:marBottom w:val="0"/>
      <w:divBdr>
        <w:top w:val="none" w:sz="0" w:space="0" w:color="auto"/>
        <w:left w:val="none" w:sz="0" w:space="0" w:color="auto"/>
        <w:bottom w:val="none" w:sz="0" w:space="0" w:color="auto"/>
        <w:right w:val="none" w:sz="0" w:space="0" w:color="auto"/>
      </w:divBdr>
    </w:div>
    <w:div w:id="1297098850">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5478282">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353151">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57199787">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66785906">
      <w:bodyDiv w:val="1"/>
      <w:marLeft w:val="0"/>
      <w:marRight w:val="0"/>
      <w:marTop w:val="0"/>
      <w:marBottom w:val="0"/>
      <w:divBdr>
        <w:top w:val="none" w:sz="0" w:space="0" w:color="auto"/>
        <w:left w:val="none" w:sz="0" w:space="0" w:color="auto"/>
        <w:bottom w:val="none" w:sz="0" w:space="0" w:color="auto"/>
        <w:right w:val="none" w:sz="0" w:space="0" w:color="auto"/>
      </w:divBdr>
    </w:div>
    <w:div w:id="1376194201">
      <w:bodyDiv w:val="1"/>
      <w:marLeft w:val="0"/>
      <w:marRight w:val="0"/>
      <w:marTop w:val="0"/>
      <w:marBottom w:val="0"/>
      <w:divBdr>
        <w:top w:val="none" w:sz="0" w:space="0" w:color="auto"/>
        <w:left w:val="none" w:sz="0" w:space="0" w:color="auto"/>
        <w:bottom w:val="none" w:sz="0" w:space="0" w:color="auto"/>
        <w:right w:val="none" w:sz="0" w:space="0" w:color="auto"/>
      </w:divBdr>
    </w:div>
    <w:div w:id="137680721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399017594">
      <w:bodyDiv w:val="1"/>
      <w:marLeft w:val="0"/>
      <w:marRight w:val="0"/>
      <w:marTop w:val="0"/>
      <w:marBottom w:val="0"/>
      <w:divBdr>
        <w:top w:val="none" w:sz="0" w:space="0" w:color="auto"/>
        <w:left w:val="none" w:sz="0" w:space="0" w:color="auto"/>
        <w:bottom w:val="none" w:sz="0" w:space="0" w:color="auto"/>
        <w:right w:val="none" w:sz="0" w:space="0" w:color="auto"/>
      </w:divBdr>
    </w:div>
    <w:div w:id="1399786061">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6515759">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2071489">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2512836">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8817210">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7024646">
      <w:bodyDiv w:val="1"/>
      <w:marLeft w:val="0"/>
      <w:marRight w:val="0"/>
      <w:marTop w:val="0"/>
      <w:marBottom w:val="0"/>
      <w:divBdr>
        <w:top w:val="none" w:sz="0" w:space="0" w:color="auto"/>
        <w:left w:val="none" w:sz="0" w:space="0" w:color="auto"/>
        <w:bottom w:val="none" w:sz="0" w:space="0" w:color="auto"/>
        <w:right w:val="none" w:sz="0" w:space="0" w:color="auto"/>
      </w:divBdr>
    </w:div>
    <w:div w:id="1463228163">
      <w:bodyDiv w:val="1"/>
      <w:marLeft w:val="0"/>
      <w:marRight w:val="0"/>
      <w:marTop w:val="0"/>
      <w:marBottom w:val="0"/>
      <w:divBdr>
        <w:top w:val="none" w:sz="0" w:space="0" w:color="auto"/>
        <w:left w:val="none" w:sz="0" w:space="0" w:color="auto"/>
        <w:bottom w:val="none" w:sz="0" w:space="0" w:color="auto"/>
        <w:right w:val="none" w:sz="0" w:space="0" w:color="auto"/>
      </w:divBdr>
    </w:div>
    <w:div w:id="1466896839">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85119916">
      <w:bodyDiv w:val="1"/>
      <w:marLeft w:val="0"/>
      <w:marRight w:val="0"/>
      <w:marTop w:val="0"/>
      <w:marBottom w:val="0"/>
      <w:divBdr>
        <w:top w:val="none" w:sz="0" w:space="0" w:color="auto"/>
        <w:left w:val="none" w:sz="0" w:space="0" w:color="auto"/>
        <w:bottom w:val="none" w:sz="0" w:space="0" w:color="auto"/>
        <w:right w:val="none" w:sz="0" w:space="0" w:color="auto"/>
      </w:divBdr>
    </w:div>
    <w:div w:id="1492914269">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498106417">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07668949">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15849558">
      <w:bodyDiv w:val="1"/>
      <w:marLeft w:val="0"/>
      <w:marRight w:val="0"/>
      <w:marTop w:val="0"/>
      <w:marBottom w:val="0"/>
      <w:divBdr>
        <w:top w:val="none" w:sz="0" w:space="0" w:color="auto"/>
        <w:left w:val="none" w:sz="0" w:space="0" w:color="auto"/>
        <w:bottom w:val="none" w:sz="0" w:space="0" w:color="auto"/>
        <w:right w:val="none" w:sz="0" w:space="0" w:color="auto"/>
      </w:divBdr>
    </w:div>
    <w:div w:id="1520047386">
      <w:bodyDiv w:val="1"/>
      <w:marLeft w:val="0"/>
      <w:marRight w:val="0"/>
      <w:marTop w:val="0"/>
      <w:marBottom w:val="0"/>
      <w:divBdr>
        <w:top w:val="none" w:sz="0" w:space="0" w:color="auto"/>
        <w:left w:val="none" w:sz="0" w:space="0" w:color="auto"/>
        <w:bottom w:val="none" w:sz="0" w:space="0" w:color="auto"/>
        <w:right w:val="none" w:sz="0" w:space="0" w:color="auto"/>
      </w:divBdr>
    </w:div>
    <w:div w:id="1520506228">
      <w:bodyDiv w:val="1"/>
      <w:marLeft w:val="0"/>
      <w:marRight w:val="0"/>
      <w:marTop w:val="0"/>
      <w:marBottom w:val="0"/>
      <w:divBdr>
        <w:top w:val="none" w:sz="0" w:space="0" w:color="auto"/>
        <w:left w:val="none" w:sz="0" w:space="0" w:color="auto"/>
        <w:bottom w:val="none" w:sz="0" w:space="0" w:color="auto"/>
        <w:right w:val="none" w:sz="0" w:space="0" w:color="auto"/>
      </w:divBdr>
    </w:div>
    <w:div w:id="1522624584">
      <w:bodyDiv w:val="1"/>
      <w:marLeft w:val="0"/>
      <w:marRight w:val="0"/>
      <w:marTop w:val="0"/>
      <w:marBottom w:val="0"/>
      <w:divBdr>
        <w:top w:val="none" w:sz="0" w:space="0" w:color="auto"/>
        <w:left w:val="none" w:sz="0" w:space="0" w:color="auto"/>
        <w:bottom w:val="none" w:sz="0" w:space="0" w:color="auto"/>
        <w:right w:val="none" w:sz="0" w:space="0" w:color="auto"/>
      </w:divBdr>
    </w:div>
    <w:div w:id="1524201714">
      <w:bodyDiv w:val="1"/>
      <w:marLeft w:val="0"/>
      <w:marRight w:val="0"/>
      <w:marTop w:val="0"/>
      <w:marBottom w:val="0"/>
      <w:divBdr>
        <w:top w:val="none" w:sz="0" w:space="0" w:color="auto"/>
        <w:left w:val="none" w:sz="0" w:space="0" w:color="auto"/>
        <w:bottom w:val="none" w:sz="0" w:space="0" w:color="auto"/>
        <w:right w:val="none" w:sz="0" w:space="0" w:color="auto"/>
      </w:divBdr>
    </w:div>
    <w:div w:id="1527594936">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3178227">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441329">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586572461">
      <w:bodyDiv w:val="1"/>
      <w:marLeft w:val="0"/>
      <w:marRight w:val="0"/>
      <w:marTop w:val="0"/>
      <w:marBottom w:val="0"/>
      <w:divBdr>
        <w:top w:val="none" w:sz="0" w:space="0" w:color="auto"/>
        <w:left w:val="none" w:sz="0" w:space="0" w:color="auto"/>
        <w:bottom w:val="none" w:sz="0" w:space="0" w:color="auto"/>
        <w:right w:val="none" w:sz="0" w:space="0" w:color="auto"/>
      </w:divBdr>
    </w:div>
    <w:div w:id="1596864230">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4189604">
      <w:bodyDiv w:val="1"/>
      <w:marLeft w:val="0"/>
      <w:marRight w:val="0"/>
      <w:marTop w:val="0"/>
      <w:marBottom w:val="0"/>
      <w:divBdr>
        <w:top w:val="none" w:sz="0" w:space="0" w:color="auto"/>
        <w:left w:val="none" w:sz="0" w:space="0" w:color="auto"/>
        <w:bottom w:val="none" w:sz="0" w:space="0" w:color="auto"/>
        <w:right w:val="none" w:sz="0" w:space="0" w:color="auto"/>
      </w:divBdr>
    </w:div>
    <w:div w:id="1626498491">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3557062">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5284327">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5743788">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9821142">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6398129">
      <w:bodyDiv w:val="1"/>
      <w:marLeft w:val="0"/>
      <w:marRight w:val="0"/>
      <w:marTop w:val="0"/>
      <w:marBottom w:val="0"/>
      <w:divBdr>
        <w:top w:val="none" w:sz="0" w:space="0" w:color="auto"/>
        <w:left w:val="none" w:sz="0" w:space="0" w:color="auto"/>
        <w:bottom w:val="none" w:sz="0" w:space="0" w:color="auto"/>
        <w:right w:val="none" w:sz="0" w:space="0" w:color="auto"/>
      </w:divBdr>
    </w:div>
    <w:div w:id="1669406397">
      <w:bodyDiv w:val="1"/>
      <w:marLeft w:val="0"/>
      <w:marRight w:val="0"/>
      <w:marTop w:val="0"/>
      <w:marBottom w:val="0"/>
      <w:divBdr>
        <w:top w:val="none" w:sz="0" w:space="0" w:color="auto"/>
        <w:left w:val="none" w:sz="0" w:space="0" w:color="auto"/>
        <w:bottom w:val="none" w:sz="0" w:space="0" w:color="auto"/>
        <w:right w:val="none" w:sz="0" w:space="0" w:color="auto"/>
      </w:divBdr>
    </w:div>
    <w:div w:id="1678001847">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693798170">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0708953">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4716574">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60448406">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6344773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1678230">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183055">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0562258">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18643115">
      <w:bodyDiv w:val="1"/>
      <w:marLeft w:val="0"/>
      <w:marRight w:val="0"/>
      <w:marTop w:val="0"/>
      <w:marBottom w:val="0"/>
      <w:divBdr>
        <w:top w:val="none" w:sz="0" w:space="0" w:color="auto"/>
        <w:left w:val="none" w:sz="0" w:space="0" w:color="auto"/>
        <w:bottom w:val="none" w:sz="0" w:space="0" w:color="auto"/>
        <w:right w:val="none" w:sz="0" w:space="0" w:color="auto"/>
      </w:divBdr>
      <w:divsChild>
        <w:div w:id="1123616431">
          <w:marLeft w:val="605"/>
          <w:marRight w:val="0"/>
          <w:marTop w:val="40"/>
          <w:marBottom w:val="80"/>
          <w:divBdr>
            <w:top w:val="none" w:sz="0" w:space="0" w:color="auto"/>
            <w:left w:val="none" w:sz="0" w:space="0" w:color="auto"/>
            <w:bottom w:val="none" w:sz="0" w:space="0" w:color="auto"/>
            <w:right w:val="none" w:sz="0" w:space="0" w:color="auto"/>
          </w:divBdr>
        </w:div>
      </w:divsChild>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49712508">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8229691">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875536245">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3199285">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3560466">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28925510">
      <w:bodyDiv w:val="1"/>
      <w:marLeft w:val="0"/>
      <w:marRight w:val="0"/>
      <w:marTop w:val="0"/>
      <w:marBottom w:val="0"/>
      <w:divBdr>
        <w:top w:val="none" w:sz="0" w:space="0" w:color="auto"/>
        <w:left w:val="none" w:sz="0" w:space="0" w:color="auto"/>
        <w:bottom w:val="none" w:sz="0" w:space="0" w:color="auto"/>
        <w:right w:val="none" w:sz="0" w:space="0" w:color="auto"/>
      </w:divBdr>
    </w:div>
    <w:div w:id="1933512880">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155213">
      <w:bodyDiv w:val="1"/>
      <w:marLeft w:val="0"/>
      <w:marRight w:val="0"/>
      <w:marTop w:val="0"/>
      <w:marBottom w:val="0"/>
      <w:divBdr>
        <w:top w:val="none" w:sz="0" w:space="0" w:color="auto"/>
        <w:left w:val="none" w:sz="0" w:space="0" w:color="auto"/>
        <w:bottom w:val="none" w:sz="0" w:space="0" w:color="auto"/>
        <w:right w:val="none" w:sz="0" w:space="0" w:color="auto"/>
      </w:divBdr>
    </w:div>
    <w:div w:id="1950156494">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2805112">
      <w:bodyDiv w:val="1"/>
      <w:marLeft w:val="0"/>
      <w:marRight w:val="0"/>
      <w:marTop w:val="0"/>
      <w:marBottom w:val="0"/>
      <w:divBdr>
        <w:top w:val="none" w:sz="0" w:space="0" w:color="auto"/>
        <w:left w:val="none" w:sz="0" w:space="0" w:color="auto"/>
        <w:bottom w:val="none" w:sz="0" w:space="0" w:color="auto"/>
        <w:right w:val="none" w:sz="0" w:space="0" w:color="auto"/>
      </w:divBdr>
    </w:div>
    <w:div w:id="1964991594">
      <w:bodyDiv w:val="1"/>
      <w:marLeft w:val="0"/>
      <w:marRight w:val="0"/>
      <w:marTop w:val="0"/>
      <w:marBottom w:val="0"/>
      <w:divBdr>
        <w:top w:val="none" w:sz="0" w:space="0" w:color="auto"/>
        <w:left w:val="none" w:sz="0" w:space="0" w:color="auto"/>
        <w:bottom w:val="none" w:sz="0" w:space="0" w:color="auto"/>
        <w:right w:val="none" w:sz="0" w:space="0" w:color="auto"/>
      </w:divBdr>
    </w:div>
    <w:div w:id="1965698514">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89355262">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21076261">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182202">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4769795">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39698186">
      <w:bodyDiv w:val="1"/>
      <w:marLeft w:val="0"/>
      <w:marRight w:val="0"/>
      <w:marTop w:val="0"/>
      <w:marBottom w:val="0"/>
      <w:divBdr>
        <w:top w:val="none" w:sz="0" w:space="0" w:color="auto"/>
        <w:left w:val="none" w:sz="0" w:space="0" w:color="auto"/>
        <w:bottom w:val="none" w:sz="0" w:space="0" w:color="auto"/>
        <w:right w:val="none" w:sz="0" w:space="0" w:color="auto"/>
      </w:divBdr>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2344783">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375196">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06806271">
      <w:bodyDiv w:val="1"/>
      <w:marLeft w:val="0"/>
      <w:marRight w:val="0"/>
      <w:marTop w:val="0"/>
      <w:marBottom w:val="0"/>
      <w:divBdr>
        <w:top w:val="none" w:sz="0" w:space="0" w:color="auto"/>
        <w:left w:val="none" w:sz="0" w:space="0" w:color="auto"/>
        <w:bottom w:val="none" w:sz="0" w:space="0" w:color="auto"/>
        <w:right w:val="none" w:sz="0" w:space="0" w:color="auto"/>
      </w:divBdr>
    </w:div>
    <w:div w:id="2111850525">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16317267">
      <w:bodyDiv w:val="1"/>
      <w:marLeft w:val="0"/>
      <w:marRight w:val="0"/>
      <w:marTop w:val="0"/>
      <w:marBottom w:val="0"/>
      <w:divBdr>
        <w:top w:val="none" w:sz="0" w:space="0" w:color="auto"/>
        <w:left w:val="none" w:sz="0" w:space="0" w:color="auto"/>
        <w:bottom w:val="none" w:sz="0" w:space="0" w:color="auto"/>
        <w:right w:val="none" w:sz="0" w:space="0" w:color="auto"/>
      </w:divBdr>
    </w:div>
    <w:div w:id="211632045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8353604">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37527929">
      <w:bodyDiv w:val="1"/>
      <w:marLeft w:val="0"/>
      <w:marRight w:val="0"/>
      <w:marTop w:val="0"/>
      <w:marBottom w:val="0"/>
      <w:divBdr>
        <w:top w:val="none" w:sz="0" w:space="0" w:color="auto"/>
        <w:left w:val="none" w:sz="0" w:space="0" w:color="auto"/>
        <w:bottom w:val="none" w:sz="0" w:space="0" w:color="auto"/>
        <w:right w:val="none" w:sz="0" w:space="0" w:color="auto"/>
      </w:divBdr>
    </w:div>
    <w:div w:id="2137795225">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4807378">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image" Target="media/image5.png"/><Relationship Id="rId84" Type="http://schemas.openxmlformats.org/officeDocument/2006/relationships/image" Target="media/image21.png"/><Relationship Id="rId89" Type="http://schemas.openxmlformats.org/officeDocument/2006/relationships/chart" Target="charts/chart1.xml"/><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footer" Target="footer22.xml"/><Relationship Id="rId58" Type="http://schemas.openxmlformats.org/officeDocument/2006/relationships/header" Target="header25.xml"/><Relationship Id="rId74" Type="http://schemas.openxmlformats.org/officeDocument/2006/relationships/image" Target="media/image11.png"/><Relationship Id="rId79" Type="http://schemas.openxmlformats.org/officeDocument/2006/relationships/image" Target="media/image16.png"/><Relationship Id="rId5" Type="http://schemas.openxmlformats.org/officeDocument/2006/relationships/webSettings" Target="webSettings.xml"/><Relationship Id="rId90" Type="http://schemas.openxmlformats.org/officeDocument/2006/relationships/chart" Target="charts/chart2.xml"/><Relationship Id="rId95" Type="http://schemas.openxmlformats.org/officeDocument/2006/relationships/theme" Target="theme/theme1.xml"/><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header" Target="header18.xml"/><Relationship Id="rId48" Type="http://schemas.openxmlformats.org/officeDocument/2006/relationships/header" Target="header20.xml"/><Relationship Id="rId64" Type="http://schemas.openxmlformats.org/officeDocument/2006/relationships/header" Target="header28.xml"/><Relationship Id="rId69"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footer" Target="footer21.xml"/><Relationship Id="rId72" Type="http://schemas.openxmlformats.org/officeDocument/2006/relationships/image" Target="media/image9.png"/><Relationship Id="rId80" Type="http://schemas.openxmlformats.org/officeDocument/2006/relationships/image" Target="media/image17.png"/><Relationship Id="rId85" Type="http://schemas.openxmlformats.org/officeDocument/2006/relationships/image" Target="media/image22.png"/><Relationship Id="rId93" Type="http://schemas.openxmlformats.org/officeDocument/2006/relationships/image" Target="media/image27.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footer" Target="footer25.xml"/><Relationship Id="rId67" Type="http://schemas.openxmlformats.org/officeDocument/2006/relationships/image" Target="media/image4.png"/><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eader" Target="header23.xml"/><Relationship Id="rId62" Type="http://schemas.openxmlformats.org/officeDocument/2006/relationships/footer" Target="footer26.xml"/><Relationship Id="rId70" Type="http://schemas.openxmlformats.org/officeDocument/2006/relationships/image" Target="media/image7.PNG"/><Relationship Id="rId75" Type="http://schemas.openxmlformats.org/officeDocument/2006/relationships/image" Target="media/image12.png"/><Relationship Id="rId83" Type="http://schemas.openxmlformats.org/officeDocument/2006/relationships/image" Target="media/image20.png"/><Relationship Id="rId88" Type="http://schemas.openxmlformats.org/officeDocument/2006/relationships/image" Target="media/image25.png"/><Relationship Id="rId9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oter" Target="footer24.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eader" Target="header22.xml"/><Relationship Id="rId60" Type="http://schemas.openxmlformats.org/officeDocument/2006/relationships/header" Target="header26.xml"/><Relationship Id="rId65" Type="http://schemas.openxmlformats.org/officeDocument/2006/relationships/footer" Target="footer28.xml"/><Relationship Id="rId73" Type="http://schemas.openxmlformats.org/officeDocument/2006/relationships/image" Target="media/image10.png"/><Relationship Id="rId78" Type="http://schemas.openxmlformats.org/officeDocument/2006/relationships/image" Target="media/image15.png"/><Relationship Id="rId81" Type="http://schemas.openxmlformats.org/officeDocument/2006/relationships/image" Target="media/image18.png"/><Relationship Id="rId86" Type="http://schemas.openxmlformats.org/officeDocument/2006/relationships/image" Target="media/image23.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footer" Target="footer13.xml"/><Relationship Id="rId50" Type="http://schemas.openxmlformats.org/officeDocument/2006/relationships/footer" Target="footer20.xml"/><Relationship Id="rId55" Type="http://schemas.openxmlformats.org/officeDocument/2006/relationships/header" Target="header24.xml"/><Relationship Id="rId76"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image" Target="media/image8.png"/><Relationship Id="rId92" Type="http://schemas.openxmlformats.org/officeDocument/2006/relationships/image" Target="media/image26.png"/><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footer" Target="footer18.xml"/><Relationship Id="rId66" Type="http://schemas.openxmlformats.org/officeDocument/2006/relationships/image" Target="media/image3.png"/><Relationship Id="rId87" Type="http://schemas.openxmlformats.org/officeDocument/2006/relationships/image" Target="media/image24.png"/><Relationship Id="rId61" Type="http://schemas.openxmlformats.org/officeDocument/2006/relationships/header" Target="header27.xml"/><Relationship Id="rId82" Type="http://schemas.openxmlformats.org/officeDocument/2006/relationships/image" Target="media/image19.png"/><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header" Target="header14.xml"/><Relationship Id="rId56" Type="http://schemas.openxmlformats.org/officeDocument/2006/relationships/footer" Target="footer23.xml"/><Relationship Id="rId77"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ropbox\Dropbox\Semester%208\TA\mine\TESTING\data%20test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running time</c:v>
          </c:tx>
          <c:spPr>
            <a:solidFill>
              <a:schemeClr val="accent1"/>
            </a:solidFill>
            <a:ln>
              <a:noFill/>
            </a:ln>
            <a:effectLst/>
          </c:spPr>
          <c:invertIfNegative val="0"/>
          <c:val>
            <c:numRef>
              <c:f>Sheet1!$C$2:$C$16</c:f>
              <c:numCache>
                <c:formatCode>General</c:formatCode>
                <c:ptCount val="15"/>
                <c:pt idx="0">
                  <c:v>0.64</c:v>
                </c:pt>
                <c:pt idx="1">
                  <c:v>0.71</c:v>
                </c:pt>
                <c:pt idx="2">
                  <c:v>0.65</c:v>
                </c:pt>
                <c:pt idx="3">
                  <c:v>0.64</c:v>
                </c:pt>
                <c:pt idx="4">
                  <c:v>0.65</c:v>
                </c:pt>
                <c:pt idx="5">
                  <c:v>0.65</c:v>
                </c:pt>
                <c:pt idx="6">
                  <c:v>0.65</c:v>
                </c:pt>
                <c:pt idx="7">
                  <c:v>0.66</c:v>
                </c:pt>
                <c:pt idx="8">
                  <c:v>0.65</c:v>
                </c:pt>
                <c:pt idx="9">
                  <c:v>0.64</c:v>
                </c:pt>
                <c:pt idx="10">
                  <c:v>0.64</c:v>
                </c:pt>
                <c:pt idx="11">
                  <c:v>0.65</c:v>
                </c:pt>
                <c:pt idx="12">
                  <c:v>0.71</c:v>
                </c:pt>
                <c:pt idx="13">
                  <c:v>0.68</c:v>
                </c:pt>
                <c:pt idx="14">
                  <c:v>0.6</c:v>
                </c:pt>
              </c:numCache>
            </c:numRef>
          </c:val>
        </c:ser>
        <c:dLbls>
          <c:showLegendKey val="0"/>
          <c:showVal val="0"/>
          <c:showCatName val="0"/>
          <c:showSerName val="0"/>
          <c:showPercent val="0"/>
          <c:showBubbleSize val="0"/>
        </c:dLbls>
        <c:gapWidth val="164"/>
        <c:axId val="1676100736"/>
        <c:axId val="1676088768"/>
      </c:barChart>
      <c:lineChart>
        <c:grouping val="standard"/>
        <c:varyColors val="0"/>
        <c:ser>
          <c:idx val="1"/>
          <c:order val="1"/>
          <c:tx>
            <c:v>min</c:v>
          </c:tx>
          <c:spPr>
            <a:ln w="28575" cap="rnd">
              <a:solidFill>
                <a:schemeClr val="accent2"/>
              </a:solidFill>
              <a:round/>
            </a:ln>
            <a:effectLst/>
          </c:spPr>
          <c:marker>
            <c:symbol val="none"/>
          </c:marker>
          <c:val>
            <c:numRef>
              <c:f>Sheet1!$F$2:$F$16</c:f>
              <c:numCache>
                <c:formatCode>General</c:formatCode>
                <c:ptCount val="15"/>
                <c:pt idx="0">
                  <c:v>0.6</c:v>
                </c:pt>
                <c:pt idx="1">
                  <c:v>0.6</c:v>
                </c:pt>
                <c:pt idx="2">
                  <c:v>0.6</c:v>
                </c:pt>
                <c:pt idx="3">
                  <c:v>0.6</c:v>
                </c:pt>
                <c:pt idx="4">
                  <c:v>0.6</c:v>
                </c:pt>
                <c:pt idx="5">
                  <c:v>0.6</c:v>
                </c:pt>
                <c:pt idx="6">
                  <c:v>0.6</c:v>
                </c:pt>
                <c:pt idx="7">
                  <c:v>0.6</c:v>
                </c:pt>
                <c:pt idx="8">
                  <c:v>0.6</c:v>
                </c:pt>
                <c:pt idx="9">
                  <c:v>0.6</c:v>
                </c:pt>
                <c:pt idx="10">
                  <c:v>0.6</c:v>
                </c:pt>
                <c:pt idx="11">
                  <c:v>0.6</c:v>
                </c:pt>
                <c:pt idx="12">
                  <c:v>0.6</c:v>
                </c:pt>
                <c:pt idx="13">
                  <c:v>0.6</c:v>
                </c:pt>
                <c:pt idx="14">
                  <c:v>0.6</c:v>
                </c:pt>
              </c:numCache>
            </c:numRef>
          </c:val>
          <c:smooth val="0"/>
        </c:ser>
        <c:ser>
          <c:idx val="2"/>
          <c:order val="2"/>
          <c:tx>
            <c:v>max</c:v>
          </c:tx>
          <c:spPr>
            <a:ln w="28575" cap="rnd">
              <a:solidFill>
                <a:schemeClr val="accent3"/>
              </a:solidFill>
              <a:round/>
            </a:ln>
            <a:effectLst/>
          </c:spPr>
          <c:marker>
            <c:symbol val="none"/>
          </c:marker>
          <c:val>
            <c:numRef>
              <c:f>Sheet1!$G$2:$G$16</c:f>
              <c:numCache>
                <c:formatCode>General</c:formatCode>
                <c:ptCount val="15"/>
                <c:pt idx="0">
                  <c:v>0.71</c:v>
                </c:pt>
                <c:pt idx="1">
                  <c:v>0.71</c:v>
                </c:pt>
                <c:pt idx="2">
                  <c:v>0.71</c:v>
                </c:pt>
                <c:pt idx="3">
                  <c:v>0.71</c:v>
                </c:pt>
                <c:pt idx="4">
                  <c:v>0.71</c:v>
                </c:pt>
                <c:pt idx="5">
                  <c:v>0.71</c:v>
                </c:pt>
                <c:pt idx="6">
                  <c:v>0.71</c:v>
                </c:pt>
                <c:pt idx="7">
                  <c:v>0.71</c:v>
                </c:pt>
                <c:pt idx="8">
                  <c:v>0.71</c:v>
                </c:pt>
                <c:pt idx="9">
                  <c:v>0.71</c:v>
                </c:pt>
                <c:pt idx="10">
                  <c:v>0.71</c:v>
                </c:pt>
                <c:pt idx="11">
                  <c:v>0.71</c:v>
                </c:pt>
                <c:pt idx="12">
                  <c:v>0.71</c:v>
                </c:pt>
                <c:pt idx="13">
                  <c:v>0.71</c:v>
                </c:pt>
                <c:pt idx="14">
                  <c:v>0.71</c:v>
                </c:pt>
              </c:numCache>
            </c:numRef>
          </c:val>
          <c:smooth val="0"/>
        </c:ser>
        <c:ser>
          <c:idx val="3"/>
          <c:order val="3"/>
          <c:tx>
            <c:v>avg</c:v>
          </c:tx>
          <c:spPr>
            <a:ln w="28575" cap="rnd">
              <a:solidFill>
                <a:schemeClr val="accent4"/>
              </a:solidFill>
              <a:round/>
            </a:ln>
            <a:effectLst/>
          </c:spPr>
          <c:marker>
            <c:symbol val="none"/>
          </c:marker>
          <c:val>
            <c:numRef>
              <c:f>Sheet1!$E$2:$E$16</c:f>
              <c:numCache>
                <c:formatCode>General</c:formatCode>
                <c:ptCount val="15"/>
                <c:pt idx="0">
                  <c:v>0.65466666666666662</c:v>
                </c:pt>
                <c:pt idx="1">
                  <c:v>0.65466666666666662</c:v>
                </c:pt>
                <c:pt idx="2">
                  <c:v>0.65466666666666662</c:v>
                </c:pt>
                <c:pt idx="3">
                  <c:v>0.65466666666666662</c:v>
                </c:pt>
                <c:pt idx="4">
                  <c:v>0.65466666666666662</c:v>
                </c:pt>
                <c:pt idx="5">
                  <c:v>0.65466666666666662</c:v>
                </c:pt>
                <c:pt idx="6">
                  <c:v>0.65466666666666662</c:v>
                </c:pt>
                <c:pt idx="7">
                  <c:v>0.65466666666666662</c:v>
                </c:pt>
                <c:pt idx="8">
                  <c:v>0.65466666666666662</c:v>
                </c:pt>
                <c:pt idx="9">
                  <c:v>0.65466666666666662</c:v>
                </c:pt>
                <c:pt idx="10">
                  <c:v>0.65466666666666662</c:v>
                </c:pt>
                <c:pt idx="11">
                  <c:v>0.65466666666666662</c:v>
                </c:pt>
                <c:pt idx="12">
                  <c:v>0.65466666666666662</c:v>
                </c:pt>
                <c:pt idx="13">
                  <c:v>0.65466666666666662</c:v>
                </c:pt>
                <c:pt idx="14">
                  <c:v>0.65466666666666662</c:v>
                </c:pt>
              </c:numCache>
            </c:numRef>
          </c:val>
          <c:smooth val="0"/>
        </c:ser>
        <c:dLbls>
          <c:showLegendKey val="0"/>
          <c:showVal val="0"/>
          <c:showCatName val="0"/>
          <c:showSerName val="0"/>
          <c:showPercent val="0"/>
          <c:showBubbleSize val="0"/>
        </c:dLbls>
        <c:marker val="1"/>
        <c:smooth val="0"/>
        <c:axId val="1676100736"/>
        <c:axId val="1676088768"/>
      </c:lineChart>
      <c:catAx>
        <c:axId val="1676100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percobaan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6088768"/>
        <c:crosses val="autoZero"/>
        <c:auto val="1"/>
        <c:lblAlgn val="ctr"/>
        <c:lblOffset val="100"/>
        <c:noMultiLvlLbl val="0"/>
      </c:catAx>
      <c:valAx>
        <c:axId val="1676088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610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30950906567178"/>
          <c:y val="5.299927728258251E-2"/>
          <c:w val="0.78063492551625613"/>
          <c:h val="0.68172283692194457"/>
        </c:manualLayout>
      </c:layout>
      <c:barChart>
        <c:barDir val="col"/>
        <c:grouping val="clustered"/>
        <c:varyColors val="0"/>
        <c:ser>
          <c:idx val="0"/>
          <c:order val="0"/>
          <c:tx>
            <c:v>rata-rata 50 data</c:v>
          </c:tx>
          <c:spPr>
            <a:solidFill>
              <a:schemeClr val="accent1"/>
            </a:solidFill>
            <a:ln>
              <a:noFill/>
            </a:ln>
            <a:effectLst/>
          </c:spPr>
          <c:invertIfNegative val="0"/>
          <c:trendline>
            <c:spPr>
              <a:ln w="19050" cap="rnd">
                <a:solidFill>
                  <a:schemeClr val="accent1"/>
                </a:solidFill>
                <a:prstDash val="sysDot"/>
              </a:ln>
              <a:effectLst/>
            </c:spPr>
            <c:trendlineType val="log"/>
            <c:dispRSqr val="0"/>
            <c:dispEq val="1"/>
            <c:trendlineLbl>
              <c:layout>
                <c:manualLayout>
                  <c:x val="3.9176071741032374E-2"/>
                  <c:y val="-7.184128025663458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Sheet4!$B$2:$J$2</c:f>
              <c:strCache>
                <c:ptCount val="9"/>
                <c:pt idx="0">
                  <c:v>10^1</c:v>
                </c:pt>
                <c:pt idx="1">
                  <c:v>10^2</c:v>
                </c:pt>
                <c:pt idx="2">
                  <c:v>10^3</c:v>
                </c:pt>
                <c:pt idx="3">
                  <c:v>10^4</c:v>
                </c:pt>
                <c:pt idx="4">
                  <c:v>10^5</c:v>
                </c:pt>
                <c:pt idx="5">
                  <c:v>10^6</c:v>
                </c:pt>
                <c:pt idx="6">
                  <c:v>10^7</c:v>
                </c:pt>
                <c:pt idx="7">
                  <c:v>10^8</c:v>
                </c:pt>
                <c:pt idx="8">
                  <c:v>10^9</c:v>
                </c:pt>
              </c:strCache>
            </c:strRef>
          </c:cat>
          <c:val>
            <c:numRef>
              <c:f>Sheet4!$B$54:$J$54</c:f>
              <c:numCache>
                <c:formatCode>General</c:formatCode>
                <c:ptCount val="9"/>
                <c:pt idx="0">
                  <c:v>9.1999999999999998E-2</c:v>
                </c:pt>
                <c:pt idx="1">
                  <c:v>9.6599999999999978E-2</c:v>
                </c:pt>
                <c:pt idx="2">
                  <c:v>0.10220000000000001</c:v>
                </c:pt>
                <c:pt idx="3">
                  <c:v>0.10379999999999998</c:v>
                </c:pt>
                <c:pt idx="4">
                  <c:v>9.8400000000000001E-2</c:v>
                </c:pt>
                <c:pt idx="5">
                  <c:v>0.10639999999999997</c:v>
                </c:pt>
                <c:pt idx="6">
                  <c:v>0.10799999999999998</c:v>
                </c:pt>
                <c:pt idx="7">
                  <c:v>0.12500000000000003</c:v>
                </c:pt>
                <c:pt idx="8">
                  <c:v>0.12899999999999998</c:v>
                </c:pt>
              </c:numCache>
            </c:numRef>
          </c:val>
        </c:ser>
        <c:dLbls>
          <c:showLegendKey val="0"/>
          <c:showVal val="0"/>
          <c:showCatName val="0"/>
          <c:showSerName val="0"/>
          <c:showPercent val="0"/>
          <c:showBubbleSize val="0"/>
        </c:dLbls>
        <c:gapWidth val="219"/>
        <c:overlap val="-27"/>
        <c:axId val="1676093120"/>
        <c:axId val="1676093664"/>
        <c:extLst>
          <c:ext xmlns:c15="http://schemas.microsoft.com/office/drawing/2012/chart" uri="{02D57815-91ED-43cb-92C2-25804820EDAC}">
            <c15:filteredBarSeries>
              <c15:ser>
                <c:idx val="1"/>
                <c:order val="1"/>
                <c:tx>
                  <c:v>MAX</c:v>
                </c:tx>
                <c:spPr>
                  <a:solidFill>
                    <a:schemeClr val="accent2"/>
                  </a:solidFill>
                  <a:ln>
                    <a:noFill/>
                  </a:ln>
                  <a:effectLst/>
                </c:spPr>
                <c:invertIfNegative val="0"/>
                <c:cat>
                  <c:strRef>
                    <c:extLst>
                      <c:ext uri="{02D57815-91ED-43cb-92C2-25804820EDAC}">
                        <c15:formulaRef>
                          <c15:sqref>Sheet4!$B$2:$J$2</c15:sqref>
                        </c15:formulaRef>
                      </c:ext>
                    </c:extLst>
                    <c:strCache>
                      <c:ptCount val="9"/>
                      <c:pt idx="0">
                        <c:v>10^1</c:v>
                      </c:pt>
                      <c:pt idx="1">
                        <c:v>10^2</c:v>
                      </c:pt>
                      <c:pt idx="2">
                        <c:v>10^3</c:v>
                      </c:pt>
                      <c:pt idx="3">
                        <c:v>10^4</c:v>
                      </c:pt>
                      <c:pt idx="4">
                        <c:v>10^5</c:v>
                      </c:pt>
                      <c:pt idx="5">
                        <c:v>10^6</c:v>
                      </c:pt>
                      <c:pt idx="6">
                        <c:v>10^7</c:v>
                      </c:pt>
                      <c:pt idx="7">
                        <c:v>10^8</c:v>
                      </c:pt>
                      <c:pt idx="8">
                        <c:v>10^9</c:v>
                      </c:pt>
                    </c:strCache>
                  </c:strRef>
                </c:cat>
                <c:val>
                  <c:numRef>
                    <c:extLst>
                      <c:ext uri="{02D57815-91ED-43cb-92C2-25804820EDAC}">
                        <c15:formulaRef>
                          <c15:sqref>Sheet4!$B$55:$J$55</c15:sqref>
                        </c15:formulaRef>
                      </c:ext>
                    </c:extLst>
                    <c:numCache>
                      <c:formatCode>General</c:formatCode>
                      <c:ptCount val="9"/>
                      <c:pt idx="0">
                        <c:v>0.11</c:v>
                      </c:pt>
                      <c:pt idx="1">
                        <c:v>0.13</c:v>
                      </c:pt>
                      <c:pt idx="2">
                        <c:v>0.15</c:v>
                      </c:pt>
                      <c:pt idx="3">
                        <c:v>0.16</c:v>
                      </c:pt>
                      <c:pt idx="4">
                        <c:v>0.12</c:v>
                      </c:pt>
                      <c:pt idx="5">
                        <c:v>0.14000000000000001</c:v>
                      </c:pt>
                      <c:pt idx="6">
                        <c:v>0.2</c:v>
                      </c:pt>
                      <c:pt idx="7">
                        <c:v>0.26</c:v>
                      </c:pt>
                      <c:pt idx="8">
                        <c:v>0.17</c:v>
                      </c:pt>
                    </c:numCache>
                  </c:numRef>
                </c:val>
              </c15:ser>
            </c15:filteredBarSeries>
            <c15:filteredBarSeries>
              <c15:ser>
                <c:idx val="2"/>
                <c:order val="2"/>
                <c:tx>
                  <c:v>MIN</c:v>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Sheet4!$B$2:$J$2</c15:sqref>
                        </c15:formulaRef>
                      </c:ext>
                    </c:extLst>
                    <c:strCache>
                      <c:ptCount val="9"/>
                      <c:pt idx="0">
                        <c:v>10^1</c:v>
                      </c:pt>
                      <c:pt idx="1">
                        <c:v>10^2</c:v>
                      </c:pt>
                      <c:pt idx="2">
                        <c:v>10^3</c:v>
                      </c:pt>
                      <c:pt idx="3">
                        <c:v>10^4</c:v>
                      </c:pt>
                      <c:pt idx="4">
                        <c:v>10^5</c:v>
                      </c:pt>
                      <c:pt idx="5">
                        <c:v>10^6</c:v>
                      </c:pt>
                      <c:pt idx="6">
                        <c:v>10^7</c:v>
                      </c:pt>
                      <c:pt idx="7">
                        <c:v>10^8</c:v>
                      </c:pt>
                      <c:pt idx="8">
                        <c:v>10^9</c:v>
                      </c:pt>
                    </c:strCache>
                  </c:strRef>
                </c:cat>
                <c:val>
                  <c:numRef>
                    <c:extLst xmlns:c15="http://schemas.microsoft.com/office/drawing/2012/chart">
                      <c:ext xmlns:c15="http://schemas.microsoft.com/office/drawing/2012/chart" uri="{02D57815-91ED-43cb-92C2-25804820EDAC}">
                        <c15:formulaRef>
                          <c15:sqref>Sheet4!$B$56:$J$56</c15:sqref>
                        </c15:formulaRef>
                      </c:ext>
                    </c:extLst>
                    <c:numCache>
                      <c:formatCode>General</c:formatCode>
                      <c:ptCount val="9"/>
                      <c:pt idx="0">
                        <c:v>7.0000000000000007E-2</c:v>
                      </c:pt>
                      <c:pt idx="1">
                        <c:v>0.08</c:v>
                      </c:pt>
                      <c:pt idx="2">
                        <c:v>7.0000000000000007E-2</c:v>
                      </c:pt>
                      <c:pt idx="3">
                        <c:v>0.08</c:v>
                      </c:pt>
                      <c:pt idx="4">
                        <c:v>0.08</c:v>
                      </c:pt>
                      <c:pt idx="5">
                        <c:v>0.09</c:v>
                      </c:pt>
                      <c:pt idx="6">
                        <c:v>0.08</c:v>
                      </c:pt>
                      <c:pt idx="7">
                        <c:v>0.09</c:v>
                      </c:pt>
                      <c:pt idx="8">
                        <c:v>0.1</c:v>
                      </c:pt>
                    </c:numCache>
                  </c:numRef>
                </c:val>
              </c15:ser>
            </c15:filteredBarSeries>
          </c:ext>
        </c:extLst>
      </c:barChart>
      <c:catAx>
        <c:axId val="167609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panjang string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6093664"/>
        <c:crosses val="autoZero"/>
        <c:auto val="1"/>
        <c:lblAlgn val="ctr"/>
        <c:lblOffset val="100"/>
        <c:noMultiLvlLbl val="0"/>
      </c:catAx>
      <c:valAx>
        <c:axId val="1676093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609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720004761823777"/>
          <c:y val="6.5986802639472111E-2"/>
          <c:w val="0.77320312012834247"/>
          <c:h val="0.63240296822525255"/>
        </c:manualLayout>
      </c:layout>
      <c:barChart>
        <c:barDir val="col"/>
        <c:grouping val="clustered"/>
        <c:varyColors val="0"/>
        <c:ser>
          <c:idx val="0"/>
          <c:order val="0"/>
          <c:tx>
            <c:v>length(RE)</c:v>
          </c:tx>
          <c:spPr>
            <a:solidFill>
              <a:schemeClr val="accent1"/>
            </a:solidFill>
            <a:ln>
              <a:noFill/>
            </a:ln>
            <a:effectLst/>
          </c:spPr>
          <c:invertIfNegative val="0"/>
          <c:trendline>
            <c:spPr>
              <a:ln w="19050" cap="rnd">
                <a:solidFill>
                  <a:schemeClr val="accent1"/>
                </a:solidFill>
                <a:prstDash val="sysDot"/>
              </a:ln>
              <a:effectLst/>
            </c:spPr>
            <c:trendlineType val="poly"/>
            <c:order val="2"/>
            <c:dispRSqr val="0"/>
            <c:dispEq val="0"/>
          </c:trendline>
          <c:cat>
            <c:numRef>
              <c:f>Sheet5!$B$2:$K$2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Sheet5!$B$54:$K$54</c:f>
              <c:numCache>
                <c:formatCode>General</c:formatCode>
                <c:ptCount val="10"/>
                <c:pt idx="0">
                  <c:v>0.10099999999999999</c:v>
                </c:pt>
                <c:pt idx="1">
                  <c:v>0.10580000000000001</c:v>
                </c:pt>
                <c:pt idx="2">
                  <c:v>0.10519999999999997</c:v>
                </c:pt>
                <c:pt idx="3">
                  <c:v>0.10980000000000004</c:v>
                </c:pt>
                <c:pt idx="4">
                  <c:v>0.11720000000000004</c:v>
                </c:pt>
                <c:pt idx="5">
                  <c:v>0.12300000000000005</c:v>
                </c:pt>
                <c:pt idx="6">
                  <c:v>0.13279999999999997</c:v>
                </c:pt>
                <c:pt idx="7">
                  <c:v>0.14600000000000002</c:v>
                </c:pt>
                <c:pt idx="8">
                  <c:v>0.15780000000000005</c:v>
                </c:pt>
                <c:pt idx="9">
                  <c:v>0.17240000000000005</c:v>
                </c:pt>
              </c:numCache>
            </c:numRef>
          </c:val>
        </c:ser>
        <c:dLbls>
          <c:showLegendKey val="0"/>
          <c:showVal val="0"/>
          <c:showCatName val="0"/>
          <c:showSerName val="0"/>
          <c:showPercent val="0"/>
          <c:showBubbleSize val="0"/>
        </c:dLbls>
        <c:gapWidth val="219"/>
        <c:overlap val="-27"/>
        <c:axId val="1229558416"/>
        <c:axId val="1229560592"/>
        <c:extLst>
          <c:ext xmlns:c15="http://schemas.microsoft.com/office/drawing/2012/chart" uri="{02D57815-91ED-43cb-92C2-25804820EDAC}">
            <c15:filteredBarSeries>
              <c15:ser>
                <c:idx val="1"/>
                <c:order val="1"/>
                <c:spPr>
                  <a:solidFill>
                    <a:schemeClr val="accent2"/>
                  </a:solidFill>
                  <a:ln>
                    <a:noFill/>
                  </a:ln>
                  <a:effectLst/>
                </c:spPr>
                <c:invertIfNegative val="0"/>
                <c:cat>
                  <c:numRef>
                    <c:extLst>
                      <c:ext uri="{02D57815-91ED-43cb-92C2-25804820EDAC}">
                        <c15:formulaRef>
                          <c15:sqref>Sheet5!$B$2:$K$2</c15:sqref>
                        </c15:formulaRef>
                      </c:ext>
                    </c:extLst>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extLst>
                      <c:ext uri="{02D57815-91ED-43cb-92C2-25804820EDAC}">
                        <c15:formulaRef>
                          <c15:sqref>Sheet5!$B$55:$K$55</c15:sqref>
                        </c15:formulaRef>
                      </c:ext>
                    </c:extLst>
                    <c:numCache>
                      <c:formatCode>General</c:formatCode>
                      <c:ptCount val="10"/>
                      <c:pt idx="0">
                        <c:v>0.08</c:v>
                      </c:pt>
                      <c:pt idx="1">
                        <c:v>0.09</c:v>
                      </c:pt>
                      <c:pt idx="2">
                        <c:v>0.09</c:v>
                      </c:pt>
                      <c:pt idx="3">
                        <c:v>0.1</c:v>
                      </c:pt>
                      <c:pt idx="4">
                        <c:v>0.1</c:v>
                      </c:pt>
                      <c:pt idx="5">
                        <c:v>0.1</c:v>
                      </c:pt>
                      <c:pt idx="6">
                        <c:v>0.12</c:v>
                      </c:pt>
                      <c:pt idx="7">
                        <c:v>0.12</c:v>
                      </c:pt>
                      <c:pt idx="8">
                        <c:v>0.14000000000000001</c:v>
                      </c:pt>
                      <c:pt idx="9">
                        <c:v>0.15</c:v>
                      </c:pt>
                    </c:numCache>
                  </c:numRef>
                </c:val>
              </c15:ser>
            </c15:filteredBarSeries>
            <c15:filteredBarSeries>
              <c15:ser>
                <c:idx val="2"/>
                <c:order val="2"/>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Sheet5!$B$2:$K$2</c15:sqref>
                        </c15:formulaRef>
                      </c:ext>
                    </c:extLst>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extLst xmlns:c15="http://schemas.microsoft.com/office/drawing/2012/chart">
                      <c:ext xmlns:c15="http://schemas.microsoft.com/office/drawing/2012/chart" uri="{02D57815-91ED-43cb-92C2-25804820EDAC}">
                        <c15:formulaRef>
                          <c15:sqref>Sheet5!$B$56:$K$56</c15:sqref>
                        </c15:formulaRef>
                      </c:ext>
                    </c:extLst>
                    <c:numCache>
                      <c:formatCode>General</c:formatCode>
                      <c:ptCount val="10"/>
                      <c:pt idx="0">
                        <c:v>0.13</c:v>
                      </c:pt>
                      <c:pt idx="1">
                        <c:v>0.13</c:v>
                      </c:pt>
                      <c:pt idx="2">
                        <c:v>0.13</c:v>
                      </c:pt>
                      <c:pt idx="3">
                        <c:v>0.15</c:v>
                      </c:pt>
                      <c:pt idx="4">
                        <c:v>0.17</c:v>
                      </c:pt>
                      <c:pt idx="5">
                        <c:v>0.15</c:v>
                      </c:pt>
                      <c:pt idx="6">
                        <c:v>0.22</c:v>
                      </c:pt>
                      <c:pt idx="7">
                        <c:v>0.2</c:v>
                      </c:pt>
                      <c:pt idx="8">
                        <c:v>0.19</c:v>
                      </c:pt>
                      <c:pt idx="9">
                        <c:v>0.22</c:v>
                      </c:pt>
                    </c:numCache>
                  </c:numRef>
                </c:val>
              </c15:ser>
            </c15:filteredBarSeries>
          </c:ext>
        </c:extLst>
      </c:barChart>
      <c:catAx>
        <c:axId val="1229558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Panjang </a:t>
                </a:r>
                <a:r>
                  <a:rPr lang="en-US" i="1"/>
                  <a:t>regular</a:t>
                </a:r>
                <a:r>
                  <a:rPr lang="en-US" i="1" baseline="0"/>
                  <a:t> expression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560592"/>
        <c:crosses val="autoZero"/>
        <c:auto val="1"/>
        <c:lblAlgn val="ctr"/>
        <c:lblOffset val="100"/>
        <c:noMultiLvlLbl val="0"/>
      </c:catAx>
      <c:valAx>
        <c:axId val="1229560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558416"/>
        <c:crosses val="autoZero"/>
        <c:crossBetween val="between"/>
      </c:valAx>
      <c:spPr>
        <a:noFill/>
        <a:ln>
          <a:noFill/>
        </a:ln>
        <a:effectLst/>
      </c:spPr>
    </c:plotArea>
    <c:legend>
      <c:legendPos val="b"/>
      <c:layout>
        <c:manualLayout>
          <c:xMode val="edge"/>
          <c:yMode val="edge"/>
          <c:x val="0.19533397958084614"/>
          <c:y val="0.89876953743109644"/>
          <c:w val="0.60933175739641621"/>
          <c:h val="0.101230462568903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Nav02</b:Tag>
    <b:SourceType>Book</b:SourceType>
    <b:Guid>{74A87E1A-5451-48B4-9B73-3CE860D9AB8E}</b:Guid>
    <b:Title>Flexible Pattern Matching in Strings</b:Title>
    <b:Year>2002</b:Year>
    <b:City>Cambridge</b:City>
    <b:Publisher>Cambridge University Press</b:Publisher>
    <b:Author>
      <b:Author>
        <b:NameList>
          <b:Person>
            <b:Last>Navaro</b:Last>
            <b:First>Gonzalo</b:First>
          </b:Person>
          <b:Person>
            <b:Last>Rafinot</b:Last>
            <b:First>Matheu</b:First>
          </b:Person>
        </b:NameList>
      </b:Author>
    </b:Author>
    <b:RefOrder>1</b:RefOrder>
  </b:Source>
  <b:Source>
    <b:Tag>Pow02</b:Tag>
    <b:SourceType>InternetSite</b:SourceType>
    <b:Guid>{30AB6D8D-CEF4-4311-A947-8403428FA192}</b:Guid>
    <b:Title>Constructing a DFA from an NFA (Subset Construction)</b:Title>
    <b:Year>2002</b:Year>
    <b:Author>
      <b:Author>
        <b:NameList>
          <b:Person>
            <b:Last>Power</b:Last>
            <b:First>James</b:First>
          </b:Person>
        </b:NameList>
      </b:Author>
    </b:Author>
    <b:ProductionCompany>National University of Ireland</b:ProductionCompany>
    <b:Month>November</b:Month>
    <b:Day>29</b:Day>
    <b:YearAccessed>2015</b:YearAccessed>
    <b:MonthAccessed>April</b:MonthAccessed>
    <b:DayAccessed>25</b:DayAccessed>
    <b:URL>http://www.cs.nuim.ie/~jpower/Courses/Previous/parsing/node9.html</b:URL>
    <b:RefOrder>2</b:RefOrder>
  </b:Source>
  <b:Source>
    <b:Tag>kur13</b:Tag>
    <b:SourceType>InternetSite</b:SourceType>
    <b:Guid>{B30EFB5E-882B-48AB-91A0-E15F6786BCF0}</b:Guid>
    <b:Author>
      <b:Author>
        <b:NameList>
          <b:Person>
            <b:Last>kuruma</b:Last>
          </b:Person>
        </b:NameList>
      </b:Author>
    </b:Author>
    <b:Title>A tutorial on Fast Modulo Multiplication (Exponential Squaring)</b:Title>
    <b:Year>2013</b:Year>
    <b:Month>Agustus</b:Month>
    <b:Day>12</b:Day>
    <b:YearAccessed>2015</b:YearAccessed>
    <b:MonthAccessed>April</b:MonthAccessed>
    <b:DayAccessed>25</b:DayAccessed>
    <b:URL>http://discuss.codechef.com/questions/20451/a-tutorial-on-fast-modulo-multiplication-exponential-squaring</b:URL>
    <b:RefOrder>3</b:RefOrder>
  </b:Source>
  <b:Source>
    <b:Tag>Var12</b:Tag>
    <b:SourceType>InternetSite</b:SourceType>
    <b:Guid>{5E45CDCB-9DF8-4850-85BA-F5CDCC50F379}</b:Guid>
    <b:Author>
      <b:Author>
        <b:NameList>
          <b:Person>
            <b:Last>Jalan</b:Last>
            <b:First>Varun</b:First>
          </b:Person>
        </b:NameList>
      </b:Author>
    </b:Author>
    <b:Title>Count Strings</b:Title>
    <b:Year>2012</b:Year>
    <b:Month>September</b:Month>
    <b:Day>9</b:Day>
    <b:YearAccessed>2014</b:YearAccessed>
    <b:MonthAccessed>Desember</b:MonthAccessed>
    <b:DayAccessed>10</b:DayAccessed>
    <b:URL>http://www.spoj.com/problems/CTSTRING/</b:URL>
    <b:RefOrder>4</b:RefOrder>
  </b:Source>
</b:Sources>
</file>

<file path=customXml/itemProps1.xml><?xml version="1.0" encoding="utf-8"?>
<ds:datastoreItem xmlns:ds="http://schemas.openxmlformats.org/officeDocument/2006/customXml" ds:itemID="{24F6DDC0-5A16-4A1D-A2E6-7850D839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86</Pages>
  <Words>13890</Words>
  <Characters>79176</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Yunus</dc:creator>
  <cp:lastModifiedBy>hamdiahmadi</cp:lastModifiedBy>
  <cp:revision>344</cp:revision>
  <cp:lastPrinted>2015-07-22T19:27:00Z</cp:lastPrinted>
  <dcterms:created xsi:type="dcterms:W3CDTF">2015-06-15T06:43:00Z</dcterms:created>
  <dcterms:modified xsi:type="dcterms:W3CDTF">2015-12-13T18:25:00Z</dcterms:modified>
</cp:coreProperties>
</file>